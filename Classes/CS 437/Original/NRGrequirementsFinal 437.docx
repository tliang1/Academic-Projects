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0A2C84"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065A8EBC"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b/>
          <w:bCs/>
          <w:sz w:val="36"/>
          <w:szCs w:val="36"/>
        </w:rPr>
      </w:pPr>
      <w:r w:rsidRPr="00FC6F09">
        <w:rPr>
          <w:rFonts w:asciiTheme="majorHAnsi" w:hAnsiTheme="majorHAnsi" w:cstheme="majorHAnsi"/>
          <w:b/>
          <w:bCs/>
          <w:sz w:val="36"/>
          <w:szCs w:val="36"/>
        </w:rPr>
        <w:t>Networked Redistribution Grid</w:t>
      </w:r>
    </w:p>
    <w:p w14:paraId="5B22806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sz w:val="20"/>
          <w:szCs w:val="20"/>
        </w:rPr>
      </w:pPr>
      <w:r w:rsidRPr="00FC6F09">
        <w:rPr>
          <w:rFonts w:asciiTheme="majorHAnsi" w:hAnsiTheme="majorHAnsi" w:cstheme="majorHAnsi"/>
          <w:b/>
          <w:bCs/>
          <w:sz w:val="36"/>
          <w:szCs w:val="36"/>
        </w:rPr>
        <w:t xml:space="preserve">(NRG) </w:t>
      </w:r>
    </w:p>
    <w:p w14:paraId="55A52C3C"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3C9EEFCF"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3862B54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3DD095BE"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060D8207" w14:textId="1B6A2411" w:rsidR="004D1BD0" w:rsidRPr="00FC6F09" w:rsidRDefault="002A05E2"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b/>
          <w:bCs/>
        </w:rPr>
      </w:pPr>
      <w:r w:rsidRPr="00FC6F09">
        <w:rPr>
          <w:rFonts w:asciiTheme="majorHAnsi" w:hAnsiTheme="majorHAnsi" w:cstheme="majorHAnsi"/>
          <w:b/>
          <w:bCs/>
        </w:rPr>
        <w:t>cs4</w:t>
      </w:r>
      <w:r w:rsidR="004D1BD0" w:rsidRPr="00FC6F09">
        <w:rPr>
          <w:rFonts w:asciiTheme="majorHAnsi" w:hAnsiTheme="majorHAnsi" w:cstheme="majorHAnsi"/>
          <w:b/>
          <w:bCs/>
        </w:rPr>
        <w:t>37 Software Engineering</w:t>
      </w:r>
    </w:p>
    <w:p w14:paraId="4F41FE84"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b/>
          <w:bCs/>
        </w:rPr>
      </w:pPr>
    </w:p>
    <w:p w14:paraId="31CDDBBB"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rPr>
      </w:pPr>
      <w:r w:rsidRPr="00FC6F09">
        <w:rPr>
          <w:rFonts w:asciiTheme="majorHAnsi" w:hAnsiTheme="majorHAnsi" w:cstheme="majorHAnsi"/>
          <w:b/>
          <w:bCs/>
        </w:rPr>
        <w:t>Software Requirements Document (SRD), Software Design Document (SDD) and Software Test Plan (STP)</w:t>
      </w:r>
    </w:p>
    <w:p w14:paraId="41735D3D"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rPr>
      </w:pPr>
    </w:p>
    <w:p w14:paraId="01CCD1DE"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rPr>
      </w:pPr>
      <w:r w:rsidRPr="00FC6F09">
        <w:rPr>
          <w:rFonts w:asciiTheme="majorHAnsi" w:hAnsiTheme="majorHAnsi" w:cstheme="majorHAnsi"/>
        </w:rPr>
        <w:t xml:space="preserve">Prepared by: </w:t>
      </w:r>
    </w:p>
    <w:p w14:paraId="299BE9EC"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rPr>
      </w:pPr>
    </w:p>
    <w:p w14:paraId="5D69C605"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rPr>
      </w:pPr>
      <w:r w:rsidRPr="00FC6F09">
        <w:rPr>
          <w:rFonts w:asciiTheme="majorHAnsi" w:hAnsiTheme="majorHAnsi" w:cstheme="majorHAnsi"/>
        </w:rPr>
        <w:t>William Klein</w:t>
      </w:r>
    </w:p>
    <w:p w14:paraId="51F664E2" w14:textId="4BDAA8D9" w:rsidR="002A05E2" w:rsidRPr="00FC6F09" w:rsidRDefault="002A05E2"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rPr>
      </w:pPr>
      <w:r w:rsidRPr="00FC6F09">
        <w:rPr>
          <w:rFonts w:asciiTheme="majorHAnsi" w:hAnsiTheme="majorHAnsi" w:cstheme="majorHAnsi"/>
        </w:rPr>
        <w:t>Michael Holloway</w:t>
      </w:r>
    </w:p>
    <w:p w14:paraId="74892198" w14:textId="1E8C6493" w:rsidR="002A05E2" w:rsidRPr="00FC6F09" w:rsidRDefault="002A05E2"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rPr>
      </w:pPr>
      <w:r w:rsidRPr="00FC6F09">
        <w:rPr>
          <w:rFonts w:asciiTheme="majorHAnsi" w:hAnsiTheme="majorHAnsi" w:cstheme="majorHAnsi"/>
        </w:rPr>
        <w:t>Tony Liang</w:t>
      </w:r>
    </w:p>
    <w:p w14:paraId="6C7111DF"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rPr>
      </w:pPr>
      <w:r w:rsidRPr="00FC6F09">
        <w:rPr>
          <w:rFonts w:asciiTheme="majorHAnsi" w:hAnsiTheme="majorHAnsi" w:cstheme="majorHAnsi"/>
        </w:rPr>
        <w:t>Laura Mann</w:t>
      </w:r>
    </w:p>
    <w:p w14:paraId="48C77BE4"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rPr>
      </w:pPr>
    </w:p>
    <w:p w14:paraId="27E8B89D"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rPr>
      </w:pPr>
    </w:p>
    <w:p w14:paraId="25FF304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rPr>
      </w:pPr>
    </w:p>
    <w:p w14:paraId="49EB29EB" w14:textId="488123BA" w:rsidR="004D1BD0" w:rsidRPr="00FC6F09" w:rsidRDefault="00325B3A"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sz w:val="20"/>
          <w:szCs w:val="20"/>
        </w:rPr>
      </w:pPr>
      <w:r w:rsidRPr="00FC6F09">
        <w:rPr>
          <w:rFonts w:asciiTheme="majorHAnsi" w:hAnsiTheme="majorHAnsi" w:cstheme="majorHAnsi"/>
        </w:rPr>
        <w:t>March, 15</w:t>
      </w:r>
      <w:r w:rsidR="004D1BD0" w:rsidRPr="00FC6F09">
        <w:rPr>
          <w:rFonts w:asciiTheme="majorHAnsi" w:hAnsiTheme="majorHAnsi" w:cstheme="majorHAnsi"/>
        </w:rPr>
        <w:t>, 2013</w:t>
      </w:r>
    </w:p>
    <w:p w14:paraId="5DB4035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DF050A8"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67531E2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7AB80E2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0203445D"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26249C6"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1FB50E4C"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7FF22A2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08485BB6"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AF30F7C"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39A5F4FE"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2EB4922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6057F93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2A00E0BE"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7EBA951D"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6F76D4C"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6D28EEDF"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660E14A"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DAFAC86"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377A65F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ab/>
      </w:r>
      <w:r w:rsidRPr="00FC6F09">
        <w:rPr>
          <w:rFonts w:asciiTheme="majorHAnsi" w:hAnsiTheme="majorHAnsi" w:cstheme="majorHAnsi"/>
          <w:sz w:val="20"/>
          <w:szCs w:val="20"/>
        </w:rPr>
        <w:tab/>
        <w:t>CALIFORNIA STATE UNIVERSITY</w:t>
      </w:r>
    </w:p>
    <w:p w14:paraId="6DA5E9E0"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36"/>
          <w:szCs w:val="36"/>
        </w:rPr>
      </w:pPr>
      <w:r w:rsidRPr="00FC6F09">
        <w:rPr>
          <w:rFonts w:asciiTheme="majorHAnsi" w:hAnsiTheme="majorHAnsi" w:cstheme="majorHAnsi"/>
          <w:sz w:val="20"/>
          <w:szCs w:val="20"/>
        </w:rPr>
        <w:tab/>
      </w:r>
      <w:r w:rsidRPr="00FC6F09">
        <w:rPr>
          <w:rFonts w:asciiTheme="majorHAnsi" w:hAnsiTheme="majorHAnsi" w:cstheme="majorHAnsi"/>
          <w:sz w:val="20"/>
          <w:szCs w:val="20"/>
        </w:rPr>
        <w:tab/>
        <w:t>LOS ANGELES</w:t>
      </w:r>
    </w:p>
    <w:p w14:paraId="110A24F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36"/>
          <w:szCs w:val="36"/>
        </w:rPr>
        <w:tab/>
      </w:r>
      <w:r w:rsidRPr="00FC6F09">
        <w:rPr>
          <w:rFonts w:asciiTheme="majorHAnsi" w:hAnsiTheme="majorHAnsi" w:cstheme="majorHAnsi"/>
          <w:sz w:val="36"/>
          <w:szCs w:val="36"/>
        </w:rPr>
        <w:tab/>
      </w:r>
      <w:r w:rsidRPr="00FC6F09">
        <w:rPr>
          <w:rFonts w:asciiTheme="majorHAnsi" w:hAnsiTheme="majorHAnsi" w:cstheme="majorHAnsi"/>
          <w:bCs/>
          <w:noProof/>
          <w:lang w:eastAsia="en-US" w:bidi="ar-SA"/>
        </w:rPr>
        <w:drawing>
          <wp:inline distT="0" distB="0" distL="0" distR="0" wp14:anchorId="7E25D4F5" wp14:editId="0C67A9FA">
            <wp:extent cx="1257300" cy="1295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95400"/>
                    </a:xfrm>
                    <a:prstGeom prst="rect">
                      <a:avLst/>
                    </a:prstGeom>
                    <a:solidFill>
                      <a:srgbClr val="FFFFFF"/>
                    </a:solidFill>
                    <a:ln>
                      <a:noFill/>
                    </a:ln>
                  </pic:spPr>
                </pic:pic>
              </a:graphicData>
            </a:graphic>
          </wp:inline>
        </w:drawing>
      </w:r>
      <w:r w:rsidRPr="00FC6F09">
        <w:rPr>
          <w:rFonts w:asciiTheme="majorHAnsi" w:hAnsiTheme="majorHAnsi" w:cstheme="majorHAnsi"/>
          <w:sz w:val="20"/>
          <w:szCs w:val="20"/>
        </w:rPr>
        <w:tab/>
      </w:r>
      <w:r w:rsidRPr="00FC6F09">
        <w:rPr>
          <w:rFonts w:asciiTheme="majorHAnsi" w:hAnsiTheme="majorHAnsi" w:cstheme="majorHAnsi"/>
          <w:sz w:val="20"/>
          <w:szCs w:val="20"/>
        </w:rPr>
        <w:tab/>
      </w:r>
    </w:p>
    <w:p w14:paraId="4D391BD4"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b/>
          <w:bCs/>
          <w:u w:val="single"/>
        </w:rPr>
      </w:pPr>
      <w:r w:rsidRPr="00FC6F09">
        <w:rPr>
          <w:rFonts w:asciiTheme="majorHAnsi" w:hAnsiTheme="majorHAnsi" w:cstheme="majorHAnsi"/>
          <w:sz w:val="20"/>
          <w:szCs w:val="20"/>
        </w:rPr>
        <w:tab/>
      </w:r>
      <w:r w:rsidRPr="00FC6F09">
        <w:rPr>
          <w:rFonts w:asciiTheme="majorHAnsi" w:hAnsiTheme="majorHAnsi" w:cstheme="majorHAnsi"/>
          <w:sz w:val="20"/>
          <w:szCs w:val="20"/>
        </w:rPr>
        <w:tab/>
        <w:t xml:space="preserve">Los Angeles, California </w:t>
      </w:r>
    </w:p>
    <w:p w14:paraId="22ED76C6" w14:textId="77777777" w:rsidR="004D1BD0" w:rsidRPr="00FC6F09" w:rsidRDefault="004D1BD0" w:rsidP="004D1BD0">
      <w:pPr>
        <w:pageBreakBefore/>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b/>
          <w:bCs/>
          <w:u w:val="single"/>
        </w:rPr>
      </w:pPr>
    </w:p>
    <w:p w14:paraId="0AF24CD8"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0C7AB5D1"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A9DC101"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71023866"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b/>
          <w:bCs/>
          <w:sz w:val="36"/>
          <w:szCs w:val="36"/>
        </w:rPr>
      </w:pPr>
      <w:r w:rsidRPr="00FC6F09">
        <w:rPr>
          <w:rFonts w:asciiTheme="majorHAnsi" w:hAnsiTheme="majorHAnsi" w:cstheme="majorHAnsi"/>
          <w:b/>
          <w:bCs/>
          <w:sz w:val="36"/>
          <w:szCs w:val="36"/>
        </w:rPr>
        <w:t>Networked Redistribution Grid</w:t>
      </w:r>
    </w:p>
    <w:p w14:paraId="7D3A969D"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sz w:val="20"/>
          <w:szCs w:val="20"/>
        </w:rPr>
      </w:pPr>
      <w:r w:rsidRPr="00FC6F09">
        <w:rPr>
          <w:rFonts w:asciiTheme="majorHAnsi" w:hAnsiTheme="majorHAnsi" w:cstheme="majorHAnsi"/>
          <w:b/>
          <w:bCs/>
          <w:sz w:val="36"/>
          <w:szCs w:val="36"/>
        </w:rPr>
        <w:t>(NRG)</w:t>
      </w:r>
    </w:p>
    <w:p w14:paraId="4BB10516"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611D072A"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31A8BEDC"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31AEC747"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b/>
          <w:bCs/>
          <w:u w:val="single"/>
        </w:rPr>
      </w:pPr>
    </w:p>
    <w:p w14:paraId="191FC1F7"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b/>
          <w:bCs/>
        </w:rPr>
      </w:pPr>
      <w:r w:rsidRPr="00FC6F09">
        <w:rPr>
          <w:rFonts w:asciiTheme="majorHAnsi" w:hAnsiTheme="majorHAnsi" w:cstheme="majorHAnsi"/>
          <w:b/>
          <w:bCs/>
        </w:rPr>
        <w:t>Prepared By:</w:t>
      </w:r>
    </w:p>
    <w:p w14:paraId="7260EC08"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b/>
          <w:bCs/>
        </w:rPr>
      </w:pPr>
    </w:p>
    <w:p w14:paraId="0B4BDDCE"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r w:rsidRPr="00FC6F09">
        <w:rPr>
          <w:rFonts w:asciiTheme="majorHAnsi" w:hAnsiTheme="majorHAnsi" w:cstheme="majorHAnsi"/>
        </w:rPr>
        <w:t>William Klein</w:t>
      </w:r>
    </w:p>
    <w:p w14:paraId="2C0EAA97" w14:textId="77777777" w:rsidR="002A05E2" w:rsidRPr="00FC6F09" w:rsidRDefault="002A05E2" w:rsidP="002A05E2">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r w:rsidRPr="00FC6F09">
        <w:rPr>
          <w:rFonts w:asciiTheme="majorHAnsi" w:hAnsiTheme="majorHAnsi" w:cstheme="majorHAnsi"/>
        </w:rPr>
        <w:t>Michael Holloway</w:t>
      </w:r>
    </w:p>
    <w:p w14:paraId="49B32D8F" w14:textId="77777777" w:rsidR="002A05E2" w:rsidRPr="00FC6F09" w:rsidRDefault="002A05E2" w:rsidP="002A05E2">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r w:rsidRPr="00FC6F09">
        <w:rPr>
          <w:rFonts w:asciiTheme="majorHAnsi" w:hAnsiTheme="majorHAnsi" w:cstheme="majorHAnsi"/>
        </w:rPr>
        <w:t>Tony Liang</w:t>
      </w:r>
    </w:p>
    <w:p w14:paraId="4BAE6875" w14:textId="77777777" w:rsidR="004D1BD0" w:rsidRPr="00FC6F09" w:rsidRDefault="004D1BD0" w:rsidP="002A05E2">
      <w:pPr>
        <w:tabs>
          <w:tab w:val="left" w:pos="360"/>
          <w:tab w:val="left" w:pos="720"/>
          <w:tab w:val="left" w:pos="1080"/>
          <w:tab w:val="left" w:pos="1440"/>
          <w:tab w:val="left" w:pos="1800"/>
          <w:tab w:val="left" w:pos="2160"/>
          <w:tab w:val="left" w:pos="2520"/>
          <w:tab w:val="left" w:pos="2880"/>
          <w:tab w:val="left" w:pos="3240"/>
          <w:tab w:val="left" w:pos="3600"/>
        </w:tabs>
        <w:jc w:val="both"/>
        <w:rPr>
          <w:rFonts w:asciiTheme="majorHAnsi" w:hAnsiTheme="majorHAnsi" w:cstheme="majorHAnsi"/>
        </w:rPr>
      </w:pPr>
      <w:r w:rsidRPr="00FC6F09">
        <w:rPr>
          <w:rFonts w:asciiTheme="majorHAnsi" w:hAnsiTheme="majorHAnsi" w:cstheme="majorHAnsi"/>
        </w:rPr>
        <w:t>Laura Mann</w:t>
      </w:r>
    </w:p>
    <w:p w14:paraId="7CEA320F"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3F8F565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78EF5EC7"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1213F414"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22875971"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r w:rsidRPr="00FC6F09">
        <w:rPr>
          <w:rFonts w:asciiTheme="majorHAnsi" w:hAnsiTheme="majorHAnsi" w:cstheme="majorHAnsi"/>
          <w:b/>
          <w:bCs/>
        </w:rPr>
        <w:t>Approved By:</w:t>
      </w:r>
    </w:p>
    <w:p w14:paraId="3D7F040A"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4CCAD21E"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1BEBA49D"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r w:rsidRPr="00FC6F09">
        <w:rPr>
          <w:rFonts w:asciiTheme="majorHAnsi" w:hAnsiTheme="majorHAnsi" w:cstheme="majorHAnsi"/>
          <w:b/>
          <w:bCs/>
          <w:u w:val="single"/>
        </w:rPr>
        <w:t>_______________</w:t>
      </w:r>
      <w:r w:rsidRPr="00FC6F09">
        <w:rPr>
          <w:rFonts w:asciiTheme="majorHAnsi" w:hAnsiTheme="majorHAnsi" w:cstheme="majorHAnsi"/>
          <w:b/>
          <w:bCs/>
        </w:rPr>
        <w:tab/>
      </w:r>
      <w:r w:rsidRPr="00FC6F09">
        <w:rPr>
          <w:rFonts w:asciiTheme="majorHAnsi" w:hAnsiTheme="majorHAnsi" w:cstheme="majorHAnsi"/>
          <w:b/>
          <w:bCs/>
        </w:rPr>
        <w:tab/>
      </w:r>
      <w:r w:rsidRPr="00FC6F09">
        <w:rPr>
          <w:rFonts w:asciiTheme="majorHAnsi" w:hAnsiTheme="majorHAnsi" w:cstheme="majorHAnsi"/>
          <w:b/>
          <w:bCs/>
          <w:u w:val="single"/>
        </w:rPr>
        <w:t>_________</w:t>
      </w:r>
    </w:p>
    <w:p w14:paraId="3A16DB1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r w:rsidRPr="00FC6F09">
        <w:rPr>
          <w:rFonts w:asciiTheme="majorHAnsi" w:hAnsiTheme="majorHAnsi" w:cstheme="majorHAnsi"/>
        </w:rPr>
        <w:t>Jose Macias</w:t>
      </w: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t>Date</w:t>
      </w:r>
    </w:p>
    <w:p w14:paraId="19E0338A"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4925E65C"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4E033E3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6D76F2A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07474091"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5384BD2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2658C5FA"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36AFCEA1"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1196C2EB" w14:textId="77777777" w:rsidR="004D1BD0" w:rsidRPr="00FC6F09" w:rsidRDefault="004D1BD0" w:rsidP="004D1BD0">
      <w:pPr>
        <w:rPr>
          <w:rFonts w:asciiTheme="majorHAnsi" w:hAnsiTheme="majorHAnsi" w:cstheme="majorHAnsi"/>
        </w:rPr>
        <w:sectPr w:rsidR="004D1BD0" w:rsidRPr="00FC6F09">
          <w:pgSz w:w="12240" w:h="15840"/>
          <w:pgMar w:top="720" w:right="1440" w:bottom="720" w:left="1440" w:header="720" w:footer="720" w:gutter="0"/>
          <w:pgNumType w:start="1"/>
          <w:cols w:space="720"/>
          <w:docGrid w:linePitch="360"/>
        </w:sectPr>
      </w:pPr>
    </w:p>
    <w:p w14:paraId="5FC06F56"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747C1865"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sz w:val="20"/>
          <w:szCs w:val="20"/>
        </w:rPr>
      </w:pPr>
      <w:r w:rsidRPr="00FC6F09">
        <w:rPr>
          <w:rFonts w:asciiTheme="majorHAnsi" w:hAnsiTheme="majorHAnsi" w:cstheme="majorHAnsi"/>
          <w:b/>
          <w:bCs/>
          <w:u w:val="single"/>
        </w:rPr>
        <w:t>Document Change Log</w:t>
      </w:r>
    </w:p>
    <w:p w14:paraId="57C0D8F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tbl>
      <w:tblPr>
        <w:tblW w:w="9776" w:type="dxa"/>
        <w:tblInd w:w="-10" w:type="dxa"/>
        <w:tblLayout w:type="fixed"/>
        <w:tblLook w:val="0000" w:firstRow="0" w:lastRow="0" w:firstColumn="0" w:lastColumn="0" w:noHBand="0" w:noVBand="0"/>
      </w:tblPr>
      <w:tblGrid>
        <w:gridCol w:w="1378"/>
        <w:gridCol w:w="1520"/>
        <w:gridCol w:w="6878"/>
      </w:tblGrid>
      <w:tr w:rsidR="004D1BD0" w:rsidRPr="00FC6F09" w14:paraId="7AEF9743" w14:textId="77777777" w:rsidTr="00EC65C7">
        <w:tc>
          <w:tcPr>
            <w:tcW w:w="1378" w:type="dxa"/>
            <w:tcBorders>
              <w:top w:val="single" w:sz="4" w:space="0" w:color="000000"/>
              <w:left w:val="single" w:sz="4" w:space="0" w:color="000000"/>
              <w:bottom w:val="single" w:sz="24" w:space="0" w:color="000000"/>
            </w:tcBorders>
            <w:shd w:val="clear" w:color="auto" w:fill="auto"/>
          </w:tcPr>
          <w:p w14:paraId="1C4F984E"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b/>
                <w:bCs/>
                <w:sz w:val="20"/>
                <w:szCs w:val="20"/>
              </w:rPr>
            </w:pPr>
            <w:r w:rsidRPr="00FC6F09">
              <w:rPr>
                <w:rFonts w:asciiTheme="majorHAnsi" w:hAnsiTheme="majorHAnsi" w:cstheme="majorHAnsi"/>
                <w:b/>
                <w:bCs/>
                <w:sz w:val="20"/>
                <w:szCs w:val="20"/>
              </w:rPr>
              <w:t>Update</w:t>
            </w:r>
          </w:p>
        </w:tc>
        <w:tc>
          <w:tcPr>
            <w:tcW w:w="1520" w:type="dxa"/>
            <w:tcBorders>
              <w:top w:val="single" w:sz="4" w:space="0" w:color="000000"/>
              <w:left w:val="single" w:sz="4" w:space="0" w:color="000000"/>
              <w:bottom w:val="single" w:sz="24" w:space="0" w:color="000000"/>
            </w:tcBorders>
            <w:shd w:val="clear" w:color="auto" w:fill="auto"/>
          </w:tcPr>
          <w:p w14:paraId="34929A64"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b/>
                <w:bCs/>
                <w:sz w:val="20"/>
                <w:szCs w:val="20"/>
              </w:rPr>
            </w:pPr>
            <w:r w:rsidRPr="00FC6F09">
              <w:rPr>
                <w:rFonts w:asciiTheme="majorHAnsi" w:hAnsiTheme="majorHAnsi" w:cstheme="majorHAnsi"/>
                <w:b/>
                <w:bCs/>
                <w:sz w:val="20"/>
                <w:szCs w:val="20"/>
              </w:rPr>
              <w:t>Date Released</w:t>
            </w:r>
          </w:p>
        </w:tc>
        <w:tc>
          <w:tcPr>
            <w:tcW w:w="6878" w:type="dxa"/>
            <w:tcBorders>
              <w:top w:val="single" w:sz="4" w:space="0" w:color="000000"/>
              <w:left w:val="single" w:sz="4" w:space="0" w:color="000000"/>
              <w:bottom w:val="single" w:sz="24" w:space="0" w:color="000000"/>
              <w:right w:val="single" w:sz="4" w:space="0" w:color="000000"/>
            </w:tcBorders>
            <w:shd w:val="clear" w:color="auto" w:fill="auto"/>
          </w:tcPr>
          <w:p w14:paraId="7739AEB0"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sz w:val="16"/>
                <w:szCs w:val="20"/>
              </w:rPr>
            </w:pPr>
            <w:r w:rsidRPr="00FC6F09">
              <w:rPr>
                <w:rFonts w:asciiTheme="majorHAnsi" w:hAnsiTheme="majorHAnsi" w:cstheme="majorHAnsi"/>
                <w:b/>
                <w:bCs/>
                <w:sz w:val="20"/>
                <w:szCs w:val="20"/>
              </w:rPr>
              <w:t>Changes</w:t>
            </w:r>
          </w:p>
        </w:tc>
      </w:tr>
      <w:tr w:rsidR="004D1BD0" w:rsidRPr="00FC6F09" w14:paraId="72220711" w14:textId="77777777" w:rsidTr="00EC65C7">
        <w:tc>
          <w:tcPr>
            <w:tcW w:w="1378" w:type="dxa"/>
            <w:tcBorders>
              <w:top w:val="single" w:sz="4" w:space="0" w:color="000000"/>
              <w:left w:val="single" w:sz="4" w:space="0" w:color="000000"/>
              <w:bottom w:val="single" w:sz="4" w:space="0" w:color="000000"/>
            </w:tcBorders>
            <w:shd w:val="clear" w:color="auto" w:fill="auto"/>
          </w:tcPr>
          <w:p w14:paraId="548AD2F6"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Presentation</w:t>
            </w:r>
          </w:p>
        </w:tc>
        <w:tc>
          <w:tcPr>
            <w:tcW w:w="1520" w:type="dxa"/>
            <w:tcBorders>
              <w:top w:val="single" w:sz="4" w:space="0" w:color="000000"/>
              <w:left w:val="single" w:sz="4" w:space="0" w:color="000000"/>
              <w:bottom w:val="single" w:sz="4" w:space="0" w:color="000000"/>
            </w:tcBorders>
            <w:shd w:val="clear" w:color="auto" w:fill="auto"/>
          </w:tcPr>
          <w:p w14:paraId="6CCBF750" w14:textId="3EFEE5BC" w:rsidR="004D1BD0" w:rsidRPr="00FC6F09" w:rsidRDefault="00A53D97"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3/6/2014</w:t>
            </w:r>
          </w:p>
        </w:tc>
        <w:tc>
          <w:tcPr>
            <w:tcW w:w="6878" w:type="dxa"/>
            <w:tcBorders>
              <w:top w:val="single" w:sz="4" w:space="0" w:color="000000"/>
              <w:left w:val="single" w:sz="4" w:space="0" w:color="000000"/>
              <w:bottom w:val="single" w:sz="4" w:space="0" w:color="000000"/>
              <w:right w:val="single" w:sz="4" w:space="0" w:color="000000"/>
            </w:tcBorders>
            <w:shd w:val="clear" w:color="auto" w:fill="auto"/>
          </w:tcPr>
          <w:p w14:paraId="67DBB0FF"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Present project</w:t>
            </w:r>
          </w:p>
        </w:tc>
      </w:tr>
      <w:tr w:rsidR="00981952" w:rsidRPr="00FC6F09" w14:paraId="5C5EA48D" w14:textId="77777777" w:rsidTr="00EC65C7">
        <w:tc>
          <w:tcPr>
            <w:tcW w:w="1378" w:type="dxa"/>
            <w:tcBorders>
              <w:top w:val="single" w:sz="4" w:space="0" w:color="000000"/>
              <w:left w:val="single" w:sz="4" w:space="0" w:color="000000"/>
              <w:bottom w:val="single" w:sz="4" w:space="0" w:color="000000"/>
            </w:tcBorders>
            <w:shd w:val="clear" w:color="auto" w:fill="auto"/>
          </w:tcPr>
          <w:p w14:paraId="1E760E9D" w14:textId="77777777" w:rsidR="00981952" w:rsidRPr="00FC6F09" w:rsidRDefault="00981952" w:rsidP="00981952">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Draft #1</w:t>
            </w:r>
            <w:r w:rsidRPr="00FC6F09">
              <w:rPr>
                <w:rFonts w:asciiTheme="majorHAnsi" w:hAnsiTheme="majorHAnsi" w:cstheme="majorHAnsi"/>
                <w:sz w:val="20"/>
                <w:szCs w:val="20"/>
              </w:rPr>
              <w:tab/>
            </w:r>
          </w:p>
        </w:tc>
        <w:tc>
          <w:tcPr>
            <w:tcW w:w="1520" w:type="dxa"/>
            <w:tcBorders>
              <w:top w:val="single" w:sz="4" w:space="0" w:color="000000"/>
              <w:left w:val="single" w:sz="4" w:space="0" w:color="000000"/>
              <w:bottom w:val="single" w:sz="4" w:space="0" w:color="000000"/>
            </w:tcBorders>
            <w:shd w:val="clear" w:color="auto" w:fill="auto"/>
          </w:tcPr>
          <w:p w14:paraId="321B6531" w14:textId="5689D6E0" w:rsidR="00981952" w:rsidRPr="00FC6F09" w:rsidRDefault="00A53D97" w:rsidP="00981952">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16"/>
                <w:szCs w:val="20"/>
              </w:rPr>
            </w:pPr>
            <w:r w:rsidRPr="00FC6F09">
              <w:rPr>
                <w:rFonts w:asciiTheme="majorHAnsi" w:hAnsiTheme="majorHAnsi" w:cstheme="majorHAnsi"/>
                <w:sz w:val="20"/>
                <w:szCs w:val="20"/>
              </w:rPr>
              <w:t>3/15/2014</w:t>
            </w:r>
          </w:p>
        </w:tc>
        <w:tc>
          <w:tcPr>
            <w:tcW w:w="6878" w:type="dxa"/>
            <w:tcBorders>
              <w:top w:val="single" w:sz="4" w:space="0" w:color="000000"/>
              <w:left w:val="single" w:sz="4" w:space="0" w:color="000000"/>
              <w:bottom w:val="single" w:sz="4" w:space="0" w:color="000000"/>
              <w:right w:val="single" w:sz="4" w:space="0" w:color="000000"/>
            </w:tcBorders>
            <w:shd w:val="clear" w:color="auto" w:fill="auto"/>
          </w:tcPr>
          <w:p w14:paraId="6005DF91" w14:textId="77777777" w:rsidR="00981952" w:rsidRPr="00FC6F09" w:rsidRDefault="00981952" w:rsidP="00981952">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Delivery of the Software Requirements document</w:t>
            </w:r>
          </w:p>
        </w:tc>
      </w:tr>
    </w:tbl>
    <w:p w14:paraId="1CE6714B" w14:textId="77777777" w:rsidR="004D1BD0" w:rsidRPr="00FC6F09" w:rsidRDefault="004D1BD0" w:rsidP="004D1BD0">
      <w:pPr>
        <w:pageBreakBefore/>
        <w:tabs>
          <w:tab w:val="left" w:pos="360"/>
          <w:tab w:val="left" w:pos="720"/>
          <w:tab w:val="left" w:pos="1080"/>
          <w:tab w:val="left" w:pos="1440"/>
          <w:tab w:val="left" w:pos="1800"/>
          <w:tab w:val="left" w:pos="2160"/>
          <w:tab w:val="left" w:pos="2520"/>
          <w:tab w:val="left" w:pos="2880"/>
          <w:tab w:val="left" w:pos="3240"/>
          <w:tab w:val="left" w:pos="3600"/>
        </w:tabs>
        <w:jc w:val="center"/>
        <w:rPr>
          <w:rFonts w:asciiTheme="majorHAnsi" w:hAnsiTheme="majorHAnsi" w:cstheme="majorHAnsi"/>
          <w:sz w:val="20"/>
          <w:szCs w:val="20"/>
        </w:rPr>
      </w:pPr>
      <w:r w:rsidRPr="00FC6F09">
        <w:rPr>
          <w:rFonts w:asciiTheme="majorHAnsi" w:hAnsiTheme="majorHAnsi" w:cstheme="majorHAnsi"/>
          <w:b/>
          <w:bCs/>
          <w:u w:val="single"/>
        </w:rPr>
        <w:lastRenderedPageBreak/>
        <w:t>Table of Contents</w:t>
      </w:r>
    </w:p>
    <w:p w14:paraId="4F951E9D"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26C45B1B"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5E7EE21"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sz w:val="20"/>
          <w:szCs w:val="20"/>
        </w:rPr>
      </w:pPr>
      <w:r w:rsidRPr="00FC6F09">
        <w:rPr>
          <w:rFonts w:asciiTheme="majorHAnsi" w:hAnsiTheme="majorHAnsi" w:cstheme="majorHAnsi"/>
          <w:b/>
          <w:bCs/>
          <w:sz w:val="20"/>
          <w:szCs w:val="20"/>
        </w:rPr>
        <w:t>1.0</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t>INTRODUCTION</w:t>
      </w:r>
    </w:p>
    <w:p w14:paraId="3DA7413A"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sz w:val="20"/>
          <w:szCs w:val="20"/>
        </w:rPr>
      </w:pPr>
    </w:p>
    <w:p w14:paraId="547E34B9" w14:textId="02DC610C"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1.1</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t>Purpose</w:t>
      </w:r>
      <w:r w:rsidRPr="00FC6F09">
        <w:rPr>
          <w:rFonts w:asciiTheme="majorHAnsi" w:hAnsiTheme="majorHAnsi" w:cstheme="majorHAnsi"/>
          <w:sz w:val="20"/>
          <w:szCs w:val="20"/>
        </w:rPr>
        <w:tab/>
      </w:r>
      <w:r w:rsidR="006D3776" w:rsidRPr="00FC6F09">
        <w:rPr>
          <w:rFonts w:asciiTheme="majorHAnsi" w:hAnsiTheme="majorHAnsi" w:cstheme="majorHAnsi"/>
          <w:sz w:val="20"/>
          <w:szCs w:val="20"/>
        </w:rPr>
        <w:t>i</w:t>
      </w:r>
      <w:r w:rsidR="00AD76CB" w:rsidRPr="00FC6F09">
        <w:rPr>
          <w:rFonts w:asciiTheme="majorHAnsi" w:hAnsiTheme="majorHAnsi" w:cstheme="majorHAnsi"/>
          <w:sz w:val="20"/>
          <w:szCs w:val="20"/>
        </w:rPr>
        <w:t>-4</w:t>
      </w:r>
    </w:p>
    <w:p w14:paraId="08B97135" w14:textId="66B3FDA4"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1.2</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t>Scope</w:t>
      </w:r>
      <w:r w:rsidRPr="00FC6F09">
        <w:rPr>
          <w:rFonts w:asciiTheme="majorHAnsi" w:hAnsiTheme="majorHAnsi" w:cstheme="majorHAnsi"/>
          <w:sz w:val="20"/>
          <w:szCs w:val="20"/>
        </w:rPr>
        <w:tab/>
      </w:r>
      <w:r w:rsidR="006D3776" w:rsidRPr="00FC6F09">
        <w:rPr>
          <w:rFonts w:asciiTheme="majorHAnsi" w:hAnsiTheme="majorHAnsi" w:cstheme="majorHAnsi"/>
          <w:sz w:val="20"/>
          <w:szCs w:val="20"/>
        </w:rPr>
        <w:t>i-</w:t>
      </w:r>
      <w:r w:rsidR="00AD76CB" w:rsidRPr="00FC6F09">
        <w:rPr>
          <w:rFonts w:asciiTheme="majorHAnsi" w:hAnsiTheme="majorHAnsi" w:cstheme="majorHAnsi"/>
          <w:sz w:val="20"/>
          <w:szCs w:val="20"/>
        </w:rPr>
        <w:t>4</w:t>
      </w:r>
      <w:r w:rsidRPr="00FC6F09">
        <w:rPr>
          <w:rFonts w:asciiTheme="majorHAnsi" w:hAnsiTheme="majorHAnsi" w:cstheme="majorHAnsi"/>
          <w:sz w:val="20"/>
          <w:szCs w:val="20"/>
        </w:rPr>
        <w:tab/>
      </w:r>
      <w:r w:rsidRPr="00FC6F09">
        <w:rPr>
          <w:rFonts w:asciiTheme="majorHAnsi" w:hAnsiTheme="majorHAnsi" w:cstheme="majorHAnsi"/>
          <w:sz w:val="20"/>
          <w:szCs w:val="20"/>
        </w:rPr>
        <w:tab/>
      </w:r>
    </w:p>
    <w:p w14:paraId="4D38A31E" w14:textId="52F00541" w:rsidR="004D1BD0" w:rsidRPr="00FC6F09" w:rsidRDefault="004D1BD0" w:rsidP="004D1BD0">
      <w:pPr>
        <w:tabs>
          <w:tab w:val="left" w:pos="360"/>
          <w:tab w:val="left" w:pos="720"/>
          <w:tab w:val="left" w:pos="1080"/>
          <w:tab w:val="left" w:pos="1440"/>
          <w:tab w:val="left" w:pos="7920"/>
        </w:tabs>
        <w:rPr>
          <w:rFonts w:asciiTheme="majorHAnsi" w:hAnsiTheme="majorHAnsi" w:cstheme="majorHAnsi"/>
          <w:sz w:val="20"/>
          <w:szCs w:val="20"/>
        </w:rPr>
      </w:pPr>
      <w:r w:rsidRPr="00FC6F09">
        <w:rPr>
          <w:rFonts w:asciiTheme="majorHAnsi" w:hAnsiTheme="majorHAnsi" w:cstheme="majorHAnsi"/>
          <w:sz w:val="20"/>
          <w:szCs w:val="20"/>
        </w:rPr>
        <w:t>1.2.1</w:t>
      </w:r>
      <w:r w:rsidRPr="00FC6F09">
        <w:rPr>
          <w:rFonts w:asciiTheme="majorHAnsi" w:hAnsiTheme="majorHAnsi" w:cstheme="majorHAnsi"/>
          <w:sz w:val="20"/>
          <w:szCs w:val="20"/>
        </w:rPr>
        <w:tab/>
      </w:r>
      <w:r w:rsidRPr="00FC6F09">
        <w:rPr>
          <w:rFonts w:asciiTheme="majorHAnsi" w:hAnsiTheme="majorHAnsi" w:cstheme="majorHAnsi"/>
          <w:sz w:val="20"/>
          <w:szCs w:val="20"/>
        </w:rPr>
        <w:tab/>
        <w:t>Document Organization</w:t>
      </w:r>
      <w:r w:rsidRPr="00FC6F09">
        <w:rPr>
          <w:rFonts w:asciiTheme="majorHAnsi" w:hAnsiTheme="majorHAnsi" w:cstheme="majorHAnsi"/>
          <w:sz w:val="20"/>
          <w:szCs w:val="20"/>
        </w:rPr>
        <w:tab/>
      </w:r>
      <w:r w:rsidR="006D3776" w:rsidRPr="00FC6F09">
        <w:rPr>
          <w:rFonts w:asciiTheme="majorHAnsi" w:hAnsiTheme="majorHAnsi" w:cstheme="majorHAnsi"/>
          <w:sz w:val="20"/>
          <w:szCs w:val="20"/>
        </w:rPr>
        <w:t>i</w:t>
      </w:r>
      <w:r w:rsidR="00AD76CB" w:rsidRPr="00FC6F09">
        <w:rPr>
          <w:rFonts w:asciiTheme="majorHAnsi" w:hAnsiTheme="majorHAnsi" w:cstheme="majorHAnsi"/>
          <w:sz w:val="20"/>
          <w:szCs w:val="20"/>
        </w:rPr>
        <w:t>-4</w:t>
      </w:r>
    </w:p>
    <w:p w14:paraId="10D69DD4" w14:textId="45EAA3B2" w:rsidR="004D1BD0" w:rsidRPr="00FC6F09" w:rsidRDefault="004D1BD0" w:rsidP="004D1BD0">
      <w:pPr>
        <w:tabs>
          <w:tab w:val="left" w:pos="360"/>
          <w:tab w:val="left" w:pos="720"/>
          <w:tab w:val="left" w:pos="1080"/>
          <w:tab w:val="left" w:pos="1440"/>
          <w:tab w:val="left" w:pos="7920"/>
        </w:tabs>
        <w:rPr>
          <w:rFonts w:asciiTheme="majorHAnsi" w:hAnsiTheme="majorHAnsi" w:cstheme="majorHAnsi"/>
          <w:sz w:val="20"/>
          <w:szCs w:val="20"/>
        </w:rPr>
      </w:pPr>
      <w:r w:rsidRPr="00FC6F09">
        <w:rPr>
          <w:rFonts w:asciiTheme="majorHAnsi" w:hAnsiTheme="majorHAnsi" w:cstheme="majorHAnsi"/>
          <w:sz w:val="20"/>
          <w:szCs w:val="20"/>
        </w:rPr>
        <w:t>1.2.2</w:t>
      </w:r>
      <w:r w:rsidRPr="00FC6F09">
        <w:rPr>
          <w:rFonts w:asciiTheme="majorHAnsi" w:hAnsiTheme="majorHAnsi" w:cstheme="majorHAnsi"/>
          <w:sz w:val="20"/>
          <w:szCs w:val="20"/>
        </w:rPr>
        <w:tab/>
      </w:r>
      <w:r w:rsidRPr="00FC6F09">
        <w:rPr>
          <w:rFonts w:asciiTheme="majorHAnsi" w:hAnsiTheme="majorHAnsi" w:cstheme="majorHAnsi"/>
          <w:sz w:val="20"/>
          <w:szCs w:val="20"/>
        </w:rPr>
        <w:tab/>
        <w:t>Relationship to Other Documents</w:t>
      </w:r>
      <w:r w:rsidRPr="00FC6F09">
        <w:rPr>
          <w:rFonts w:asciiTheme="majorHAnsi" w:hAnsiTheme="majorHAnsi" w:cstheme="majorHAnsi"/>
          <w:sz w:val="20"/>
          <w:szCs w:val="20"/>
        </w:rPr>
        <w:tab/>
      </w:r>
      <w:r w:rsidR="006D3776" w:rsidRPr="00FC6F09">
        <w:rPr>
          <w:rFonts w:asciiTheme="majorHAnsi" w:hAnsiTheme="majorHAnsi" w:cstheme="majorHAnsi"/>
          <w:sz w:val="20"/>
          <w:szCs w:val="20"/>
        </w:rPr>
        <w:t>i</w:t>
      </w:r>
      <w:r w:rsidR="00AD76CB" w:rsidRPr="00FC6F09">
        <w:rPr>
          <w:rFonts w:asciiTheme="majorHAnsi" w:hAnsiTheme="majorHAnsi" w:cstheme="majorHAnsi"/>
          <w:sz w:val="20"/>
          <w:szCs w:val="20"/>
        </w:rPr>
        <w:t>-4</w:t>
      </w:r>
    </w:p>
    <w:p w14:paraId="14717F06" w14:textId="149D1C45"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1.3</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r>
      <w:r w:rsidR="00EA3FF1" w:rsidRPr="00FC6F09">
        <w:rPr>
          <w:rFonts w:asciiTheme="majorHAnsi" w:hAnsiTheme="majorHAnsi" w:cstheme="majorHAnsi"/>
          <w:b/>
          <w:bCs/>
          <w:sz w:val="20"/>
          <w:szCs w:val="20"/>
        </w:rPr>
        <w:t>NRG</w:t>
      </w:r>
      <w:r w:rsidRPr="00FC6F09">
        <w:rPr>
          <w:rFonts w:asciiTheme="majorHAnsi" w:hAnsiTheme="majorHAnsi" w:cstheme="majorHAnsi"/>
          <w:sz w:val="20"/>
          <w:szCs w:val="20"/>
        </w:rPr>
        <w:t xml:space="preserve"> System Architecture</w:t>
      </w:r>
      <w:r w:rsidRPr="00FC6F09">
        <w:rPr>
          <w:rFonts w:asciiTheme="majorHAnsi" w:hAnsiTheme="majorHAnsi" w:cstheme="majorHAnsi"/>
          <w:sz w:val="20"/>
          <w:szCs w:val="20"/>
        </w:rPr>
        <w:tab/>
      </w:r>
      <w:r w:rsidR="006D3776" w:rsidRPr="00FC6F09">
        <w:rPr>
          <w:rFonts w:asciiTheme="majorHAnsi" w:hAnsiTheme="majorHAnsi" w:cstheme="majorHAnsi"/>
          <w:sz w:val="20"/>
          <w:szCs w:val="20"/>
        </w:rPr>
        <w:t>i-</w:t>
      </w:r>
      <w:r w:rsidR="00AD76CB" w:rsidRPr="00FC6F09">
        <w:rPr>
          <w:rFonts w:asciiTheme="majorHAnsi" w:hAnsiTheme="majorHAnsi" w:cstheme="majorHAnsi"/>
          <w:sz w:val="20"/>
          <w:szCs w:val="20"/>
        </w:rPr>
        <w:t>4</w:t>
      </w:r>
    </w:p>
    <w:p w14:paraId="6122B4B6" w14:textId="0AE14600" w:rsidR="004D1BD0" w:rsidRPr="00FC6F09" w:rsidRDefault="004D1BD0" w:rsidP="004D1BD0">
      <w:pPr>
        <w:tabs>
          <w:tab w:val="left" w:pos="360"/>
          <w:tab w:val="left" w:pos="720"/>
          <w:tab w:val="left" w:pos="1080"/>
          <w:tab w:val="left" w:pos="1440"/>
          <w:tab w:val="left" w:pos="7920"/>
        </w:tabs>
        <w:rPr>
          <w:rFonts w:asciiTheme="majorHAnsi" w:hAnsiTheme="majorHAnsi" w:cstheme="majorHAnsi"/>
          <w:sz w:val="20"/>
          <w:szCs w:val="20"/>
        </w:rPr>
      </w:pPr>
      <w:r w:rsidRPr="00FC6F09">
        <w:rPr>
          <w:rFonts w:asciiTheme="majorHAnsi" w:hAnsiTheme="majorHAnsi" w:cstheme="majorHAnsi"/>
          <w:sz w:val="20"/>
          <w:szCs w:val="20"/>
        </w:rPr>
        <w:t xml:space="preserve">1.3.1 </w:t>
      </w:r>
      <w:r w:rsidRPr="00FC6F09">
        <w:rPr>
          <w:rFonts w:asciiTheme="majorHAnsi" w:hAnsiTheme="majorHAnsi" w:cstheme="majorHAnsi"/>
          <w:sz w:val="20"/>
          <w:szCs w:val="20"/>
        </w:rPr>
        <w:tab/>
      </w:r>
      <w:r w:rsidRPr="00FC6F09">
        <w:rPr>
          <w:rFonts w:asciiTheme="majorHAnsi" w:hAnsiTheme="majorHAnsi" w:cstheme="majorHAnsi"/>
          <w:sz w:val="20"/>
          <w:szCs w:val="20"/>
        </w:rPr>
        <w:tab/>
        <w:t>Context Diagram (Level 0 DFD)</w:t>
      </w:r>
      <w:r w:rsidR="006D3776" w:rsidRPr="00FC6F09">
        <w:rPr>
          <w:rFonts w:asciiTheme="majorHAnsi" w:hAnsiTheme="majorHAnsi" w:cstheme="majorHAnsi"/>
          <w:sz w:val="20"/>
          <w:szCs w:val="20"/>
        </w:rPr>
        <w:t xml:space="preserve"> </w:t>
      </w:r>
      <w:r w:rsidR="006D3776" w:rsidRPr="00FC6F09">
        <w:rPr>
          <w:rFonts w:asciiTheme="majorHAnsi" w:hAnsiTheme="majorHAnsi" w:cstheme="majorHAnsi"/>
          <w:sz w:val="20"/>
          <w:szCs w:val="20"/>
        </w:rPr>
        <w:tab/>
        <w:t>i</w:t>
      </w:r>
      <w:r w:rsidR="00AD76CB" w:rsidRPr="00FC6F09">
        <w:rPr>
          <w:rFonts w:asciiTheme="majorHAnsi" w:hAnsiTheme="majorHAnsi" w:cstheme="majorHAnsi"/>
          <w:sz w:val="20"/>
          <w:szCs w:val="20"/>
        </w:rPr>
        <w:t>-5</w:t>
      </w:r>
    </w:p>
    <w:p w14:paraId="0B7B986A" w14:textId="7D682DAD" w:rsidR="004D1BD0" w:rsidRPr="00FC6F09" w:rsidRDefault="004D1BD0" w:rsidP="004D1BD0">
      <w:pPr>
        <w:tabs>
          <w:tab w:val="left" w:pos="360"/>
          <w:tab w:val="left" w:pos="720"/>
          <w:tab w:val="left" w:pos="1080"/>
          <w:tab w:val="left" w:pos="1440"/>
          <w:tab w:val="left" w:pos="7920"/>
        </w:tabs>
        <w:rPr>
          <w:rFonts w:asciiTheme="majorHAnsi" w:hAnsiTheme="majorHAnsi" w:cstheme="majorHAnsi"/>
          <w:sz w:val="20"/>
          <w:szCs w:val="20"/>
        </w:rPr>
      </w:pPr>
      <w:r w:rsidRPr="00FC6F09">
        <w:rPr>
          <w:rFonts w:asciiTheme="majorHAnsi" w:hAnsiTheme="majorHAnsi" w:cstheme="majorHAnsi"/>
          <w:sz w:val="20"/>
          <w:szCs w:val="20"/>
        </w:rPr>
        <w:t>1.3.2</w:t>
      </w:r>
      <w:r w:rsidRPr="00FC6F09">
        <w:rPr>
          <w:rFonts w:asciiTheme="majorHAnsi" w:hAnsiTheme="majorHAnsi" w:cstheme="majorHAnsi"/>
          <w:sz w:val="20"/>
          <w:szCs w:val="20"/>
        </w:rPr>
        <w:tab/>
      </w:r>
      <w:r w:rsidRPr="00FC6F09">
        <w:rPr>
          <w:rFonts w:asciiTheme="majorHAnsi" w:hAnsiTheme="majorHAnsi" w:cstheme="majorHAnsi"/>
          <w:sz w:val="20"/>
          <w:szCs w:val="20"/>
        </w:rPr>
        <w:tab/>
        <w:t xml:space="preserve">Description of </w:t>
      </w:r>
      <w:r w:rsidR="00EA3FF1" w:rsidRPr="00FC6F09">
        <w:rPr>
          <w:rFonts w:asciiTheme="majorHAnsi" w:hAnsiTheme="majorHAnsi" w:cstheme="majorHAnsi"/>
          <w:b/>
          <w:bCs/>
          <w:sz w:val="20"/>
          <w:szCs w:val="20"/>
        </w:rPr>
        <w:t>NRG</w:t>
      </w:r>
      <w:r w:rsidRPr="00FC6F09">
        <w:rPr>
          <w:rFonts w:asciiTheme="majorHAnsi" w:hAnsiTheme="majorHAnsi" w:cstheme="majorHAnsi"/>
          <w:b/>
          <w:bCs/>
          <w:sz w:val="20"/>
          <w:szCs w:val="20"/>
        </w:rPr>
        <w:t xml:space="preserve"> </w:t>
      </w:r>
      <w:r w:rsidRPr="00FC6F09">
        <w:rPr>
          <w:rFonts w:asciiTheme="majorHAnsi" w:hAnsiTheme="majorHAnsi" w:cstheme="majorHAnsi"/>
          <w:sz w:val="20"/>
          <w:szCs w:val="20"/>
        </w:rPr>
        <w:t>Major Units</w:t>
      </w:r>
      <w:r w:rsidR="006D3776" w:rsidRPr="00FC6F09">
        <w:rPr>
          <w:rFonts w:asciiTheme="majorHAnsi" w:hAnsiTheme="majorHAnsi" w:cstheme="majorHAnsi"/>
          <w:sz w:val="20"/>
          <w:szCs w:val="20"/>
        </w:rPr>
        <w:tab/>
        <w:t>i</w:t>
      </w:r>
      <w:r w:rsidR="00AD76CB" w:rsidRPr="00FC6F09">
        <w:rPr>
          <w:rFonts w:asciiTheme="majorHAnsi" w:hAnsiTheme="majorHAnsi" w:cstheme="majorHAnsi"/>
          <w:sz w:val="20"/>
          <w:szCs w:val="20"/>
        </w:rPr>
        <w:t>-5</w:t>
      </w:r>
    </w:p>
    <w:p w14:paraId="1F92DC5F" w14:textId="2071A5D0"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sz w:val="20"/>
          <w:szCs w:val="20"/>
        </w:rPr>
      </w:pPr>
      <w:r w:rsidRPr="00FC6F09">
        <w:rPr>
          <w:rFonts w:asciiTheme="majorHAnsi" w:hAnsiTheme="majorHAnsi" w:cstheme="majorHAnsi"/>
          <w:sz w:val="20"/>
          <w:szCs w:val="20"/>
        </w:rPr>
        <w:t>1.5</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t>Requirement Development Process</w:t>
      </w:r>
      <w:r w:rsidRPr="00FC6F09">
        <w:rPr>
          <w:rFonts w:asciiTheme="majorHAnsi" w:hAnsiTheme="majorHAnsi" w:cstheme="majorHAnsi"/>
          <w:sz w:val="20"/>
          <w:szCs w:val="20"/>
        </w:rPr>
        <w:tab/>
      </w:r>
      <w:r w:rsidR="006D3776" w:rsidRPr="00FC6F09">
        <w:rPr>
          <w:rFonts w:asciiTheme="majorHAnsi" w:hAnsiTheme="majorHAnsi" w:cstheme="majorHAnsi"/>
          <w:sz w:val="20"/>
          <w:szCs w:val="20"/>
        </w:rPr>
        <w:t>i</w:t>
      </w:r>
      <w:r w:rsidR="00AD76CB" w:rsidRPr="00FC6F09">
        <w:rPr>
          <w:rFonts w:asciiTheme="majorHAnsi" w:hAnsiTheme="majorHAnsi" w:cstheme="majorHAnsi"/>
          <w:sz w:val="20"/>
          <w:szCs w:val="20"/>
        </w:rPr>
        <w:t>-6</w:t>
      </w:r>
    </w:p>
    <w:p w14:paraId="601CF563" w14:textId="624769A1"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1.6</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t>References</w:t>
      </w:r>
      <w:r w:rsidRPr="00FC6F09">
        <w:rPr>
          <w:rFonts w:asciiTheme="majorHAnsi" w:hAnsiTheme="majorHAnsi" w:cstheme="majorHAnsi"/>
          <w:sz w:val="20"/>
          <w:szCs w:val="20"/>
        </w:rPr>
        <w:tab/>
      </w:r>
      <w:r w:rsidR="006D3776" w:rsidRPr="00FC6F09">
        <w:rPr>
          <w:rFonts w:asciiTheme="majorHAnsi" w:hAnsiTheme="majorHAnsi" w:cstheme="majorHAnsi"/>
          <w:sz w:val="20"/>
          <w:szCs w:val="20"/>
        </w:rPr>
        <w:t>i</w:t>
      </w:r>
      <w:r w:rsidR="00AD76CB" w:rsidRPr="00FC6F09">
        <w:rPr>
          <w:rFonts w:asciiTheme="majorHAnsi" w:hAnsiTheme="majorHAnsi" w:cstheme="majorHAnsi"/>
          <w:sz w:val="20"/>
          <w:szCs w:val="20"/>
        </w:rPr>
        <w:t>-6</w:t>
      </w:r>
    </w:p>
    <w:p w14:paraId="51FEBEBD" w14:textId="5BFEED3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1.6.1</w:t>
      </w:r>
      <w:r w:rsidRPr="00FC6F09">
        <w:rPr>
          <w:rFonts w:asciiTheme="majorHAnsi" w:hAnsiTheme="majorHAnsi" w:cstheme="majorHAnsi"/>
          <w:sz w:val="20"/>
          <w:szCs w:val="20"/>
        </w:rPr>
        <w:tab/>
      </w:r>
      <w:r w:rsidRPr="00FC6F09">
        <w:rPr>
          <w:rFonts w:asciiTheme="majorHAnsi" w:hAnsiTheme="majorHAnsi" w:cstheme="majorHAnsi"/>
          <w:sz w:val="20"/>
          <w:szCs w:val="20"/>
        </w:rPr>
        <w:tab/>
        <w:t>Controlling Documents</w:t>
      </w:r>
      <w:r w:rsidRPr="00FC6F09">
        <w:rPr>
          <w:rFonts w:asciiTheme="majorHAnsi" w:hAnsiTheme="majorHAnsi" w:cstheme="majorHAnsi"/>
          <w:sz w:val="20"/>
          <w:szCs w:val="20"/>
        </w:rPr>
        <w:tab/>
      </w:r>
      <w:r w:rsidR="006D3776" w:rsidRPr="00FC6F09">
        <w:rPr>
          <w:rFonts w:asciiTheme="majorHAnsi" w:hAnsiTheme="majorHAnsi" w:cstheme="majorHAnsi"/>
          <w:sz w:val="20"/>
          <w:szCs w:val="20"/>
        </w:rPr>
        <w:t>i</w:t>
      </w:r>
      <w:r w:rsidR="00AD76CB" w:rsidRPr="00FC6F09">
        <w:rPr>
          <w:rFonts w:asciiTheme="majorHAnsi" w:hAnsiTheme="majorHAnsi" w:cstheme="majorHAnsi"/>
          <w:sz w:val="20"/>
          <w:szCs w:val="20"/>
        </w:rPr>
        <w:t>-6</w:t>
      </w:r>
    </w:p>
    <w:p w14:paraId="34E84874" w14:textId="2DC94799"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1.6.2</w:t>
      </w:r>
      <w:r w:rsidRPr="00FC6F09">
        <w:rPr>
          <w:rFonts w:asciiTheme="majorHAnsi" w:hAnsiTheme="majorHAnsi" w:cstheme="majorHAnsi"/>
          <w:sz w:val="20"/>
          <w:szCs w:val="20"/>
        </w:rPr>
        <w:tab/>
      </w:r>
      <w:r w:rsidRPr="00FC6F09">
        <w:rPr>
          <w:rFonts w:asciiTheme="majorHAnsi" w:hAnsiTheme="majorHAnsi" w:cstheme="majorHAnsi"/>
          <w:sz w:val="20"/>
          <w:szCs w:val="20"/>
        </w:rPr>
        <w:tab/>
        <w:t>Applicable Documents</w:t>
      </w:r>
      <w:r w:rsidRPr="00FC6F09">
        <w:rPr>
          <w:rFonts w:asciiTheme="majorHAnsi" w:hAnsiTheme="majorHAnsi" w:cstheme="majorHAnsi"/>
          <w:sz w:val="20"/>
          <w:szCs w:val="20"/>
        </w:rPr>
        <w:tab/>
      </w:r>
      <w:r w:rsidR="006D3776" w:rsidRPr="00FC6F09">
        <w:rPr>
          <w:rFonts w:asciiTheme="majorHAnsi" w:hAnsiTheme="majorHAnsi" w:cstheme="majorHAnsi"/>
          <w:sz w:val="20"/>
          <w:szCs w:val="20"/>
        </w:rPr>
        <w:t>i</w:t>
      </w:r>
      <w:r w:rsidR="00AD76CB" w:rsidRPr="00FC6F09">
        <w:rPr>
          <w:rFonts w:asciiTheme="majorHAnsi" w:hAnsiTheme="majorHAnsi" w:cstheme="majorHAnsi"/>
          <w:sz w:val="20"/>
          <w:szCs w:val="20"/>
        </w:rPr>
        <w:t>-6</w:t>
      </w:r>
    </w:p>
    <w:p w14:paraId="4E306447" w14:textId="60FB95C4"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1.6.3</w:t>
      </w:r>
      <w:r w:rsidRPr="00FC6F09">
        <w:rPr>
          <w:rFonts w:asciiTheme="majorHAnsi" w:hAnsiTheme="majorHAnsi" w:cstheme="majorHAnsi"/>
          <w:sz w:val="20"/>
          <w:szCs w:val="20"/>
        </w:rPr>
        <w:tab/>
      </w:r>
      <w:r w:rsidRPr="00FC6F09">
        <w:rPr>
          <w:rFonts w:asciiTheme="majorHAnsi" w:hAnsiTheme="majorHAnsi" w:cstheme="majorHAnsi"/>
          <w:sz w:val="20"/>
          <w:szCs w:val="20"/>
        </w:rPr>
        <w:tab/>
        <w:t>Standards</w:t>
      </w:r>
      <w:r w:rsidR="006D3776" w:rsidRPr="00FC6F09">
        <w:rPr>
          <w:rFonts w:asciiTheme="majorHAnsi" w:hAnsiTheme="majorHAnsi" w:cstheme="majorHAnsi"/>
          <w:sz w:val="20"/>
          <w:szCs w:val="20"/>
        </w:rPr>
        <w:tab/>
        <w:t>i</w:t>
      </w:r>
      <w:r w:rsidR="00AD76CB" w:rsidRPr="00FC6F09">
        <w:rPr>
          <w:rFonts w:asciiTheme="majorHAnsi" w:hAnsiTheme="majorHAnsi" w:cstheme="majorHAnsi"/>
          <w:sz w:val="20"/>
          <w:szCs w:val="20"/>
        </w:rPr>
        <w:t>-6</w:t>
      </w:r>
    </w:p>
    <w:p w14:paraId="3183E557"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p>
    <w:p w14:paraId="2C020383"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p>
    <w:p w14:paraId="644D8850"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b/>
          <w:bCs/>
          <w:sz w:val="20"/>
          <w:szCs w:val="20"/>
        </w:rPr>
        <w:t>2.0</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t xml:space="preserve">DETAILED FUNCTIONAL DESCRIPTION OF THE </w:t>
      </w:r>
      <w:r w:rsidR="00EA3FF1" w:rsidRPr="00FC6F09">
        <w:rPr>
          <w:rFonts w:asciiTheme="majorHAnsi" w:hAnsiTheme="majorHAnsi" w:cstheme="majorHAnsi"/>
          <w:b/>
          <w:bCs/>
          <w:i/>
          <w:iCs/>
          <w:sz w:val="20"/>
          <w:szCs w:val="20"/>
        </w:rPr>
        <w:t>NRG</w:t>
      </w:r>
    </w:p>
    <w:p w14:paraId="0D734918"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p>
    <w:p w14:paraId="1AC7E401" w14:textId="2D7CA3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2.1</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t>Detailed Functional Description</w:t>
      </w:r>
      <w:r w:rsidR="006D3776" w:rsidRPr="00FC6F09">
        <w:rPr>
          <w:rFonts w:asciiTheme="majorHAnsi" w:hAnsiTheme="majorHAnsi" w:cstheme="majorHAnsi"/>
          <w:sz w:val="20"/>
          <w:szCs w:val="20"/>
        </w:rPr>
        <w:tab/>
        <w:t>i</w:t>
      </w:r>
      <w:r w:rsidR="00AD76CB" w:rsidRPr="00FC6F09">
        <w:rPr>
          <w:rFonts w:asciiTheme="majorHAnsi" w:hAnsiTheme="majorHAnsi" w:cstheme="majorHAnsi"/>
          <w:sz w:val="20"/>
          <w:szCs w:val="20"/>
        </w:rPr>
        <w:t>-7</w:t>
      </w:r>
    </w:p>
    <w:p w14:paraId="0182BC61" w14:textId="18F91A17" w:rsidR="004D1BD0" w:rsidRPr="00FC6F09" w:rsidRDefault="004D1BD0" w:rsidP="004D1BD0">
      <w:pPr>
        <w:tabs>
          <w:tab w:val="left" w:pos="360"/>
          <w:tab w:val="left" w:pos="720"/>
          <w:tab w:val="left" w:pos="1080"/>
          <w:tab w:val="left" w:pos="1440"/>
          <w:tab w:val="left" w:pos="7920"/>
        </w:tabs>
        <w:rPr>
          <w:rFonts w:asciiTheme="majorHAnsi" w:hAnsiTheme="majorHAnsi" w:cstheme="majorHAnsi"/>
          <w:sz w:val="20"/>
          <w:szCs w:val="20"/>
        </w:rPr>
      </w:pPr>
      <w:r w:rsidRPr="00FC6F09">
        <w:rPr>
          <w:rFonts w:asciiTheme="majorHAnsi" w:hAnsiTheme="majorHAnsi" w:cstheme="majorHAnsi"/>
          <w:sz w:val="20"/>
          <w:szCs w:val="20"/>
        </w:rPr>
        <w:t>2.1.1</w:t>
      </w:r>
      <w:r w:rsidRPr="00FC6F09">
        <w:rPr>
          <w:rFonts w:asciiTheme="majorHAnsi" w:hAnsiTheme="majorHAnsi" w:cstheme="majorHAnsi"/>
          <w:sz w:val="20"/>
          <w:szCs w:val="20"/>
        </w:rPr>
        <w:tab/>
      </w:r>
      <w:r w:rsidRPr="00FC6F09">
        <w:rPr>
          <w:rFonts w:asciiTheme="majorHAnsi" w:hAnsiTheme="majorHAnsi" w:cstheme="majorHAnsi"/>
          <w:sz w:val="20"/>
          <w:szCs w:val="20"/>
        </w:rPr>
        <w:tab/>
        <w:t>Higher Level DFDs</w:t>
      </w:r>
      <w:r w:rsidR="006D3776" w:rsidRPr="00FC6F09">
        <w:rPr>
          <w:rFonts w:asciiTheme="majorHAnsi" w:hAnsiTheme="majorHAnsi" w:cstheme="majorHAnsi"/>
          <w:sz w:val="20"/>
          <w:szCs w:val="20"/>
        </w:rPr>
        <w:tab/>
        <w:t>i</w:t>
      </w:r>
      <w:r w:rsidR="00AD76CB" w:rsidRPr="00FC6F09">
        <w:rPr>
          <w:rFonts w:asciiTheme="majorHAnsi" w:hAnsiTheme="majorHAnsi" w:cstheme="majorHAnsi"/>
          <w:sz w:val="20"/>
          <w:szCs w:val="20"/>
        </w:rPr>
        <w:t>-7</w:t>
      </w:r>
    </w:p>
    <w:p w14:paraId="0F8189B1" w14:textId="7DCEA60D" w:rsidR="004D1BD0" w:rsidRPr="00FC6F09" w:rsidRDefault="004D1BD0" w:rsidP="004D1BD0">
      <w:pPr>
        <w:tabs>
          <w:tab w:val="left" w:pos="360"/>
          <w:tab w:val="left" w:pos="720"/>
          <w:tab w:val="left" w:pos="1080"/>
          <w:tab w:val="left" w:pos="1440"/>
          <w:tab w:val="left" w:pos="7920"/>
        </w:tabs>
        <w:rPr>
          <w:rFonts w:asciiTheme="majorHAnsi" w:hAnsiTheme="majorHAnsi" w:cstheme="majorHAnsi"/>
          <w:sz w:val="20"/>
          <w:szCs w:val="20"/>
        </w:rPr>
      </w:pPr>
      <w:r w:rsidRPr="00FC6F09">
        <w:rPr>
          <w:rFonts w:asciiTheme="majorHAnsi" w:hAnsiTheme="majorHAnsi" w:cstheme="majorHAnsi"/>
          <w:sz w:val="20"/>
          <w:szCs w:val="20"/>
        </w:rPr>
        <w:t>2.1.2</w:t>
      </w:r>
      <w:r w:rsidRPr="00FC6F09">
        <w:rPr>
          <w:rFonts w:asciiTheme="majorHAnsi" w:hAnsiTheme="majorHAnsi" w:cstheme="majorHAnsi"/>
          <w:sz w:val="20"/>
          <w:szCs w:val="20"/>
        </w:rPr>
        <w:tab/>
      </w:r>
      <w:r w:rsidRPr="00FC6F09">
        <w:rPr>
          <w:rFonts w:asciiTheme="majorHAnsi" w:hAnsiTheme="majorHAnsi" w:cstheme="majorHAnsi"/>
          <w:sz w:val="20"/>
          <w:szCs w:val="20"/>
        </w:rPr>
        <w:tab/>
        <w:t>Detailed Functional Description of Major Sub-Units</w:t>
      </w:r>
      <w:r w:rsidR="006D3776" w:rsidRPr="00FC6F09">
        <w:rPr>
          <w:rFonts w:asciiTheme="majorHAnsi" w:hAnsiTheme="majorHAnsi" w:cstheme="majorHAnsi"/>
          <w:sz w:val="20"/>
          <w:szCs w:val="20"/>
        </w:rPr>
        <w:tab/>
        <w:t>i</w:t>
      </w:r>
      <w:r w:rsidR="00AD76CB" w:rsidRPr="00FC6F09">
        <w:rPr>
          <w:rFonts w:asciiTheme="majorHAnsi" w:hAnsiTheme="majorHAnsi" w:cstheme="majorHAnsi"/>
          <w:sz w:val="20"/>
          <w:szCs w:val="20"/>
        </w:rPr>
        <w:t>-8</w:t>
      </w:r>
    </w:p>
    <w:p w14:paraId="778C0478"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p>
    <w:p w14:paraId="51946BA3"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b/>
          <w:bCs/>
          <w:sz w:val="20"/>
          <w:szCs w:val="20"/>
        </w:rPr>
        <w:t>3.0</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00EA3FF1" w:rsidRPr="00FC6F09">
        <w:rPr>
          <w:rFonts w:asciiTheme="majorHAnsi" w:hAnsiTheme="majorHAnsi" w:cstheme="majorHAnsi"/>
          <w:b/>
          <w:bCs/>
          <w:sz w:val="20"/>
          <w:szCs w:val="20"/>
        </w:rPr>
        <w:t>NRG</w:t>
      </w:r>
      <w:r w:rsidRPr="00FC6F09">
        <w:rPr>
          <w:rFonts w:asciiTheme="majorHAnsi" w:hAnsiTheme="majorHAnsi" w:cstheme="majorHAnsi"/>
          <w:b/>
          <w:bCs/>
          <w:sz w:val="20"/>
          <w:szCs w:val="20"/>
        </w:rPr>
        <w:t xml:space="preserve"> REQUIREMENTS</w:t>
      </w:r>
    </w:p>
    <w:p w14:paraId="45F22DFF"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p>
    <w:p w14:paraId="5AA69C46" w14:textId="31E92486"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3.1</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r>
      <w:r w:rsidR="00EA3FF1" w:rsidRPr="00FC6F09">
        <w:rPr>
          <w:rFonts w:asciiTheme="majorHAnsi" w:hAnsiTheme="majorHAnsi" w:cstheme="majorHAnsi"/>
          <w:sz w:val="20"/>
          <w:szCs w:val="20"/>
        </w:rPr>
        <w:t>NRG</w:t>
      </w:r>
      <w:r w:rsidRPr="00FC6F09">
        <w:rPr>
          <w:rFonts w:asciiTheme="majorHAnsi" w:hAnsiTheme="majorHAnsi" w:cstheme="majorHAnsi"/>
          <w:sz w:val="20"/>
          <w:szCs w:val="20"/>
        </w:rPr>
        <w:t xml:space="preserve"> FUNCTIONAL REQUIREMENTS</w:t>
      </w:r>
      <w:r w:rsidRPr="00FC6F09">
        <w:rPr>
          <w:rFonts w:asciiTheme="majorHAnsi" w:hAnsiTheme="majorHAnsi" w:cstheme="majorHAnsi"/>
          <w:sz w:val="20"/>
          <w:szCs w:val="20"/>
        </w:rPr>
        <w:tab/>
      </w:r>
      <w:r w:rsidR="006D3776" w:rsidRPr="00FC6F09">
        <w:rPr>
          <w:rFonts w:asciiTheme="majorHAnsi" w:hAnsiTheme="majorHAnsi" w:cstheme="majorHAnsi"/>
          <w:sz w:val="20"/>
          <w:szCs w:val="20"/>
        </w:rPr>
        <w:t>i</w:t>
      </w:r>
      <w:r w:rsidR="00AD76CB" w:rsidRPr="00FC6F09">
        <w:rPr>
          <w:rFonts w:asciiTheme="majorHAnsi" w:hAnsiTheme="majorHAnsi" w:cstheme="majorHAnsi"/>
          <w:sz w:val="20"/>
          <w:szCs w:val="20"/>
        </w:rPr>
        <w:t>-9</w:t>
      </w:r>
    </w:p>
    <w:p w14:paraId="7FB10F1C" w14:textId="570F199D"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3.2</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r>
      <w:r w:rsidR="00EA3FF1" w:rsidRPr="00FC6F09">
        <w:rPr>
          <w:rFonts w:asciiTheme="majorHAnsi" w:hAnsiTheme="majorHAnsi" w:cstheme="majorHAnsi"/>
          <w:sz w:val="20"/>
          <w:szCs w:val="20"/>
        </w:rPr>
        <w:t>NRG</w:t>
      </w:r>
      <w:r w:rsidRPr="00FC6F09">
        <w:rPr>
          <w:rFonts w:asciiTheme="majorHAnsi" w:hAnsiTheme="majorHAnsi" w:cstheme="majorHAnsi"/>
          <w:sz w:val="20"/>
          <w:szCs w:val="20"/>
        </w:rPr>
        <w:t xml:space="preserve"> NON-FUNCTIONAL REQUIREMENTS</w:t>
      </w:r>
      <w:r w:rsidRPr="00FC6F09">
        <w:rPr>
          <w:rFonts w:asciiTheme="majorHAnsi" w:hAnsiTheme="majorHAnsi" w:cstheme="majorHAnsi"/>
          <w:sz w:val="20"/>
          <w:szCs w:val="20"/>
        </w:rPr>
        <w:tab/>
      </w:r>
      <w:r w:rsidR="006D3776" w:rsidRPr="00FC6F09">
        <w:rPr>
          <w:rFonts w:asciiTheme="majorHAnsi" w:hAnsiTheme="majorHAnsi" w:cstheme="majorHAnsi"/>
          <w:sz w:val="20"/>
          <w:szCs w:val="20"/>
        </w:rPr>
        <w:t>i</w:t>
      </w:r>
      <w:r w:rsidR="00AD76CB" w:rsidRPr="00FC6F09">
        <w:rPr>
          <w:rFonts w:asciiTheme="majorHAnsi" w:hAnsiTheme="majorHAnsi" w:cstheme="majorHAnsi"/>
          <w:sz w:val="20"/>
          <w:szCs w:val="20"/>
        </w:rPr>
        <w:t>-11</w:t>
      </w:r>
      <w:r w:rsidRPr="00FC6F09">
        <w:rPr>
          <w:rFonts w:asciiTheme="majorHAnsi" w:hAnsiTheme="majorHAnsi" w:cstheme="majorHAnsi"/>
          <w:sz w:val="20"/>
          <w:szCs w:val="20"/>
        </w:rPr>
        <w:tab/>
      </w:r>
      <w:r w:rsidRPr="00FC6F09">
        <w:rPr>
          <w:rFonts w:asciiTheme="majorHAnsi" w:hAnsiTheme="majorHAnsi" w:cstheme="majorHAnsi"/>
          <w:sz w:val="20"/>
          <w:szCs w:val="20"/>
        </w:rPr>
        <w:tab/>
      </w:r>
    </w:p>
    <w:p w14:paraId="469D95F0" w14:textId="6C075BB5"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3.3</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r>
      <w:r w:rsidR="00EA3FF1" w:rsidRPr="00FC6F09">
        <w:rPr>
          <w:rFonts w:asciiTheme="majorHAnsi" w:hAnsiTheme="majorHAnsi" w:cstheme="majorHAnsi"/>
          <w:sz w:val="20"/>
          <w:szCs w:val="20"/>
        </w:rPr>
        <w:t>NRG</w:t>
      </w:r>
      <w:r w:rsidRPr="00FC6F09">
        <w:rPr>
          <w:rFonts w:asciiTheme="majorHAnsi" w:hAnsiTheme="majorHAnsi" w:cstheme="majorHAnsi"/>
          <w:sz w:val="20"/>
          <w:szCs w:val="20"/>
        </w:rPr>
        <w:t xml:space="preserve"> HARDWARE REQUIREMENTS</w:t>
      </w:r>
      <w:r w:rsidRPr="00FC6F09">
        <w:rPr>
          <w:rFonts w:asciiTheme="majorHAnsi" w:hAnsiTheme="majorHAnsi" w:cstheme="majorHAnsi"/>
          <w:sz w:val="20"/>
          <w:szCs w:val="20"/>
        </w:rPr>
        <w:tab/>
      </w:r>
      <w:r w:rsidR="006D3776" w:rsidRPr="00FC6F09">
        <w:rPr>
          <w:rFonts w:asciiTheme="majorHAnsi" w:hAnsiTheme="majorHAnsi" w:cstheme="majorHAnsi"/>
          <w:sz w:val="20"/>
          <w:szCs w:val="20"/>
        </w:rPr>
        <w:t>i</w:t>
      </w:r>
      <w:r w:rsidR="00AD76CB" w:rsidRPr="00FC6F09">
        <w:rPr>
          <w:rFonts w:asciiTheme="majorHAnsi" w:hAnsiTheme="majorHAnsi" w:cstheme="majorHAnsi"/>
          <w:sz w:val="20"/>
          <w:szCs w:val="20"/>
        </w:rPr>
        <w:t>-11</w:t>
      </w:r>
    </w:p>
    <w:p w14:paraId="268E0044"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p>
    <w:p w14:paraId="30ACEFA5"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p>
    <w:p w14:paraId="75725698"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sz w:val="20"/>
          <w:szCs w:val="20"/>
        </w:rPr>
      </w:pPr>
      <w:r w:rsidRPr="00FC6F09">
        <w:rPr>
          <w:rFonts w:asciiTheme="majorHAnsi" w:hAnsiTheme="majorHAnsi" w:cstheme="majorHAnsi"/>
          <w:b/>
          <w:bCs/>
          <w:sz w:val="20"/>
          <w:szCs w:val="20"/>
        </w:rPr>
        <w:t>4.0</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00EA3FF1" w:rsidRPr="00FC6F09">
        <w:rPr>
          <w:rFonts w:asciiTheme="majorHAnsi" w:hAnsiTheme="majorHAnsi" w:cstheme="majorHAnsi"/>
          <w:b/>
          <w:bCs/>
          <w:sz w:val="20"/>
          <w:szCs w:val="20"/>
        </w:rPr>
        <w:t>NRG</w:t>
      </w:r>
      <w:r w:rsidRPr="00FC6F09">
        <w:rPr>
          <w:rFonts w:asciiTheme="majorHAnsi" w:hAnsiTheme="majorHAnsi" w:cstheme="majorHAnsi"/>
          <w:b/>
          <w:bCs/>
          <w:sz w:val="20"/>
          <w:szCs w:val="20"/>
        </w:rPr>
        <w:t xml:space="preserve"> DETAILED DESIGN </w:t>
      </w:r>
    </w:p>
    <w:p w14:paraId="3E70F443" w14:textId="259D72C2" w:rsidR="004D1BD0" w:rsidRPr="00FC6F09" w:rsidRDefault="004D1BD0" w:rsidP="004D1BD0">
      <w:pPr>
        <w:tabs>
          <w:tab w:val="left" w:pos="360"/>
          <w:tab w:val="left" w:pos="720"/>
          <w:tab w:val="left" w:pos="1080"/>
          <w:tab w:val="left" w:pos="3600"/>
          <w:tab w:val="left" w:pos="7920"/>
        </w:tabs>
        <w:rPr>
          <w:rFonts w:asciiTheme="majorHAnsi" w:hAnsiTheme="majorHAnsi" w:cstheme="majorHAnsi"/>
          <w:sz w:val="20"/>
          <w:szCs w:val="20"/>
        </w:rPr>
      </w:pPr>
      <w:r w:rsidRPr="00FC6F09">
        <w:rPr>
          <w:rFonts w:asciiTheme="majorHAnsi" w:hAnsiTheme="majorHAnsi" w:cstheme="majorHAnsi"/>
          <w:sz w:val="20"/>
          <w:szCs w:val="20"/>
        </w:rPr>
        <w:t>4.1</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t>Introduction</w:t>
      </w:r>
      <w:r w:rsidR="00AD76CB" w:rsidRPr="00FC6F09">
        <w:rPr>
          <w:rFonts w:asciiTheme="majorHAnsi" w:hAnsiTheme="majorHAnsi" w:cstheme="majorHAnsi"/>
          <w:sz w:val="20"/>
          <w:szCs w:val="20"/>
        </w:rPr>
        <w:tab/>
      </w:r>
      <w:r w:rsidR="00AD76CB" w:rsidRPr="00FC6F09">
        <w:rPr>
          <w:rFonts w:asciiTheme="majorHAnsi" w:hAnsiTheme="majorHAnsi" w:cstheme="majorHAnsi"/>
          <w:sz w:val="20"/>
          <w:szCs w:val="20"/>
        </w:rPr>
        <w:tab/>
        <w:t>i-12</w:t>
      </w:r>
    </w:p>
    <w:p w14:paraId="0E578FAD" w14:textId="66C4E625" w:rsidR="004D1BD0" w:rsidRPr="00FC6F09" w:rsidRDefault="004D1BD0" w:rsidP="004D1BD0">
      <w:pPr>
        <w:tabs>
          <w:tab w:val="left" w:pos="360"/>
          <w:tab w:val="left" w:pos="720"/>
          <w:tab w:val="left" w:pos="1080"/>
          <w:tab w:val="left" w:pos="3600"/>
          <w:tab w:val="left" w:pos="7920"/>
        </w:tabs>
        <w:rPr>
          <w:rFonts w:asciiTheme="majorHAnsi" w:hAnsiTheme="majorHAnsi" w:cstheme="majorHAnsi"/>
          <w:sz w:val="20"/>
          <w:szCs w:val="20"/>
        </w:rPr>
      </w:pPr>
      <w:r w:rsidRPr="00FC6F09">
        <w:rPr>
          <w:rFonts w:asciiTheme="majorHAnsi" w:hAnsiTheme="majorHAnsi" w:cstheme="majorHAnsi"/>
          <w:sz w:val="20"/>
          <w:szCs w:val="20"/>
        </w:rPr>
        <w:t>4.2</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r>
      <w:r w:rsidR="00EA3FF1" w:rsidRPr="00FC6F09">
        <w:rPr>
          <w:rFonts w:asciiTheme="majorHAnsi" w:hAnsiTheme="majorHAnsi" w:cstheme="majorHAnsi"/>
          <w:sz w:val="20"/>
          <w:szCs w:val="20"/>
        </w:rPr>
        <w:t>NRG</w:t>
      </w:r>
      <w:r w:rsidRPr="00FC6F09">
        <w:rPr>
          <w:rFonts w:asciiTheme="majorHAnsi" w:hAnsiTheme="majorHAnsi" w:cstheme="majorHAnsi"/>
          <w:b/>
          <w:bCs/>
          <w:sz w:val="20"/>
          <w:szCs w:val="20"/>
        </w:rPr>
        <w:t xml:space="preserve"> </w:t>
      </w:r>
      <w:r w:rsidRPr="00FC6F09">
        <w:rPr>
          <w:rFonts w:asciiTheme="majorHAnsi" w:hAnsiTheme="majorHAnsi" w:cstheme="majorHAnsi"/>
          <w:sz w:val="20"/>
          <w:szCs w:val="20"/>
        </w:rPr>
        <w:t>External Interface Descriptions</w:t>
      </w:r>
      <w:r w:rsidR="00AD76CB" w:rsidRPr="00FC6F09">
        <w:rPr>
          <w:rFonts w:asciiTheme="majorHAnsi" w:hAnsiTheme="majorHAnsi" w:cstheme="majorHAnsi"/>
          <w:sz w:val="20"/>
          <w:szCs w:val="20"/>
        </w:rPr>
        <w:tab/>
        <w:t>i-12</w:t>
      </w:r>
      <w:r w:rsidRPr="00FC6F09">
        <w:rPr>
          <w:rFonts w:asciiTheme="majorHAnsi" w:hAnsiTheme="majorHAnsi" w:cstheme="majorHAnsi"/>
          <w:sz w:val="20"/>
          <w:szCs w:val="20"/>
        </w:rPr>
        <w:tab/>
      </w:r>
    </w:p>
    <w:p w14:paraId="502F917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sz w:val="20"/>
          <w:szCs w:val="20"/>
        </w:rPr>
      </w:pPr>
    </w:p>
    <w:p w14:paraId="4BEBCC0F"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sz w:val="20"/>
          <w:szCs w:val="20"/>
        </w:rPr>
      </w:pPr>
    </w:p>
    <w:p w14:paraId="300028C7"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sz w:val="20"/>
          <w:szCs w:val="20"/>
        </w:rPr>
      </w:pPr>
      <w:r w:rsidRPr="00FC6F09">
        <w:rPr>
          <w:rFonts w:asciiTheme="majorHAnsi" w:hAnsiTheme="majorHAnsi" w:cstheme="majorHAnsi"/>
          <w:b/>
          <w:bCs/>
          <w:sz w:val="20"/>
          <w:szCs w:val="20"/>
        </w:rPr>
        <w:t>5.0</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00EA3FF1" w:rsidRPr="00FC6F09">
        <w:rPr>
          <w:rFonts w:asciiTheme="majorHAnsi" w:hAnsiTheme="majorHAnsi" w:cstheme="majorHAnsi"/>
          <w:b/>
          <w:bCs/>
          <w:sz w:val="20"/>
          <w:szCs w:val="20"/>
        </w:rPr>
        <w:t>NRG</w:t>
      </w:r>
      <w:r w:rsidRPr="00FC6F09">
        <w:rPr>
          <w:rFonts w:asciiTheme="majorHAnsi" w:hAnsiTheme="majorHAnsi" w:cstheme="majorHAnsi"/>
          <w:b/>
          <w:bCs/>
          <w:sz w:val="20"/>
          <w:szCs w:val="20"/>
        </w:rPr>
        <w:t xml:space="preserve"> ELEMENTS OF IMPLEMENTATION</w:t>
      </w:r>
    </w:p>
    <w:p w14:paraId="11291F28" w14:textId="4E58DA12" w:rsidR="004D1BD0" w:rsidRPr="00FC6F09" w:rsidRDefault="004D1BD0" w:rsidP="004D1BD0">
      <w:pPr>
        <w:tabs>
          <w:tab w:val="left" w:pos="360"/>
          <w:tab w:val="left" w:pos="720"/>
          <w:tab w:val="left" w:pos="1080"/>
          <w:tab w:val="left" w:pos="2520"/>
          <w:tab w:val="left" w:pos="7920"/>
        </w:tabs>
        <w:rPr>
          <w:rFonts w:asciiTheme="majorHAnsi" w:hAnsiTheme="majorHAnsi" w:cstheme="majorHAnsi"/>
          <w:sz w:val="20"/>
          <w:szCs w:val="20"/>
        </w:rPr>
      </w:pPr>
      <w:r w:rsidRPr="00FC6F09">
        <w:rPr>
          <w:rFonts w:asciiTheme="majorHAnsi" w:hAnsiTheme="majorHAnsi" w:cstheme="majorHAnsi"/>
          <w:sz w:val="20"/>
          <w:szCs w:val="20"/>
        </w:rPr>
        <w:t>5.1</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t>Introduction</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00AD76CB" w:rsidRPr="00FC6F09">
        <w:rPr>
          <w:rFonts w:asciiTheme="majorHAnsi" w:hAnsiTheme="majorHAnsi" w:cstheme="majorHAnsi"/>
          <w:sz w:val="20"/>
          <w:szCs w:val="20"/>
        </w:rPr>
        <w:t>i-16</w:t>
      </w:r>
    </w:p>
    <w:p w14:paraId="51441790"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b/>
          <w:bCs/>
          <w:sz w:val="20"/>
          <w:szCs w:val="20"/>
        </w:rPr>
      </w:pPr>
    </w:p>
    <w:p w14:paraId="3C48DD0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b/>
          <w:bCs/>
          <w:sz w:val="20"/>
          <w:szCs w:val="20"/>
        </w:rPr>
      </w:pPr>
    </w:p>
    <w:p w14:paraId="52536C91"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sz w:val="20"/>
          <w:szCs w:val="20"/>
        </w:rPr>
      </w:pPr>
      <w:r w:rsidRPr="00FC6F09">
        <w:rPr>
          <w:rFonts w:asciiTheme="majorHAnsi" w:hAnsiTheme="majorHAnsi" w:cstheme="majorHAnsi"/>
          <w:b/>
          <w:bCs/>
          <w:sz w:val="20"/>
          <w:szCs w:val="20"/>
        </w:rPr>
        <w:t>6.0</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00EA3FF1" w:rsidRPr="00FC6F09">
        <w:rPr>
          <w:rFonts w:asciiTheme="majorHAnsi" w:hAnsiTheme="majorHAnsi" w:cstheme="majorHAnsi"/>
          <w:b/>
          <w:bCs/>
          <w:sz w:val="20"/>
          <w:szCs w:val="20"/>
        </w:rPr>
        <w:t>NRG</w:t>
      </w:r>
      <w:r w:rsidRPr="00FC6F09">
        <w:rPr>
          <w:rFonts w:asciiTheme="majorHAnsi" w:hAnsiTheme="majorHAnsi" w:cstheme="majorHAnsi"/>
          <w:b/>
          <w:bCs/>
          <w:sz w:val="20"/>
          <w:szCs w:val="20"/>
        </w:rPr>
        <w:t xml:space="preserve"> TEST PLAN</w:t>
      </w:r>
      <w:r w:rsidRPr="00FC6F09">
        <w:rPr>
          <w:rFonts w:asciiTheme="majorHAnsi" w:hAnsiTheme="majorHAnsi" w:cstheme="majorHAnsi"/>
          <w:b/>
          <w:bCs/>
          <w:sz w:val="20"/>
          <w:szCs w:val="20"/>
        </w:rPr>
        <w:tab/>
      </w:r>
    </w:p>
    <w:p w14:paraId="6578E485" w14:textId="1650174C"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b/>
          <w:bCs/>
          <w:sz w:val="20"/>
          <w:szCs w:val="20"/>
        </w:rPr>
      </w:pPr>
      <w:r w:rsidRPr="00FC6F09">
        <w:rPr>
          <w:rFonts w:asciiTheme="majorHAnsi" w:hAnsiTheme="majorHAnsi" w:cstheme="majorHAnsi"/>
          <w:sz w:val="20"/>
          <w:szCs w:val="20"/>
        </w:rPr>
        <w:t>6.1</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t>Introduction</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r>
      <w:r w:rsidR="00AD76CB" w:rsidRPr="00FC6F09">
        <w:rPr>
          <w:rFonts w:asciiTheme="majorHAnsi" w:hAnsiTheme="majorHAnsi" w:cstheme="majorHAnsi"/>
          <w:sz w:val="20"/>
          <w:szCs w:val="20"/>
        </w:rPr>
        <w:t>i-17</w:t>
      </w:r>
    </w:p>
    <w:p w14:paraId="69E3A718" w14:textId="0CE312EE"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sz w:val="20"/>
          <w:szCs w:val="20"/>
        </w:rPr>
      </w:pPr>
      <w:r w:rsidRPr="00FC6F09">
        <w:rPr>
          <w:rFonts w:asciiTheme="majorHAnsi" w:hAnsiTheme="majorHAnsi" w:cstheme="majorHAnsi"/>
          <w:b/>
          <w:bCs/>
          <w:sz w:val="20"/>
          <w:szCs w:val="20"/>
        </w:rPr>
        <w:t>6.2</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Pr="00FC6F09">
        <w:rPr>
          <w:rFonts w:asciiTheme="majorHAnsi" w:hAnsiTheme="majorHAnsi" w:cstheme="majorHAnsi"/>
          <w:sz w:val="20"/>
          <w:szCs w:val="20"/>
        </w:rPr>
        <w:t>Functional Requirements Validation Matrix</w:t>
      </w:r>
      <w:r w:rsidRPr="00FC6F09">
        <w:rPr>
          <w:rFonts w:asciiTheme="majorHAnsi" w:hAnsiTheme="majorHAnsi" w:cstheme="majorHAnsi"/>
          <w:sz w:val="20"/>
          <w:szCs w:val="20"/>
        </w:rPr>
        <w:tab/>
      </w:r>
      <w:r w:rsidR="00AD76CB" w:rsidRPr="00FC6F09">
        <w:rPr>
          <w:rFonts w:asciiTheme="majorHAnsi" w:hAnsiTheme="majorHAnsi" w:cstheme="majorHAnsi"/>
          <w:sz w:val="20"/>
          <w:szCs w:val="20"/>
        </w:rPr>
        <w:t>i-25</w:t>
      </w:r>
      <w:r w:rsidRPr="00FC6F09">
        <w:rPr>
          <w:rFonts w:asciiTheme="majorHAnsi" w:hAnsiTheme="majorHAnsi" w:cstheme="majorHAnsi"/>
          <w:b/>
          <w:bCs/>
          <w:sz w:val="20"/>
          <w:szCs w:val="20"/>
        </w:rPr>
        <w:tab/>
      </w:r>
    </w:p>
    <w:p w14:paraId="5D8E295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sz w:val="20"/>
          <w:szCs w:val="20"/>
        </w:rPr>
      </w:pPr>
    </w:p>
    <w:p w14:paraId="31D41451"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sz w:val="20"/>
          <w:szCs w:val="20"/>
        </w:rPr>
      </w:pPr>
    </w:p>
    <w:p w14:paraId="301C45FD" w14:textId="14E7A488"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sz w:val="20"/>
          <w:szCs w:val="20"/>
        </w:rPr>
      </w:pPr>
      <w:r w:rsidRPr="00FC6F09">
        <w:rPr>
          <w:rFonts w:asciiTheme="majorHAnsi" w:hAnsiTheme="majorHAnsi" w:cstheme="majorHAnsi"/>
          <w:b/>
          <w:bCs/>
          <w:sz w:val="20"/>
          <w:szCs w:val="20"/>
        </w:rPr>
        <w:t>A.</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t>DATA DICTIONARY</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00AD76CB" w:rsidRPr="00FC6F09">
        <w:rPr>
          <w:rFonts w:asciiTheme="majorHAnsi" w:hAnsiTheme="majorHAnsi" w:cstheme="majorHAnsi"/>
          <w:b/>
          <w:bCs/>
          <w:sz w:val="20"/>
          <w:szCs w:val="20"/>
        </w:rPr>
        <w:tab/>
      </w:r>
      <w:r w:rsidR="006D3776" w:rsidRPr="00FC6F09">
        <w:rPr>
          <w:rFonts w:asciiTheme="majorHAnsi" w:hAnsiTheme="majorHAnsi" w:cstheme="majorHAnsi"/>
          <w:sz w:val="20"/>
          <w:szCs w:val="20"/>
        </w:rPr>
        <w:t>i</w:t>
      </w:r>
      <w:r w:rsidR="00304A0D" w:rsidRPr="00FC6F09">
        <w:rPr>
          <w:rFonts w:asciiTheme="majorHAnsi" w:hAnsiTheme="majorHAnsi" w:cstheme="majorHAnsi"/>
          <w:sz w:val="20"/>
          <w:szCs w:val="20"/>
        </w:rPr>
        <w:t>-</w:t>
      </w:r>
      <w:r w:rsidR="00AD76CB" w:rsidRPr="00FC6F09">
        <w:rPr>
          <w:rFonts w:asciiTheme="majorHAnsi" w:hAnsiTheme="majorHAnsi" w:cstheme="majorHAnsi"/>
          <w:sz w:val="20"/>
          <w:szCs w:val="20"/>
        </w:rPr>
        <w:t>27</w:t>
      </w:r>
    </w:p>
    <w:p w14:paraId="47B5B73A"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sz w:val="20"/>
          <w:szCs w:val="20"/>
        </w:rPr>
      </w:pPr>
    </w:p>
    <w:p w14:paraId="21430E61" w14:textId="159FB82C"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b/>
          <w:bCs/>
          <w:u w:val="single"/>
        </w:rPr>
      </w:pPr>
      <w:r w:rsidRPr="00FC6F09">
        <w:rPr>
          <w:rFonts w:asciiTheme="majorHAnsi" w:hAnsiTheme="majorHAnsi" w:cstheme="majorHAnsi"/>
          <w:b/>
          <w:bCs/>
          <w:sz w:val="20"/>
          <w:szCs w:val="20"/>
        </w:rPr>
        <w:t>B.</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t>ACRONYMS</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r>
      <w:r w:rsidR="00AD76CB" w:rsidRPr="00FC6F09">
        <w:rPr>
          <w:rFonts w:asciiTheme="majorHAnsi" w:hAnsiTheme="majorHAnsi" w:cstheme="majorHAnsi"/>
          <w:sz w:val="20"/>
          <w:szCs w:val="20"/>
        </w:rPr>
        <w:tab/>
      </w:r>
      <w:r w:rsidR="006D3776" w:rsidRPr="00FC6F09">
        <w:rPr>
          <w:rFonts w:asciiTheme="majorHAnsi" w:hAnsiTheme="majorHAnsi" w:cstheme="majorHAnsi"/>
          <w:sz w:val="20"/>
          <w:szCs w:val="20"/>
        </w:rPr>
        <w:t>i</w:t>
      </w:r>
      <w:r w:rsidR="00AD76CB" w:rsidRPr="00FC6F09">
        <w:rPr>
          <w:rFonts w:asciiTheme="majorHAnsi" w:hAnsiTheme="majorHAnsi" w:cstheme="majorHAnsi"/>
          <w:sz w:val="20"/>
          <w:szCs w:val="20"/>
        </w:rPr>
        <w:t>-28</w:t>
      </w:r>
    </w:p>
    <w:p w14:paraId="248B5EB4" w14:textId="77777777" w:rsidR="004D1BD0" w:rsidRPr="00FC6F09" w:rsidRDefault="004D1BD0" w:rsidP="0058318B">
      <w:pPr>
        <w:pageBreakBefore/>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hAnsiTheme="majorHAnsi" w:cstheme="majorHAnsi"/>
          <w:sz w:val="20"/>
          <w:szCs w:val="20"/>
        </w:rPr>
      </w:pPr>
      <w:r w:rsidRPr="00FC6F09">
        <w:rPr>
          <w:rFonts w:asciiTheme="majorHAnsi" w:hAnsiTheme="majorHAnsi" w:cstheme="majorHAnsi"/>
          <w:b/>
          <w:bCs/>
          <w:u w:val="single"/>
        </w:rPr>
        <w:lastRenderedPageBreak/>
        <w:t>List of Figures</w:t>
      </w:r>
    </w:p>
    <w:p w14:paraId="11BCF377"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b/>
          <w:bCs/>
          <w:u w:val="single"/>
        </w:rPr>
      </w:pPr>
      <w:r w:rsidRPr="00FC6F09">
        <w:rPr>
          <w:rFonts w:asciiTheme="majorHAnsi" w:hAnsiTheme="majorHAnsi" w:cstheme="majorHAnsi"/>
          <w:sz w:val="20"/>
          <w:szCs w:val="20"/>
        </w:rPr>
        <w:tab/>
      </w:r>
    </w:p>
    <w:p w14:paraId="18D4C811" w14:textId="2E016836" w:rsidR="004D1BD0" w:rsidRPr="00FC6F09" w:rsidRDefault="00CF6FE5"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hAnsiTheme="majorHAnsi" w:cstheme="majorHAnsi"/>
          <w:b/>
          <w:bCs/>
        </w:rPr>
        <w:t xml:space="preserve">DFD Level 0: page </w:t>
      </w:r>
      <w:r w:rsidR="007C09B6" w:rsidRPr="00FC6F09">
        <w:rPr>
          <w:rFonts w:asciiTheme="majorHAnsi" w:hAnsiTheme="majorHAnsi" w:cstheme="majorHAnsi"/>
          <w:b/>
          <w:bCs/>
        </w:rPr>
        <w:t>[</w:t>
      </w:r>
      <w:r w:rsidR="006D3776" w:rsidRPr="00FC6F09">
        <w:rPr>
          <w:rFonts w:asciiTheme="majorHAnsi" w:hAnsiTheme="majorHAnsi" w:cstheme="majorHAnsi"/>
          <w:b/>
          <w:bCs/>
        </w:rPr>
        <w:t>i</w:t>
      </w:r>
      <w:r w:rsidRPr="00FC6F09">
        <w:rPr>
          <w:rFonts w:asciiTheme="majorHAnsi" w:hAnsiTheme="majorHAnsi" w:cstheme="majorHAnsi"/>
          <w:b/>
          <w:bCs/>
        </w:rPr>
        <w:t>-6</w:t>
      </w:r>
      <w:r w:rsidR="007C09B6" w:rsidRPr="00FC6F09">
        <w:rPr>
          <w:rFonts w:asciiTheme="majorHAnsi" w:hAnsiTheme="majorHAnsi" w:cstheme="majorHAnsi"/>
          <w:b/>
          <w:bCs/>
        </w:rPr>
        <w:t>]</w:t>
      </w:r>
      <w:r w:rsidRPr="00FC6F09">
        <w:rPr>
          <w:rFonts w:asciiTheme="majorHAnsi" w:hAnsiTheme="majorHAnsi" w:cstheme="majorHAnsi"/>
          <w:b/>
          <w:bCs/>
        </w:rPr>
        <w:t xml:space="preserve"> </w:t>
      </w:r>
    </w:p>
    <w:p w14:paraId="360BF19E" w14:textId="4E3A50FC" w:rsidR="004D1BD0" w:rsidRPr="00FC6F09" w:rsidRDefault="0058318B"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eastAsia="Helvetica" w:hAnsiTheme="majorHAnsi" w:cstheme="majorHAnsi"/>
          <w:b/>
          <w:bCs/>
        </w:rPr>
        <w:t>DFD Level 1</w:t>
      </w:r>
      <w:r w:rsidR="00CF6FE5" w:rsidRPr="00FC6F09">
        <w:rPr>
          <w:rFonts w:asciiTheme="majorHAnsi" w:eastAsia="Helvetica" w:hAnsiTheme="majorHAnsi" w:cstheme="majorHAnsi"/>
          <w:b/>
          <w:bCs/>
        </w:rPr>
        <w:t>: page</w:t>
      </w:r>
      <w:r w:rsidR="00F91C10" w:rsidRPr="00FC6F09">
        <w:rPr>
          <w:rFonts w:asciiTheme="majorHAnsi" w:eastAsia="Helvetica" w:hAnsiTheme="majorHAnsi" w:cstheme="majorHAnsi"/>
          <w:b/>
          <w:bCs/>
        </w:rPr>
        <w:t xml:space="preserve"> </w:t>
      </w:r>
      <w:r w:rsidR="007C09B6" w:rsidRPr="00FC6F09">
        <w:rPr>
          <w:rFonts w:asciiTheme="majorHAnsi" w:eastAsia="Helvetica" w:hAnsiTheme="majorHAnsi" w:cstheme="majorHAnsi"/>
          <w:b/>
          <w:bCs/>
        </w:rPr>
        <w:t>[</w:t>
      </w:r>
      <w:r w:rsidR="006D3776" w:rsidRPr="00FC6F09">
        <w:rPr>
          <w:rFonts w:asciiTheme="majorHAnsi" w:eastAsia="Helvetica" w:hAnsiTheme="majorHAnsi" w:cstheme="majorHAnsi"/>
          <w:b/>
          <w:bCs/>
        </w:rPr>
        <w:t>i</w:t>
      </w:r>
      <w:r w:rsidR="00F91C10" w:rsidRPr="00FC6F09">
        <w:rPr>
          <w:rFonts w:asciiTheme="majorHAnsi" w:eastAsia="Helvetica" w:hAnsiTheme="majorHAnsi" w:cstheme="majorHAnsi"/>
          <w:b/>
          <w:bCs/>
        </w:rPr>
        <w:t>-8</w:t>
      </w:r>
      <w:r w:rsidR="007C09B6" w:rsidRPr="00FC6F09">
        <w:rPr>
          <w:rFonts w:asciiTheme="majorHAnsi" w:eastAsia="Helvetica" w:hAnsiTheme="majorHAnsi" w:cstheme="majorHAnsi"/>
          <w:b/>
          <w:bCs/>
        </w:rPr>
        <w:t>]</w:t>
      </w:r>
    </w:p>
    <w:p w14:paraId="28ED0DFC" w14:textId="2FA3E0A9" w:rsidR="00694A00" w:rsidRPr="00FC6F09" w:rsidRDefault="00694A0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eastAsia="Helvetica" w:hAnsiTheme="majorHAnsi" w:cstheme="majorHAnsi"/>
          <w:b/>
          <w:bCs/>
        </w:rPr>
        <w:t>Predictive Function Level 2 DFD</w:t>
      </w:r>
      <w:r w:rsidR="00FC6F09" w:rsidRPr="00FC6F09">
        <w:rPr>
          <w:rFonts w:asciiTheme="majorHAnsi" w:eastAsia="Helvetica" w:hAnsiTheme="majorHAnsi" w:cstheme="majorHAnsi"/>
          <w:b/>
          <w:bCs/>
        </w:rPr>
        <w:t>: page [i-12]</w:t>
      </w:r>
    </w:p>
    <w:p w14:paraId="293E36C5" w14:textId="5283D4CD" w:rsidR="00694A00" w:rsidRPr="00FC6F09" w:rsidRDefault="00694A0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eastAsia="Helvetica" w:hAnsiTheme="majorHAnsi" w:cstheme="majorHAnsi"/>
          <w:b/>
          <w:bCs/>
        </w:rPr>
        <w:t>Power Consumption Submodule Level 2 DFD</w:t>
      </w:r>
      <w:r w:rsidR="00FC6F09" w:rsidRPr="00FC6F09">
        <w:rPr>
          <w:rFonts w:asciiTheme="majorHAnsi" w:eastAsia="Helvetica" w:hAnsiTheme="majorHAnsi" w:cstheme="majorHAnsi"/>
          <w:b/>
          <w:bCs/>
        </w:rPr>
        <w:t>: page [i-13]</w:t>
      </w:r>
    </w:p>
    <w:p w14:paraId="5857E9BE" w14:textId="712D885D" w:rsidR="00694A00" w:rsidRPr="00FC6F09" w:rsidRDefault="00694A0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eastAsia="Helvetica" w:hAnsiTheme="majorHAnsi" w:cstheme="majorHAnsi"/>
          <w:b/>
          <w:bCs/>
        </w:rPr>
        <w:t>Distribution Submodule Level 2 DFD</w:t>
      </w:r>
      <w:r w:rsidR="00FC6F09" w:rsidRPr="00FC6F09">
        <w:rPr>
          <w:rFonts w:asciiTheme="majorHAnsi" w:eastAsia="Helvetica" w:hAnsiTheme="majorHAnsi" w:cstheme="majorHAnsi"/>
          <w:b/>
          <w:bCs/>
        </w:rPr>
        <w:t>: page [i-13]</w:t>
      </w:r>
    </w:p>
    <w:p w14:paraId="39B7A4CE" w14:textId="78D82173" w:rsidR="00694A00" w:rsidRPr="00FC6F09" w:rsidRDefault="00694A0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eastAsia="Helvetica" w:hAnsiTheme="majorHAnsi" w:cstheme="majorHAnsi"/>
          <w:b/>
          <w:bCs/>
        </w:rPr>
        <w:t>Data Management Function Level 2 DFD</w:t>
      </w:r>
      <w:r w:rsidR="00FC6F09" w:rsidRPr="00FC6F09">
        <w:rPr>
          <w:rFonts w:asciiTheme="majorHAnsi" w:eastAsia="Helvetica" w:hAnsiTheme="majorHAnsi" w:cstheme="majorHAnsi"/>
          <w:b/>
          <w:bCs/>
        </w:rPr>
        <w:t>: page [i-14]</w:t>
      </w:r>
    </w:p>
    <w:p w14:paraId="63114C4B" w14:textId="3BE9B40C" w:rsidR="00694A00" w:rsidRPr="00FC6F09" w:rsidRDefault="00694A0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eastAsia="Helvetica" w:hAnsiTheme="majorHAnsi" w:cstheme="majorHAnsi"/>
          <w:b/>
          <w:bCs/>
        </w:rPr>
        <w:t>Control GUI Submodule Level 2 DFD</w:t>
      </w:r>
      <w:r w:rsidR="00FC6F09" w:rsidRPr="00FC6F09">
        <w:rPr>
          <w:rFonts w:asciiTheme="majorHAnsi" w:eastAsia="Helvetica" w:hAnsiTheme="majorHAnsi" w:cstheme="majorHAnsi"/>
          <w:b/>
          <w:bCs/>
        </w:rPr>
        <w:t>: page [i-14]</w:t>
      </w:r>
    </w:p>
    <w:p w14:paraId="29A8B1E3" w14:textId="4ECD740D" w:rsidR="00694A00" w:rsidRPr="00FC6F09" w:rsidRDefault="00694A0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eastAsia="Helvetica" w:hAnsiTheme="majorHAnsi" w:cstheme="majorHAnsi"/>
          <w:b/>
          <w:bCs/>
        </w:rPr>
        <w:t>Control Function Level 2 DFD</w:t>
      </w:r>
      <w:r w:rsidR="00FC6F09" w:rsidRPr="00FC6F09">
        <w:rPr>
          <w:rFonts w:asciiTheme="majorHAnsi" w:eastAsia="Helvetica" w:hAnsiTheme="majorHAnsi" w:cstheme="majorHAnsi"/>
          <w:b/>
          <w:bCs/>
        </w:rPr>
        <w:t>: page [i-15]</w:t>
      </w:r>
    </w:p>
    <w:p w14:paraId="03411225"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hAnsiTheme="majorHAnsi" w:cstheme="majorHAnsi"/>
          <w:b/>
          <w:bCs/>
          <w:u w:val="single"/>
        </w:rPr>
      </w:pPr>
    </w:p>
    <w:p w14:paraId="7261BD7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hAnsiTheme="majorHAnsi" w:cstheme="majorHAnsi"/>
          <w:b/>
          <w:bCs/>
          <w:u w:val="single"/>
        </w:rPr>
      </w:pPr>
    </w:p>
    <w:p w14:paraId="2AADE4D5"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hAnsiTheme="majorHAnsi" w:cstheme="majorHAnsi"/>
          <w:b/>
          <w:bCs/>
          <w:u w:val="single"/>
        </w:rPr>
      </w:pPr>
    </w:p>
    <w:p w14:paraId="6C309A1D"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hAnsiTheme="majorHAnsi" w:cstheme="majorHAnsi"/>
          <w:b/>
          <w:bCs/>
          <w:u w:val="single"/>
        </w:rPr>
      </w:pPr>
    </w:p>
    <w:p w14:paraId="1F954977"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hAnsiTheme="majorHAnsi" w:cstheme="majorHAnsi"/>
          <w:b/>
          <w:bCs/>
          <w:u w:val="single"/>
        </w:rPr>
      </w:pPr>
    </w:p>
    <w:p w14:paraId="3D3028AE"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hAnsiTheme="majorHAnsi" w:cstheme="majorHAnsi"/>
          <w:sz w:val="20"/>
          <w:szCs w:val="20"/>
        </w:rPr>
      </w:pPr>
      <w:r w:rsidRPr="00FC6F09">
        <w:rPr>
          <w:rFonts w:asciiTheme="majorHAnsi" w:hAnsiTheme="majorHAnsi" w:cstheme="majorHAnsi"/>
          <w:b/>
          <w:bCs/>
          <w:u w:val="single"/>
        </w:rPr>
        <w:t>List of Tables</w:t>
      </w:r>
    </w:p>
    <w:p w14:paraId="7B957BDD" w14:textId="77777777" w:rsidR="004D1BD0" w:rsidRPr="00FC6F09" w:rsidRDefault="004D1BD0" w:rsidP="004D1BD0">
      <w:pPr>
        <w:rPr>
          <w:rFonts w:asciiTheme="majorHAnsi" w:hAnsiTheme="majorHAnsi" w:cstheme="majorHAnsi"/>
          <w:sz w:val="20"/>
          <w:szCs w:val="20"/>
        </w:rPr>
      </w:pPr>
    </w:p>
    <w:p w14:paraId="7E52B134" w14:textId="60BEE7C9" w:rsidR="004D1BD0" w:rsidRPr="00FC6F09" w:rsidRDefault="0058318B"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eastAsia="Helvetica" w:hAnsiTheme="majorHAnsi" w:cstheme="majorHAnsi"/>
          <w:b/>
          <w:bCs/>
        </w:rPr>
        <w:t>Requirements Related to Module 2.1:  Predictive Function</w:t>
      </w:r>
      <w:r w:rsidR="00CF6FE5" w:rsidRPr="00FC6F09">
        <w:rPr>
          <w:rFonts w:asciiTheme="majorHAnsi" w:eastAsia="Helvetica" w:hAnsiTheme="majorHAnsi" w:cstheme="majorHAnsi"/>
          <w:b/>
          <w:bCs/>
        </w:rPr>
        <w:t xml:space="preserve">: page </w:t>
      </w:r>
      <w:r w:rsidR="007C09B6" w:rsidRPr="00FC6F09">
        <w:rPr>
          <w:rFonts w:asciiTheme="majorHAnsi" w:eastAsia="Helvetica" w:hAnsiTheme="majorHAnsi" w:cstheme="majorHAnsi"/>
          <w:b/>
          <w:bCs/>
        </w:rPr>
        <w:t>[</w:t>
      </w:r>
      <w:r w:rsidR="006D3776" w:rsidRPr="00FC6F09">
        <w:rPr>
          <w:rFonts w:asciiTheme="majorHAnsi" w:eastAsia="Helvetica" w:hAnsiTheme="majorHAnsi" w:cstheme="majorHAnsi"/>
          <w:b/>
          <w:bCs/>
        </w:rPr>
        <w:t>i</w:t>
      </w:r>
      <w:r w:rsidR="00CF6FE5" w:rsidRPr="00FC6F09">
        <w:rPr>
          <w:rFonts w:asciiTheme="majorHAnsi" w:eastAsia="Helvetica" w:hAnsiTheme="majorHAnsi" w:cstheme="majorHAnsi"/>
          <w:b/>
          <w:bCs/>
        </w:rPr>
        <w:t>-11</w:t>
      </w:r>
      <w:r w:rsidR="007C09B6" w:rsidRPr="00FC6F09">
        <w:rPr>
          <w:rFonts w:asciiTheme="majorHAnsi" w:eastAsia="Helvetica" w:hAnsiTheme="majorHAnsi" w:cstheme="majorHAnsi"/>
          <w:b/>
          <w:bCs/>
        </w:rPr>
        <w:t>]</w:t>
      </w:r>
      <w:r w:rsidR="00CF6FE5" w:rsidRPr="00FC6F09">
        <w:rPr>
          <w:rFonts w:asciiTheme="majorHAnsi" w:eastAsia="Helvetica" w:hAnsiTheme="majorHAnsi" w:cstheme="majorHAnsi"/>
          <w:b/>
          <w:bCs/>
        </w:rPr>
        <w:t xml:space="preserve"> </w:t>
      </w:r>
    </w:p>
    <w:p w14:paraId="5F15987E" w14:textId="30AD10C3" w:rsidR="00694A00" w:rsidRPr="00FC6F09" w:rsidRDefault="00694A0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eastAsia="Helvetica" w:hAnsiTheme="majorHAnsi" w:cstheme="majorHAnsi"/>
          <w:b/>
          <w:bCs/>
        </w:rPr>
        <w:t>Requirements Related to Module 2.2:  Response Function: page [i-12]</w:t>
      </w:r>
    </w:p>
    <w:p w14:paraId="45650F2D" w14:textId="2C720A15" w:rsidR="004D1BD0" w:rsidRPr="00FC6F09" w:rsidRDefault="0058318B" w:rsidP="0058318B">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eastAsia="Helvetica" w:hAnsiTheme="majorHAnsi" w:cstheme="majorHAnsi"/>
          <w:b/>
          <w:bCs/>
        </w:rPr>
        <w:t>Requirements Related to Module 2.3:  Data Management Function</w:t>
      </w:r>
      <w:r w:rsidR="00CF6FE5" w:rsidRPr="00FC6F09">
        <w:rPr>
          <w:rFonts w:asciiTheme="majorHAnsi" w:eastAsia="Helvetica" w:hAnsiTheme="majorHAnsi" w:cstheme="majorHAnsi"/>
          <w:b/>
          <w:bCs/>
        </w:rPr>
        <w:t xml:space="preserve">: page </w:t>
      </w:r>
      <w:r w:rsidR="007C09B6" w:rsidRPr="00FC6F09">
        <w:rPr>
          <w:rFonts w:asciiTheme="majorHAnsi" w:eastAsia="Helvetica" w:hAnsiTheme="majorHAnsi" w:cstheme="majorHAnsi"/>
          <w:b/>
          <w:bCs/>
        </w:rPr>
        <w:t>[</w:t>
      </w:r>
      <w:r w:rsidR="006D3776" w:rsidRPr="00FC6F09">
        <w:rPr>
          <w:rFonts w:asciiTheme="majorHAnsi" w:eastAsia="Helvetica" w:hAnsiTheme="majorHAnsi" w:cstheme="majorHAnsi"/>
          <w:b/>
          <w:bCs/>
        </w:rPr>
        <w:t>i</w:t>
      </w:r>
      <w:r w:rsidR="00CF6FE5" w:rsidRPr="00FC6F09">
        <w:rPr>
          <w:rFonts w:asciiTheme="majorHAnsi" w:eastAsia="Helvetica" w:hAnsiTheme="majorHAnsi" w:cstheme="majorHAnsi"/>
          <w:b/>
          <w:bCs/>
        </w:rPr>
        <w:t>-11</w:t>
      </w:r>
      <w:r w:rsidR="007C09B6" w:rsidRPr="00FC6F09">
        <w:rPr>
          <w:rFonts w:asciiTheme="majorHAnsi" w:eastAsia="Helvetica" w:hAnsiTheme="majorHAnsi" w:cstheme="majorHAnsi"/>
          <w:b/>
          <w:bCs/>
        </w:rPr>
        <w:t>]</w:t>
      </w:r>
    </w:p>
    <w:p w14:paraId="510411C8" w14:textId="59C8EBE4" w:rsidR="0058318B" w:rsidRPr="00FC6F09" w:rsidRDefault="0058318B" w:rsidP="0058318B">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eastAsia="Helvetica" w:hAnsiTheme="majorHAnsi" w:cstheme="majorHAnsi"/>
          <w:b/>
          <w:bCs/>
        </w:rPr>
        <w:t>Requirements Related to Module 2.4:  Control Interface Function</w:t>
      </w:r>
      <w:r w:rsidR="00CF6FE5" w:rsidRPr="00FC6F09">
        <w:rPr>
          <w:rFonts w:asciiTheme="majorHAnsi" w:eastAsia="Helvetica" w:hAnsiTheme="majorHAnsi" w:cstheme="majorHAnsi"/>
          <w:b/>
          <w:bCs/>
        </w:rPr>
        <w:t xml:space="preserve">: page </w:t>
      </w:r>
      <w:r w:rsidR="007C09B6" w:rsidRPr="00FC6F09">
        <w:rPr>
          <w:rFonts w:asciiTheme="majorHAnsi" w:eastAsia="Helvetica" w:hAnsiTheme="majorHAnsi" w:cstheme="majorHAnsi"/>
          <w:b/>
          <w:bCs/>
        </w:rPr>
        <w:t>[</w:t>
      </w:r>
      <w:r w:rsidR="006D3776" w:rsidRPr="00FC6F09">
        <w:rPr>
          <w:rFonts w:asciiTheme="majorHAnsi" w:eastAsia="Helvetica" w:hAnsiTheme="majorHAnsi" w:cstheme="majorHAnsi"/>
          <w:b/>
          <w:bCs/>
        </w:rPr>
        <w:t>i</w:t>
      </w:r>
      <w:r w:rsidR="00CF6FE5" w:rsidRPr="00FC6F09">
        <w:rPr>
          <w:rFonts w:asciiTheme="majorHAnsi" w:eastAsia="Helvetica" w:hAnsiTheme="majorHAnsi" w:cstheme="majorHAnsi"/>
          <w:b/>
          <w:bCs/>
        </w:rPr>
        <w:t>-12</w:t>
      </w:r>
      <w:r w:rsidR="007C09B6" w:rsidRPr="00FC6F09">
        <w:rPr>
          <w:rFonts w:asciiTheme="majorHAnsi" w:eastAsia="Helvetica" w:hAnsiTheme="majorHAnsi" w:cstheme="majorHAnsi"/>
          <w:b/>
          <w:bCs/>
        </w:rPr>
        <w:t>]</w:t>
      </w:r>
    </w:p>
    <w:p w14:paraId="7A68E273" w14:textId="48002479" w:rsidR="00694A00" w:rsidRPr="00FC6F09" w:rsidRDefault="00694A00" w:rsidP="0058318B">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eastAsia="Helvetica" w:hAnsiTheme="majorHAnsi" w:cstheme="majorHAnsi"/>
          <w:b/>
          <w:bCs/>
        </w:rPr>
        <w:t>Predictive Function Validation Matrix</w:t>
      </w:r>
      <w:r w:rsidR="00FC6F09" w:rsidRPr="00FC6F09">
        <w:rPr>
          <w:rFonts w:asciiTheme="majorHAnsi" w:eastAsia="Helvetica" w:hAnsiTheme="majorHAnsi" w:cstheme="majorHAnsi"/>
          <w:b/>
          <w:bCs/>
        </w:rPr>
        <w:t>: page [i</w:t>
      </w:r>
      <w:r w:rsidR="00FC6F09" w:rsidRPr="00FC6F09">
        <w:rPr>
          <w:rFonts w:asciiTheme="majorHAnsi" w:eastAsia="Helvetica" w:hAnsiTheme="majorHAnsi" w:cstheme="majorHAnsi"/>
          <w:b/>
          <w:bCs/>
        </w:rPr>
        <w:t>-25</w:t>
      </w:r>
      <w:r w:rsidR="00FC6F09" w:rsidRPr="00FC6F09">
        <w:rPr>
          <w:rFonts w:asciiTheme="majorHAnsi" w:eastAsia="Helvetica" w:hAnsiTheme="majorHAnsi" w:cstheme="majorHAnsi"/>
          <w:b/>
          <w:bCs/>
        </w:rPr>
        <w:t>]</w:t>
      </w:r>
    </w:p>
    <w:p w14:paraId="24C45F46" w14:textId="767113A5" w:rsidR="00694A00" w:rsidRPr="00FC6F09" w:rsidRDefault="00694A00" w:rsidP="0058318B">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eastAsia="Helvetica" w:hAnsiTheme="majorHAnsi" w:cstheme="majorHAnsi"/>
          <w:b/>
          <w:bCs/>
        </w:rPr>
        <w:t>Response Function Validation Matrix</w:t>
      </w:r>
      <w:r w:rsidR="00FC6F09" w:rsidRPr="00FC6F09">
        <w:rPr>
          <w:rFonts w:asciiTheme="majorHAnsi" w:eastAsia="Helvetica" w:hAnsiTheme="majorHAnsi" w:cstheme="majorHAnsi"/>
          <w:b/>
          <w:bCs/>
        </w:rPr>
        <w:t>: page [i</w:t>
      </w:r>
      <w:r w:rsidR="00FC6F09" w:rsidRPr="00FC6F09">
        <w:rPr>
          <w:rFonts w:asciiTheme="majorHAnsi" w:eastAsia="Helvetica" w:hAnsiTheme="majorHAnsi" w:cstheme="majorHAnsi"/>
          <w:b/>
          <w:bCs/>
        </w:rPr>
        <w:t>-25</w:t>
      </w:r>
      <w:r w:rsidR="00FC6F09" w:rsidRPr="00FC6F09">
        <w:rPr>
          <w:rFonts w:asciiTheme="majorHAnsi" w:eastAsia="Helvetica" w:hAnsiTheme="majorHAnsi" w:cstheme="majorHAnsi"/>
          <w:b/>
          <w:bCs/>
        </w:rPr>
        <w:t>]</w:t>
      </w:r>
    </w:p>
    <w:p w14:paraId="1ED98843" w14:textId="00D1E8C1" w:rsidR="00694A00" w:rsidRPr="00FC6F09" w:rsidRDefault="00694A00" w:rsidP="0058318B">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eastAsia="Helvetica" w:hAnsiTheme="majorHAnsi" w:cstheme="majorHAnsi"/>
          <w:b/>
          <w:bCs/>
        </w:rPr>
        <w:t>Data Management Function Validation Matrix</w:t>
      </w:r>
      <w:r w:rsidR="00FC6F09" w:rsidRPr="00FC6F09">
        <w:rPr>
          <w:rFonts w:asciiTheme="majorHAnsi" w:eastAsia="Helvetica" w:hAnsiTheme="majorHAnsi" w:cstheme="majorHAnsi"/>
          <w:b/>
          <w:bCs/>
        </w:rPr>
        <w:t>: page [i</w:t>
      </w:r>
      <w:r w:rsidR="00FC6F09" w:rsidRPr="00FC6F09">
        <w:rPr>
          <w:rFonts w:asciiTheme="majorHAnsi" w:eastAsia="Helvetica" w:hAnsiTheme="majorHAnsi" w:cstheme="majorHAnsi"/>
          <w:b/>
          <w:bCs/>
        </w:rPr>
        <w:t>-25</w:t>
      </w:r>
      <w:r w:rsidR="00FC6F09" w:rsidRPr="00FC6F09">
        <w:rPr>
          <w:rFonts w:asciiTheme="majorHAnsi" w:eastAsia="Helvetica" w:hAnsiTheme="majorHAnsi" w:cstheme="majorHAnsi"/>
          <w:b/>
          <w:bCs/>
        </w:rPr>
        <w:t>]</w:t>
      </w:r>
    </w:p>
    <w:p w14:paraId="214B1F94" w14:textId="7348A5E9" w:rsidR="00694A00" w:rsidRPr="00FC6F09" w:rsidRDefault="00694A00" w:rsidP="0058318B">
      <w:pPr>
        <w:tabs>
          <w:tab w:val="left" w:pos="360"/>
          <w:tab w:val="left" w:pos="720"/>
          <w:tab w:val="left" w:pos="1080"/>
          <w:tab w:val="left" w:pos="1440"/>
          <w:tab w:val="left" w:pos="1800"/>
          <w:tab w:val="left" w:pos="2160"/>
          <w:tab w:val="left" w:pos="2520"/>
          <w:tab w:val="left" w:pos="2880"/>
          <w:tab w:val="left" w:pos="3240"/>
          <w:tab w:val="left" w:pos="3600"/>
          <w:tab w:val="left" w:pos="7920"/>
        </w:tabs>
        <w:jc w:val="center"/>
        <w:rPr>
          <w:rFonts w:asciiTheme="majorHAnsi" w:eastAsia="Helvetica" w:hAnsiTheme="majorHAnsi" w:cstheme="majorHAnsi"/>
          <w:b/>
          <w:bCs/>
        </w:rPr>
      </w:pPr>
      <w:r w:rsidRPr="00FC6F09">
        <w:rPr>
          <w:rFonts w:asciiTheme="majorHAnsi" w:eastAsia="Helvetica" w:hAnsiTheme="majorHAnsi" w:cstheme="majorHAnsi"/>
          <w:b/>
          <w:bCs/>
        </w:rPr>
        <w:t>Control Function Validation Matrix</w:t>
      </w:r>
      <w:r w:rsidR="00FC6F09" w:rsidRPr="00FC6F09">
        <w:rPr>
          <w:rFonts w:asciiTheme="majorHAnsi" w:eastAsia="Helvetica" w:hAnsiTheme="majorHAnsi" w:cstheme="majorHAnsi"/>
          <w:b/>
          <w:bCs/>
        </w:rPr>
        <w:t>: page [i</w:t>
      </w:r>
      <w:r w:rsidR="00FC6F09" w:rsidRPr="00FC6F09">
        <w:rPr>
          <w:rFonts w:asciiTheme="majorHAnsi" w:eastAsia="Helvetica" w:hAnsiTheme="majorHAnsi" w:cstheme="majorHAnsi"/>
          <w:b/>
          <w:bCs/>
        </w:rPr>
        <w:t>-26</w:t>
      </w:r>
      <w:r w:rsidR="00FC6F09" w:rsidRPr="00FC6F09">
        <w:rPr>
          <w:rFonts w:asciiTheme="majorHAnsi" w:eastAsia="Helvetica" w:hAnsiTheme="majorHAnsi" w:cstheme="majorHAnsi"/>
          <w:b/>
          <w:bCs/>
        </w:rPr>
        <w:t>]</w:t>
      </w:r>
    </w:p>
    <w:p w14:paraId="1F482BF1" w14:textId="77777777" w:rsidR="004D1BD0" w:rsidRPr="00FC6F09" w:rsidRDefault="004D1BD0" w:rsidP="004D1BD0">
      <w:pPr>
        <w:rPr>
          <w:rFonts w:asciiTheme="majorHAnsi" w:hAnsiTheme="majorHAnsi" w:cstheme="majorHAnsi"/>
        </w:rPr>
      </w:pPr>
    </w:p>
    <w:p w14:paraId="2ECA8562" w14:textId="77777777" w:rsidR="004D1BD0" w:rsidRPr="00FC6F09" w:rsidRDefault="004D1BD0" w:rsidP="004D1BD0">
      <w:pPr>
        <w:rPr>
          <w:rFonts w:asciiTheme="majorHAnsi" w:hAnsiTheme="majorHAnsi" w:cstheme="majorHAnsi"/>
        </w:rPr>
      </w:pPr>
    </w:p>
    <w:p w14:paraId="2A6BC95C" w14:textId="77777777" w:rsidR="004D1BD0" w:rsidRPr="00FC6F09" w:rsidRDefault="004D1BD0" w:rsidP="004D1BD0">
      <w:pPr>
        <w:rPr>
          <w:rFonts w:asciiTheme="majorHAnsi" w:hAnsiTheme="majorHAnsi" w:cstheme="majorHAnsi"/>
        </w:rPr>
        <w:sectPr w:rsidR="004D1BD0" w:rsidRPr="00FC6F09">
          <w:footerReference w:type="default" r:id="rId10"/>
          <w:pgSz w:w="12240" w:h="15840"/>
          <w:pgMar w:top="720" w:right="1260" w:bottom="776" w:left="1440" w:header="720" w:footer="720" w:gutter="0"/>
          <w:pgNumType w:start="1"/>
          <w:cols w:space="720"/>
          <w:docGrid w:linePitch="360"/>
        </w:sectPr>
      </w:pPr>
    </w:p>
    <w:p w14:paraId="04189037"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b/>
          <w:bCs/>
          <w:sz w:val="20"/>
          <w:szCs w:val="20"/>
        </w:rPr>
        <w:lastRenderedPageBreak/>
        <w:t>1.</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t>INTRODUCTION</w:t>
      </w:r>
    </w:p>
    <w:p w14:paraId="3D612D87"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41C599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EA54BD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b/>
          <w:bCs/>
          <w:sz w:val="20"/>
          <w:szCs w:val="20"/>
        </w:rPr>
        <w:t>1.1</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t>Purpose</w:t>
      </w:r>
    </w:p>
    <w:p w14:paraId="065A94F4"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C110A10"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 xml:space="preserve">The purpose of this document is </w:t>
      </w:r>
      <w:r w:rsidRPr="00FC6F09">
        <w:rPr>
          <w:rFonts w:asciiTheme="majorHAnsi" w:hAnsiTheme="majorHAnsi" w:cstheme="majorHAnsi"/>
          <w:b/>
          <w:sz w:val="20"/>
          <w:szCs w:val="20"/>
        </w:rPr>
        <w:t>four-fold</w:t>
      </w:r>
      <w:r w:rsidRPr="00FC6F09">
        <w:rPr>
          <w:rFonts w:asciiTheme="majorHAnsi" w:hAnsiTheme="majorHAnsi" w:cstheme="majorHAnsi"/>
          <w:sz w:val="20"/>
          <w:szCs w:val="20"/>
        </w:rPr>
        <w:t>:</w:t>
      </w:r>
    </w:p>
    <w:p w14:paraId="14BBF536"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09BAD397" w14:textId="77777777" w:rsidR="004D1BD0" w:rsidRPr="00FC6F09" w:rsidRDefault="004D1BD0" w:rsidP="004D1BD0">
      <w:pPr>
        <w:tabs>
          <w:tab w:val="left" w:pos="360"/>
          <w:tab w:val="left" w:pos="72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ab/>
        <w:t>a)</w:t>
      </w:r>
      <w:r w:rsidRPr="00FC6F09">
        <w:rPr>
          <w:rFonts w:asciiTheme="majorHAnsi" w:hAnsiTheme="majorHAnsi" w:cstheme="majorHAnsi"/>
          <w:sz w:val="20"/>
          <w:szCs w:val="20"/>
        </w:rPr>
        <w:tab/>
        <w:t xml:space="preserve">Completely define a full set of requirements for the </w:t>
      </w:r>
      <w:r w:rsidR="00EA3FF1" w:rsidRPr="00FC6F09">
        <w:rPr>
          <w:rFonts w:asciiTheme="majorHAnsi" w:hAnsiTheme="majorHAnsi" w:cstheme="majorHAnsi"/>
          <w:b/>
          <w:bCs/>
          <w:sz w:val="20"/>
          <w:szCs w:val="20"/>
        </w:rPr>
        <w:t>NRG</w:t>
      </w:r>
      <w:r w:rsidRPr="00FC6F09">
        <w:rPr>
          <w:rFonts w:asciiTheme="majorHAnsi" w:hAnsiTheme="majorHAnsi" w:cstheme="majorHAnsi"/>
          <w:b/>
          <w:sz w:val="20"/>
          <w:szCs w:val="20"/>
        </w:rPr>
        <w:t xml:space="preserve"> </w:t>
      </w:r>
      <w:r w:rsidRPr="00FC6F09">
        <w:rPr>
          <w:rFonts w:asciiTheme="majorHAnsi" w:hAnsiTheme="majorHAnsi" w:cstheme="majorHAnsi"/>
          <w:sz w:val="20"/>
          <w:szCs w:val="20"/>
        </w:rPr>
        <w:t xml:space="preserve">– </w:t>
      </w:r>
      <w:r w:rsidR="00565ABF" w:rsidRPr="00FC6F09">
        <w:rPr>
          <w:rFonts w:asciiTheme="majorHAnsi" w:hAnsiTheme="majorHAnsi" w:cstheme="majorHAnsi"/>
          <w:b/>
          <w:bCs/>
          <w:sz w:val="20"/>
          <w:szCs w:val="20"/>
        </w:rPr>
        <w:t xml:space="preserve">Section </w:t>
      </w:r>
      <w:r w:rsidRPr="00FC6F09">
        <w:rPr>
          <w:rFonts w:asciiTheme="majorHAnsi" w:hAnsiTheme="majorHAnsi" w:cstheme="majorHAnsi"/>
          <w:b/>
          <w:bCs/>
          <w:sz w:val="20"/>
          <w:szCs w:val="20"/>
        </w:rPr>
        <w:t>3.0</w:t>
      </w:r>
      <w:r w:rsidRPr="00FC6F09">
        <w:rPr>
          <w:rFonts w:asciiTheme="majorHAnsi" w:hAnsiTheme="majorHAnsi" w:cstheme="majorHAnsi"/>
          <w:sz w:val="20"/>
          <w:szCs w:val="20"/>
        </w:rPr>
        <w:t>.</w:t>
      </w:r>
    </w:p>
    <w:p w14:paraId="5F53F975" w14:textId="77777777" w:rsidR="004D1BD0" w:rsidRPr="00FC6F09" w:rsidRDefault="004D1BD0" w:rsidP="004D1BD0">
      <w:pPr>
        <w:tabs>
          <w:tab w:val="left" w:pos="360"/>
          <w:tab w:val="left" w:pos="720"/>
        </w:tabs>
        <w:rPr>
          <w:rFonts w:asciiTheme="majorHAnsi" w:hAnsiTheme="majorHAnsi" w:cstheme="majorHAnsi"/>
          <w:sz w:val="20"/>
          <w:szCs w:val="20"/>
        </w:rPr>
      </w:pPr>
      <w:r w:rsidRPr="00FC6F09">
        <w:rPr>
          <w:rFonts w:asciiTheme="majorHAnsi" w:hAnsiTheme="majorHAnsi" w:cstheme="majorHAnsi"/>
          <w:sz w:val="20"/>
          <w:szCs w:val="20"/>
        </w:rPr>
        <w:tab/>
      </w:r>
      <w:r w:rsidRPr="00FC6F09">
        <w:rPr>
          <w:rFonts w:asciiTheme="majorHAnsi" w:hAnsiTheme="majorHAnsi" w:cstheme="majorHAnsi"/>
          <w:sz w:val="20"/>
          <w:szCs w:val="20"/>
        </w:rPr>
        <w:tab/>
        <w:t>(These sections correspond to a Software Requirements Document SRD).</w:t>
      </w:r>
    </w:p>
    <w:p w14:paraId="3395E0C9" w14:textId="77777777" w:rsidR="004D1BD0" w:rsidRPr="00FC6F09" w:rsidRDefault="004D1BD0" w:rsidP="004D1BD0">
      <w:pPr>
        <w:tabs>
          <w:tab w:val="left" w:pos="360"/>
          <w:tab w:val="left" w:pos="72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ab/>
      </w:r>
    </w:p>
    <w:p w14:paraId="17DD4C59" w14:textId="77777777" w:rsidR="004D1BD0" w:rsidRPr="00FC6F09" w:rsidRDefault="004D1BD0" w:rsidP="004D1BD0">
      <w:pPr>
        <w:tabs>
          <w:tab w:val="left" w:pos="360"/>
          <w:tab w:val="left" w:pos="72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ab/>
        <w:t>b)</w:t>
      </w:r>
      <w:r w:rsidRPr="00FC6F09">
        <w:rPr>
          <w:rFonts w:asciiTheme="majorHAnsi" w:hAnsiTheme="majorHAnsi" w:cstheme="majorHAnsi"/>
          <w:sz w:val="20"/>
          <w:szCs w:val="20"/>
        </w:rPr>
        <w:tab/>
        <w:t xml:space="preserve">Completely define the design for the </w:t>
      </w:r>
      <w:r w:rsidR="00EA3FF1" w:rsidRPr="00FC6F09">
        <w:rPr>
          <w:rFonts w:asciiTheme="majorHAnsi" w:hAnsiTheme="majorHAnsi" w:cstheme="majorHAnsi"/>
          <w:b/>
          <w:bCs/>
          <w:sz w:val="20"/>
          <w:szCs w:val="20"/>
        </w:rPr>
        <w:t>NRG</w:t>
      </w:r>
      <w:r w:rsidRPr="00FC6F09">
        <w:rPr>
          <w:rFonts w:asciiTheme="majorHAnsi" w:hAnsiTheme="majorHAnsi" w:cstheme="majorHAnsi"/>
          <w:b/>
          <w:sz w:val="20"/>
          <w:szCs w:val="20"/>
        </w:rPr>
        <w:t xml:space="preserve"> – Section 4.0</w:t>
      </w:r>
      <w:r w:rsidRPr="00FC6F09">
        <w:rPr>
          <w:rFonts w:asciiTheme="majorHAnsi" w:hAnsiTheme="majorHAnsi" w:cstheme="majorHAnsi"/>
          <w:sz w:val="20"/>
          <w:szCs w:val="20"/>
        </w:rPr>
        <w:t>.</w:t>
      </w:r>
    </w:p>
    <w:p w14:paraId="1FC6B732" w14:textId="77777777" w:rsidR="004D1BD0" w:rsidRPr="00FC6F09" w:rsidRDefault="004D1BD0" w:rsidP="004D1BD0">
      <w:pPr>
        <w:tabs>
          <w:tab w:val="left" w:pos="360"/>
          <w:tab w:val="left" w:pos="720"/>
        </w:tabs>
        <w:rPr>
          <w:rFonts w:asciiTheme="majorHAnsi" w:hAnsiTheme="majorHAnsi" w:cstheme="majorHAnsi"/>
          <w:sz w:val="20"/>
          <w:szCs w:val="20"/>
        </w:rPr>
      </w:pPr>
      <w:r w:rsidRPr="00FC6F09">
        <w:rPr>
          <w:rFonts w:asciiTheme="majorHAnsi" w:hAnsiTheme="majorHAnsi" w:cstheme="majorHAnsi"/>
          <w:sz w:val="20"/>
          <w:szCs w:val="20"/>
        </w:rPr>
        <w:tab/>
      </w:r>
      <w:r w:rsidRPr="00FC6F09">
        <w:rPr>
          <w:rFonts w:asciiTheme="majorHAnsi" w:hAnsiTheme="majorHAnsi" w:cstheme="majorHAnsi"/>
          <w:sz w:val="20"/>
          <w:szCs w:val="20"/>
        </w:rPr>
        <w:tab/>
        <w:t>(These sections correspond to a Software Design Document, SDD).</w:t>
      </w:r>
    </w:p>
    <w:p w14:paraId="256EA9DF"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2177860A"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ab/>
        <w:t>c)</w:t>
      </w:r>
      <w:r w:rsidRPr="00FC6F09">
        <w:rPr>
          <w:rFonts w:asciiTheme="majorHAnsi" w:hAnsiTheme="majorHAnsi" w:cstheme="majorHAnsi"/>
          <w:sz w:val="20"/>
          <w:szCs w:val="20"/>
        </w:rPr>
        <w:tab/>
        <w:t xml:space="preserve">Define and (partially) implement feasible modules for the </w:t>
      </w:r>
      <w:r w:rsidR="00EA3FF1" w:rsidRPr="00FC6F09">
        <w:rPr>
          <w:rFonts w:asciiTheme="majorHAnsi" w:hAnsiTheme="majorHAnsi" w:cstheme="majorHAnsi"/>
          <w:b/>
          <w:bCs/>
          <w:sz w:val="20"/>
          <w:szCs w:val="20"/>
        </w:rPr>
        <w:t>NRG</w:t>
      </w:r>
      <w:r w:rsidRPr="00FC6F09">
        <w:rPr>
          <w:rFonts w:asciiTheme="majorHAnsi" w:hAnsiTheme="majorHAnsi" w:cstheme="majorHAnsi"/>
          <w:b/>
          <w:sz w:val="20"/>
          <w:szCs w:val="20"/>
        </w:rPr>
        <w:t xml:space="preserve"> – Section 5.0</w:t>
      </w:r>
      <w:r w:rsidRPr="00FC6F09">
        <w:rPr>
          <w:rFonts w:asciiTheme="majorHAnsi" w:hAnsiTheme="majorHAnsi" w:cstheme="majorHAnsi"/>
          <w:sz w:val="20"/>
          <w:szCs w:val="20"/>
        </w:rPr>
        <w:t xml:space="preserve">.  </w:t>
      </w:r>
    </w:p>
    <w:p w14:paraId="015DDFB0"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ab/>
      </w:r>
      <w:r w:rsidRPr="00FC6F09">
        <w:rPr>
          <w:rFonts w:asciiTheme="majorHAnsi" w:hAnsiTheme="majorHAnsi" w:cstheme="majorHAnsi"/>
          <w:sz w:val="20"/>
          <w:szCs w:val="20"/>
        </w:rPr>
        <w:tab/>
        <w:t>(These sections correspond to the Software Implementation Document, SID).</w:t>
      </w:r>
    </w:p>
    <w:p w14:paraId="095B234E"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08661BF1" w14:textId="77777777" w:rsidR="004D1BD0" w:rsidRPr="00FC6F09" w:rsidRDefault="004D1BD0" w:rsidP="004D1BD0">
      <w:pPr>
        <w:tabs>
          <w:tab w:val="left" w:pos="360"/>
          <w:tab w:val="left" w:pos="72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ab/>
        <w:t>d)</w:t>
      </w:r>
      <w:r w:rsidRPr="00FC6F09">
        <w:rPr>
          <w:rFonts w:asciiTheme="majorHAnsi" w:hAnsiTheme="majorHAnsi" w:cstheme="majorHAnsi"/>
          <w:sz w:val="20"/>
          <w:szCs w:val="20"/>
        </w:rPr>
        <w:tab/>
        <w:t xml:space="preserve">Completely define the Test Plan for the </w:t>
      </w:r>
      <w:r w:rsidR="00EA3FF1" w:rsidRPr="00FC6F09">
        <w:rPr>
          <w:rFonts w:asciiTheme="majorHAnsi" w:hAnsiTheme="majorHAnsi" w:cstheme="majorHAnsi"/>
          <w:b/>
          <w:bCs/>
          <w:sz w:val="20"/>
          <w:szCs w:val="20"/>
        </w:rPr>
        <w:t>NRG</w:t>
      </w:r>
      <w:r w:rsidRPr="00FC6F09">
        <w:rPr>
          <w:rFonts w:asciiTheme="majorHAnsi" w:hAnsiTheme="majorHAnsi" w:cstheme="majorHAnsi"/>
          <w:b/>
          <w:sz w:val="20"/>
          <w:szCs w:val="20"/>
        </w:rPr>
        <w:t xml:space="preserve"> – Section 6.0</w:t>
      </w:r>
      <w:r w:rsidRPr="00FC6F09">
        <w:rPr>
          <w:rFonts w:asciiTheme="majorHAnsi" w:hAnsiTheme="majorHAnsi" w:cstheme="majorHAnsi"/>
          <w:sz w:val="20"/>
          <w:szCs w:val="20"/>
        </w:rPr>
        <w:t>.</w:t>
      </w:r>
    </w:p>
    <w:p w14:paraId="504A98CC"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ab/>
      </w:r>
      <w:r w:rsidRPr="00FC6F09">
        <w:rPr>
          <w:rFonts w:asciiTheme="majorHAnsi" w:hAnsiTheme="majorHAnsi" w:cstheme="majorHAnsi"/>
          <w:sz w:val="20"/>
          <w:szCs w:val="20"/>
        </w:rPr>
        <w:tab/>
        <w:t>(These sections correspond to a Software Test Plan, STP).</w:t>
      </w:r>
    </w:p>
    <w:p w14:paraId="58D49AB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6F3F72E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 xml:space="preserve">The complete definition of all </w:t>
      </w:r>
      <w:r w:rsidR="00EA3FF1" w:rsidRPr="00FC6F09">
        <w:rPr>
          <w:rFonts w:asciiTheme="majorHAnsi" w:hAnsiTheme="majorHAnsi" w:cstheme="majorHAnsi"/>
          <w:sz w:val="20"/>
          <w:szCs w:val="20"/>
        </w:rPr>
        <w:t>NRG</w:t>
      </w:r>
      <w:r w:rsidRPr="00FC6F09">
        <w:rPr>
          <w:rFonts w:asciiTheme="majorHAnsi" w:hAnsiTheme="majorHAnsi" w:cstheme="majorHAnsi"/>
          <w:b/>
          <w:bCs/>
          <w:sz w:val="20"/>
          <w:szCs w:val="20"/>
        </w:rPr>
        <w:t xml:space="preserve"> </w:t>
      </w:r>
      <w:r w:rsidRPr="00FC6F09">
        <w:rPr>
          <w:rFonts w:asciiTheme="majorHAnsi" w:hAnsiTheme="majorHAnsi" w:cstheme="majorHAnsi"/>
          <w:sz w:val="20"/>
          <w:szCs w:val="20"/>
        </w:rPr>
        <w:t>requirements provides the source requirement inputs for the development of the subsequent supporting software subsystems documents.</w:t>
      </w:r>
    </w:p>
    <w:p w14:paraId="7027283B"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293F6170"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7F89BEDB"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b/>
          <w:bCs/>
          <w:sz w:val="20"/>
          <w:szCs w:val="20"/>
        </w:rPr>
        <w:t>1.2</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t>Scope</w:t>
      </w:r>
    </w:p>
    <w:p w14:paraId="626BC81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BE860B0"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 xml:space="preserve">The documentation developed as part of this cs337 class includes the </w:t>
      </w:r>
      <w:r w:rsidR="00EA3FF1" w:rsidRPr="00FC6F09">
        <w:rPr>
          <w:rFonts w:asciiTheme="majorHAnsi" w:hAnsiTheme="majorHAnsi" w:cstheme="majorHAnsi"/>
          <w:sz w:val="20"/>
          <w:szCs w:val="20"/>
        </w:rPr>
        <w:t>NRG</w:t>
      </w:r>
      <w:r w:rsidRPr="00FC6F09">
        <w:rPr>
          <w:rFonts w:asciiTheme="majorHAnsi" w:hAnsiTheme="majorHAnsi" w:cstheme="majorHAnsi"/>
          <w:sz w:val="20"/>
          <w:szCs w:val="20"/>
        </w:rPr>
        <w:t xml:space="preserve"> SRD and the SDD (Se</w:t>
      </w:r>
      <w:r w:rsidR="0058318B" w:rsidRPr="00FC6F09">
        <w:rPr>
          <w:rFonts w:asciiTheme="majorHAnsi" w:hAnsiTheme="majorHAnsi" w:cstheme="majorHAnsi"/>
          <w:sz w:val="20"/>
          <w:szCs w:val="20"/>
        </w:rPr>
        <w:t>ctions 1 through 4)</w:t>
      </w:r>
      <w:r w:rsidRPr="00FC6F09">
        <w:rPr>
          <w:rFonts w:asciiTheme="majorHAnsi" w:hAnsiTheme="majorHAnsi" w:cstheme="majorHAnsi"/>
          <w:sz w:val="20"/>
          <w:szCs w:val="20"/>
        </w:rPr>
        <w:t>. The remaining parts of the document (Sections 5 and 6) are left for the next software engineering class, cs437.</w:t>
      </w:r>
    </w:p>
    <w:p w14:paraId="7CD2389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27D123D0"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The scope of this document includes the following:</w:t>
      </w:r>
    </w:p>
    <w:p w14:paraId="1D57B64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48F7D7B2" w14:textId="77777777" w:rsidR="004D1BD0" w:rsidRPr="00FC6F09" w:rsidRDefault="004D1BD0" w:rsidP="004D1BD0">
      <w:pPr>
        <w:numPr>
          <w:ilvl w:val="0"/>
          <w:numId w:val="2"/>
        </w:numPr>
        <w:tabs>
          <w:tab w:val="left" w:pos="36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 xml:space="preserve">All functional and non-functional requirements on the </w:t>
      </w:r>
      <w:r w:rsidR="00EA3FF1" w:rsidRPr="00FC6F09">
        <w:rPr>
          <w:rFonts w:asciiTheme="majorHAnsi" w:hAnsiTheme="majorHAnsi" w:cstheme="majorHAnsi"/>
          <w:b/>
          <w:bCs/>
          <w:sz w:val="20"/>
          <w:szCs w:val="20"/>
        </w:rPr>
        <w:t>NRG</w:t>
      </w:r>
      <w:r w:rsidRPr="00FC6F09">
        <w:rPr>
          <w:rFonts w:asciiTheme="majorHAnsi" w:hAnsiTheme="majorHAnsi" w:cstheme="majorHAnsi"/>
          <w:sz w:val="20"/>
          <w:szCs w:val="20"/>
        </w:rPr>
        <w:t xml:space="preserve"> are captured.  This includes Verification &amp; Validation (V&amp;V) requirements, as well as inter-software subsystems requirements.</w:t>
      </w:r>
    </w:p>
    <w:p w14:paraId="671A99B5" w14:textId="6FBE9D6C" w:rsidR="004D1BD0" w:rsidRPr="00FC6F09" w:rsidRDefault="004D1BD0" w:rsidP="004D1BD0">
      <w:pPr>
        <w:numPr>
          <w:ilvl w:val="0"/>
          <w:numId w:val="2"/>
        </w:numPr>
        <w:tabs>
          <w:tab w:val="left" w:pos="36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 xml:space="preserve">A complete set of </w:t>
      </w:r>
      <w:r w:rsidR="00EA3FF1" w:rsidRPr="00FC6F09">
        <w:rPr>
          <w:rFonts w:asciiTheme="majorHAnsi" w:hAnsiTheme="majorHAnsi" w:cstheme="majorHAnsi"/>
          <w:b/>
          <w:bCs/>
          <w:sz w:val="20"/>
          <w:szCs w:val="20"/>
        </w:rPr>
        <w:t>NRG</w:t>
      </w:r>
      <w:r w:rsidRPr="00FC6F09">
        <w:rPr>
          <w:rFonts w:asciiTheme="majorHAnsi" w:hAnsiTheme="majorHAnsi" w:cstheme="majorHAnsi"/>
          <w:sz w:val="20"/>
          <w:szCs w:val="20"/>
        </w:rPr>
        <w:t xml:space="preserve"> Requirements, derived and traceable to the incoming cs437 class requirements.  These requirements are organized by key </w:t>
      </w:r>
      <w:r w:rsidR="00EA3FF1" w:rsidRPr="00FC6F09">
        <w:rPr>
          <w:rFonts w:asciiTheme="majorHAnsi" w:hAnsiTheme="majorHAnsi" w:cstheme="majorHAnsi"/>
          <w:b/>
          <w:bCs/>
          <w:sz w:val="20"/>
          <w:szCs w:val="20"/>
        </w:rPr>
        <w:t>NRG</w:t>
      </w:r>
      <w:r w:rsidRPr="00FC6F09">
        <w:rPr>
          <w:rFonts w:asciiTheme="majorHAnsi" w:hAnsiTheme="majorHAnsi" w:cstheme="majorHAnsi"/>
          <w:sz w:val="20"/>
          <w:szCs w:val="20"/>
        </w:rPr>
        <w:t xml:space="preserve"> functional units shown on the Level 1 DFD. The Level 1 DFD is shown on </w:t>
      </w:r>
      <w:r w:rsidR="004B22EC" w:rsidRPr="00FC6F09">
        <w:rPr>
          <w:rFonts w:asciiTheme="majorHAnsi" w:hAnsiTheme="majorHAnsi" w:cstheme="majorHAnsi"/>
          <w:sz w:val="20"/>
          <w:szCs w:val="20"/>
        </w:rPr>
        <w:t>page [</w:t>
      </w:r>
      <w:r w:rsidR="006D3776" w:rsidRPr="00FC6F09">
        <w:rPr>
          <w:rFonts w:asciiTheme="majorHAnsi" w:hAnsiTheme="majorHAnsi" w:cstheme="majorHAnsi"/>
          <w:sz w:val="20"/>
          <w:szCs w:val="20"/>
        </w:rPr>
        <w:t>i</w:t>
      </w:r>
      <w:r w:rsidR="004B22EC" w:rsidRPr="00FC6F09">
        <w:rPr>
          <w:rFonts w:asciiTheme="majorHAnsi" w:hAnsiTheme="majorHAnsi" w:cstheme="majorHAnsi"/>
          <w:sz w:val="20"/>
          <w:szCs w:val="20"/>
        </w:rPr>
        <w:t>-8</w:t>
      </w:r>
      <w:r w:rsidRPr="00FC6F09">
        <w:rPr>
          <w:rFonts w:asciiTheme="majorHAnsi" w:hAnsiTheme="majorHAnsi" w:cstheme="majorHAnsi"/>
          <w:sz w:val="20"/>
          <w:szCs w:val="20"/>
        </w:rPr>
        <w:t>].</w:t>
      </w:r>
    </w:p>
    <w:p w14:paraId="0287B0FD" w14:textId="77777777" w:rsidR="004D1BD0" w:rsidRPr="00FC6F09" w:rsidRDefault="004D1BD0" w:rsidP="004D1BD0">
      <w:pPr>
        <w:numPr>
          <w:ilvl w:val="0"/>
          <w:numId w:val="2"/>
        </w:numPr>
        <w:tabs>
          <w:tab w:val="left" w:pos="36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 xml:space="preserve">A trace matrix, relating all </w:t>
      </w:r>
      <w:r w:rsidR="00EA3FF1" w:rsidRPr="00FC6F09">
        <w:rPr>
          <w:rFonts w:asciiTheme="majorHAnsi" w:hAnsiTheme="majorHAnsi" w:cstheme="majorHAnsi"/>
          <w:b/>
          <w:bCs/>
          <w:sz w:val="20"/>
          <w:szCs w:val="20"/>
        </w:rPr>
        <w:t>NRG</w:t>
      </w:r>
      <w:r w:rsidRPr="00FC6F09">
        <w:rPr>
          <w:rFonts w:asciiTheme="majorHAnsi" w:hAnsiTheme="majorHAnsi" w:cstheme="majorHAnsi"/>
          <w:sz w:val="20"/>
          <w:szCs w:val="20"/>
        </w:rPr>
        <w:t xml:space="preserve"> functional requirements to functional subunits as expanded in lower level DFDs. Level 2 and 3 DFDs are provided on pages [TBD].</w:t>
      </w:r>
    </w:p>
    <w:p w14:paraId="2A9D9388" w14:textId="77777777" w:rsidR="004D1BD0" w:rsidRPr="00FC6F09" w:rsidRDefault="004D1BD0" w:rsidP="004D1BD0">
      <w:pPr>
        <w:numPr>
          <w:ilvl w:val="0"/>
          <w:numId w:val="2"/>
        </w:numPr>
        <w:tabs>
          <w:tab w:val="left" w:pos="36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 xml:space="preserve">The functional requirements defined in the </w:t>
      </w:r>
      <w:r w:rsidR="00EA3FF1" w:rsidRPr="00FC6F09">
        <w:rPr>
          <w:rFonts w:asciiTheme="majorHAnsi" w:hAnsiTheme="majorHAnsi" w:cstheme="majorHAnsi"/>
          <w:b/>
          <w:bCs/>
          <w:sz w:val="20"/>
          <w:szCs w:val="20"/>
        </w:rPr>
        <w:t>NRG</w:t>
      </w:r>
      <w:r w:rsidRPr="00FC6F09">
        <w:rPr>
          <w:rFonts w:asciiTheme="majorHAnsi" w:hAnsiTheme="majorHAnsi" w:cstheme="majorHAnsi"/>
          <w:b/>
          <w:bCs/>
          <w:sz w:val="20"/>
          <w:szCs w:val="20"/>
        </w:rPr>
        <w:t xml:space="preserve"> </w:t>
      </w:r>
      <w:r w:rsidRPr="00FC6F09">
        <w:rPr>
          <w:rFonts w:asciiTheme="majorHAnsi" w:hAnsiTheme="majorHAnsi" w:cstheme="majorHAnsi"/>
          <w:sz w:val="20"/>
          <w:szCs w:val="20"/>
        </w:rPr>
        <w:t xml:space="preserve">Requirements section have been expanded to include more specific hardware requirements.  </w:t>
      </w:r>
    </w:p>
    <w:p w14:paraId="7A319608"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B55A8A4"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b/>
          <w:bCs/>
          <w:sz w:val="20"/>
          <w:szCs w:val="20"/>
        </w:rPr>
        <w:t>1.2.1</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t>Document Organization</w:t>
      </w:r>
    </w:p>
    <w:p w14:paraId="00337F9D"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2B349F4"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 xml:space="preserve">The organization of this document provides a natural 'flow' or allocation of requirements to each succeeding section. </w:t>
      </w:r>
    </w:p>
    <w:p w14:paraId="4328FE04"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16A5C8A8"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Details regarding the overall document are given in sub-section 1.5 below.</w:t>
      </w:r>
    </w:p>
    <w:p w14:paraId="710F8967"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7C173358"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b/>
          <w:bCs/>
        </w:rPr>
      </w:pPr>
    </w:p>
    <w:p w14:paraId="2119ABC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b/>
          <w:bCs/>
          <w:sz w:val="20"/>
          <w:szCs w:val="20"/>
        </w:rPr>
        <w:t>1.2.2</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t>Relationship to Other Documents</w:t>
      </w:r>
    </w:p>
    <w:p w14:paraId="70DFF86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B48DAE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 xml:space="preserve">The </w:t>
      </w:r>
      <w:r w:rsidR="00EA3FF1" w:rsidRPr="00FC6F09">
        <w:rPr>
          <w:rFonts w:asciiTheme="majorHAnsi" w:hAnsiTheme="majorHAnsi" w:cstheme="majorHAnsi"/>
          <w:b/>
          <w:bCs/>
          <w:sz w:val="20"/>
          <w:szCs w:val="20"/>
        </w:rPr>
        <w:t>NRG</w:t>
      </w:r>
      <w:r w:rsidRPr="00FC6F09">
        <w:rPr>
          <w:rFonts w:asciiTheme="majorHAnsi" w:hAnsiTheme="majorHAnsi" w:cstheme="majorHAnsi"/>
          <w:sz w:val="20"/>
          <w:szCs w:val="20"/>
        </w:rPr>
        <w:t xml:space="preserve"> SRD/SDD/STP/SID is a complete self contained document. Some relationships to other documents in the literature are indicated below in sub-section 1.5.</w:t>
      </w:r>
    </w:p>
    <w:p w14:paraId="1502FAAF"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bookmarkStart w:id="0" w:name="_GoBack"/>
      <w:bookmarkEnd w:id="0"/>
    </w:p>
    <w:p w14:paraId="2E57BD7A"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770CCA1B"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b/>
          <w:bCs/>
          <w:sz w:val="20"/>
          <w:szCs w:val="20"/>
        </w:rPr>
        <w:t>1.3</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00EA3FF1" w:rsidRPr="00FC6F09">
        <w:rPr>
          <w:rFonts w:asciiTheme="majorHAnsi" w:hAnsiTheme="majorHAnsi" w:cstheme="majorHAnsi"/>
          <w:b/>
          <w:bCs/>
          <w:sz w:val="20"/>
          <w:szCs w:val="20"/>
        </w:rPr>
        <w:t>NRG</w:t>
      </w:r>
      <w:r w:rsidRPr="00FC6F09">
        <w:rPr>
          <w:rFonts w:asciiTheme="majorHAnsi" w:hAnsiTheme="majorHAnsi" w:cstheme="majorHAnsi"/>
          <w:b/>
          <w:bCs/>
          <w:sz w:val="20"/>
          <w:szCs w:val="20"/>
        </w:rPr>
        <w:t xml:space="preserve"> Architecture</w:t>
      </w:r>
    </w:p>
    <w:p w14:paraId="40B27761"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199A8A9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1.3.1</w:t>
      </w:r>
      <w:r w:rsidRPr="00FC6F09">
        <w:rPr>
          <w:rFonts w:asciiTheme="majorHAnsi" w:hAnsiTheme="majorHAnsi" w:cstheme="majorHAnsi"/>
          <w:sz w:val="20"/>
          <w:szCs w:val="20"/>
        </w:rPr>
        <w:tab/>
        <w:t>Detailed Context Diagram (DFD Level 0)</w:t>
      </w:r>
    </w:p>
    <w:p w14:paraId="58C3D890"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6C57E301"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r w:rsidRPr="00FC6F09">
        <w:rPr>
          <w:rFonts w:asciiTheme="majorHAnsi" w:hAnsiTheme="majorHAnsi" w:cstheme="majorHAnsi"/>
          <w:sz w:val="20"/>
          <w:szCs w:val="20"/>
        </w:rPr>
        <w:t xml:space="preserve">The </w:t>
      </w:r>
      <w:r w:rsidR="00EA3FF1" w:rsidRPr="00FC6F09">
        <w:rPr>
          <w:rFonts w:asciiTheme="majorHAnsi" w:hAnsiTheme="majorHAnsi" w:cstheme="majorHAnsi"/>
          <w:b/>
          <w:bCs/>
          <w:sz w:val="20"/>
          <w:szCs w:val="20"/>
        </w:rPr>
        <w:t>NRG</w:t>
      </w:r>
      <w:r w:rsidRPr="00FC6F09">
        <w:rPr>
          <w:rFonts w:asciiTheme="majorHAnsi" w:hAnsiTheme="majorHAnsi" w:cstheme="majorHAnsi"/>
          <w:b/>
          <w:sz w:val="20"/>
          <w:szCs w:val="20"/>
        </w:rPr>
        <w:t xml:space="preserve"> </w:t>
      </w:r>
      <w:r w:rsidRPr="00FC6F09">
        <w:rPr>
          <w:rFonts w:asciiTheme="majorHAnsi" w:hAnsiTheme="majorHAnsi" w:cstheme="majorHAnsi"/>
          <w:sz w:val="20"/>
          <w:szCs w:val="20"/>
        </w:rPr>
        <w:t>architecture is summarized in the Context Diagram (DFD Level 0) given below. A more complete Functional Description is given in Section 2 of this document.</w:t>
      </w:r>
    </w:p>
    <w:p w14:paraId="02AC7D47"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2E4EAD17" w14:textId="77777777" w:rsidR="004D1BD0" w:rsidRPr="00FC6F09" w:rsidRDefault="0058318B"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r w:rsidRPr="00FC6F09">
        <w:rPr>
          <w:rFonts w:asciiTheme="majorHAnsi" w:hAnsiTheme="majorHAnsi" w:cstheme="majorHAnsi"/>
          <w:noProof/>
          <w:lang w:eastAsia="en-US" w:bidi="ar-SA"/>
        </w:rPr>
        <mc:AlternateContent>
          <mc:Choice Requires="wpg">
            <w:drawing>
              <wp:anchor distT="0" distB="0" distL="0" distR="0" simplePos="0" relativeHeight="251657216" behindDoc="0" locked="0" layoutInCell="1" allowOverlap="1" wp14:anchorId="7FF08FBE" wp14:editId="0D9F9153">
                <wp:simplePos x="0" y="0"/>
                <wp:positionH relativeFrom="column">
                  <wp:posOffset>-762000</wp:posOffset>
                </wp:positionH>
                <wp:positionV relativeFrom="paragraph">
                  <wp:posOffset>155575</wp:posOffset>
                </wp:positionV>
                <wp:extent cx="7618730" cy="4073525"/>
                <wp:effectExtent l="25400" t="0" r="77470" b="158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18730" cy="4073525"/>
                          <a:chOff x="-1199" y="481"/>
                          <a:chExt cx="11997" cy="6415"/>
                        </a:xfrm>
                      </wpg:grpSpPr>
                      <wps:wsp>
                        <wps:cNvPr id="3" name="AutoShape 1"/>
                        <wps:cNvSpPr>
                          <a:spLocks noChangeArrowheads="1"/>
                        </wps:cNvSpPr>
                        <wps:spPr bwMode="auto">
                          <a:xfrm>
                            <a:off x="1907" y="2936"/>
                            <a:ext cx="5785" cy="3960"/>
                          </a:xfrm>
                          <a:prstGeom prst="roundRect">
                            <a:avLst>
                              <a:gd name="adj" fmla="val 60"/>
                            </a:avLst>
                          </a:prstGeom>
                          <a:solidFill>
                            <a:srgbClr val="CCCCCC"/>
                          </a:solidFill>
                          <a:ln w="36720" cap="sq">
                            <a:solidFill>
                              <a:srgbClr val="6666FF"/>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wps:wsp>
                        <wps:cNvPr id="4" name="Text Box 2"/>
                        <wps:cNvSpPr txBox="1">
                          <a:spLocks noChangeArrowheads="1"/>
                        </wps:cNvSpPr>
                        <wps:spPr bwMode="auto">
                          <a:xfrm>
                            <a:off x="2701" y="3775"/>
                            <a:ext cx="4261" cy="2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489ABD2C"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Predictive Function</w:t>
                              </w:r>
                            </w:p>
                            <w:p w14:paraId="5A72BC37"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73581C65"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Response Function</w:t>
                              </w:r>
                            </w:p>
                            <w:p w14:paraId="7EAB5E32"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16463F9C"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Data Management Function</w:t>
                              </w:r>
                            </w:p>
                            <w:p w14:paraId="0F49AAAA"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20031353"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Control Interface Function</w:t>
                              </w:r>
                            </w:p>
                            <w:p w14:paraId="7318FF3E"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31090DDA" w14:textId="062511DD"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txbxContent>
                        </wps:txbx>
                        <wps:bodyPr rot="0" vert="horz" wrap="square" lIns="90000" tIns="45000" rIns="90000" bIns="45000" anchor="t" anchorCtr="0">
                          <a:noAutofit/>
                        </wps:bodyPr>
                      </wps:wsp>
                      <wps:wsp>
                        <wps:cNvPr id="5" name="Text Box 3"/>
                        <wps:cNvSpPr txBox="1">
                          <a:spLocks noChangeArrowheads="1"/>
                        </wps:cNvSpPr>
                        <wps:spPr bwMode="auto">
                          <a:xfrm>
                            <a:off x="4254" y="3289"/>
                            <a:ext cx="1128" cy="5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1BB98B96" w14:textId="77777777"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u w:val="single"/>
                                </w:rPr>
                              </w:pPr>
                              <w:r>
                                <w:rPr>
                                  <w:rFonts w:ascii="Arial" w:eastAsia="MS PGothic" w:hAnsi="Arial" w:cs="MS PGothic"/>
                                  <w:color w:val="000000"/>
                                  <w:sz w:val="36"/>
                                  <w:szCs w:val="36"/>
                                  <w:u w:val="single"/>
                                </w:rPr>
                                <w:t>NRG</w:t>
                              </w:r>
                            </w:p>
                          </w:txbxContent>
                        </wps:txbx>
                        <wps:bodyPr rot="0" vert="horz" wrap="square" lIns="90000" tIns="60840" rIns="90000" bIns="45000" anchor="t" anchorCtr="0">
                          <a:noAutofit/>
                        </wps:bodyPr>
                      </wps:wsp>
                      <wps:wsp>
                        <wps:cNvPr id="6" name="Line 4"/>
                        <wps:cNvCnPr/>
                        <wps:spPr bwMode="auto">
                          <a:xfrm>
                            <a:off x="-1199" y="6431"/>
                            <a:ext cx="3104" cy="2"/>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7" name="Line 5"/>
                        <wps:cNvCnPr/>
                        <wps:spPr bwMode="auto">
                          <a:xfrm>
                            <a:off x="-1199" y="6258"/>
                            <a:ext cx="3104" cy="1"/>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8" name="Line 6"/>
                        <wps:cNvCnPr/>
                        <wps:spPr bwMode="auto">
                          <a:xfrm>
                            <a:off x="-1199" y="5450"/>
                            <a:ext cx="3104" cy="2"/>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 name="Line 7"/>
                        <wps:cNvCnPr/>
                        <wps:spPr bwMode="auto">
                          <a:xfrm>
                            <a:off x="-1199" y="4582"/>
                            <a:ext cx="3104" cy="1"/>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 name="Line 8"/>
                        <wps:cNvCnPr/>
                        <wps:spPr bwMode="auto">
                          <a:xfrm>
                            <a:off x="-1199" y="3659"/>
                            <a:ext cx="3104" cy="2"/>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1" name="Text Box 9"/>
                        <wps:cNvSpPr txBox="1">
                          <a:spLocks noChangeArrowheads="1"/>
                        </wps:cNvSpPr>
                        <wps:spPr bwMode="auto">
                          <a:xfrm>
                            <a:off x="-918" y="3074"/>
                            <a:ext cx="2261" cy="5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25A0F002" w14:textId="77777777"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Grid Data</w:t>
                              </w:r>
                            </w:p>
                          </w:txbxContent>
                        </wps:txbx>
                        <wps:bodyPr rot="0" vert="horz" wrap="square" lIns="90000" tIns="60840" rIns="90000" bIns="45000" anchor="t" anchorCtr="0">
                          <a:noAutofit/>
                        </wps:bodyPr>
                      </wps:wsp>
                      <wps:wsp>
                        <wps:cNvPr id="12" name="Text Box 10"/>
                        <wps:cNvSpPr txBox="1">
                          <a:spLocks noChangeArrowheads="1"/>
                        </wps:cNvSpPr>
                        <wps:spPr bwMode="auto">
                          <a:xfrm>
                            <a:off x="-1138" y="3998"/>
                            <a:ext cx="2680" cy="5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4C79289C" w14:textId="77777777"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Weather Data</w:t>
                              </w:r>
                            </w:p>
                          </w:txbxContent>
                        </wps:txbx>
                        <wps:bodyPr rot="0" vert="horz" wrap="square" lIns="90000" tIns="60840" rIns="90000" bIns="45000" anchor="t" anchorCtr="0">
                          <a:noAutofit/>
                        </wps:bodyPr>
                      </wps:wsp>
                      <wps:wsp>
                        <wps:cNvPr id="13" name="Text Box 11"/>
                        <wps:cNvSpPr txBox="1">
                          <a:spLocks noChangeArrowheads="1"/>
                        </wps:cNvSpPr>
                        <wps:spPr bwMode="auto">
                          <a:xfrm>
                            <a:off x="-918" y="4864"/>
                            <a:ext cx="2261" cy="5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2E45E4FC" w14:textId="77777777"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Device Data</w:t>
                              </w:r>
                            </w:p>
                          </w:txbxContent>
                        </wps:txbx>
                        <wps:bodyPr rot="0" vert="horz" wrap="square" lIns="90000" tIns="60840" rIns="90000" bIns="45000" anchor="t" anchorCtr="0">
                          <a:noAutofit/>
                        </wps:bodyPr>
                      </wps:wsp>
                      <wps:wsp>
                        <wps:cNvPr id="14" name="Text Box 12"/>
                        <wps:cNvSpPr txBox="1">
                          <a:spLocks noChangeArrowheads="1"/>
                        </wps:cNvSpPr>
                        <wps:spPr bwMode="auto">
                          <a:xfrm>
                            <a:off x="-1084" y="5673"/>
                            <a:ext cx="2705" cy="55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0AA76D24" w14:textId="5B20A99F"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Interface Input IIIinput</w:t>
                              </w:r>
                            </w:p>
                          </w:txbxContent>
                        </wps:txbx>
                        <wps:bodyPr rot="0" vert="horz" wrap="square" lIns="90000" tIns="60840" rIns="90000" bIns="45000" anchor="t" anchorCtr="0">
                          <a:noAutofit/>
                        </wps:bodyPr>
                      </wps:wsp>
                      <wps:wsp>
                        <wps:cNvPr id="15" name="Line 13"/>
                        <wps:cNvCnPr/>
                        <wps:spPr bwMode="auto">
                          <a:xfrm>
                            <a:off x="7694" y="5725"/>
                            <a:ext cx="3104" cy="2"/>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 name="Line 14"/>
                        <wps:cNvCnPr/>
                        <wps:spPr bwMode="auto">
                          <a:xfrm>
                            <a:off x="7694" y="4801"/>
                            <a:ext cx="3104" cy="1"/>
                          </a:xfrm>
                          <a:prstGeom prst="line">
                            <a:avLst/>
                          </a:prstGeom>
                          <a:noFill/>
                          <a:ln w="936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7" name="Text Box 15"/>
                        <wps:cNvSpPr txBox="1">
                          <a:spLocks noChangeArrowheads="1"/>
                        </wps:cNvSpPr>
                        <wps:spPr bwMode="auto">
                          <a:xfrm>
                            <a:off x="7975" y="3813"/>
                            <a:ext cx="2259" cy="9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6ACDF64B" w14:textId="77777777"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Device Instructions</w:t>
                              </w:r>
                            </w:p>
                          </w:txbxContent>
                        </wps:txbx>
                        <wps:bodyPr rot="0" vert="horz" wrap="square" lIns="90000" tIns="60840" rIns="90000" bIns="45000" anchor="t" anchorCtr="0">
                          <a:noAutofit/>
                        </wps:bodyPr>
                      </wps:wsp>
                      <wps:wsp>
                        <wps:cNvPr id="18" name="Text Box 16"/>
                        <wps:cNvSpPr txBox="1">
                          <a:spLocks noChangeArrowheads="1"/>
                        </wps:cNvSpPr>
                        <wps:spPr bwMode="auto">
                          <a:xfrm>
                            <a:off x="7752" y="5141"/>
                            <a:ext cx="2904" cy="5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7C54CA4D" w14:textId="77777777"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Interface Output</w:t>
                              </w:r>
                            </w:p>
                          </w:txbxContent>
                        </wps:txbx>
                        <wps:bodyPr rot="0" vert="horz" wrap="square" lIns="90000" tIns="60840" rIns="90000" bIns="45000" anchor="t" anchorCtr="0">
                          <a:noAutofit/>
                        </wps:bodyPr>
                      </wps:wsp>
                      <wps:wsp>
                        <wps:cNvPr id="19" name="Text Box 17"/>
                        <wps:cNvSpPr txBox="1">
                          <a:spLocks noChangeArrowheads="1"/>
                        </wps:cNvSpPr>
                        <wps:spPr bwMode="auto">
                          <a:xfrm>
                            <a:off x="1905" y="481"/>
                            <a:ext cx="6099" cy="6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F"/>
                                </a:solidFill>
                                <a:round/>
                                <a:headEnd/>
                                <a:tailEnd/>
                              </a14:hiddenLine>
                            </a:ext>
                            <a:ext uri="{AF507438-7753-43E0-B8FC-AC1667EBCBE1}">
                              <a14:hiddenEffects xmlns:a14="http://schemas.microsoft.com/office/drawing/2010/main">
                                <a:effectLst/>
                              </a14:hiddenEffects>
                            </a:ext>
                          </a:extLst>
                        </wps:spPr>
                        <wps:txbx>
                          <w:txbxContent>
                            <w:p w14:paraId="06537EE8" w14:textId="77777777"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48"/>
                                  <w:szCs w:val="48"/>
                                </w:rPr>
                              </w:pPr>
                              <w:r>
                                <w:rPr>
                                  <w:rFonts w:ascii="Arial" w:eastAsia="MS PGothic" w:hAnsi="Arial" w:cs="MS PGothic"/>
                                  <w:color w:val="000000"/>
                                  <w:sz w:val="48"/>
                                  <w:szCs w:val="48"/>
                                </w:rPr>
                                <w:t>NRG DFD Level 0 Diagram</w:t>
                              </w:r>
                            </w:p>
                          </w:txbxContent>
                        </wps:txbx>
                        <wps:bodyPr rot="0" vert="horz" wrap="none" lIns="90000" tIns="65880" rIns="90000" bIns="45000" anchor="t" anchorCtr="0">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0pt;margin-top:12.25pt;width:599.9pt;height:320.75pt;z-index:251657216;mso-wrap-distance-left:0;mso-wrap-distance-right:0" coordorigin="-1199,481" coordsize="11997,6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">
                <v:roundrect id="AutoShape 1" o:spid="_x0000_s1027" style="position:absolute;left:1907;top:2936;width:5785;height:3960;visibility:visible;mso-wrap-style:none;v-text-anchor:middle" arcsize="3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EmsMA&#10;AADaAAAADwAAAGRycy9kb3ducmV2LnhtbESPQWsCMRSE74X+h/AK3mrSSkVXo9iCpVAQtCIeH5u3&#10;m9XNy5Kkuv33TUHocZiZb5j5snetuFCIjWcNT0MFgrj0puFaw/5r/TgBEROywdYzafihCMvF/d0c&#10;C+OvvKXLLtUiQzgWqMGm1BVSxtKSwzj0HXH2Kh8cpixDLU3Aa4a7Vj4rNZYOG84LFjt6s1Sed99O&#10;w+cmnFQ1Wr2oyfHgqsP79tVMrdaDh341A5GoT//hW/vDaBjB35V8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EmsMAAADaAAAADwAAAAAAAAAAAAAAAACYAgAAZHJzL2Rv&#10;d25yZXYueG1sUEsFBgAAAAAEAAQA9QAAAIgDAAAAAA==&#10;" fillcolor="#ccc" strokecolor="#66f" strokeweight="1.02mm">
                  <v:stroke joinstyle="miter" endcap="square"/>
                  <v:shadow color="black" opacity="49150f" offset=".74833mm,.74833mm"/>
                </v:roundrect>
                <v:shapetype id="_x0000_t202" coordsize="21600,21600" o:spt="202" path="m,l,21600r21600,l21600,xe">
                  <v:stroke joinstyle="miter"/>
                  <v:path gradientshapeok="t" o:connecttype="rect"/>
                </v:shapetype>
                <v:shape id="Text Box 2" o:spid="_x0000_s1028" type="#_x0000_t202" style="position:absolute;left:2701;top:3775;width:4261;height:2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fYfcQA&#10;AADaAAAADwAAAGRycy9kb3ducmV2LnhtbESPW2vCQBCF3wv+h2WEvtWNRYukrqEWpUqLYir2dchO&#10;LiQ7G7Krxn/vFgp9PJzLx5knvWnEhTpXWVYwHkUgiDOrKy4UHL/XTzMQziNrbCyTghs5SBaDhznG&#10;2l75QJfUFyKMsItRQel9G0vpspIMupFtiYOX286gD7IrpO7wGsZNI5+j6EUarDgQSmzpvaSsTs8m&#10;cPcfX7d6Ndsvf7b1526VT082nSr1OOzfXkF46v1/+K+90Qom8Hsl3A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X2H3EAAAA2gAAAA8AAAAAAAAAAAAAAAAAmAIAAGRycy9k&#10;b3ducmV2LnhtbFBLBQYAAAAABAAEAPUAAACJAwAAAAA=&#10;" filled="f" stroked="f" strokecolor="#3465af">
                  <v:stroke joinstyle="round"/>
                  <v:textbox inset="2.5mm,1.25mm,2.5mm,1.25mm">
                    <w:txbxContent>
                      <w:p w14:paraId="489ABD2C"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Predictive Function</w:t>
                        </w:r>
                      </w:p>
                      <w:p w14:paraId="5A72BC37"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73581C65"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Response Function</w:t>
                        </w:r>
                      </w:p>
                      <w:p w14:paraId="7EAB5E32"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16463F9C"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Data Management Function</w:t>
                        </w:r>
                      </w:p>
                      <w:p w14:paraId="0F49AAAA"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20031353"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r>
                          <w:rPr>
                            <w:rFonts w:ascii="Arial" w:eastAsia="MS PGothic" w:hAnsi="Arial" w:cs="MS PGothic"/>
                            <w:color w:val="000000"/>
                            <w:sz w:val="28"/>
                            <w:szCs w:val="28"/>
                          </w:rPr>
                          <w:t>Control Interface Function</w:t>
                        </w:r>
                      </w:p>
                      <w:p w14:paraId="7318FF3E" w14:textId="77777777"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p w14:paraId="31090DDA" w14:textId="062511DD" w:rsidR="00746D55" w:rsidRDefault="00746D55" w:rsidP="00965F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jc w:val="center"/>
                          <w:rPr>
                            <w:rFonts w:ascii="Arial" w:eastAsia="MS PGothic" w:hAnsi="Arial" w:cs="MS PGothic"/>
                            <w:color w:val="000000"/>
                            <w:sz w:val="28"/>
                            <w:szCs w:val="28"/>
                          </w:rPr>
                        </w:pPr>
                      </w:p>
                    </w:txbxContent>
                  </v:textbox>
                </v:shape>
                <v:shape id="Text Box 3" o:spid="_x0000_s1029" type="#_x0000_t202" style="position:absolute;left:4254;top:3289;width:1128;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pIKcQA&#10;AADaAAAADwAAAGRycy9kb3ducmV2LnhtbESPQWvCQBSE7wX/w/KE3uqmFouNrkECpa3Qg7Ho9ZF9&#10;yYZm34bsqtFf7xYKHoeZ+YZZZoNtxYl63zhW8DxJQBCXTjdcK/jZvT/NQfiArLF1TAou5CFbjR6W&#10;mGp35i2dilCLCGGfogITQpdK6UtDFv3EdcTRq1xvMUTZ11L3eI5w28ppkrxKiw3HBYMd5YbK3+Jo&#10;FeTV95E38y9dV4d9e6nMx8vb9aDU43hYL0AEGsI9/N/+1Apm8Hcl3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KSCnEAAAA2gAAAA8AAAAAAAAAAAAAAAAAmAIAAGRycy9k&#10;b3ducmV2LnhtbFBLBQYAAAAABAAEAPUAAACJAwAAAAA=&#10;" filled="f" stroked="f" strokecolor="#3465af">
                  <v:stroke joinstyle="round"/>
                  <v:textbox inset="2.5mm,1.69mm,2.5mm,1.25mm">
                    <w:txbxContent>
                      <w:p w14:paraId="1BB98B96" w14:textId="77777777"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u w:val="single"/>
                          </w:rPr>
                        </w:pPr>
                        <w:r>
                          <w:rPr>
                            <w:rFonts w:ascii="Arial" w:eastAsia="MS PGothic" w:hAnsi="Arial" w:cs="MS PGothic"/>
                            <w:color w:val="000000"/>
                            <w:sz w:val="36"/>
                            <w:szCs w:val="36"/>
                            <w:u w:val="single"/>
                          </w:rPr>
                          <w:t>NRG</w:t>
                        </w:r>
                      </w:p>
                    </w:txbxContent>
                  </v:textbox>
                </v:shape>
                <v:line id="Line 4" o:spid="_x0000_s1030" style="position:absolute;visibility:visible;mso-wrap-style:square" from="-1199,6431" to="1905,6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rCCMQAAADaAAAADwAAAGRycy9kb3ducmV2LnhtbESPQWvCQBSE70L/w/IKvUjdaEFD6ioi&#10;BAMtgloP3h7ZZxKafRuya5L++64geBxm5htmuR5MLTpqXWVZwXQSgSDOra64UPBzSt9jEM4ja6wt&#10;k4I/crBevYyWmGjb84G6oy9EgLBLUEHpfZNI6fKSDLqJbYiDd7WtQR9kW0jdYh/gppazKJpLgxWH&#10;hRIb2paU/x5vRkH8/fF1jXd+P7Zptj0XfNnEi0apt9dh8wnC0+Cf4Uc70wrmcL8Sbo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usIIxAAAANoAAAAPAAAAAAAAAAAA&#10;AAAAAKECAABkcnMvZG93bnJldi54bWxQSwUGAAAAAAQABAD5AAAAkgMAAAAA&#10;" strokeweight=".26mm">
                  <v:stroke endarrow="block" joinstyle="miter" endcap="square"/>
                  <v:shadow color="black" opacity="49150f" offset=".74833mm,.74833mm"/>
                </v:line>
                <v:line id="Line 5" o:spid="_x0000_s1031" style="position:absolute;visibility:visible;mso-wrap-style:square" from="-1199,6258" to="1905,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nk8QAAADaAAAADwAAAGRycy9kb3ducmV2LnhtbESPQWvCQBSE70L/w/IKvUjdaEFD6ioi&#10;BAMtgloP3h7ZZxKafRuya5L++64geBxm5htmuR5MLTpqXWVZwXQSgSDOra64UPBzSt9jEM4ja6wt&#10;k4I/crBevYyWmGjb84G6oy9EgLBLUEHpfZNI6fKSDLqJbYiDd7WtQR9kW0jdYh/gppazKJpLgxWH&#10;hRIb2paU/x5vRkH8/fF1jXd+P7Zptj0XfNnEi0apt9dh8wnC0+Cf4Uc70woWcL8Sbo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9meTxAAAANoAAAAPAAAAAAAAAAAA&#10;AAAAAKECAABkcnMvZG93bnJldi54bWxQSwUGAAAAAAQABAD5AAAAkgMAAAAA&#10;" strokeweight=".26mm">
                  <v:stroke endarrow="block" joinstyle="miter" endcap="square"/>
                  <v:shadow color="black" opacity="49150f" offset=".74833mm,.74833mm"/>
                </v:line>
                <v:line id="Line 6" o:spid="_x0000_s1032" style="position:absolute;visibility:visible;mso-wrap-style:square" from="-1199,5450" to="1905,5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nz4cIAAADaAAAADwAAAGRycy9kb3ducmV2LnhtbESPzarCMBSE94LvEI7gRq6pClp6jSKC&#10;KCiCP3dxd4fm2Babk9JErW9vBMHlMPPNMNN5Y0pxp9oVlhUM+hEI4tTqgjMF59PqJwbhPLLG0jIp&#10;eJKD+azdmmKi7YMPdD/6TIQSdgkqyL2vEildmpNB17cVcfAutjbog6wzqWt8hHJTymEUjaXBgsNC&#10;jhUtc0qvx5tREO9G20u89vueXW2Wfxn/L+JJpVS30yx+QXhq/Df8oTc6cPC+Em6An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nz4cIAAADaAAAADwAAAAAAAAAAAAAA&#10;AAChAgAAZHJzL2Rvd25yZXYueG1sUEsFBgAAAAAEAAQA+QAAAJADAAAAAA==&#10;" strokeweight=".26mm">
                  <v:stroke endarrow="block" joinstyle="miter" endcap="square"/>
                  <v:shadow color="black" opacity="49150f" offset=".74833mm,.74833mm"/>
                </v:line>
                <v:line id="Line 7" o:spid="_x0000_s1033" style="position:absolute;visibility:visible;mso-wrap-style:square" from="-1199,4582" to="1905,4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VWesUAAADaAAAADwAAAGRycy9kb3ducmV2LnhtbESPT2vCQBTE70K/w/IKvZRmo4WaRleR&#10;QKhgEUz10Nsj+/IHs29Ddqvpt+8KBY/DzPyGWa5H04kLDa61rGAaxSCIS6tbrhUcv/KXBITzyBo7&#10;y6TglxysVw+TJabaXvlAl8LXIkDYpaig8b5PpXRlQwZdZHvi4FV2MOiDHGqpB7wGuOnkLI7fpMGW&#10;w0KDPWUNlefixyhIPl93VfLh988232anmr83ybxX6ulx3CxAeBr9Pfzf3moF73C7Em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VWesUAAADaAAAADwAAAAAAAAAA&#10;AAAAAAChAgAAZHJzL2Rvd25yZXYueG1sUEsFBgAAAAAEAAQA+QAAAJMDAAAAAA==&#10;" strokeweight=".26mm">
                  <v:stroke endarrow="block" joinstyle="miter" endcap="square"/>
                  <v:shadow color="black" opacity="49150f" offset=".74833mm,.74833mm"/>
                </v:line>
                <v:line id="Line 8" o:spid="_x0000_s1034" style="position:absolute;visibility:visible;mso-wrap-style:square" from="-1199,3659" to="1905,3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Sb8cUAAADbAAAADwAAAGRycy9kb3ducmV2LnhtbESPQWvCQBCF7wX/wzJCL6VuVNAQXUUE&#10;UbAIanvobciOSTA7G7Krpv++cxC8zfDevPfNfNm5Wt2pDZVnA8NBAoo497biwsD3efOZggoR2WLt&#10;mQz8UYDlovc2x8z6Bx/pfoqFkhAOGRooY2wyrUNeksMw8A2xaBffOoyytoW2LT4k3NV6lCQT7bBi&#10;aSixoXVJ+fV0cwbSr/H+km7j4cNvduufgn9X6bQx5r3frWagInXxZX5e76zgC738IgPo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9Sb8cUAAADbAAAADwAAAAAAAAAA&#10;AAAAAAChAgAAZHJzL2Rvd25yZXYueG1sUEsFBgAAAAAEAAQA+QAAAJMDAAAAAA==&#10;" strokeweight=".26mm">
                  <v:stroke endarrow="block" joinstyle="miter" endcap="square"/>
                  <v:shadow color="black" opacity="49150f" offset=".74833mm,.74833mm"/>
                </v:line>
                <v:shape id="Text Box 9" o:spid="_x0000_s1035" type="#_x0000_t202" style="position:absolute;left:-918;top:3074;width:2261;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feZsEA&#10;AADbAAAADwAAAGRycy9kb3ducmV2LnhtbERPTYvCMBC9C/6HMII3TV1BtBpFBFld2MOq6HVopk2x&#10;mZQmat1fbxYWvM3jfc5i1dpK3KnxpWMFo2ECgjhzuuRCwem4HUxB+ICssXJMCp7kYbXsdhaYavfg&#10;H7ofQiFiCPsUFZgQ6lRKnxmy6IeuJo5c7hqLIcKmkLrBRwy3lfxIkom0WHJsMFjTxlB2Pdysgk3+&#10;feOv6V4X+eVcPXPzOZ79XpTq99r1HESgNrzF/+6djvNH8PdLP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X3mbBAAAA2wAAAA8AAAAAAAAAAAAAAAAAmAIAAGRycy9kb3du&#10;cmV2LnhtbFBLBQYAAAAABAAEAPUAAACGAwAAAAA=&#10;" filled="f" stroked="f" strokecolor="#3465af">
                  <v:stroke joinstyle="round"/>
                  <v:textbox inset="2.5mm,1.69mm,2.5mm,1.25mm">
                    <w:txbxContent>
                      <w:p w14:paraId="25A0F002" w14:textId="77777777"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Grid Data</w:t>
                        </w:r>
                      </w:p>
                    </w:txbxContent>
                  </v:textbox>
                </v:shape>
                <v:shape id="Text Box 10" o:spid="_x0000_s1036" type="#_x0000_t202" style="position:absolute;left:-1138;top:3998;width:2680;height: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VAEcEA&#10;AADbAAAADwAAAGRycy9kb3ducmV2LnhtbERPTYvCMBC9L/gfwgje1lQXFq1GEUFcBQ+rotehmTbF&#10;ZlKaqNVfvxEWvM3jfc503tpK3KjxpWMFg34CgjhzuuRCwfGw+hyB8AFZY+WYFDzIw3zW+Zhiqt2d&#10;f+m2D4WIIexTVGBCqFMpfWbIou+7mjhyuWsshgibQuoG7zHcVnKYJN/SYsmxwWBNS0PZZX+1Cpb5&#10;7srb0UYX+flUPXKz/ho/z0r1uu1iAiJQG97if/ePjvOH8PolHi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FQBHBAAAA2wAAAA8AAAAAAAAAAAAAAAAAmAIAAGRycy9kb3du&#10;cmV2LnhtbFBLBQYAAAAABAAEAPUAAACGAwAAAAA=&#10;" filled="f" stroked="f" strokecolor="#3465af">
                  <v:stroke joinstyle="round"/>
                  <v:textbox inset="2.5mm,1.69mm,2.5mm,1.25mm">
                    <w:txbxContent>
                      <w:p w14:paraId="4C79289C" w14:textId="77777777"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Weather Data</w:t>
                        </w:r>
                      </w:p>
                    </w:txbxContent>
                  </v:textbox>
                </v:shape>
                <v:shape id="Text Box 11" o:spid="_x0000_s1037" type="#_x0000_t202" style="position:absolute;left:-918;top:4864;width:2261;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lisIA&#10;AADbAAAADwAAAGRycy9kb3ducmV2LnhtbERPS2vCQBC+F/wPywi91U0NlBhdpQjSB/RQFb0O2Uk2&#10;mJ0N2dUk/fXdQsHbfHzPWW0G24gbdb52rOB5loAgLpyuuVJwPOyeMhA+IGtsHJOCkTxs1pOHFeba&#10;9fxNt32oRAxhn6MCE0KbS+kLQxb9zLXEkStdZzFE2FVSd9jHcNvIeZK8SIs1xwaDLW0NFZf91SrY&#10;ll9X/sw+dFWeT81Ymrd08XNW6nE6vC5BBBrCXfzvftdxfgp/v8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eWKwgAAANsAAAAPAAAAAAAAAAAAAAAAAJgCAABkcnMvZG93&#10;bnJldi54bWxQSwUGAAAAAAQABAD1AAAAhwMAAAAA&#10;" filled="f" stroked="f" strokecolor="#3465af">
                  <v:stroke joinstyle="round"/>
                  <v:textbox inset="2.5mm,1.69mm,2.5mm,1.25mm">
                    <w:txbxContent>
                      <w:p w14:paraId="2E45E4FC" w14:textId="77777777"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Device Data</w:t>
                        </w:r>
                      </w:p>
                    </w:txbxContent>
                  </v:textbox>
                </v:shape>
                <v:shape id="Text Box 12" o:spid="_x0000_s1038" type="#_x0000_t202" style="position:absolute;left:-1084;top:5673;width:2705;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9/sMA&#10;AADbAAAADwAAAGRycy9kb3ducmV2LnhtbERPTWvCQBC9F/wPywi91U2tFBtdgwRKW6EHY9HrkJ1k&#10;Q7OzIbtq9Ne7hYK3ebzPWWaDbcWJet84VvA8SUAQl043XCv42b0/zUH4gKyxdUwKLuQhW40elphq&#10;d+YtnYpQixjCPkUFJoQuldKXhiz6ieuII1e53mKIsK+l7vEcw20rp0nyKi02HBsMdpQbKn+Lo1WQ&#10;V99H3sy/dF0d9u2lMh8vb9eDUo/jYb0AEWgId/G/+1PH+TP4+yUe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B9/sMAAADbAAAADwAAAAAAAAAAAAAAAACYAgAAZHJzL2Rv&#10;d25yZXYueG1sUEsFBgAAAAAEAAQA9QAAAIgDAAAAAA==&#10;" filled="f" stroked="f" strokecolor="#3465af">
                  <v:stroke joinstyle="round"/>
                  <v:textbox inset="2.5mm,1.69mm,2.5mm,1.25mm">
                    <w:txbxContent>
                      <w:p w14:paraId="0AA76D24" w14:textId="5B20A99F"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Interface Input IIIinput</w:t>
                        </w:r>
                      </w:p>
                    </w:txbxContent>
                  </v:textbox>
                </v:shape>
                <v:line id="Line 13" o:spid="_x0000_s1039" style="position:absolute;visibility:visible;mso-wrap-style:square" from="7694,5725" to="10798,5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M4acIAAADbAAAADwAAAGRycy9kb3ducmV2LnhtbERPTYvCMBC9C/6HMIIX0XRX3C3VKCKI&#10;giJs1z3sbWjGtthMShO1/nsjCN7m8T5ntmhNJa7UuNKygo9RBII4s7rkXMHxdz2MQTiPrLGyTAru&#10;5GAx73ZmmGh74x+6pj4XIYRdggoK7+tESpcVZNCNbE0cuJNtDPoAm1zqBm8h3FTyM4q+pMGSQ0OB&#10;Na0Kys7pxSiI9+PdKd74w8Cut6u/nP+X8XetVL/XLqcgPLX+LX65tzrMn8Dzl3CA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M4acIAAADbAAAADwAAAAAAAAAAAAAA&#10;AAChAgAAZHJzL2Rvd25yZXYueG1sUEsFBgAAAAAEAAQA+QAAAJADAAAAAA==&#10;" strokeweight=".26mm">
                  <v:stroke endarrow="block" joinstyle="miter" endcap="square"/>
                  <v:shadow color="black" opacity="49150f" offset=".74833mm,.74833mm"/>
                </v:line>
                <v:line id="Line 14" o:spid="_x0000_s1040" style="position:absolute;visibility:visible;mso-wrap-style:square" from="7694,4801" to="10798,4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GmHsEAAADbAAAADwAAAGRycy9kb3ducmV2LnhtbERPy6rCMBDdC/cfwlxwI5qqoKUaRQRR&#10;8CL4WrgbmrEtNpPSRK1/fyMI7uZwnjOdN6YUD6pdYVlBvxeBIE6tLjhTcDquujEI55E1lpZJwYsc&#10;zGc/rSkm2j55T4+Dz0QIYZeggtz7KpHSpTkZdD1bEQfuamuDPsA6k7rGZwg3pRxE0UgaLDg05FjR&#10;Mqf0drgbBfHfcHuN137XsavN8pzxZRGPK6Xav81iAsJT47/ij3ujw/wRvH8JB8j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caYewQAAANsAAAAPAAAAAAAAAAAAAAAA&#10;AKECAABkcnMvZG93bnJldi54bWxQSwUGAAAAAAQABAD5AAAAjwMAAAAA&#10;" strokeweight=".26mm">
                  <v:stroke endarrow="block" joinstyle="miter" endcap="square"/>
                  <v:shadow color="black" opacity="49150f" offset=".74833mm,.74833mm"/>
                </v:line>
                <v:shape id="Text Box 15" o:spid="_x0000_s1041" type="#_x0000_t202" style="position:absolute;left:7975;top:3813;width:2259;height: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LjicMA&#10;AADbAAAADwAAAGRycy9kb3ducmV2LnhtbERPTWvCQBC9F/wPywi91U0tWBtdgwRKW6EHY9HrkJ1k&#10;Q7OzIbtq9Ne7hYK3ebzPWWaDbcWJet84VvA8SUAQl043XCv42b0/zUH4gKyxdUwKLuQhW40elphq&#10;d+YtnYpQixjCPkUFJoQuldKXhiz6ieuII1e53mKIsK+l7vEcw20rp0kykxYbjg0GO8oNlb/F0SrI&#10;q+8jb+Zfuq4O+/ZSmY+Xt+tBqcfxsF6ACDSEu/jf/anj/Ff4+yUe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LjicMAAADbAAAADwAAAAAAAAAAAAAAAACYAgAAZHJzL2Rv&#10;d25yZXYueG1sUEsFBgAAAAAEAAQA9QAAAIgDAAAAAA==&#10;" filled="f" stroked="f" strokecolor="#3465af">
                  <v:stroke joinstyle="round"/>
                  <v:textbox inset="2.5mm,1.69mm,2.5mm,1.25mm">
                    <w:txbxContent>
                      <w:p w14:paraId="6ACDF64B" w14:textId="77777777"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Device Instructions</w:t>
                        </w:r>
                      </w:p>
                    </w:txbxContent>
                  </v:textbox>
                </v:shape>
                <v:shape id="Text Box 16" o:spid="_x0000_s1042" type="#_x0000_t202" style="position:absolute;left:7752;top:5141;width:2904;height: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13+8UA&#10;AADbAAAADwAAAGRycy9kb3ducmV2LnhtbESPT2vCQBDF74LfYZlCb7ppC6KpqxRB+gd6MEq9DtlJ&#10;NjQ7G7Krxn5651DwNsN7895vluvBt+pMfWwCG3iaZqCIy2Abrg0c9tvJHFRMyBbbwGTgShHWq/Fo&#10;ibkNF97RuUi1khCOORpwKXW51rF05DFOQ0csWhV6j0nWvta2x4uE+1Y/Z9lMe2xYGhx2tHFU/hYn&#10;b2BTfZ/4a/5p6+r4014r9/6y+Dsa8/gwvL2CSjSku/n/+sMKvsDKLzKAX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rXf7xQAAANsAAAAPAAAAAAAAAAAAAAAAAJgCAABkcnMv&#10;ZG93bnJldi54bWxQSwUGAAAAAAQABAD1AAAAigMAAAAA&#10;" filled="f" stroked="f" strokecolor="#3465af">
                  <v:stroke joinstyle="round"/>
                  <v:textbox inset="2.5mm,1.69mm,2.5mm,1.25mm">
                    <w:txbxContent>
                      <w:p w14:paraId="7C54CA4D" w14:textId="77777777"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36"/>
                            <w:szCs w:val="36"/>
                          </w:rPr>
                        </w:pPr>
                        <w:r>
                          <w:rPr>
                            <w:rFonts w:ascii="Arial" w:eastAsia="MS PGothic" w:hAnsi="Arial" w:cs="MS PGothic"/>
                            <w:color w:val="000000"/>
                            <w:sz w:val="36"/>
                            <w:szCs w:val="36"/>
                          </w:rPr>
                          <w:t>Interface Output</w:t>
                        </w:r>
                      </w:p>
                    </w:txbxContent>
                  </v:textbox>
                </v:shape>
                <v:shape id="Text Box 17" o:spid="_x0000_s1043" type="#_x0000_t202" style="position:absolute;left:1905;top:481;width:6099;height:6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rH2cIA&#10;AADbAAAADwAAAGRycy9kb3ducmV2LnhtbERPS2sCMRC+C/6HMEJvNVsLYlezUhTberHr6qHHYTP7&#10;oJvJkqS6/feNUPA2H99zVuvBdOJCzreWFTxNExDEpdUt1wrOp93jAoQPyBo7y6Tglzyss/Foham2&#10;Vz7SpQi1iCHsU1TQhNCnUvqyIYN+anviyFXWGQwRulpqh9cYbjo5S5K5NNhybGiwp01D5XfxYxSE&#10;Q759y+mTi/nwtXfV7nmb1+9KPUyG1yWIQEO4i//dHzrOf4HbL/EA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sfZwgAAANsAAAAPAAAAAAAAAAAAAAAAAJgCAABkcnMvZG93&#10;bnJldi54bWxQSwUGAAAAAAQABAD1AAAAhwMAAAAA&#10;" filled="f" stroked="f" strokecolor="#3465af">
                  <v:stroke joinstyle="round"/>
                  <v:textbox inset="2.5mm,1.83mm,2.5mm,1.25mm">
                    <w:txbxContent>
                      <w:p w14:paraId="06537EE8" w14:textId="77777777" w:rsidR="00746D55" w:rsidRDefault="00746D55" w:rsidP="004D1B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verflowPunct w:val="0"/>
                          <w:spacing w:line="223" w:lineRule="auto"/>
                          <w:rPr>
                            <w:rFonts w:ascii="Arial" w:eastAsia="MS PGothic" w:hAnsi="Arial" w:cs="MS PGothic"/>
                            <w:color w:val="000000"/>
                            <w:sz w:val="48"/>
                            <w:szCs w:val="48"/>
                          </w:rPr>
                        </w:pPr>
                        <w:r>
                          <w:rPr>
                            <w:rFonts w:ascii="Arial" w:eastAsia="MS PGothic" w:hAnsi="Arial" w:cs="MS PGothic"/>
                            <w:color w:val="000000"/>
                            <w:sz w:val="48"/>
                            <w:szCs w:val="48"/>
                          </w:rPr>
                          <w:t>NRG DFD Level 0 Diagram</w:t>
                        </w:r>
                      </w:p>
                    </w:txbxContent>
                  </v:textbox>
                </v:shape>
              </v:group>
            </w:pict>
          </mc:Fallback>
        </mc:AlternateContent>
      </w:r>
    </w:p>
    <w:p w14:paraId="1B5309DA"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5BADA70B"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2FEE2956"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5EB4A800"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539DE715"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6BB6FDB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66308E07"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6FC58B11"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0874F3EE"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09BEA28B"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716E60FF"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328C00D0"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4007EDE0"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0B3D7AB4"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5098F41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16D86EF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0824FEED"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0E5488BE"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5C0E8ECE"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35894E00"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6F8235AE"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715252B0"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7E3B1B27"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3C8D92B1"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1E415CF4"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4C97CF8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b/>
          <w:sz w:val="20"/>
          <w:szCs w:val="20"/>
        </w:rPr>
        <w:t>1.3.2</w:t>
      </w:r>
      <w:r w:rsidRPr="00FC6F09">
        <w:rPr>
          <w:rFonts w:asciiTheme="majorHAnsi" w:hAnsiTheme="majorHAnsi" w:cstheme="majorHAnsi"/>
          <w:sz w:val="20"/>
          <w:szCs w:val="20"/>
        </w:rPr>
        <w:t xml:space="preserve"> </w:t>
      </w:r>
      <w:r w:rsidRPr="00FC6F09">
        <w:rPr>
          <w:rFonts w:asciiTheme="majorHAnsi" w:hAnsiTheme="majorHAnsi" w:cstheme="majorHAnsi"/>
          <w:sz w:val="20"/>
          <w:szCs w:val="20"/>
        </w:rPr>
        <w:tab/>
        <w:t xml:space="preserve">Description and major functions of the </w:t>
      </w:r>
      <w:r w:rsidR="00EA3FF1" w:rsidRPr="00FC6F09">
        <w:rPr>
          <w:rFonts w:asciiTheme="majorHAnsi" w:hAnsiTheme="majorHAnsi" w:cstheme="majorHAnsi"/>
          <w:b/>
          <w:bCs/>
          <w:sz w:val="20"/>
          <w:szCs w:val="20"/>
        </w:rPr>
        <w:t>NRG</w:t>
      </w:r>
      <w:r w:rsidRPr="00FC6F09">
        <w:rPr>
          <w:rFonts w:asciiTheme="majorHAnsi" w:hAnsiTheme="majorHAnsi" w:cstheme="majorHAnsi"/>
          <w:b/>
          <w:sz w:val="20"/>
          <w:szCs w:val="20"/>
        </w:rPr>
        <w:t xml:space="preserve"> </w:t>
      </w:r>
    </w:p>
    <w:p w14:paraId="7700AA61"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6F954A9D" w14:textId="77777777" w:rsidR="004D1BD0" w:rsidRPr="00FC6F09" w:rsidRDefault="004D1BD0" w:rsidP="004D1BD0">
      <w:pPr>
        <w:pStyle w:val="BodyText"/>
        <w:tabs>
          <w:tab w:val="clear" w:pos="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left" w:pos="360"/>
          <w:tab w:val="left" w:pos="1080"/>
          <w:tab w:val="left" w:pos="1800"/>
          <w:tab w:val="left" w:pos="2520"/>
          <w:tab w:val="left" w:pos="3240"/>
        </w:tabs>
        <w:rPr>
          <w:rFonts w:asciiTheme="majorHAnsi" w:hAnsiTheme="majorHAnsi" w:cstheme="majorHAnsi"/>
        </w:rPr>
      </w:pPr>
      <w:r w:rsidRPr="00FC6F09">
        <w:rPr>
          <w:rFonts w:asciiTheme="majorHAnsi" w:hAnsiTheme="majorHAnsi" w:cstheme="majorHAnsi"/>
          <w:b/>
          <w:i/>
          <w:color w:val="222222"/>
          <w:sz w:val="20"/>
          <w:szCs w:val="20"/>
        </w:rPr>
        <w:t>The primary objective of NRG is to provide a system by which the daily tide of energy usage can be moderated to reduce dependence on inefficient power plants. The system aims to do this by anticipating demand and reducing the power used by devices that are non-essential for the uninterrupted flow of daily life. This would in turn reduce overall power generation costs and environmental stress.</w:t>
      </w:r>
    </w:p>
    <w:p w14:paraId="4D5C6125" w14:textId="77777777" w:rsidR="004D1BD0" w:rsidRPr="00FC6F09" w:rsidRDefault="004D1BD0" w:rsidP="004D1BD0">
      <w:pPr>
        <w:pStyle w:val="BodyText"/>
        <w:spacing w:after="283"/>
        <w:rPr>
          <w:rFonts w:asciiTheme="majorHAnsi" w:hAnsiTheme="majorHAnsi" w:cstheme="majorHAnsi"/>
        </w:rPr>
      </w:pPr>
    </w:p>
    <w:p w14:paraId="6C07A8DF" w14:textId="77777777" w:rsidR="004D1BD0" w:rsidRPr="00FC6F09" w:rsidRDefault="004D1BD0" w:rsidP="004D1BD0">
      <w:pPr>
        <w:pStyle w:val="BodyText"/>
        <w:spacing w:after="283"/>
        <w:rPr>
          <w:rFonts w:asciiTheme="majorHAnsi" w:hAnsiTheme="majorHAnsi" w:cstheme="majorHAnsi"/>
          <w:color w:val="222222"/>
          <w:sz w:val="20"/>
        </w:rPr>
      </w:pPr>
      <w:r w:rsidRPr="00FC6F09">
        <w:rPr>
          <w:rFonts w:asciiTheme="majorHAnsi" w:hAnsiTheme="majorHAnsi" w:cstheme="majorHAnsi"/>
          <w:color w:val="222222"/>
          <w:sz w:val="20"/>
        </w:rPr>
        <w:t>The NRG software system shall:</w:t>
      </w:r>
    </w:p>
    <w:p w14:paraId="7CE66A72" w14:textId="77777777" w:rsidR="004D1BD0" w:rsidRPr="00FC6F09" w:rsidRDefault="004D1BD0" w:rsidP="004D1BD0">
      <w:pPr>
        <w:pStyle w:val="BodyText"/>
        <w:spacing w:after="283"/>
        <w:rPr>
          <w:rFonts w:asciiTheme="majorHAnsi" w:hAnsiTheme="majorHAnsi" w:cstheme="majorHAnsi"/>
          <w:color w:val="222222"/>
          <w:sz w:val="20"/>
        </w:rPr>
      </w:pPr>
      <w:r w:rsidRPr="00FC6F09">
        <w:rPr>
          <w:rFonts w:asciiTheme="majorHAnsi" w:hAnsiTheme="majorHAnsi" w:cstheme="majorHAnsi"/>
          <w:color w:val="222222"/>
          <w:sz w:val="20"/>
        </w:rPr>
        <w:t>- Predict future grid usage based on historical data.</w:t>
      </w:r>
    </w:p>
    <w:p w14:paraId="2E8E85EF" w14:textId="77777777" w:rsidR="004D1BD0" w:rsidRPr="00FC6F09" w:rsidRDefault="004D1BD0" w:rsidP="004D1BD0">
      <w:pPr>
        <w:pStyle w:val="BodyText"/>
        <w:spacing w:after="283"/>
        <w:rPr>
          <w:rFonts w:asciiTheme="majorHAnsi" w:hAnsiTheme="majorHAnsi" w:cstheme="majorHAnsi"/>
          <w:color w:val="222222"/>
          <w:sz w:val="20"/>
        </w:rPr>
      </w:pPr>
      <w:r w:rsidRPr="00FC6F09">
        <w:rPr>
          <w:rFonts w:asciiTheme="majorHAnsi" w:hAnsiTheme="majorHAnsi" w:cstheme="majorHAnsi"/>
          <w:color w:val="222222"/>
          <w:sz w:val="20"/>
        </w:rPr>
        <w:t>- Adjust power usage for non-essential devices.</w:t>
      </w:r>
    </w:p>
    <w:p w14:paraId="2CB4F8AB" w14:textId="77777777" w:rsidR="004D1BD0" w:rsidRPr="00FC6F09" w:rsidRDefault="004D1BD0" w:rsidP="004D1BD0">
      <w:pPr>
        <w:pStyle w:val="BodyText"/>
        <w:spacing w:after="283"/>
        <w:rPr>
          <w:rFonts w:asciiTheme="majorHAnsi" w:hAnsiTheme="majorHAnsi" w:cstheme="majorHAnsi"/>
          <w:color w:val="222222"/>
          <w:sz w:val="20"/>
        </w:rPr>
      </w:pPr>
      <w:r w:rsidRPr="00FC6F09">
        <w:rPr>
          <w:rFonts w:asciiTheme="majorHAnsi" w:hAnsiTheme="majorHAnsi" w:cstheme="majorHAnsi"/>
          <w:color w:val="222222"/>
          <w:sz w:val="20"/>
        </w:rPr>
        <w:t>- Maintain a database of relevant historical data.</w:t>
      </w:r>
    </w:p>
    <w:p w14:paraId="35B47F9B" w14:textId="77777777" w:rsidR="004D1BD0" w:rsidRPr="00FC6F09" w:rsidRDefault="004D1BD0" w:rsidP="004D1BD0">
      <w:pPr>
        <w:pStyle w:val="BodyText"/>
        <w:spacing w:after="283"/>
        <w:rPr>
          <w:rFonts w:asciiTheme="majorHAnsi" w:hAnsiTheme="majorHAnsi" w:cstheme="majorHAnsi"/>
          <w:color w:val="222222"/>
          <w:sz w:val="20"/>
        </w:rPr>
      </w:pPr>
      <w:r w:rsidRPr="00FC6F09">
        <w:rPr>
          <w:rFonts w:asciiTheme="majorHAnsi" w:hAnsiTheme="majorHAnsi" w:cstheme="majorHAnsi"/>
          <w:color w:val="222222"/>
          <w:sz w:val="20"/>
        </w:rPr>
        <w:t>- Provide device data to their owners.</w:t>
      </w:r>
    </w:p>
    <w:p w14:paraId="68901BB9" w14:textId="77777777" w:rsidR="004D1BD0" w:rsidRPr="00FC6F09" w:rsidRDefault="004D1BD0" w:rsidP="004D1BD0">
      <w:pPr>
        <w:pStyle w:val="BodyText"/>
        <w:spacing w:after="283"/>
        <w:rPr>
          <w:rFonts w:asciiTheme="majorHAnsi" w:hAnsiTheme="majorHAnsi" w:cstheme="majorHAnsi"/>
        </w:rPr>
      </w:pPr>
      <w:r w:rsidRPr="00FC6F09">
        <w:rPr>
          <w:rFonts w:asciiTheme="majorHAnsi" w:hAnsiTheme="majorHAnsi" w:cstheme="majorHAnsi"/>
          <w:color w:val="222222"/>
          <w:sz w:val="20"/>
        </w:rPr>
        <w:t>- Allow a technician to take control of the system in an emergency.</w:t>
      </w:r>
    </w:p>
    <w:p w14:paraId="7B846DCE" w14:textId="77777777" w:rsidR="004D1BD0" w:rsidRPr="00FC6F09" w:rsidRDefault="004D1BD0" w:rsidP="004D1BD0">
      <w:pPr>
        <w:pStyle w:val="BodyText"/>
        <w:spacing w:after="283"/>
        <w:rPr>
          <w:rFonts w:asciiTheme="majorHAnsi" w:hAnsiTheme="majorHAnsi" w:cstheme="majorHAnsi"/>
        </w:rPr>
      </w:pPr>
    </w:p>
    <w:p w14:paraId="227583BB" w14:textId="77777777" w:rsidR="004D1BD0" w:rsidRPr="00FC6F09" w:rsidRDefault="004D1BD0" w:rsidP="004D1BD0">
      <w:pPr>
        <w:pStyle w:val="BodyText"/>
        <w:spacing w:after="283"/>
        <w:rPr>
          <w:rFonts w:asciiTheme="majorHAnsi" w:hAnsiTheme="majorHAnsi" w:cstheme="majorHAnsi"/>
          <w:b/>
          <w:i/>
          <w:sz w:val="20"/>
          <w:szCs w:val="20"/>
        </w:rPr>
      </w:pPr>
      <w:r w:rsidRPr="00FC6F09">
        <w:rPr>
          <w:rFonts w:asciiTheme="majorHAnsi" w:hAnsiTheme="majorHAnsi" w:cstheme="majorHAnsi"/>
          <w:color w:val="222222"/>
          <w:sz w:val="20"/>
        </w:rPr>
        <w:t>The NRG system differs from other smart grid plans by taking a more active role in reducing power usage during peak hours. In other systems, the force behind any change in energy usage is ultimately the end user. This reliance on individual participation means that in order to see a significant result, a large number of people need to change their habits. This is unlikely. NRG avoids this by adjusting consumption rates automatically when needed without any input from the consumer.</w:t>
      </w:r>
    </w:p>
    <w:p w14:paraId="114B5535"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b/>
          <w:i/>
          <w:sz w:val="20"/>
          <w:szCs w:val="20"/>
        </w:rPr>
        <w:t xml:space="preserve"> The next level description will be given in Chapter 2.</w:t>
      </w:r>
      <w:r w:rsidRPr="00FC6F09">
        <w:rPr>
          <w:rFonts w:asciiTheme="majorHAnsi" w:hAnsiTheme="majorHAnsi" w:cstheme="majorHAnsi"/>
          <w:sz w:val="20"/>
          <w:szCs w:val="20"/>
        </w:rPr>
        <w:t xml:space="preserve"> </w:t>
      </w:r>
    </w:p>
    <w:p w14:paraId="1210958B"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2145AD5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b/>
          <w:bCs/>
          <w:sz w:val="20"/>
          <w:szCs w:val="20"/>
        </w:rPr>
        <w:t>1.</w:t>
      </w:r>
      <w:r w:rsidR="0058318B" w:rsidRPr="00FC6F09">
        <w:rPr>
          <w:rFonts w:asciiTheme="majorHAnsi" w:hAnsiTheme="majorHAnsi" w:cstheme="majorHAnsi"/>
          <w:b/>
          <w:bCs/>
          <w:sz w:val="20"/>
          <w:szCs w:val="20"/>
        </w:rPr>
        <w:t>5</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t>Documentation Development Process</w:t>
      </w:r>
    </w:p>
    <w:p w14:paraId="0916E2A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4E010B0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The</w:t>
      </w:r>
      <w:r w:rsidRPr="00FC6F09">
        <w:rPr>
          <w:rFonts w:asciiTheme="majorHAnsi" w:hAnsiTheme="majorHAnsi" w:cstheme="majorHAnsi"/>
          <w:b/>
          <w:bCs/>
          <w:sz w:val="20"/>
          <w:szCs w:val="20"/>
        </w:rPr>
        <w:t xml:space="preserve"> </w:t>
      </w:r>
      <w:r w:rsidR="00EA3FF1" w:rsidRPr="00FC6F09">
        <w:rPr>
          <w:rFonts w:asciiTheme="majorHAnsi" w:hAnsiTheme="majorHAnsi" w:cstheme="majorHAnsi"/>
          <w:b/>
          <w:bCs/>
          <w:sz w:val="20"/>
          <w:szCs w:val="20"/>
        </w:rPr>
        <w:t>NRG</w:t>
      </w:r>
      <w:r w:rsidRPr="00FC6F09">
        <w:rPr>
          <w:rFonts w:asciiTheme="majorHAnsi" w:hAnsiTheme="majorHAnsi" w:cstheme="majorHAnsi"/>
          <w:sz w:val="20"/>
          <w:szCs w:val="20"/>
        </w:rPr>
        <w:t xml:space="preserve"> detailed functional description is documented in section 2.0. Basically, Section 2 is a succinct software description for the document. The overall detailed functional description is based on higher level DFDs (above level 1). All major functional units are described in detail in this part of the document.</w:t>
      </w:r>
    </w:p>
    <w:p w14:paraId="19113C3A"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45403C6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 xml:space="preserve">In general, all requirements affecting </w:t>
      </w:r>
      <w:r w:rsidR="00EA3FF1" w:rsidRPr="00FC6F09">
        <w:rPr>
          <w:rFonts w:asciiTheme="majorHAnsi" w:hAnsiTheme="majorHAnsi" w:cstheme="majorHAnsi"/>
          <w:b/>
          <w:bCs/>
          <w:sz w:val="20"/>
          <w:szCs w:val="20"/>
        </w:rPr>
        <w:t>NRG</w:t>
      </w:r>
      <w:r w:rsidRPr="00FC6F09">
        <w:rPr>
          <w:rFonts w:asciiTheme="majorHAnsi" w:hAnsiTheme="majorHAnsi" w:cstheme="majorHAnsi"/>
          <w:sz w:val="20"/>
          <w:szCs w:val="20"/>
        </w:rPr>
        <w:t xml:space="preserve"> are captured in Section 3.0.  These requirements are a refinement and completion of requirements first collected as part of a Software Engineering project. The document is cited in Section 1.2.2. This section is the one worked in most detail to become a reasonably complete Software Requirements Document (SRD). It includes both functional and non-functional software requirements together with several detailed “rational” paragraphs whenever necessary to complete the understanding of each requirement.</w:t>
      </w:r>
    </w:p>
    <w:p w14:paraId="4C59681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1CFB6186"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 xml:space="preserve">Section 4 is the </w:t>
      </w:r>
      <w:r w:rsidR="00EA3FF1" w:rsidRPr="00FC6F09">
        <w:rPr>
          <w:rFonts w:asciiTheme="majorHAnsi" w:hAnsiTheme="majorHAnsi" w:cstheme="majorHAnsi"/>
          <w:b/>
          <w:bCs/>
          <w:sz w:val="20"/>
          <w:szCs w:val="20"/>
        </w:rPr>
        <w:t>NRG</w:t>
      </w:r>
      <w:r w:rsidRPr="00FC6F09">
        <w:rPr>
          <w:rFonts w:asciiTheme="majorHAnsi" w:hAnsiTheme="majorHAnsi" w:cstheme="majorHAnsi"/>
          <w:b/>
          <w:bCs/>
          <w:sz w:val="20"/>
          <w:szCs w:val="20"/>
        </w:rPr>
        <w:t xml:space="preserve"> </w:t>
      </w:r>
      <w:r w:rsidRPr="00FC6F09">
        <w:rPr>
          <w:rFonts w:asciiTheme="majorHAnsi" w:hAnsiTheme="majorHAnsi" w:cstheme="majorHAnsi"/>
          <w:sz w:val="20"/>
          <w:szCs w:val="20"/>
        </w:rPr>
        <w:t xml:space="preserve">detailed Design Description Document (SDD). This part of the document includes all higher level DFDs as described in section 2 plus all interface units. The document is highly technical and it is based on section 2 descriptions. </w:t>
      </w:r>
    </w:p>
    <w:p w14:paraId="72D90E5E"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0C09314D"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b/>
          <w:bCs/>
          <w:sz w:val="20"/>
          <w:szCs w:val="20"/>
        </w:rPr>
      </w:pPr>
      <w:r w:rsidRPr="00FC6F09">
        <w:rPr>
          <w:rFonts w:asciiTheme="majorHAnsi" w:hAnsiTheme="majorHAnsi" w:cstheme="majorHAnsi"/>
          <w:sz w:val="20"/>
          <w:szCs w:val="20"/>
        </w:rPr>
        <w:t xml:space="preserve">Section 5 includes elements of implementation of </w:t>
      </w:r>
      <w:r w:rsidR="00EA3FF1" w:rsidRPr="00FC6F09">
        <w:rPr>
          <w:rFonts w:asciiTheme="majorHAnsi" w:hAnsiTheme="majorHAnsi" w:cstheme="majorHAnsi"/>
          <w:b/>
          <w:bCs/>
          <w:sz w:val="20"/>
          <w:szCs w:val="20"/>
        </w:rPr>
        <w:t>NRG</w:t>
      </w:r>
      <w:r w:rsidRPr="00FC6F09">
        <w:rPr>
          <w:rFonts w:asciiTheme="majorHAnsi" w:hAnsiTheme="majorHAnsi" w:cstheme="majorHAnsi"/>
          <w:sz w:val="20"/>
          <w:szCs w:val="20"/>
        </w:rPr>
        <w:t xml:space="preserve">. This section includes the various constraints that effectively limit the implementation as well as the sub-units that will be coded. The implementation goals are defined and the code and pseudo code are included as an attachment to this section. </w:t>
      </w:r>
      <w:r w:rsidRPr="00FC6F09">
        <w:rPr>
          <w:rFonts w:asciiTheme="majorHAnsi" w:hAnsiTheme="majorHAnsi" w:cstheme="majorHAnsi"/>
          <w:sz w:val="20"/>
          <w:szCs w:val="20"/>
        </w:rPr>
        <w:tab/>
      </w:r>
    </w:p>
    <w:p w14:paraId="57B501E8"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b/>
          <w:bCs/>
          <w:sz w:val="20"/>
          <w:szCs w:val="20"/>
        </w:rPr>
      </w:pPr>
    </w:p>
    <w:p w14:paraId="4B2280A1" w14:textId="4CAEBACC" w:rsidR="004D1BD0" w:rsidRPr="00FC6F09" w:rsidRDefault="004D1BD0" w:rsidP="00AD76CB">
      <w:pPr>
        <w:tabs>
          <w:tab w:val="left" w:pos="360"/>
          <w:tab w:val="left" w:pos="720"/>
          <w:tab w:val="left" w:pos="1080"/>
          <w:tab w:val="left" w:pos="1440"/>
          <w:tab w:val="left" w:pos="1800"/>
          <w:tab w:val="left" w:pos="2160"/>
          <w:tab w:val="left" w:pos="2520"/>
          <w:tab w:val="left" w:pos="2880"/>
          <w:tab w:val="left" w:pos="3240"/>
          <w:tab w:val="left" w:pos="3600"/>
          <w:tab w:val="left" w:pos="7920"/>
        </w:tabs>
        <w:rPr>
          <w:rFonts w:asciiTheme="majorHAnsi" w:hAnsiTheme="majorHAnsi" w:cstheme="majorHAnsi"/>
          <w:sz w:val="20"/>
          <w:szCs w:val="20"/>
        </w:rPr>
      </w:pPr>
      <w:r w:rsidRPr="00FC6F09">
        <w:rPr>
          <w:rFonts w:asciiTheme="majorHAnsi" w:hAnsiTheme="majorHAnsi" w:cstheme="majorHAnsi"/>
          <w:sz w:val="20"/>
          <w:szCs w:val="20"/>
        </w:rPr>
        <w:t xml:space="preserve">Section 6 is the last major section in this document and includes the overall Test Plan (TP) of the </w:t>
      </w:r>
      <w:r w:rsidR="00EA3FF1" w:rsidRPr="00FC6F09">
        <w:rPr>
          <w:rFonts w:asciiTheme="majorHAnsi" w:hAnsiTheme="majorHAnsi" w:cstheme="majorHAnsi"/>
          <w:b/>
          <w:bCs/>
          <w:sz w:val="20"/>
          <w:szCs w:val="20"/>
        </w:rPr>
        <w:t>NRG</w:t>
      </w:r>
      <w:r w:rsidRPr="00FC6F09">
        <w:rPr>
          <w:rFonts w:asciiTheme="majorHAnsi" w:hAnsiTheme="majorHAnsi" w:cstheme="majorHAnsi"/>
          <w:sz w:val="20"/>
          <w:szCs w:val="20"/>
        </w:rPr>
        <w:t>. The test plan details the various techniques used to test the requirements and it also includes a Validation Matrix where each requirement specified in section 3 is listed with its corresponding validation method. In addition, TP specifies the mandated peer reviews needed to validate the stakeho</w:t>
      </w:r>
      <w:r w:rsidR="00AD76CB" w:rsidRPr="00FC6F09">
        <w:rPr>
          <w:rFonts w:asciiTheme="majorHAnsi" w:hAnsiTheme="majorHAnsi" w:cstheme="majorHAnsi"/>
          <w:sz w:val="20"/>
          <w:szCs w:val="20"/>
        </w:rPr>
        <w:t>lders part of the requirements.</w:t>
      </w:r>
    </w:p>
    <w:p w14:paraId="05AD90BC"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6E963384"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b/>
          <w:bCs/>
          <w:sz w:val="20"/>
          <w:szCs w:val="20"/>
        </w:rPr>
        <w:t>1.</w:t>
      </w:r>
      <w:r w:rsidR="0058318B" w:rsidRPr="00FC6F09">
        <w:rPr>
          <w:rFonts w:asciiTheme="majorHAnsi" w:hAnsiTheme="majorHAnsi" w:cstheme="majorHAnsi"/>
          <w:b/>
          <w:bCs/>
          <w:sz w:val="20"/>
          <w:szCs w:val="20"/>
        </w:rPr>
        <w:t>6</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t>References</w:t>
      </w:r>
    </w:p>
    <w:p w14:paraId="13434A2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177FEBDF"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r w:rsidRPr="00FC6F09">
        <w:rPr>
          <w:rFonts w:asciiTheme="majorHAnsi" w:hAnsiTheme="majorHAnsi" w:cstheme="majorHAnsi"/>
          <w:sz w:val="20"/>
          <w:szCs w:val="20"/>
        </w:rPr>
        <w:t>All references used in the creation of this document are listed below.</w:t>
      </w:r>
    </w:p>
    <w:p w14:paraId="2188849C" w14:textId="77777777" w:rsidR="004D1BD0" w:rsidRPr="00FC6F09" w:rsidRDefault="00746D55"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hyperlink r:id="rId11" w:anchor="_blank" w:history="1">
        <w:r w:rsidR="004D1BD0" w:rsidRPr="00FC6F09">
          <w:rPr>
            <w:rStyle w:val="Hyperlink"/>
            <w:rFonts w:asciiTheme="majorHAnsi" w:hAnsiTheme="majorHAnsi" w:cstheme="majorHAnsi"/>
          </w:rPr>
          <w:t>http://smartgridcc.org/wp-content/uploads/2012/08/000000000001021126.pdf</w:t>
        </w:r>
      </w:hyperlink>
    </w:p>
    <w:p w14:paraId="0D5409CD" w14:textId="77777777" w:rsidR="004D1BD0" w:rsidRPr="00FC6F09" w:rsidRDefault="00746D55" w:rsidP="004D1BD0">
      <w:pPr>
        <w:rPr>
          <w:rFonts w:asciiTheme="majorHAnsi" w:hAnsiTheme="majorHAnsi" w:cstheme="majorHAnsi"/>
        </w:rPr>
      </w:pPr>
      <w:hyperlink r:id="rId12" w:anchor="_blank" w:history="1">
        <w:r w:rsidR="004D1BD0" w:rsidRPr="00FC6F09">
          <w:rPr>
            <w:rStyle w:val="Hyperlink"/>
            <w:rFonts w:asciiTheme="majorHAnsi" w:hAnsiTheme="majorHAnsi" w:cstheme="majorHAnsi"/>
          </w:rPr>
          <w:t>http://www.ccst.us/publications/2011/2011smart-final.pdf</w:t>
        </w:r>
      </w:hyperlink>
    </w:p>
    <w:p w14:paraId="233A1A4E" w14:textId="64419D22" w:rsidR="004D1BD0" w:rsidRPr="00FC6F09" w:rsidRDefault="00746D55"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hyperlink r:id="rId13" w:anchor="_blank" w:history="1">
        <w:r w:rsidR="004D1BD0" w:rsidRPr="00FC6F09">
          <w:rPr>
            <w:rStyle w:val="Hyperlink"/>
            <w:rFonts w:asciiTheme="majorHAnsi" w:hAnsiTheme="majorHAnsi" w:cstheme="majorHAnsi"/>
          </w:rPr>
          <w:t>http://www.youtube.com/watch?v=QqfMwEQ2pbc</w:t>
        </w:r>
      </w:hyperlink>
      <w:r w:rsidR="00AD76CB" w:rsidRPr="00FC6F09">
        <w:rPr>
          <w:rFonts w:asciiTheme="majorHAnsi" w:hAnsiTheme="majorHAnsi" w:cstheme="majorHAnsi"/>
          <w:sz w:val="20"/>
          <w:szCs w:val="20"/>
        </w:rPr>
        <w:t xml:space="preserve"> </w:t>
      </w:r>
    </w:p>
    <w:p w14:paraId="070FF8E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0ACBA1B7"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b/>
          <w:bCs/>
          <w:sz w:val="20"/>
          <w:szCs w:val="20"/>
        </w:rPr>
        <w:t>1.</w:t>
      </w:r>
      <w:r w:rsidR="0058318B" w:rsidRPr="00FC6F09">
        <w:rPr>
          <w:rFonts w:asciiTheme="majorHAnsi" w:hAnsiTheme="majorHAnsi" w:cstheme="majorHAnsi"/>
          <w:b/>
          <w:bCs/>
          <w:sz w:val="20"/>
          <w:szCs w:val="20"/>
        </w:rPr>
        <w:t>6</w:t>
      </w:r>
      <w:r w:rsidRPr="00FC6F09">
        <w:rPr>
          <w:rFonts w:asciiTheme="majorHAnsi" w:hAnsiTheme="majorHAnsi" w:cstheme="majorHAnsi"/>
          <w:b/>
          <w:bCs/>
          <w:sz w:val="20"/>
          <w:szCs w:val="20"/>
        </w:rPr>
        <w:t>.1</w:t>
      </w:r>
      <w:r w:rsidRPr="00FC6F09">
        <w:rPr>
          <w:rFonts w:asciiTheme="majorHAnsi" w:hAnsiTheme="majorHAnsi" w:cstheme="majorHAnsi"/>
          <w:b/>
          <w:bCs/>
          <w:sz w:val="20"/>
          <w:szCs w:val="20"/>
        </w:rPr>
        <w:tab/>
        <w:t>Controlling Documents</w:t>
      </w:r>
    </w:p>
    <w:p w14:paraId="41079204"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5A79878E"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There is no document controlling this document.</w:t>
      </w:r>
    </w:p>
    <w:p w14:paraId="03524634"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065BF6C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111731D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b/>
          <w:bCs/>
          <w:sz w:val="20"/>
          <w:szCs w:val="20"/>
        </w:rPr>
        <w:t>1.</w:t>
      </w:r>
      <w:r w:rsidR="0058318B" w:rsidRPr="00FC6F09">
        <w:rPr>
          <w:rFonts w:asciiTheme="majorHAnsi" w:hAnsiTheme="majorHAnsi" w:cstheme="majorHAnsi"/>
          <w:b/>
          <w:bCs/>
          <w:sz w:val="20"/>
          <w:szCs w:val="20"/>
        </w:rPr>
        <w:t>6</w:t>
      </w:r>
      <w:r w:rsidRPr="00FC6F09">
        <w:rPr>
          <w:rFonts w:asciiTheme="majorHAnsi" w:hAnsiTheme="majorHAnsi" w:cstheme="majorHAnsi"/>
          <w:b/>
          <w:bCs/>
          <w:sz w:val="20"/>
          <w:szCs w:val="20"/>
        </w:rPr>
        <w:t>.2</w:t>
      </w:r>
      <w:r w:rsidRPr="00FC6F09">
        <w:rPr>
          <w:rFonts w:asciiTheme="majorHAnsi" w:hAnsiTheme="majorHAnsi" w:cstheme="majorHAnsi"/>
          <w:b/>
          <w:bCs/>
          <w:sz w:val="20"/>
          <w:szCs w:val="20"/>
        </w:rPr>
        <w:tab/>
        <w:t>Applicable Documents</w:t>
      </w:r>
    </w:p>
    <w:p w14:paraId="41E01E79"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4DFDF1F1" w14:textId="77777777" w:rsidR="004D1BD0" w:rsidRPr="00FC6F09" w:rsidRDefault="0082439D"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 xml:space="preserve">Macias, Jose </w:t>
      </w:r>
      <w:r w:rsidRPr="00FC6F09">
        <w:rPr>
          <w:rFonts w:asciiTheme="majorHAnsi" w:hAnsiTheme="majorHAnsi" w:cstheme="majorHAnsi"/>
          <w:i/>
          <w:sz w:val="20"/>
          <w:szCs w:val="20"/>
          <w:u w:val="single"/>
        </w:rPr>
        <w:t>aaFRD cs337 Draft.doc</w:t>
      </w:r>
      <w:r w:rsidRPr="00FC6F09">
        <w:rPr>
          <w:rFonts w:asciiTheme="majorHAnsi" w:hAnsiTheme="majorHAnsi" w:cstheme="majorHAnsi"/>
          <w:sz w:val="20"/>
          <w:szCs w:val="20"/>
        </w:rPr>
        <w:t xml:space="preserve"> “Our requirements template”</w:t>
      </w:r>
    </w:p>
    <w:p w14:paraId="223794F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495A056B"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b/>
          <w:sz w:val="20"/>
          <w:szCs w:val="20"/>
        </w:rPr>
        <w:t>1.</w:t>
      </w:r>
      <w:r w:rsidR="0058318B" w:rsidRPr="00FC6F09">
        <w:rPr>
          <w:rFonts w:asciiTheme="majorHAnsi" w:hAnsiTheme="majorHAnsi" w:cstheme="majorHAnsi"/>
          <w:b/>
          <w:sz w:val="20"/>
          <w:szCs w:val="20"/>
        </w:rPr>
        <w:t>6</w:t>
      </w:r>
      <w:r w:rsidRPr="00FC6F09">
        <w:rPr>
          <w:rFonts w:asciiTheme="majorHAnsi" w:hAnsiTheme="majorHAnsi" w:cstheme="majorHAnsi"/>
          <w:b/>
          <w:sz w:val="20"/>
          <w:szCs w:val="20"/>
        </w:rPr>
        <w:t>.3</w:t>
      </w:r>
      <w:r w:rsidRPr="00FC6F09">
        <w:rPr>
          <w:rFonts w:asciiTheme="majorHAnsi" w:hAnsiTheme="majorHAnsi" w:cstheme="majorHAnsi"/>
          <w:b/>
          <w:sz w:val="20"/>
          <w:szCs w:val="20"/>
        </w:rPr>
        <w:tab/>
        <w:t>Standards</w:t>
      </w:r>
    </w:p>
    <w:p w14:paraId="1D8EBD3A"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303AB7E8" w14:textId="179D752A"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Theme="majorHAnsi" w:hAnsiTheme="majorHAnsi" w:cstheme="majorHAnsi"/>
          <w:sz w:val="20"/>
          <w:szCs w:val="20"/>
        </w:rPr>
      </w:pPr>
      <w:r w:rsidRPr="00FC6F09">
        <w:rPr>
          <w:rFonts w:asciiTheme="majorHAnsi" w:hAnsiTheme="majorHAnsi" w:cstheme="majorHAnsi"/>
          <w:sz w:val="20"/>
          <w:szCs w:val="20"/>
        </w:rPr>
        <w:t>No Standard has been used in the creation of this document. However, some Standards described in textbooks have been examined as a reference. In particular, the IEEE standard has been briefly discussed in class.</w:t>
      </w:r>
    </w:p>
    <w:p w14:paraId="57AE1825" w14:textId="77777777" w:rsidR="004D1BD0" w:rsidRPr="00FC6F09" w:rsidRDefault="004D1BD0" w:rsidP="004D1BD0">
      <w:pPr>
        <w:pageBreakBefore/>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b/>
          <w:bCs/>
          <w:sz w:val="20"/>
          <w:szCs w:val="20"/>
        </w:rPr>
        <w:lastRenderedPageBreak/>
        <w:t>2.0</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t>DETAILE</w:t>
      </w:r>
      <w:r w:rsidR="00EA3FF1" w:rsidRPr="00FC6F09">
        <w:rPr>
          <w:rFonts w:asciiTheme="majorHAnsi" w:hAnsiTheme="majorHAnsi" w:cstheme="majorHAnsi"/>
          <w:b/>
          <w:bCs/>
          <w:sz w:val="20"/>
          <w:szCs w:val="20"/>
        </w:rPr>
        <w:t>D FUNCTIONAL DESCRIPTION OF THE</w:t>
      </w:r>
      <w:r w:rsidRPr="00FC6F09">
        <w:rPr>
          <w:rFonts w:asciiTheme="majorHAnsi" w:hAnsiTheme="majorHAnsi" w:cstheme="majorHAnsi"/>
          <w:b/>
          <w:bCs/>
          <w:i/>
          <w:iCs/>
          <w:sz w:val="20"/>
          <w:szCs w:val="20"/>
        </w:rPr>
        <w:t xml:space="preserve"> </w:t>
      </w:r>
      <w:r w:rsidR="00EA3FF1" w:rsidRPr="00FC6F09">
        <w:rPr>
          <w:rFonts w:asciiTheme="majorHAnsi" w:hAnsiTheme="majorHAnsi" w:cstheme="majorHAnsi"/>
          <w:b/>
          <w:bCs/>
          <w:i/>
          <w:iCs/>
          <w:sz w:val="20"/>
          <w:szCs w:val="20"/>
        </w:rPr>
        <w:t>NRG</w:t>
      </w:r>
    </w:p>
    <w:p w14:paraId="4CE12D9D"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p>
    <w:p w14:paraId="759FC8A2"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2.1</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t xml:space="preserve">Detailed </w:t>
      </w:r>
      <w:r w:rsidR="00EA3FF1" w:rsidRPr="00FC6F09">
        <w:rPr>
          <w:rFonts w:asciiTheme="majorHAnsi" w:hAnsiTheme="majorHAnsi" w:cstheme="majorHAnsi"/>
          <w:b/>
          <w:bCs/>
          <w:sz w:val="20"/>
          <w:szCs w:val="20"/>
        </w:rPr>
        <w:t>NRG</w:t>
      </w:r>
      <w:r w:rsidRPr="00FC6F09">
        <w:rPr>
          <w:rFonts w:asciiTheme="majorHAnsi" w:hAnsiTheme="majorHAnsi" w:cstheme="majorHAnsi"/>
          <w:b/>
          <w:sz w:val="20"/>
          <w:szCs w:val="20"/>
        </w:rPr>
        <w:t xml:space="preserve"> </w:t>
      </w:r>
      <w:r w:rsidRPr="00FC6F09">
        <w:rPr>
          <w:rFonts w:asciiTheme="majorHAnsi" w:hAnsiTheme="majorHAnsi" w:cstheme="majorHAnsi"/>
          <w:sz w:val="20"/>
          <w:szCs w:val="20"/>
        </w:rPr>
        <w:t>Functional Description.</w:t>
      </w:r>
    </w:p>
    <w:p w14:paraId="0DE0DE93"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p>
    <w:p w14:paraId="06C75A4A"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 xml:space="preserve">The major tool used to design </w:t>
      </w:r>
      <w:r w:rsidR="00EA3FF1" w:rsidRPr="00FC6F09">
        <w:rPr>
          <w:rFonts w:asciiTheme="majorHAnsi" w:hAnsiTheme="majorHAnsi" w:cstheme="majorHAnsi"/>
          <w:b/>
          <w:bCs/>
          <w:sz w:val="20"/>
          <w:szCs w:val="20"/>
        </w:rPr>
        <w:t>NRG</w:t>
      </w:r>
      <w:r w:rsidRPr="00FC6F09">
        <w:rPr>
          <w:rFonts w:asciiTheme="majorHAnsi" w:hAnsiTheme="majorHAnsi" w:cstheme="majorHAnsi"/>
          <w:sz w:val="20"/>
          <w:szCs w:val="20"/>
        </w:rPr>
        <w:t xml:space="preserve"> is the Data Flow Diagram, DFD. The rational behind the selection of DFDs as the preferred design tool, was their simplicity and versatility. In the future more sophisticated tools may be used particularly if a correlation from Design to Requirement to Implementation and Testing is found to be a necessary addition.</w:t>
      </w:r>
    </w:p>
    <w:p w14:paraId="28DF74CB"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p>
    <w:p w14:paraId="1F905428" w14:textId="77777777" w:rsidR="004D1BD0" w:rsidRPr="00FC6F09" w:rsidRDefault="004D1BD0" w:rsidP="004D1BD0">
      <w:pPr>
        <w:tabs>
          <w:tab w:val="left" w:pos="360"/>
          <w:tab w:val="left" w:pos="720"/>
          <w:tab w:val="left" w:pos="1080"/>
          <w:tab w:val="left" w:pos="1440"/>
          <w:tab w:val="left" w:pos="7920"/>
        </w:tabs>
        <w:rPr>
          <w:rFonts w:asciiTheme="majorHAnsi" w:hAnsiTheme="majorHAnsi" w:cstheme="majorHAnsi"/>
          <w:sz w:val="20"/>
          <w:szCs w:val="20"/>
        </w:rPr>
      </w:pPr>
      <w:r w:rsidRPr="00FC6F09">
        <w:rPr>
          <w:rFonts w:asciiTheme="majorHAnsi" w:hAnsiTheme="majorHAnsi" w:cstheme="majorHAnsi"/>
          <w:sz w:val="20"/>
          <w:szCs w:val="20"/>
        </w:rPr>
        <w:t>2.1.1</w:t>
      </w:r>
      <w:r w:rsidRPr="00FC6F09">
        <w:rPr>
          <w:rFonts w:asciiTheme="majorHAnsi" w:hAnsiTheme="majorHAnsi" w:cstheme="majorHAnsi"/>
          <w:sz w:val="20"/>
          <w:szCs w:val="20"/>
        </w:rPr>
        <w:tab/>
      </w:r>
      <w:r w:rsidRPr="00FC6F09">
        <w:rPr>
          <w:rFonts w:asciiTheme="majorHAnsi" w:hAnsiTheme="majorHAnsi" w:cstheme="majorHAnsi"/>
          <w:sz w:val="20"/>
          <w:szCs w:val="20"/>
        </w:rPr>
        <w:tab/>
        <w:t>Higher Level Data Flow Diagrams.</w:t>
      </w:r>
    </w:p>
    <w:p w14:paraId="7EF95626" w14:textId="77777777" w:rsidR="004D1BD0" w:rsidRPr="00FC6F09" w:rsidRDefault="004D1BD0" w:rsidP="004D1BD0">
      <w:pPr>
        <w:tabs>
          <w:tab w:val="left" w:pos="360"/>
          <w:tab w:val="left" w:pos="720"/>
          <w:tab w:val="left" w:pos="1080"/>
          <w:tab w:val="left" w:pos="1440"/>
          <w:tab w:val="left" w:pos="7920"/>
        </w:tabs>
        <w:rPr>
          <w:rFonts w:asciiTheme="majorHAnsi" w:hAnsiTheme="majorHAnsi" w:cstheme="majorHAnsi"/>
          <w:sz w:val="20"/>
          <w:szCs w:val="20"/>
        </w:rPr>
      </w:pPr>
    </w:p>
    <w:p w14:paraId="3E6AE4EB"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r w:rsidRPr="00FC6F09">
        <w:rPr>
          <w:rFonts w:asciiTheme="majorHAnsi" w:hAnsiTheme="majorHAnsi" w:cstheme="majorHAnsi"/>
          <w:sz w:val="20"/>
          <w:szCs w:val="20"/>
        </w:rPr>
        <w:t xml:space="preserve">The </w:t>
      </w:r>
      <w:r w:rsidR="00EA3FF1" w:rsidRPr="00FC6F09">
        <w:rPr>
          <w:rFonts w:asciiTheme="majorHAnsi" w:hAnsiTheme="majorHAnsi" w:cstheme="majorHAnsi"/>
          <w:b/>
          <w:bCs/>
          <w:sz w:val="20"/>
          <w:szCs w:val="20"/>
        </w:rPr>
        <w:t>NRG</w:t>
      </w:r>
      <w:r w:rsidRPr="00FC6F09">
        <w:rPr>
          <w:rFonts w:asciiTheme="majorHAnsi" w:hAnsiTheme="majorHAnsi" w:cstheme="majorHAnsi"/>
          <w:sz w:val="20"/>
          <w:szCs w:val="20"/>
        </w:rPr>
        <w:t xml:space="preserve"> major functional design components are shown in the DFDs below.</w:t>
      </w:r>
    </w:p>
    <w:p w14:paraId="25DCE19E" w14:textId="6513A1AA"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25C82080"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09938786"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7BC2DBEB" w14:textId="7ABD51BE" w:rsidR="004D1BD0" w:rsidRPr="00FC6F09" w:rsidRDefault="00566F17" w:rsidP="00E832F3">
      <w:pPr>
        <w:tabs>
          <w:tab w:val="left" w:pos="360"/>
          <w:tab w:val="left" w:pos="720"/>
          <w:tab w:val="left" w:pos="1080"/>
          <w:tab w:val="left" w:pos="1440"/>
          <w:tab w:val="left" w:pos="1800"/>
          <w:tab w:val="left" w:pos="2160"/>
          <w:tab w:val="left" w:pos="2520"/>
          <w:tab w:val="left" w:pos="2880"/>
          <w:tab w:val="left" w:pos="3240"/>
          <w:tab w:val="left" w:pos="3600"/>
        </w:tabs>
        <w:ind w:left="-540"/>
        <w:rPr>
          <w:rFonts w:asciiTheme="majorHAnsi" w:hAnsiTheme="majorHAnsi" w:cstheme="majorHAnsi"/>
        </w:rPr>
      </w:pPr>
      <w:r w:rsidRPr="00FC6F09">
        <w:rPr>
          <w:rFonts w:asciiTheme="majorHAnsi" w:hAnsiTheme="majorHAnsi" w:cstheme="majorHAnsi"/>
          <w:noProof/>
          <w:lang w:eastAsia="en-US" w:bidi="ar-SA"/>
        </w:rPr>
        <w:drawing>
          <wp:inline distT="0" distB="0" distL="0" distR="0" wp14:anchorId="17F49D5C" wp14:editId="1EE005E8">
            <wp:extent cx="6638178" cy="4267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7246" cy="4266601"/>
                    </a:xfrm>
                    <a:prstGeom prst="rect">
                      <a:avLst/>
                    </a:prstGeom>
                    <a:noFill/>
                  </pic:spPr>
                </pic:pic>
              </a:graphicData>
            </a:graphic>
          </wp:inline>
        </w:drawing>
      </w:r>
    </w:p>
    <w:p w14:paraId="7D7BC812"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10B74491"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61CE230D"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rPr>
      </w:pPr>
    </w:p>
    <w:p w14:paraId="48A02B94" w14:textId="77777777" w:rsidR="004D1BD0" w:rsidRPr="00FC6F09" w:rsidRDefault="004D1BD0" w:rsidP="004D1BD0">
      <w:pPr>
        <w:tabs>
          <w:tab w:val="left" w:pos="360"/>
          <w:tab w:val="left" w:pos="720"/>
          <w:tab w:val="left" w:pos="1080"/>
          <w:tab w:val="left" w:pos="1440"/>
          <w:tab w:val="left" w:pos="7920"/>
        </w:tabs>
        <w:rPr>
          <w:rFonts w:asciiTheme="majorHAnsi" w:hAnsiTheme="majorHAnsi" w:cstheme="majorHAnsi"/>
        </w:rPr>
      </w:pPr>
    </w:p>
    <w:p w14:paraId="43B4B657" w14:textId="77777777" w:rsidR="004D1BD0" w:rsidRPr="00FC6F09" w:rsidRDefault="004D1BD0" w:rsidP="004D1BD0">
      <w:pPr>
        <w:tabs>
          <w:tab w:val="left" w:pos="360"/>
          <w:tab w:val="left" w:pos="720"/>
          <w:tab w:val="left" w:pos="1080"/>
          <w:tab w:val="left" w:pos="1440"/>
          <w:tab w:val="left" w:pos="7920"/>
        </w:tabs>
        <w:rPr>
          <w:rFonts w:asciiTheme="majorHAnsi" w:hAnsiTheme="majorHAnsi" w:cstheme="majorHAnsi"/>
        </w:rPr>
      </w:pPr>
    </w:p>
    <w:p w14:paraId="06C3FED3" w14:textId="77777777" w:rsidR="004D1BD0" w:rsidRPr="00FC6F09" w:rsidRDefault="004D1BD0" w:rsidP="004D1BD0">
      <w:pPr>
        <w:tabs>
          <w:tab w:val="left" w:pos="360"/>
          <w:tab w:val="left" w:pos="720"/>
          <w:tab w:val="left" w:pos="1080"/>
          <w:tab w:val="left" w:pos="1440"/>
          <w:tab w:val="left" w:pos="7920"/>
        </w:tabs>
        <w:rPr>
          <w:rFonts w:asciiTheme="majorHAnsi" w:hAnsiTheme="majorHAnsi" w:cstheme="majorHAnsi"/>
          <w:sz w:val="20"/>
          <w:szCs w:val="20"/>
        </w:rPr>
      </w:pPr>
      <w:r w:rsidRPr="00FC6F09">
        <w:rPr>
          <w:rFonts w:asciiTheme="majorHAnsi" w:hAnsiTheme="majorHAnsi" w:cstheme="majorHAnsi"/>
          <w:sz w:val="20"/>
          <w:szCs w:val="20"/>
        </w:rPr>
        <w:t>2.1.2</w:t>
      </w:r>
      <w:r w:rsidRPr="00FC6F09">
        <w:rPr>
          <w:rFonts w:asciiTheme="majorHAnsi" w:hAnsiTheme="majorHAnsi" w:cstheme="majorHAnsi"/>
          <w:sz w:val="20"/>
          <w:szCs w:val="20"/>
        </w:rPr>
        <w:tab/>
      </w:r>
      <w:r w:rsidRPr="00FC6F09">
        <w:rPr>
          <w:rFonts w:asciiTheme="majorHAnsi" w:hAnsiTheme="majorHAnsi" w:cstheme="majorHAnsi"/>
          <w:sz w:val="20"/>
          <w:szCs w:val="20"/>
        </w:rPr>
        <w:tab/>
        <w:t xml:space="preserve">Detailed Description of </w:t>
      </w:r>
      <w:r w:rsidR="00EA3FF1" w:rsidRPr="00FC6F09">
        <w:rPr>
          <w:rFonts w:asciiTheme="majorHAnsi" w:hAnsiTheme="majorHAnsi" w:cstheme="majorHAnsi"/>
          <w:b/>
          <w:bCs/>
          <w:sz w:val="20"/>
          <w:szCs w:val="20"/>
        </w:rPr>
        <w:t>NRG</w:t>
      </w:r>
      <w:r w:rsidRPr="00FC6F09">
        <w:rPr>
          <w:rFonts w:asciiTheme="majorHAnsi" w:hAnsiTheme="majorHAnsi" w:cstheme="majorHAnsi"/>
          <w:b/>
          <w:sz w:val="20"/>
          <w:szCs w:val="20"/>
        </w:rPr>
        <w:t xml:space="preserve"> </w:t>
      </w:r>
      <w:r w:rsidRPr="00FC6F09">
        <w:rPr>
          <w:rFonts w:asciiTheme="majorHAnsi" w:hAnsiTheme="majorHAnsi" w:cstheme="majorHAnsi"/>
          <w:sz w:val="20"/>
          <w:szCs w:val="20"/>
        </w:rPr>
        <w:t>Major Sub-Units</w:t>
      </w:r>
    </w:p>
    <w:p w14:paraId="2813A89D"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15385F36"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r w:rsidRPr="00FC6F09">
        <w:rPr>
          <w:rFonts w:asciiTheme="majorHAnsi" w:hAnsiTheme="majorHAnsi" w:cstheme="majorHAnsi"/>
          <w:sz w:val="20"/>
          <w:szCs w:val="20"/>
        </w:rPr>
        <w:t xml:space="preserve">The </w:t>
      </w:r>
      <w:r w:rsidR="00EA3FF1" w:rsidRPr="00FC6F09">
        <w:rPr>
          <w:rFonts w:asciiTheme="majorHAnsi" w:hAnsiTheme="majorHAnsi" w:cstheme="majorHAnsi"/>
          <w:b/>
          <w:bCs/>
          <w:sz w:val="20"/>
          <w:szCs w:val="20"/>
        </w:rPr>
        <w:t>NRG</w:t>
      </w:r>
      <w:r w:rsidRPr="00FC6F09">
        <w:rPr>
          <w:rFonts w:asciiTheme="majorHAnsi" w:hAnsiTheme="majorHAnsi" w:cstheme="majorHAnsi"/>
          <w:sz w:val="20"/>
          <w:szCs w:val="20"/>
        </w:rPr>
        <w:t xml:space="preserve"> major functional subunits shown in the DFDs in the previous sub-section, are described in detail below.</w:t>
      </w:r>
    </w:p>
    <w:p w14:paraId="2EA95BBB"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s>
        <w:rPr>
          <w:rFonts w:asciiTheme="majorHAnsi" w:hAnsiTheme="majorHAnsi" w:cstheme="majorHAnsi"/>
          <w:sz w:val="20"/>
          <w:szCs w:val="20"/>
        </w:rPr>
      </w:pPr>
    </w:p>
    <w:p w14:paraId="3230E8DB" w14:textId="05B1217D"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Theme="majorHAnsi" w:hAnsiTheme="majorHAnsi" w:cstheme="majorHAnsi"/>
          <w:sz w:val="20"/>
          <w:szCs w:val="20"/>
        </w:rPr>
      </w:pPr>
      <w:r w:rsidRPr="00FC6F09">
        <w:rPr>
          <w:rFonts w:asciiTheme="majorHAnsi" w:hAnsiTheme="majorHAnsi" w:cstheme="majorHAnsi"/>
          <w:sz w:val="20"/>
          <w:szCs w:val="20"/>
        </w:rPr>
        <w:t>2.</w:t>
      </w:r>
      <w:r w:rsidR="00746D55" w:rsidRPr="00FC6F09">
        <w:rPr>
          <w:rFonts w:asciiTheme="majorHAnsi" w:hAnsiTheme="majorHAnsi" w:cstheme="majorHAnsi"/>
          <w:sz w:val="20"/>
          <w:szCs w:val="20"/>
        </w:rPr>
        <w:t>1</w:t>
      </w:r>
      <w:r w:rsidRPr="00FC6F09">
        <w:rPr>
          <w:rFonts w:asciiTheme="majorHAnsi" w:hAnsiTheme="majorHAnsi" w:cstheme="majorHAnsi"/>
          <w:sz w:val="20"/>
          <w:szCs w:val="20"/>
        </w:rPr>
        <w:t xml:space="preserve"> Predictive function </w:t>
      </w:r>
    </w:p>
    <w:p w14:paraId="1961DDD2" w14:textId="77777777" w:rsidR="004D1BD0" w:rsidRPr="00FC6F09" w:rsidRDefault="00A77E3D" w:rsidP="004D1BD0">
      <w:pPr>
        <w:widowControl/>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PF</w:t>
      </w:r>
      <w:r w:rsidR="004D1BD0" w:rsidRPr="00FC6F09">
        <w:rPr>
          <w:rFonts w:asciiTheme="majorHAnsi" w:hAnsiTheme="majorHAnsi" w:cstheme="majorHAnsi"/>
          <w:sz w:val="20"/>
          <w:szCs w:val="20"/>
        </w:rPr>
        <w:t xml:space="preserve"> takes in a collection of data from two external sources. The two external sources are power data and weather data. </w:t>
      </w:r>
    </w:p>
    <w:p w14:paraId="5A8786F9" w14:textId="77777777" w:rsidR="004D1BD0" w:rsidRPr="00FC6F09" w:rsidRDefault="004D1BD0" w:rsidP="004D1BD0">
      <w:pPr>
        <w:widowControl/>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lastRenderedPageBreak/>
        <w:t xml:space="preserve">Power data are information about power usage demand from power plant. </w:t>
      </w:r>
      <w:r w:rsidR="00A77E3D" w:rsidRPr="00FC6F09">
        <w:rPr>
          <w:rFonts w:asciiTheme="majorHAnsi" w:hAnsiTheme="majorHAnsi" w:cstheme="majorHAnsi"/>
          <w:sz w:val="20"/>
          <w:szCs w:val="20"/>
        </w:rPr>
        <w:t>PF</w:t>
      </w:r>
      <w:r w:rsidRPr="00FC6F09">
        <w:rPr>
          <w:rFonts w:asciiTheme="majorHAnsi" w:hAnsiTheme="majorHAnsi" w:cstheme="majorHAnsi"/>
          <w:sz w:val="20"/>
          <w:szCs w:val="20"/>
        </w:rPr>
        <w:t xml:space="preserve"> processes power data to find peak demand time from power plant that could cause stress on the power grid and create data on predicted grid deficit. </w:t>
      </w:r>
    </w:p>
    <w:p w14:paraId="1C51D574" w14:textId="77777777" w:rsidR="004D1BD0" w:rsidRPr="00FC6F09" w:rsidRDefault="004D1BD0" w:rsidP="004D1BD0">
      <w:pPr>
        <w:widowControl/>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Weather data are current real-time data on weather forecast that affect the demand on power usage.</w:t>
      </w:r>
    </w:p>
    <w:p w14:paraId="0A767233" w14:textId="77777777" w:rsidR="004D1BD0" w:rsidRPr="00FC6F09" w:rsidRDefault="00A77E3D" w:rsidP="004D1BD0">
      <w:pPr>
        <w:widowControl/>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PF</w:t>
      </w:r>
      <w:r w:rsidR="004D1BD0" w:rsidRPr="00FC6F09">
        <w:rPr>
          <w:rFonts w:asciiTheme="majorHAnsi" w:hAnsiTheme="majorHAnsi" w:cstheme="majorHAnsi"/>
          <w:sz w:val="20"/>
          <w:szCs w:val="20"/>
        </w:rPr>
        <w:t xml:space="preserve"> will take in weather data to adjust the predicted grid deficit to account for change in weather. During hot weather climate, the demand on the power grid can exponentially increase. </w:t>
      </w:r>
    </w:p>
    <w:p w14:paraId="7D07C4B2" w14:textId="77777777" w:rsidR="004D1BD0" w:rsidRPr="00FC6F09" w:rsidRDefault="00A77E3D" w:rsidP="004D1BD0">
      <w:pPr>
        <w:widowControl/>
        <w:numPr>
          <w:ilvl w:val="0"/>
          <w:numId w:val="3"/>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PF</w:t>
      </w:r>
      <w:r w:rsidR="004D1BD0" w:rsidRPr="00FC6F09">
        <w:rPr>
          <w:rFonts w:asciiTheme="majorHAnsi" w:hAnsiTheme="majorHAnsi" w:cstheme="majorHAnsi"/>
          <w:sz w:val="20"/>
          <w:szCs w:val="20"/>
        </w:rPr>
        <w:t xml:space="preserve"> calculates the information from the two external sources and generates the final prediction on grid deficit to be used in.</w:t>
      </w:r>
    </w:p>
    <w:p w14:paraId="2706FE10" w14:textId="77777777" w:rsidR="00746D55" w:rsidRPr="00FC6F09" w:rsidRDefault="00746D55" w:rsidP="00746D55">
      <w:pPr>
        <w:widowControl/>
        <w:tabs>
          <w:tab w:val="left" w:pos="36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ind w:left="720"/>
        <w:jc w:val="both"/>
        <w:rPr>
          <w:rFonts w:asciiTheme="majorHAnsi" w:hAnsiTheme="majorHAnsi" w:cstheme="majorHAnsi"/>
          <w:sz w:val="20"/>
          <w:szCs w:val="20"/>
        </w:rPr>
      </w:pPr>
    </w:p>
    <w:p w14:paraId="2203AC94" w14:textId="77777777" w:rsidR="00746D55" w:rsidRPr="00FC6F09" w:rsidRDefault="00746D55" w:rsidP="00746D55">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Theme="majorHAnsi" w:hAnsiTheme="majorHAnsi" w:cstheme="majorHAnsi"/>
          <w:sz w:val="20"/>
          <w:szCs w:val="20"/>
        </w:rPr>
      </w:pPr>
      <w:r w:rsidRPr="00FC6F09">
        <w:rPr>
          <w:rFonts w:asciiTheme="majorHAnsi" w:hAnsiTheme="majorHAnsi" w:cstheme="majorHAnsi"/>
          <w:sz w:val="20"/>
          <w:szCs w:val="20"/>
        </w:rPr>
        <w:t>2.2 Response function</w:t>
      </w:r>
    </w:p>
    <w:p w14:paraId="020065F0" w14:textId="77777777" w:rsidR="00746D55" w:rsidRPr="00FC6F09" w:rsidRDefault="00746D55" w:rsidP="00746D55">
      <w:pPr>
        <w:widowControl/>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 xml:space="preserve">Peripheral device's power consumption will be controlled by the RF. </w:t>
      </w:r>
    </w:p>
    <w:p w14:paraId="64535631" w14:textId="77777777" w:rsidR="00746D55" w:rsidRPr="00FC6F09" w:rsidRDefault="00746D55" w:rsidP="00746D55">
      <w:pPr>
        <w:widowControl/>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 xml:space="preserve">It does so, when the RF receives the device and grid deficit data from the DMF. </w:t>
      </w:r>
    </w:p>
    <w:p w14:paraId="6C1E83DF" w14:textId="77777777" w:rsidR="00746D55" w:rsidRPr="00FC6F09" w:rsidRDefault="00746D55" w:rsidP="00746D55">
      <w:pPr>
        <w:widowControl/>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 xml:space="preserve">Also, to help get a fast emergency response, it will be in constant communication with the CIF. Once the data is received, it will analyze it and rank non-essential appliances in order of importance. For example, non-essential appliances like driers, chargers, etc. </w:t>
      </w:r>
    </w:p>
    <w:p w14:paraId="69B5EC55" w14:textId="77777777" w:rsidR="00746D55" w:rsidRPr="00FC6F09" w:rsidRDefault="00746D55" w:rsidP="00746D55">
      <w:pPr>
        <w:widowControl/>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 xml:space="preserve">If more power needs to be limited, RF will now adjust its ranking and prioritize based on the data it received. For example, if the weather is hot, a water heater will be now the first to be limited of power consumption. </w:t>
      </w:r>
    </w:p>
    <w:p w14:paraId="03386F7F" w14:textId="77777777" w:rsidR="00746D55" w:rsidRPr="00FC6F09" w:rsidRDefault="00746D55" w:rsidP="00746D55">
      <w:pPr>
        <w:widowControl/>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Vice versa, in cold weather, air conditioners will be first to be limited.</w:t>
      </w:r>
    </w:p>
    <w:p w14:paraId="2719FCDB" w14:textId="77777777" w:rsidR="00746D55" w:rsidRPr="00FC6F09" w:rsidRDefault="00746D55" w:rsidP="00746D55">
      <w:pPr>
        <w:widowControl/>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 xml:space="preserve"> Once this process is complete, response function will send a signal wirelessly to the peripheral device's chip and lower its power consumption as needed.</w:t>
      </w:r>
    </w:p>
    <w:p w14:paraId="513CBBF6" w14:textId="253BFE5E" w:rsidR="00746D55" w:rsidRPr="00FC6F09" w:rsidRDefault="00746D55" w:rsidP="00746D55">
      <w:pPr>
        <w:widowControl/>
        <w:numPr>
          <w:ilvl w:val="0"/>
          <w:numId w:val="7"/>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 xml:space="preserve"> It will automatically turn off power consumption of these devices when CIF asks to.</w:t>
      </w:r>
    </w:p>
    <w:p w14:paraId="239F4AEF" w14:textId="77777777" w:rsidR="00A77E3D" w:rsidRPr="00FC6F09" w:rsidRDefault="00A77E3D" w:rsidP="00A77E3D">
      <w:pPr>
        <w:widowControl/>
        <w:tabs>
          <w:tab w:val="left" w:pos="36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ind w:left="720"/>
        <w:jc w:val="both"/>
        <w:rPr>
          <w:rFonts w:asciiTheme="majorHAnsi" w:hAnsiTheme="majorHAnsi" w:cstheme="majorHAnsi"/>
          <w:sz w:val="20"/>
          <w:szCs w:val="20"/>
        </w:rPr>
      </w:pPr>
    </w:p>
    <w:p w14:paraId="310A66AD" w14:textId="7C43D64C" w:rsidR="004D1BD0" w:rsidRPr="00FC6F09" w:rsidRDefault="00B47932"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Theme="majorHAnsi" w:hAnsiTheme="majorHAnsi" w:cstheme="majorHAnsi"/>
          <w:sz w:val="20"/>
          <w:szCs w:val="20"/>
        </w:rPr>
      </w:pPr>
      <w:r w:rsidRPr="00FC6F09">
        <w:rPr>
          <w:rFonts w:asciiTheme="majorHAnsi" w:hAnsiTheme="majorHAnsi" w:cstheme="majorHAnsi"/>
          <w:sz w:val="20"/>
          <w:szCs w:val="20"/>
        </w:rPr>
        <w:t>2.</w:t>
      </w:r>
      <w:r w:rsidR="00746D55" w:rsidRPr="00FC6F09">
        <w:rPr>
          <w:rFonts w:asciiTheme="majorHAnsi" w:hAnsiTheme="majorHAnsi" w:cstheme="majorHAnsi"/>
          <w:sz w:val="20"/>
          <w:szCs w:val="20"/>
        </w:rPr>
        <w:t>3</w:t>
      </w:r>
      <w:r w:rsidR="0058318B" w:rsidRPr="00FC6F09">
        <w:rPr>
          <w:rFonts w:asciiTheme="majorHAnsi" w:hAnsiTheme="majorHAnsi" w:cstheme="majorHAnsi"/>
          <w:sz w:val="20"/>
          <w:szCs w:val="20"/>
        </w:rPr>
        <w:t xml:space="preserve"> </w:t>
      </w:r>
      <w:r w:rsidR="004D1BD0" w:rsidRPr="00FC6F09">
        <w:rPr>
          <w:rFonts w:asciiTheme="majorHAnsi" w:hAnsiTheme="majorHAnsi" w:cstheme="majorHAnsi"/>
          <w:sz w:val="20"/>
          <w:szCs w:val="20"/>
        </w:rPr>
        <w:t>Data Management Function</w:t>
      </w:r>
    </w:p>
    <w:p w14:paraId="7711C8FF" w14:textId="77777777" w:rsidR="004D1BD0" w:rsidRPr="00FC6F09" w:rsidRDefault="004D1BD0" w:rsidP="004D1BD0">
      <w:pPr>
        <w:widowControl/>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 xml:space="preserve">The </w:t>
      </w:r>
      <w:r w:rsidR="00A77E3D" w:rsidRPr="00FC6F09">
        <w:rPr>
          <w:rFonts w:asciiTheme="majorHAnsi" w:hAnsiTheme="majorHAnsi" w:cstheme="majorHAnsi"/>
          <w:sz w:val="20"/>
          <w:szCs w:val="20"/>
        </w:rPr>
        <w:t>DMF</w:t>
      </w:r>
      <w:r w:rsidRPr="00FC6F09">
        <w:rPr>
          <w:rFonts w:asciiTheme="majorHAnsi" w:hAnsiTheme="majorHAnsi" w:cstheme="majorHAnsi"/>
          <w:sz w:val="20"/>
          <w:szCs w:val="20"/>
        </w:rPr>
        <w:t xml:space="preserve"> will control all database interaction within the system.  </w:t>
      </w:r>
    </w:p>
    <w:p w14:paraId="0058C9CA" w14:textId="77777777" w:rsidR="004D1BD0" w:rsidRPr="00FC6F09" w:rsidRDefault="004D1BD0" w:rsidP="004D1BD0">
      <w:pPr>
        <w:widowControl/>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 xml:space="preserve">It will access and maintain tables containing historical weather data, power production data, grid deficit data, current peripheral device usage data, and individual device historical data.  </w:t>
      </w:r>
    </w:p>
    <w:p w14:paraId="6941F444" w14:textId="77777777" w:rsidR="004D1BD0" w:rsidRPr="00FC6F09" w:rsidRDefault="004D1BD0" w:rsidP="004D1BD0">
      <w:pPr>
        <w:widowControl/>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 xml:space="preserve">This centralized access point allows all database queries to be managed in one place and simplifies the task of data storage and retrieval.  </w:t>
      </w:r>
    </w:p>
    <w:p w14:paraId="2244C327" w14:textId="77777777" w:rsidR="004D1BD0" w:rsidRPr="00FC6F09" w:rsidRDefault="004D1BD0" w:rsidP="004D1BD0">
      <w:pPr>
        <w:widowControl/>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 xml:space="preserve">Additionally, this reduces the </w:t>
      </w:r>
      <w:r w:rsidR="0058318B" w:rsidRPr="00FC6F09">
        <w:rPr>
          <w:rFonts w:asciiTheme="majorHAnsi" w:hAnsiTheme="majorHAnsi" w:cstheme="majorHAnsi"/>
          <w:sz w:val="20"/>
          <w:szCs w:val="20"/>
        </w:rPr>
        <w:t>likelihood</w:t>
      </w:r>
      <w:r w:rsidRPr="00FC6F09">
        <w:rPr>
          <w:rFonts w:asciiTheme="majorHAnsi" w:hAnsiTheme="majorHAnsi" w:cstheme="majorHAnsi"/>
          <w:sz w:val="20"/>
          <w:szCs w:val="20"/>
        </w:rPr>
        <w:t xml:space="preserve"> of concurrent queries that could result in errors.</w:t>
      </w:r>
    </w:p>
    <w:p w14:paraId="42FF66FD"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Theme="majorHAnsi" w:hAnsiTheme="majorHAnsi" w:cstheme="majorHAnsi"/>
          <w:sz w:val="20"/>
          <w:szCs w:val="20"/>
        </w:rPr>
      </w:pPr>
    </w:p>
    <w:p w14:paraId="5B1EDE1C" w14:textId="1444EA18" w:rsidR="004D1BD0" w:rsidRPr="00FC6F09" w:rsidRDefault="00B47932"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Theme="majorHAnsi" w:hAnsiTheme="majorHAnsi" w:cstheme="majorHAnsi"/>
          <w:sz w:val="20"/>
          <w:szCs w:val="20"/>
        </w:rPr>
      </w:pPr>
      <w:r w:rsidRPr="00FC6F09">
        <w:rPr>
          <w:rFonts w:asciiTheme="majorHAnsi" w:hAnsiTheme="majorHAnsi" w:cstheme="majorHAnsi"/>
          <w:sz w:val="20"/>
          <w:szCs w:val="20"/>
        </w:rPr>
        <w:t>2.</w:t>
      </w:r>
      <w:r w:rsidR="00746D55" w:rsidRPr="00FC6F09">
        <w:rPr>
          <w:rFonts w:asciiTheme="majorHAnsi" w:hAnsiTheme="majorHAnsi" w:cstheme="majorHAnsi"/>
          <w:sz w:val="20"/>
          <w:szCs w:val="20"/>
        </w:rPr>
        <w:t>4</w:t>
      </w:r>
      <w:r w:rsidR="004D1BD0" w:rsidRPr="00FC6F09">
        <w:rPr>
          <w:rFonts w:asciiTheme="majorHAnsi" w:hAnsiTheme="majorHAnsi" w:cstheme="majorHAnsi"/>
          <w:sz w:val="20"/>
          <w:szCs w:val="20"/>
        </w:rPr>
        <w:t xml:space="preserve"> Control Interface Function</w:t>
      </w:r>
    </w:p>
    <w:p w14:paraId="4A3BCF15" w14:textId="77777777" w:rsidR="004D1BD0" w:rsidRPr="00FC6F09" w:rsidRDefault="004D1BD0" w:rsidP="004D1BD0">
      <w:pPr>
        <w:widowControl/>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 xml:space="preserve">The </w:t>
      </w:r>
      <w:r w:rsidR="0058318B" w:rsidRPr="00FC6F09">
        <w:rPr>
          <w:rFonts w:asciiTheme="majorHAnsi" w:hAnsiTheme="majorHAnsi" w:cstheme="majorHAnsi"/>
          <w:sz w:val="20"/>
          <w:szCs w:val="20"/>
        </w:rPr>
        <w:t>CIF</w:t>
      </w:r>
      <w:r w:rsidRPr="00FC6F09">
        <w:rPr>
          <w:rFonts w:asciiTheme="majorHAnsi" w:hAnsiTheme="majorHAnsi" w:cstheme="majorHAnsi"/>
          <w:sz w:val="20"/>
          <w:szCs w:val="20"/>
        </w:rPr>
        <w:t xml:space="preserve"> is a built in redundancy layer to allow direct human control over the system in case of errors or emergencies.  </w:t>
      </w:r>
    </w:p>
    <w:p w14:paraId="73843C95" w14:textId="77777777" w:rsidR="004D1BD0" w:rsidRPr="00FC6F09" w:rsidRDefault="004D1BD0" w:rsidP="004D1BD0">
      <w:pPr>
        <w:widowControl/>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 xml:space="preserve">Any system of this scope needs multiple safety systems.  </w:t>
      </w:r>
    </w:p>
    <w:p w14:paraId="331505CF" w14:textId="77777777" w:rsidR="004D1BD0" w:rsidRPr="00FC6F09" w:rsidRDefault="004D1BD0" w:rsidP="004D1BD0">
      <w:pPr>
        <w:widowControl/>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 xml:space="preserve">The ability of the </w:t>
      </w:r>
      <w:r w:rsidR="0058318B" w:rsidRPr="00FC6F09">
        <w:rPr>
          <w:rFonts w:asciiTheme="majorHAnsi" w:hAnsiTheme="majorHAnsi" w:cstheme="majorHAnsi"/>
          <w:sz w:val="20"/>
          <w:szCs w:val="20"/>
        </w:rPr>
        <w:t>PF</w:t>
      </w:r>
      <w:r w:rsidRPr="00FC6F09">
        <w:rPr>
          <w:rFonts w:asciiTheme="majorHAnsi" w:hAnsiTheme="majorHAnsi" w:cstheme="majorHAnsi"/>
          <w:sz w:val="20"/>
          <w:szCs w:val="20"/>
        </w:rPr>
        <w:t xml:space="preserve"> and </w:t>
      </w:r>
      <w:r w:rsidR="0058318B" w:rsidRPr="00FC6F09">
        <w:rPr>
          <w:rFonts w:asciiTheme="majorHAnsi" w:hAnsiTheme="majorHAnsi" w:cstheme="majorHAnsi"/>
          <w:sz w:val="20"/>
          <w:szCs w:val="20"/>
        </w:rPr>
        <w:t xml:space="preserve">RF </w:t>
      </w:r>
      <w:r w:rsidRPr="00FC6F09">
        <w:rPr>
          <w:rFonts w:asciiTheme="majorHAnsi" w:hAnsiTheme="majorHAnsi" w:cstheme="majorHAnsi"/>
          <w:sz w:val="20"/>
          <w:szCs w:val="20"/>
        </w:rPr>
        <w:t xml:space="preserve">to accurately assess the supply and demand of power to the grid is necessarily limited by the ability of engineers to anticipate every possible situation and its consequences.  </w:t>
      </w:r>
    </w:p>
    <w:p w14:paraId="488C9C68" w14:textId="77777777" w:rsidR="004D1BD0" w:rsidRPr="00FC6F09" w:rsidRDefault="004D1BD0" w:rsidP="004D1BD0">
      <w:pPr>
        <w:widowControl/>
        <w:numPr>
          <w:ilvl w:val="0"/>
          <w:numId w:val="6"/>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jc w:val="both"/>
        <w:rPr>
          <w:rFonts w:asciiTheme="majorHAnsi" w:hAnsiTheme="majorHAnsi" w:cstheme="majorHAnsi"/>
          <w:sz w:val="20"/>
          <w:szCs w:val="20"/>
        </w:rPr>
      </w:pPr>
      <w:r w:rsidRPr="00FC6F09">
        <w:rPr>
          <w:rFonts w:asciiTheme="majorHAnsi" w:hAnsiTheme="majorHAnsi" w:cstheme="majorHAnsi"/>
          <w:sz w:val="20"/>
          <w:szCs w:val="20"/>
        </w:rPr>
        <w:t xml:space="preserve">Thus, by including a </w:t>
      </w:r>
      <w:r w:rsidR="0058318B" w:rsidRPr="00FC6F09">
        <w:rPr>
          <w:rFonts w:asciiTheme="majorHAnsi" w:hAnsiTheme="majorHAnsi" w:cstheme="majorHAnsi"/>
          <w:sz w:val="20"/>
          <w:szCs w:val="20"/>
        </w:rPr>
        <w:t>CIF</w:t>
      </w:r>
      <w:r w:rsidRPr="00FC6F09">
        <w:rPr>
          <w:rFonts w:asciiTheme="majorHAnsi" w:hAnsiTheme="majorHAnsi" w:cstheme="majorHAnsi"/>
          <w:sz w:val="20"/>
          <w:szCs w:val="20"/>
        </w:rPr>
        <w:t>, any extraordinary circumstances can be interpreted and responded to by person.</w:t>
      </w:r>
    </w:p>
    <w:p w14:paraId="55592330" w14:textId="77777777" w:rsidR="00A77E3D" w:rsidRPr="00FC6F09" w:rsidRDefault="00A77E3D" w:rsidP="00A77E3D">
      <w:pPr>
        <w:widowControl/>
        <w:tabs>
          <w:tab w:val="left" w:pos="36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autoSpaceDE/>
        <w:ind w:left="720"/>
        <w:jc w:val="both"/>
        <w:rPr>
          <w:rFonts w:asciiTheme="majorHAnsi" w:hAnsiTheme="majorHAnsi" w:cstheme="majorHAnsi"/>
          <w:sz w:val="20"/>
          <w:szCs w:val="20"/>
        </w:rPr>
      </w:pPr>
    </w:p>
    <w:p w14:paraId="3A203588"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Theme="majorHAnsi" w:hAnsiTheme="majorHAnsi" w:cstheme="majorHAnsi"/>
          <w:sz w:val="20"/>
          <w:szCs w:val="20"/>
        </w:rPr>
      </w:pPr>
    </w:p>
    <w:p w14:paraId="00B2810B"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Theme="majorHAnsi" w:hAnsiTheme="majorHAnsi" w:cstheme="majorHAnsi"/>
          <w:sz w:val="20"/>
          <w:szCs w:val="20"/>
        </w:rPr>
      </w:pPr>
    </w:p>
    <w:p w14:paraId="4435FE1D" w14:textId="77777777" w:rsidR="00AD76CB" w:rsidRPr="00FC6F09" w:rsidRDefault="00AD76CB"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Theme="majorHAnsi" w:hAnsiTheme="majorHAnsi" w:cstheme="majorHAnsi"/>
          <w:sz w:val="20"/>
          <w:szCs w:val="20"/>
        </w:rPr>
      </w:pPr>
    </w:p>
    <w:p w14:paraId="5B0D4648"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Theme="majorHAnsi" w:hAnsiTheme="majorHAnsi" w:cstheme="majorHAnsi"/>
          <w:sz w:val="20"/>
          <w:szCs w:val="20"/>
        </w:rPr>
      </w:pPr>
    </w:p>
    <w:p w14:paraId="274E1658" w14:textId="77777777" w:rsidR="004D1BD0" w:rsidRPr="00FC6F09" w:rsidRDefault="004D1BD0" w:rsidP="004D1BD0">
      <w:pPr>
        <w:pageBreakBefore/>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b/>
          <w:bCs/>
          <w:sz w:val="20"/>
          <w:szCs w:val="20"/>
        </w:rPr>
        <w:lastRenderedPageBreak/>
        <w:t>3.0</w:t>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Pr="00FC6F09">
        <w:rPr>
          <w:rFonts w:asciiTheme="majorHAnsi" w:hAnsiTheme="majorHAnsi" w:cstheme="majorHAnsi"/>
          <w:b/>
          <w:bCs/>
          <w:sz w:val="20"/>
          <w:szCs w:val="20"/>
        </w:rPr>
        <w:tab/>
      </w:r>
      <w:r w:rsidR="00EA3FF1" w:rsidRPr="00FC6F09">
        <w:rPr>
          <w:rFonts w:asciiTheme="majorHAnsi" w:hAnsiTheme="majorHAnsi" w:cstheme="majorHAnsi"/>
          <w:b/>
          <w:bCs/>
          <w:i/>
          <w:iCs/>
          <w:sz w:val="20"/>
          <w:szCs w:val="20"/>
        </w:rPr>
        <w:t>NRG</w:t>
      </w:r>
      <w:r w:rsidRPr="00FC6F09">
        <w:rPr>
          <w:rFonts w:asciiTheme="majorHAnsi" w:hAnsiTheme="majorHAnsi" w:cstheme="majorHAnsi"/>
          <w:b/>
          <w:bCs/>
          <w:i/>
          <w:iCs/>
          <w:sz w:val="20"/>
          <w:szCs w:val="20"/>
        </w:rPr>
        <w:t xml:space="preserve"> </w:t>
      </w:r>
      <w:r w:rsidRPr="00FC6F09">
        <w:rPr>
          <w:rFonts w:asciiTheme="majorHAnsi" w:hAnsiTheme="majorHAnsi" w:cstheme="majorHAnsi"/>
          <w:b/>
          <w:bCs/>
          <w:iCs/>
          <w:sz w:val="20"/>
          <w:szCs w:val="20"/>
        </w:rPr>
        <w:t>REQUIREMENTS</w:t>
      </w:r>
    </w:p>
    <w:p w14:paraId="79BBF945"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p>
    <w:p w14:paraId="3B56BAF6"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3.1</w:t>
      </w:r>
      <w:r w:rsidRPr="00FC6F09">
        <w:rPr>
          <w:rFonts w:asciiTheme="majorHAnsi" w:hAnsiTheme="majorHAnsi" w:cstheme="majorHAnsi"/>
          <w:sz w:val="20"/>
          <w:szCs w:val="20"/>
        </w:rPr>
        <w:tab/>
      </w:r>
      <w:r w:rsidRPr="00FC6F09">
        <w:rPr>
          <w:rFonts w:asciiTheme="majorHAnsi" w:hAnsiTheme="majorHAnsi" w:cstheme="majorHAnsi"/>
          <w:sz w:val="20"/>
          <w:szCs w:val="20"/>
        </w:rPr>
        <w:tab/>
      </w:r>
      <w:r w:rsidRPr="00FC6F09">
        <w:rPr>
          <w:rFonts w:asciiTheme="majorHAnsi" w:hAnsiTheme="majorHAnsi" w:cstheme="majorHAnsi"/>
          <w:sz w:val="20"/>
          <w:szCs w:val="20"/>
        </w:rPr>
        <w:tab/>
      </w:r>
      <w:r w:rsidR="00EA3FF1" w:rsidRPr="00FC6F09">
        <w:rPr>
          <w:rFonts w:asciiTheme="majorHAnsi" w:hAnsiTheme="majorHAnsi" w:cstheme="majorHAnsi"/>
          <w:sz w:val="20"/>
          <w:szCs w:val="20"/>
        </w:rPr>
        <w:t>NRG</w:t>
      </w:r>
      <w:r w:rsidRPr="00FC6F09">
        <w:rPr>
          <w:rFonts w:asciiTheme="majorHAnsi" w:hAnsiTheme="majorHAnsi" w:cstheme="majorHAnsi"/>
          <w:sz w:val="20"/>
          <w:szCs w:val="20"/>
        </w:rPr>
        <w:t xml:space="preserve"> Functional Requirements</w:t>
      </w:r>
    </w:p>
    <w:p w14:paraId="094F429E"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p>
    <w:p w14:paraId="40BB534F" w14:textId="77777777" w:rsidR="004D1BD0" w:rsidRPr="00FC6F09" w:rsidRDefault="004D1BD0" w:rsidP="004D1BD0">
      <w:pPr>
        <w:tabs>
          <w:tab w:val="left" w:pos="360"/>
          <w:tab w:val="left" w:pos="720"/>
          <w:tab w:val="left" w:pos="1080"/>
          <w:tab w:val="left" w:pos="7920"/>
        </w:tabs>
        <w:rPr>
          <w:rFonts w:asciiTheme="majorHAnsi" w:hAnsiTheme="majorHAnsi" w:cstheme="majorHAnsi"/>
        </w:rPr>
      </w:pPr>
      <w:r w:rsidRPr="00FC6F09">
        <w:rPr>
          <w:rFonts w:asciiTheme="majorHAnsi" w:hAnsiTheme="majorHAnsi" w:cstheme="majorHAnsi"/>
          <w:sz w:val="20"/>
          <w:szCs w:val="20"/>
        </w:rPr>
        <w:t xml:space="preserve">This Section collects all </w:t>
      </w:r>
      <w:r w:rsidR="00EA3FF1" w:rsidRPr="00FC6F09">
        <w:rPr>
          <w:rFonts w:asciiTheme="majorHAnsi" w:hAnsiTheme="majorHAnsi" w:cstheme="majorHAnsi"/>
          <w:b/>
          <w:bCs/>
          <w:sz w:val="20"/>
          <w:szCs w:val="20"/>
        </w:rPr>
        <w:t>NRG</w:t>
      </w:r>
      <w:r w:rsidRPr="00FC6F09">
        <w:rPr>
          <w:rFonts w:asciiTheme="majorHAnsi" w:hAnsiTheme="majorHAnsi" w:cstheme="majorHAnsi"/>
          <w:sz w:val="20"/>
          <w:szCs w:val="20"/>
        </w:rPr>
        <w:t xml:space="preserve"> Functional Requirements. The Section includes the complete set of functional requirements with explanation and rational where the statement of the requirement was deemed insufficient or needing additional background/justification. All requirements relate to the design modules described in Section 2. An effort has been made to standardize the correlation between the design modules and the requirements to make their access and organization more consistent. For example, module 2.1 requirements are labeled 3.1, sub-module 2.1.1 requirements are labeled 3.1.1 and so on. The list of requirements follows.</w:t>
      </w:r>
    </w:p>
    <w:p w14:paraId="318A6462" w14:textId="77777777" w:rsidR="00070324" w:rsidRPr="00FC6F09" w:rsidRDefault="00070324" w:rsidP="00070324">
      <w:pPr>
        <w:rPr>
          <w:rFonts w:asciiTheme="majorHAnsi" w:hAnsiTheme="majorHAnsi" w:cstheme="majorHAnsi"/>
        </w:rPr>
      </w:pPr>
    </w:p>
    <w:p w14:paraId="17629B23" w14:textId="77777777" w:rsidR="00694A00" w:rsidRPr="00FC6F09" w:rsidRDefault="00694A00" w:rsidP="00070324">
      <w:pPr>
        <w:rPr>
          <w:rFonts w:asciiTheme="majorHAnsi" w:hAnsiTheme="majorHAnsi" w:cstheme="majorHAnsi"/>
        </w:rPr>
      </w:pPr>
    </w:p>
    <w:tbl>
      <w:tblPr>
        <w:tblW w:w="9600" w:type="dxa"/>
        <w:tblInd w:w="-10" w:type="dxa"/>
        <w:tblLayout w:type="fixed"/>
        <w:tblLook w:val="04A0" w:firstRow="1" w:lastRow="0" w:firstColumn="1" w:lastColumn="0" w:noHBand="0" w:noVBand="1"/>
      </w:tblPr>
      <w:tblGrid>
        <w:gridCol w:w="1909"/>
        <w:gridCol w:w="7691"/>
      </w:tblGrid>
      <w:tr w:rsidR="00070324" w:rsidRPr="00FC6F09" w14:paraId="344DB3A0" w14:textId="77777777" w:rsidTr="00070324">
        <w:tc>
          <w:tcPr>
            <w:tcW w:w="9600" w:type="dxa"/>
            <w:gridSpan w:val="2"/>
            <w:tcBorders>
              <w:top w:val="single" w:sz="4" w:space="0" w:color="000000"/>
              <w:left w:val="single" w:sz="4" w:space="0" w:color="000000"/>
              <w:bottom w:val="single" w:sz="4" w:space="0" w:color="000000"/>
              <w:right w:val="single" w:sz="4" w:space="0" w:color="000000"/>
            </w:tcBorders>
            <w:hideMark/>
          </w:tcPr>
          <w:p w14:paraId="2539C52A" w14:textId="77777777" w:rsidR="00070324" w:rsidRPr="00FC6F09" w:rsidRDefault="00070324">
            <w:pPr>
              <w:tabs>
                <w:tab w:val="left" w:pos="360"/>
                <w:tab w:val="left" w:pos="720"/>
                <w:tab w:val="left" w:pos="1080"/>
                <w:tab w:val="left" w:pos="7920"/>
              </w:tabs>
              <w:spacing w:after="160" w:line="256" w:lineRule="auto"/>
              <w:rPr>
                <w:rFonts w:asciiTheme="majorHAnsi" w:hAnsiTheme="majorHAnsi" w:cstheme="majorHAnsi"/>
                <w:sz w:val="20"/>
                <w:szCs w:val="20"/>
              </w:rPr>
            </w:pPr>
            <w:r w:rsidRPr="00FC6F09">
              <w:rPr>
                <w:rFonts w:asciiTheme="majorHAnsi" w:hAnsiTheme="majorHAnsi" w:cstheme="majorHAnsi"/>
                <w:sz w:val="20"/>
                <w:szCs w:val="20"/>
              </w:rPr>
              <w:t>Requirements Related to Module 2.1: Predictive Function</w:t>
            </w:r>
          </w:p>
        </w:tc>
      </w:tr>
      <w:tr w:rsidR="00070324" w:rsidRPr="00FC6F09" w14:paraId="67B9FB65" w14:textId="77777777" w:rsidTr="00070324">
        <w:tc>
          <w:tcPr>
            <w:tcW w:w="1909" w:type="dxa"/>
            <w:tcBorders>
              <w:top w:val="single" w:sz="4" w:space="0" w:color="000000"/>
              <w:left w:val="single" w:sz="4" w:space="0" w:color="000000"/>
              <w:bottom w:val="single" w:sz="18" w:space="0" w:color="000000"/>
              <w:right w:val="nil"/>
            </w:tcBorders>
            <w:hideMark/>
          </w:tcPr>
          <w:p w14:paraId="23F0D306" w14:textId="77777777" w:rsidR="00070324" w:rsidRPr="00FC6F09" w:rsidRDefault="00070324">
            <w:pPr>
              <w:tabs>
                <w:tab w:val="left" w:pos="360"/>
                <w:tab w:val="left" w:pos="720"/>
                <w:tab w:val="left" w:pos="1080"/>
                <w:tab w:val="left" w:pos="7920"/>
              </w:tabs>
              <w:spacing w:after="160" w:line="256" w:lineRule="auto"/>
              <w:jc w:val="center"/>
              <w:rPr>
                <w:rFonts w:asciiTheme="majorHAnsi" w:hAnsiTheme="majorHAnsi" w:cstheme="majorHAnsi"/>
                <w:sz w:val="20"/>
                <w:szCs w:val="20"/>
              </w:rPr>
            </w:pPr>
            <w:r w:rsidRPr="00FC6F09">
              <w:rPr>
                <w:rFonts w:asciiTheme="majorHAnsi" w:hAnsiTheme="majorHAnsi" w:cstheme="majorHAnsi"/>
                <w:sz w:val="20"/>
                <w:szCs w:val="20"/>
              </w:rPr>
              <w:t>Requirement No.</w:t>
            </w:r>
          </w:p>
        </w:tc>
        <w:tc>
          <w:tcPr>
            <w:tcW w:w="7691" w:type="dxa"/>
            <w:tcBorders>
              <w:top w:val="single" w:sz="4" w:space="0" w:color="000000"/>
              <w:left w:val="single" w:sz="4" w:space="0" w:color="000000"/>
              <w:bottom w:val="single" w:sz="18" w:space="0" w:color="000000"/>
              <w:right w:val="single" w:sz="4" w:space="0" w:color="000000"/>
            </w:tcBorders>
            <w:hideMark/>
          </w:tcPr>
          <w:p w14:paraId="68DC551C" w14:textId="77777777" w:rsidR="00070324" w:rsidRPr="00FC6F09" w:rsidRDefault="00070324">
            <w:pPr>
              <w:tabs>
                <w:tab w:val="left" w:pos="360"/>
                <w:tab w:val="left" w:pos="720"/>
                <w:tab w:val="left" w:pos="1080"/>
                <w:tab w:val="left" w:pos="7920"/>
              </w:tabs>
              <w:spacing w:after="160" w:line="256" w:lineRule="auto"/>
              <w:jc w:val="center"/>
              <w:rPr>
                <w:rFonts w:asciiTheme="majorHAnsi" w:hAnsiTheme="majorHAnsi" w:cstheme="majorHAnsi"/>
                <w:sz w:val="20"/>
                <w:szCs w:val="20"/>
              </w:rPr>
            </w:pPr>
            <w:r w:rsidRPr="00FC6F09">
              <w:rPr>
                <w:rFonts w:asciiTheme="majorHAnsi" w:hAnsiTheme="majorHAnsi" w:cstheme="majorHAnsi"/>
                <w:sz w:val="20"/>
                <w:szCs w:val="20"/>
              </w:rPr>
              <w:t>Requirement Description</w:t>
            </w:r>
          </w:p>
        </w:tc>
      </w:tr>
      <w:tr w:rsidR="00070324" w:rsidRPr="00FC6F09" w14:paraId="14AE5B98" w14:textId="77777777" w:rsidTr="00070324">
        <w:tc>
          <w:tcPr>
            <w:tcW w:w="1909" w:type="dxa"/>
            <w:tcBorders>
              <w:top w:val="single" w:sz="18" w:space="0" w:color="000000"/>
              <w:left w:val="single" w:sz="4" w:space="0" w:color="000000"/>
              <w:bottom w:val="single" w:sz="4" w:space="0" w:color="auto"/>
              <w:right w:val="nil"/>
            </w:tcBorders>
            <w:hideMark/>
          </w:tcPr>
          <w:p w14:paraId="64EE44EE" w14:textId="77777777" w:rsidR="00070324" w:rsidRPr="00FC6F09" w:rsidRDefault="00070324">
            <w:pPr>
              <w:tabs>
                <w:tab w:val="left" w:pos="360"/>
                <w:tab w:val="left" w:pos="720"/>
                <w:tab w:val="left" w:pos="1080"/>
                <w:tab w:val="left" w:pos="7920"/>
              </w:tabs>
              <w:spacing w:after="160" w:line="256" w:lineRule="auto"/>
              <w:rPr>
                <w:rFonts w:asciiTheme="majorHAnsi" w:hAnsiTheme="majorHAnsi" w:cstheme="majorHAnsi"/>
                <w:sz w:val="20"/>
                <w:szCs w:val="20"/>
              </w:rPr>
            </w:pPr>
            <w:r w:rsidRPr="00FC6F09">
              <w:rPr>
                <w:rFonts w:asciiTheme="majorHAnsi" w:hAnsiTheme="majorHAnsi" w:cstheme="majorHAnsi"/>
                <w:sz w:val="20"/>
                <w:szCs w:val="20"/>
              </w:rPr>
              <w:t>3.1-1</w:t>
            </w:r>
          </w:p>
        </w:tc>
        <w:tc>
          <w:tcPr>
            <w:tcW w:w="7691" w:type="dxa"/>
            <w:tcBorders>
              <w:top w:val="single" w:sz="18" w:space="0" w:color="000000"/>
              <w:left w:val="single" w:sz="4" w:space="0" w:color="000000"/>
              <w:bottom w:val="single" w:sz="4" w:space="0" w:color="auto"/>
              <w:right w:val="single" w:sz="4" w:space="0" w:color="000000"/>
            </w:tcBorders>
            <w:hideMark/>
          </w:tcPr>
          <w:p w14:paraId="23D7463D" w14:textId="77777777" w:rsidR="00070324" w:rsidRPr="00FC6F09" w:rsidRDefault="00070324" w:rsidP="00070324">
            <w:pPr>
              <w:widowControl/>
              <w:numPr>
                <w:ilvl w:val="0"/>
                <w:numId w:val="11"/>
              </w:numPr>
              <w:tabs>
                <w:tab w:val="left" w:pos="360"/>
                <w:tab w:val="left" w:pos="1080"/>
                <w:tab w:val="left" w:pos="7920"/>
              </w:tabs>
              <w:autoSpaceDE/>
              <w:autoSpaceDN w:val="0"/>
              <w:snapToGrid w:val="0"/>
              <w:rPr>
                <w:rFonts w:asciiTheme="majorHAnsi" w:hAnsiTheme="majorHAnsi" w:cstheme="majorHAnsi"/>
                <w:sz w:val="20"/>
                <w:szCs w:val="20"/>
              </w:rPr>
            </w:pPr>
            <w:r w:rsidRPr="00FC6F09">
              <w:rPr>
                <w:rFonts w:asciiTheme="majorHAnsi" w:hAnsiTheme="majorHAnsi" w:cstheme="majorHAnsi"/>
                <w:sz w:val="20"/>
                <w:szCs w:val="20"/>
              </w:rPr>
              <w:t xml:space="preserve"> NRG shall receive data on present grid demand and current weather conditions.</w:t>
            </w:r>
          </w:p>
        </w:tc>
      </w:tr>
      <w:tr w:rsidR="00070324" w:rsidRPr="00FC6F09" w14:paraId="33ACBB58" w14:textId="77777777" w:rsidTr="00070324">
        <w:tc>
          <w:tcPr>
            <w:tcW w:w="1909" w:type="dxa"/>
            <w:tcBorders>
              <w:top w:val="single" w:sz="4" w:space="0" w:color="auto"/>
              <w:left w:val="single" w:sz="4" w:space="0" w:color="auto"/>
              <w:bottom w:val="single" w:sz="4" w:space="0" w:color="auto"/>
              <w:right w:val="nil"/>
            </w:tcBorders>
            <w:hideMark/>
          </w:tcPr>
          <w:p w14:paraId="7FFC89FE" w14:textId="3A77460E" w:rsidR="00070324" w:rsidRPr="00FC6F09" w:rsidRDefault="00070324">
            <w:pPr>
              <w:tabs>
                <w:tab w:val="left" w:pos="360"/>
                <w:tab w:val="left" w:pos="720"/>
                <w:tab w:val="left" w:pos="1080"/>
                <w:tab w:val="left" w:pos="7920"/>
              </w:tabs>
              <w:spacing w:after="160" w:line="256" w:lineRule="auto"/>
              <w:rPr>
                <w:rFonts w:asciiTheme="majorHAnsi" w:hAnsiTheme="majorHAnsi" w:cstheme="majorHAnsi"/>
                <w:sz w:val="20"/>
                <w:szCs w:val="20"/>
              </w:rPr>
            </w:pPr>
            <w:r w:rsidRPr="00FC6F09">
              <w:rPr>
                <w:rFonts w:asciiTheme="majorHAnsi" w:hAnsiTheme="majorHAnsi" w:cstheme="majorHAnsi"/>
                <w:sz w:val="20"/>
                <w:szCs w:val="20"/>
              </w:rPr>
              <w:t>3.1-1.1</w:t>
            </w:r>
          </w:p>
        </w:tc>
        <w:tc>
          <w:tcPr>
            <w:tcW w:w="7691" w:type="dxa"/>
            <w:tcBorders>
              <w:top w:val="single" w:sz="4" w:space="0" w:color="auto"/>
              <w:left w:val="single" w:sz="4" w:space="0" w:color="000000"/>
              <w:bottom w:val="single" w:sz="4" w:space="0" w:color="auto"/>
              <w:right w:val="single" w:sz="4" w:space="0" w:color="auto"/>
            </w:tcBorders>
            <w:hideMark/>
          </w:tcPr>
          <w:p w14:paraId="1646C2D2" w14:textId="77777777" w:rsidR="00070324" w:rsidRPr="00FC6F09" w:rsidRDefault="00070324" w:rsidP="00070324">
            <w:pPr>
              <w:widowControl/>
              <w:numPr>
                <w:ilvl w:val="0"/>
                <w:numId w:val="11"/>
              </w:numPr>
              <w:tabs>
                <w:tab w:val="left" w:pos="360"/>
                <w:tab w:val="left" w:pos="1080"/>
                <w:tab w:val="left" w:pos="7920"/>
              </w:tabs>
              <w:autoSpaceDE/>
              <w:autoSpaceDN w:val="0"/>
              <w:snapToGrid w:val="0"/>
              <w:rPr>
                <w:rFonts w:asciiTheme="majorHAnsi" w:hAnsiTheme="majorHAnsi" w:cstheme="majorHAnsi"/>
                <w:sz w:val="20"/>
                <w:szCs w:val="20"/>
              </w:rPr>
            </w:pPr>
            <w:r w:rsidRPr="00FC6F09">
              <w:rPr>
                <w:rFonts w:asciiTheme="majorHAnsi" w:hAnsiTheme="majorHAnsi" w:cstheme="majorHAnsi"/>
                <w:sz w:val="20"/>
                <w:szCs w:val="20"/>
              </w:rPr>
              <w:t>NRG will receive present grid data from the power grid.</w:t>
            </w:r>
          </w:p>
        </w:tc>
      </w:tr>
      <w:tr w:rsidR="00070324" w:rsidRPr="00FC6F09" w14:paraId="4073D2D3" w14:textId="77777777" w:rsidTr="00070324">
        <w:tc>
          <w:tcPr>
            <w:tcW w:w="1909" w:type="dxa"/>
            <w:tcBorders>
              <w:top w:val="single" w:sz="4" w:space="0" w:color="auto"/>
              <w:left w:val="single" w:sz="4" w:space="0" w:color="auto"/>
              <w:bottom w:val="single" w:sz="4" w:space="0" w:color="auto"/>
              <w:right w:val="nil"/>
            </w:tcBorders>
            <w:hideMark/>
          </w:tcPr>
          <w:p w14:paraId="049BFCA2" w14:textId="4E77B26D" w:rsidR="00070324" w:rsidRPr="00FC6F09" w:rsidRDefault="00070324">
            <w:pPr>
              <w:tabs>
                <w:tab w:val="left" w:pos="360"/>
                <w:tab w:val="left" w:pos="720"/>
                <w:tab w:val="left" w:pos="1080"/>
                <w:tab w:val="left" w:pos="7920"/>
              </w:tabs>
              <w:spacing w:after="160" w:line="256" w:lineRule="auto"/>
              <w:rPr>
                <w:rFonts w:asciiTheme="majorHAnsi" w:hAnsiTheme="majorHAnsi" w:cstheme="majorHAnsi"/>
                <w:sz w:val="20"/>
                <w:szCs w:val="20"/>
              </w:rPr>
            </w:pPr>
            <w:r w:rsidRPr="00FC6F09">
              <w:rPr>
                <w:rFonts w:asciiTheme="majorHAnsi" w:hAnsiTheme="majorHAnsi" w:cstheme="majorHAnsi"/>
                <w:sz w:val="20"/>
                <w:szCs w:val="20"/>
              </w:rPr>
              <w:t>3.1-1.2</w:t>
            </w:r>
          </w:p>
        </w:tc>
        <w:tc>
          <w:tcPr>
            <w:tcW w:w="7691" w:type="dxa"/>
            <w:tcBorders>
              <w:top w:val="single" w:sz="4" w:space="0" w:color="auto"/>
              <w:left w:val="single" w:sz="4" w:space="0" w:color="000000"/>
              <w:bottom w:val="single" w:sz="4" w:space="0" w:color="auto"/>
              <w:right w:val="single" w:sz="4" w:space="0" w:color="auto"/>
            </w:tcBorders>
            <w:hideMark/>
          </w:tcPr>
          <w:p w14:paraId="6F378846" w14:textId="77777777" w:rsidR="00070324" w:rsidRPr="00FC6F09" w:rsidRDefault="00070324" w:rsidP="00070324">
            <w:pPr>
              <w:widowControl/>
              <w:numPr>
                <w:ilvl w:val="0"/>
                <w:numId w:val="11"/>
              </w:numPr>
              <w:tabs>
                <w:tab w:val="left" w:pos="360"/>
                <w:tab w:val="left" w:pos="1080"/>
                <w:tab w:val="left" w:pos="7920"/>
              </w:tabs>
              <w:autoSpaceDE/>
              <w:autoSpaceDN w:val="0"/>
              <w:snapToGrid w:val="0"/>
              <w:rPr>
                <w:rFonts w:asciiTheme="majorHAnsi" w:hAnsiTheme="majorHAnsi" w:cstheme="majorHAnsi"/>
                <w:sz w:val="20"/>
                <w:szCs w:val="20"/>
              </w:rPr>
            </w:pPr>
            <w:r w:rsidRPr="00FC6F09">
              <w:rPr>
                <w:rFonts w:asciiTheme="majorHAnsi" w:hAnsiTheme="majorHAnsi" w:cstheme="majorHAnsi"/>
                <w:sz w:val="20"/>
                <w:szCs w:val="20"/>
              </w:rPr>
              <w:t>NRG will receive present weather data from weather service.</w:t>
            </w:r>
          </w:p>
        </w:tc>
      </w:tr>
      <w:tr w:rsidR="00070324" w:rsidRPr="00FC6F09" w14:paraId="448AA4DF" w14:textId="77777777" w:rsidTr="00070324">
        <w:tc>
          <w:tcPr>
            <w:tcW w:w="1909" w:type="dxa"/>
            <w:tcBorders>
              <w:top w:val="single" w:sz="4" w:space="0" w:color="auto"/>
              <w:left w:val="single" w:sz="4" w:space="0" w:color="auto"/>
              <w:bottom w:val="single" w:sz="4" w:space="0" w:color="auto"/>
              <w:right w:val="nil"/>
            </w:tcBorders>
            <w:hideMark/>
          </w:tcPr>
          <w:p w14:paraId="366BC9FC" w14:textId="799BEAD2" w:rsidR="00070324" w:rsidRPr="00FC6F09" w:rsidRDefault="00070324">
            <w:pPr>
              <w:tabs>
                <w:tab w:val="left" w:pos="360"/>
                <w:tab w:val="left" w:pos="720"/>
                <w:tab w:val="left" w:pos="1080"/>
                <w:tab w:val="left" w:pos="7920"/>
              </w:tabs>
              <w:spacing w:after="160" w:line="256" w:lineRule="auto"/>
              <w:rPr>
                <w:rFonts w:asciiTheme="majorHAnsi" w:hAnsiTheme="majorHAnsi" w:cstheme="majorHAnsi"/>
                <w:sz w:val="20"/>
                <w:szCs w:val="20"/>
              </w:rPr>
            </w:pPr>
            <w:r w:rsidRPr="00FC6F09">
              <w:rPr>
                <w:rFonts w:asciiTheme="majorHAnsi" w:hAnsiTheme="majorHAnsi" w:cstheme="majorHAnsi"/>
                <w:sz w:val="20"/>
                <w:szCs w:val="20"/>
              </w:rPr>
              <w:t>3.1-1.3</w:t>
            </w:r>
          </w:p>
        </w:tc>
        <w:tc>
          <w:tcPr>
            <w:tcW w:w="7691" w:type="dxa"/>
            <w:tcBorders>
              <w:top w:val="single" w:sz="4" w:space="0" w:color="auto"/>
              <w:left w:val="single" w:sz="4" w:space="0" w:color="000000"/>
              <w:bottom w:val="single" w:sz="4" w:space="0" w:color="auto"/>
              <w:right w:val="single" w:sz="4" w:space="0" w:color="auto"/>
            </w:tcBorders>
            <w:hideMark/>
          </w:tcPr>
          <w:p w14:paraId="6030A083" w14:textId="77777777" w:rsidR="00070324" w:rsidRPr="00FC6F09" w:rsidRDefault="00070324" w:rsidP="00070324">
            <w:pPr>
              <w:widowControl/>
              <w:numPr>
                <w:ilvl w:val="0"/>
                <w:numId w:val="11"/>
              </w:numPr>
              <w:tabs>
                <w:tab w:val="left" w:pos="360"/>
                <w:tab w:val="left" w:pos="1080"/>
                <w:tab w:val="left" w:pos="7920"/>
              </w:tabs>
              <w:autoSpaceDE/>
              <w:autoSpaceDN w:val="0"/>
              <w:snapToGrid w:val="0"/>
              <w:rPr>
                <w:rFonts w:asciiTheme="majorHAnsi" w:hAnsiTheme="majorHAnsi" w:cstheme="majorHAnsi"/>
                <w:sz w:val="20"/>
                <w:szCs w:val="20"/>
              </w:rPr>
            </w:pPr>
            <w:r w:rsidRPr="00FC6F09">
              <w:rPr>
                <w:rFonts w:asciiTheme="majorHAnsi" w:hAnsiTheme="majorHAnsi" w:cstheme="majorHAnsi"/>
                <w:sz w:val="20"/>
                <w:szCs w:val="20"/>
              </w:rPr>
              <w:t>NRG will send present grid and weather to database management function.</w:t>
            </w:r>
          </w:p>
        </w:tc>
      </w:tr>
      <w:tr w:rsidR="00070324" w:rsidRPr="00FC6F09" w14:paraId="5989AE4C" w14:textId="77777777" w:rsidTr="00070324">
        <w:tc>
          <w:tcPr>
            <w:tcW w:w="1909" w:type="dxa"/>
            <w:tcBorders>
              <w:top w:val="single" w:sz="4" w:space="0" w:color="auto"/>
              <w:left w:val="single" w:sz="4" w:space="0" w:color="000000"/>
              <w:bottom w:val="single" w:sz="4" w:space="0" w:color="000000"/>
              <w:right w:val="nil"/>
            </w:tcBorders>
            <w:hideMark/>
          </w:tcPr>
          <w:p w14:paraId="15E3CC57" w14:textId="77777777" w:rsidR="00070324" w:rsidRPr="00FC6F09" w:rsidRDefault="00070324">
            <w:pPr>
              <w:tabs>
                <w:tab w:val="left" w:pos="360"/>
                <w:tab w:val="left" w:pos="720"/>
                <w:tab w:val="left" w:pos="1080"/>
                <w:tab w:val="left" w:pos="7920"/>
              </w:tabs>
              <w:snapToGrid w:val="0"/>
              <w:spacing w:after="160" w:line="256" w:lineRule="auto"/>
              <w:rPr>
                <w:rFonts w:asciiTheme="majorHAnsi" w:hAnsiTheme="majorHAnsi" w:cstheme="majorHAnsi"/>
                <w:sz w:val="20"/>
                <w:szCs w:val="20"/>
              </w:rPr>
            </w:pPr>
            <w:r w:rsidRPr="00FC6F09">
              <w:rPr>
                <w:rFonts w:asciiTheme="majorHAnsi" w:hAnsiTheme="majorHAnsi" w:cstheme="majorHAnsi"/>
                <w:sz w:val="20"/>
                <w:szCs w:val="20"/>
              </w:rPr>
              <w:t>3.1-2</w:t>
            </w:r>
          </w:p>
        </w:tc>
        <w:tc>
          <w:tcPr>
            <w:tcW w:w="7691" w:type="dxa"/>
            <w:tcBorders>
              <w:top w:val="single" w:sz="4" w:space="0" w:color="auto"/>
              <w:left w:val="single" w:sz="4" w:space="0" w:color="000000"/>
              <w:bottom w:val="single" w:sz="4" w:space="0" w:color="000000"/>
              <w:right w:val="single" w:sz="4" w:space="0" w:color="000000"/>
            </w:tcBorders>
            <w:hideMark/>
          </w:tcPr>
          <w:p w14:paraId="5F22EA77" w14:textId="77777777" w:rsidR="00070324" w:rsidRPr="00FC6F09" w:rsidRDefault="00070324" w:rsidP="00070324">
            <w:pPr>
              <w:widowControl/>
              <w:numPr>
                <w:ilvl w:val="0"/>
                <w:numId w:val="11"/>
              </w:numPr>
              <w:tabs>
                <w:tab w:val="left" w:pos="360"/>
                <w:tab w:val="left" w:pos="1080"/>
                <w:tab w:val="left" w:pos="7920"/>
              </w:tabs>
              <w:autoSpaceDE/>
              <w:autoSpaceDN w:val="0"/>
              <w:snapToGrid w:val="0"/>
              <w:rPr>
                <w:rFonts w:asciiTheme="majorHAnsi" w:hAnsiTheme="majorHAnsi" w:cstheme="majorHAnsi"/>
                <w:sz w:val="20"/>
                <w:szCs w:val="20"/>
              </w:rPr>
            </w:pPr>
            <w:r w:rsidRPr="00FC6F09">
              <w:rPr>
                <w:rFonts w:asciiTheme="majorHAnsi" w:hAnsiTheme="majorHAnsi" w:cstheme="majorHAnsi"/>
                <w:sz w:val="20"/>
                <w:szCs w:val="20"/>
              </w:rPr>
              <w:t>NRG shall estimate grid deficits based on historical data and present conditions.</w:t>
            </w:r>
          </w:p>
        </w:tc>
      </w:tr>
      <w:tr w:rsidR="00070324" w:rsidRPr="00FC6F09" w14:paraId="78022972" w14:textId="77777777" w:rsidTr="00070324">
        <w:tc>
          <w:tcPr>
            <w:tcW w:w="1909" w:type="dxa"/>
            <w:tcBorders>
              <w:top w:val="nil"/>
              <w:left w:val="single" w:sz="4" w:space="0" w:color="000000"/>
              <w:bottom w:val="single" w:sz="4" w:space="0" w:color="000000"/>
              <w:right w:val="nil"/>
            </w:tcBorders>
            <w:hideMark/>
          </w:tcPr>
          <w:p w14:paraId="11F07600" w14:textId="40258413" w:rsidR="00070324" w:rsidRPr="00FC6F09" w:rsidRDefault="00070324">
            <w:pPr>
              <w:tabs>
                <w:tab w:val="left" w:pos="360"/>
                <w:tab w:val="left" w:pos="720"/>
                <w:tab w:val="left" w:pos="1080"/>
                <w:tab w:val="left" w:pos="7920"/>
              </w:tabs>
              <w:snapToGrid w:val="0"/>
              <w:spacing w:after="160" w:line="256" w:lineRule="auto"/>
              <w:rPr>
                <w:rFonts w:asciiTheme="majorHAnsi" w:hAnsiTheme="majorHAnsi" w:cstheme="majorHAnsi"/>
                <w:sz w:val="20"/>
                <w:szCs w:val="20"/>
              </w:rPr>
            </w:pPr>
            <w:r w:rsidRPr="00FC6F09">
              <w:rPr>
                <w:rFonts w:asciiTheme="majorHAnsi" w:hAnsiTheme="majorHAnsi" w:cstheme="majorHAnsi"/>
                <w:sz w:val="20"/>
                <w:szCs w:val="20"/>
              </w:rPr>
              <w:t>3.1-2.1</w:t>
            </w:r>
          </w:p>
        </w:tc>
        <w:tc>
          <w:tcPr>
            <w:tcW w:w="7691" w:type="dxa"/>
            <w:tcBorders>
              <w:top w:val="nil"/>
              <w:left w:val="single" w:sz="4" w:space="0" w:color="000000"/>
              <w:bottom w:val="single" w:sz="4" w:space="0" w:color="000000"/>
              <w:right w:val="single" w:sz="4" w:space="0" w:color="000000"/>
            </w:tcBorders>
            <w:hideMark/>
          </w:tcPr>
          <w:p w14:paraId="50EB900D" w14:textId="77777777" w:rsidR="00070324" w:rsidRPr="00FC6F09" w:rsidRDefault="00070324" w:rsidP="00070324">
            <w:pPr>
              <w:widowControl/>
              <w:numPr>
                <w:ilvl w:val="0"/>
                <w:numId w:val="11"/>
              </w:numPr>
              <w:tabs>
                <w:tab w:val="left" w:pos="360"/>
                <w:tab w:val="left" w:pos="1080"/>
                <w:tab w:val="left" w:pos="7920"/>
              </w:tabs>
              <w:autoSpaceDE/>
              <w:autoSpaceDN w:val="0"/>
              <w:snapToGrid w:val="0"/>
              <w:rPr>
                <w:rFonts w:asciiTheme="majorHAnsi" w:hAnsiTheme="majorHAnsi" w:cstheme="majorHAnsi"/>
                <w:sz w:val="20"/>
                <w:szCs w:val="20"/>
              </w:rPr>
            </w:pPr>
            <w:r w:rsidRPr="00FC6F09">
              <w:rPr>
                <w:rFonts w:asciiTheme="majorHAnsi" w:hAnsiTheme="majorHAnsi" w:cstheme="majorHAnsi"/>
                <w:sz w:val="20"/>
                <w:szCs w:val="20"/>
              </w:rPr>
              <w:t>NRG shall receive historical data on past weather and grid demand from database management function.</w:t>
            </w:r>
          </w:p>
        </w:tc>
      </w:tr>
      <w:tr w:rsidR="00070324" w:rsidRPr="00FC6F09" w14:paraId="5683ED07" w14:textId="77777777" w:rsidTr="00070324">
        <w:tc>
          <w:tcPr>
            <w:tcW w:w="1909" w:type="dxa"/>
            <w:tcBorders>
              <w:top w:val="single" w:sz="4" w:space="0" w:color="000000"/>
              <w:left w:val="single" w:sz="4" w:space="0" w:color="000000"/>
              <w:bottom w:val="single" w:sz="4" w:space="0" w:color="000000"/>
              <w:right w:val="nil"/>
            </w:tcBorders>
            <w:hideMark/>
          </w:tcPr>
          <w:p w14:paraId="05FCFBBF" w14:textId="21B4A5B5" w:rsidR="00070324" w:rsidRPr="00FC6F09" w:rsidRDefault="00070324">
            <w:pPr>
              <w:tabs>
                <w:tab w:val="left" w:pos="360"/>
                <w:tab w:val="left" w:pos="720"/>
                <w:tab w:val="left" w:pos="1080"/>
                <w:tab w:val="left" w:pos="7920"/>
              </w:tabs>
              <w:snapToGrid w:val="0"/>
              <w:spacing w:after="160" w:line="256" w:lineRule="auto"/>
              <w:rPr>
                <w:rFonts w:asciiTheme="majorHAnsi" w:hAnsiTheme="majorHAnsi" w:cstheme="majorHAnsi"/>
                <w:sz w:val="20"/>
                <w:szCs w:val="20"/>
              </w:rPr>
            </w:pPr>
            <w:r w:rsidRPr="00FC6F09">
              <w:rPr>
                <w:rFonts w:asciiTheme="majorHAnsi" w:hAnsiTheme="majorHAnsi" w:cstheme="majorHAnsi"/>
                <w:sz w:val="20"/>
                <w:szCs w:val="20"/>
              </w:rPr>
              <w:t>3.1-2.2</w:t>
            </w:r>
          </w:p>
        </w:tc>
        <w:tc>
          <w:tcPr>
            <w:tcW w:w="7691" w:type="dxa"/>
            <w:tcBorders>
              <w:top w:val="single" w:sz="4" w:space="0" w:color="000000"/>
              <w:left w:val="single" w:sz="4" w:space="0" w:color="000000"/>
              <w:bottom w:val="single" w:sz="4" w:space="0" w:color="000000"/>
              <w:right w:val="single" w:sz="4" w:space="0" w:color="000000"/>
            </w:tcBorders>
            <w:hideMark/>
          </w:tcPr>
          <w:p w14:paraId="55526F47" w14:textId="77777777" w:rsidR="00070324" w:rsidRPr="00FC6F09" w:rsidRDefault="00070324" w:rsidP="00070324">
            <w:pPr>
              <w:widowControl/>
              <w:numPr>
                <w:ilvl w:val="0"/>
                <w:numId w:val="11"/>
              </w:numPr>
              <w:tabs>
                <w:tab w:val="left" w:pos="360"/>
                <w:tab w:val="left" w:pos="1080"/>
                <w:tab w:val="left" w:pos="7920"/>
              </w:tabs>
              <w:autoSpaceDE/>
              <w:autoSpaceDN w:val="0"/>
              <w:snapToGrid w:val="0"/>
              <w:rPr>
                <w:rFonts w:asciiTheme="majorHAnsi" w:hAnsiTheme="majorHAnsi" w:cstheme="majorHAnsi"/>
                <w:sz w:val="20"/>
                <w:szCs w:val="20"/>
              </w:rPr>
            </w:pPr>
            <w:r w:rsidRPr="00FC6F09">
              <w:rPr>
                <w:rFonts w:asciiTheme="majorHAnsi" w:hAnsiTheme="majorHAnsi" w:cstheme="majorHAnsi"/>
                <w:sz w:val="20"/>
                <w:szCs w:val="20"/>
              </w:rPr>
              <w:t>PF shall overestimate demand by 1% to maintain a small supply buffer.</w:t>
            </w:r>
          </w:p>
        </w:tc>
      </w:tr>
      <w:tr w:rsidR="00070324" w:rsidRPr="00FC6F09" w14:paraId="713F9B9C" w14:textId="77777777" w:rsidTr="00070324">
        <w:tc>
          <w:tcPr>
            <w:tcW w:w="1909" w:type="dxa"/>
            <w:tcBorders>
              <w:top w:val="single" w:sz="4" w:space="0" w:color="000000"/>
              <w:left w:val="single" w:sz="4" w:space="0" w:color="000000"/>
              <w:bottom w:val="single" w:sz="4" w:space="0" w:color="000000"/>
              <w:right w:val="nil"/>
            </w:tcBorders>
            <w:hideMark/>
          </w:tcPr>
          <w:p w14:paraId="1E291783" w14:textId="1722D6E1" w:rsidR="00070324" w:rsidRPr="00FC6F09" w:rsidRDefault="00070324">
            <w:pPr>
              <w:tabs>
                <w:tab w:val="left" w:pos="360"/>
                <w:tab w:val="left" w:pos="720"/>
                <w:tab w:val="left" w:pos="1080"/>
                <w:tab w:val="left" w:pos="7920"/>
              </w:tabs>
              <w:snapToGrid w:val="0"/>
              <w:spacing w:after="160" w:line="256" w:lineRule="auto"/>
              <w:rPr>
                <w:rFonts w:asciiTheme="majorHAnsi" w:hAnsiTheme="majorHAnsi" w:cstheme="majorHAnsi"/>
                <w:sz w:val="20"/>
                <w:szCs w:val="20"/>
              </w:rPr>
            </w:pPr>
            <w:r w:rsidRPr="00FC6F09">
              <w:rPr>
                <w:rFonts w:asciiTheme="majorHAnsi" w:hAnsiTheme="majorHAnsi" w:cstheme="majorHAnsi"/>
                <w:sz w:val="20"/>
                <w:szCs w:val="20"/>
              </w:rPr>
              <w:t>3.1-2.3</w:t>
            </w:r>
          </w:p>
        </w:tc>
        <w:tc>
          <w:tcPr>
            <w:tcW w:w="7691" w:type="dxa"/>
            <w:tcBorders>
              <w:top w:val="single" w:sz="4" w:space="0" w:color="000000"/>
              <w:left w:val="single" w:sz="4" w:space="0" w:color="000000"/>
              <w:bottom w:val="single" w:sz="4" w:space="0" w:color="000000"/>
              <w:right w:val="single" w:sz="4" w:space="0" w:color="000000"/>
            </w:tcBorders>
            <w:hideMark/>
          </w:tcPr>
          <w:p w14:paraId="2977BAA2" w14:textId="77777777" w:rsidR="00070324" w:rsidRPr="00FC6F09" w:rsidRDefault="00070324" w:rsidP="00070324">
            <w:pPr>
              <w:widowControl/>
              <w:numPr>
                <w:ilvl w:val="0"/>
                <w:numId w:val="11"/>
              </w:numPr>
              <w:tabs>
                <w:tab w:val="left" w:pos="360"/>
                <w:tab w:val="left" w:pos="1080"/>
                <w:tab w:val="left" w:pos="7920"/>
              </w:tabs>
              <w:autoSpaceDE/>
              <w:autoSpaceDN w:val="0"/>
              <w:snapToGrid w:val="0"/>
              <w:rPr>
                <w:rFonts w:asciiTheme="majorHAnsi" w:hAnsiTheme="majorHAnsi" w:cstheme="majorHAnsi"/>
                <w:sz w:val="20"/>
                <w:szCs w:val="20"/>
              </w:rPr>
            </w:pPr>
            <w:r w:rsidRPr="00FC6F09">
              <w:rPr>
                <w:rFonts w:asciiTheme="majorHAnsi" w:hAnsiTheme="majorHAnsi" w:cstheme="majorHAnsi"/>
                <w:sz w:val="20"/>
                <w:szCs w:val="20"/>
              </w:rPr>
              <w:t>The PF shall estimate grid and weather data if current data is unavailable.</w:t>
            </w:r>
          </w:p>
        </w:tc>
      </w:tr>
    </w:tbl>
    <w:p w14:paraId="500D9041" w14:textId="77777777" w:rsidR="004D1BD0" w:rsidRPr="00FC6F09" w:rsidRDefault="004D1BD0">
      <w:pPr>
        <w:rPr>
          <w:rFonts w:asciiTheme="majorHAnsi" w:hAnsiTheme="majorHAnsi" w:cstheme="majorHAnsi"/>
        </w:rPr>
      </w:pPr>
    </w:p>
    <w:p w14:paraId="3CE648FC" w14:textId="77777777" w:rsidR="00694A00" w:rsidRPr="00FC6F09" w:rsidRDefault="00694A00">
      <w:pPr>
        <w:rPr>
          <w:rFonts w:asciiTheme="majorHAnsi" w:hAnsiTheme="majorHAnsi" w:cstheme="majorHAnsi"/>
        </w:rPr>
      </w:pPr>
    </w:p>
    <w:tbl>
      <w:tblPr>
        <w:tblW w:w="9596" w:type="dxa"/>
        <w:tblInd w:w="-10" w:type="dxa"/>
        <w:tblLayout w:type="fixed"/>
        <w:tblLook w:val="0000" w:firstRow="0" w:lastRow="0" w:firstColumn="0" w:lastColumn="0" w:noHBand="0" w:noVBand="0"/>
      </w:tblPr>
      <w:tblGrid>
        <w:gridCol w:w="1908"/>
        <w:gridCol w:w="7688"/>
      </w:tblGrid>
      <w:tr w:rsidR="009E38CB" w:rsidRPr="00FC6F09" w14:paraId="34F0E0CD" w14:textId="77777777" w:rsidTr="00746D55">
        <w:tc>
          <w:tcPr>
            <w:tcW w:w="9596" w:type="dxa"/>
            <w:gridSpan w:val="2"/>
            <w:tcBorders>
              <w:top w:val="single" w:sz="4" w:space="0" w:color="000000"/>
              <w:left w:val="single" w:sz="4" w:space="0" w:color="000000"/>
              <w:bottom w:val="single" w:sz="4" w:space="0" w:color="000000"/>
              <w:right w:val="single" w:sz="4" w:space="0" w:color="000000"/>
            </w:tcBorders>
            <w:shd w:val="clear" w:color="auto" w:fill="auto"/>
          </w:tcPr>
          <w:p w14:paraId="7683AF81" w14:textId="77777777" w:rsidR="009E38CB" w:rsidRPr="00FC6F09" w:rsidRDefault="009E38CB" w:rsidP="00746D55">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Requirements Related to Module 2.5:  Response Function</w:t>
            </w:r>
          </w:p>
        </w:tc>
      </w:tr>
      <w:tr w:rsidR="009E38CB" w:rsidRPr="00FC6F09" w14:paraId="3CA35B6D" w14:textId="77777777" w:rsidTr="00746D55">
        <w:tc>
          <w:tcPr>
            <w:tcW w:w="1908" w:type="dxa"/>
            <w:tcBorders>
              <w:top w:val="single" w:sz="4" w:space="0" w:color="000000"/>
              <w:left w:val="single" w:sz="4" w:space="0" w:color="000000"/>
              <w:bottom w:val="single" w:sz="18" w:space="0" w:color="000000"/>
            </w:tcBorders>
            <w:shd w:val="clear" w:color="auto" w:fill="auto"/>
          </w:tcPr>
          <w:p w14:paraId="17ECDDEF" w14:textId="77777777" w:rsidR="009E38CB" w:rsidRPr="00FC6F09" w:rsidRDefault="009E38CB" w:rsidP="00746D55">
            <w:pPr>
              <w:tabs>
                <w:tab w:val="left" w:pos="360"/>
                <w:tab w:val="left" w:pos="720"/>
                <w:tab w:val="left" w:pos="1080"/>
                <w:tab w:val="left" w:pos="7920"/>
              </w:tabs>
              <w:jc w:val="center"/>
              <w:rPr>
                <w:rFonts w:asciiTheme="majorHAnsi" w:hAnsiTheme="majorHAnsi" w:cstheme="majorHAnsi"/>
                <w:sz w:val="20"/>
                <w:szCs w:val="20"/>
              </w:rPr>
            </w:pPr>
            <w:r w:rsidRPr="00FC6F09">
              <w:rPr>
                <w:rFonts w:asciiTheme="majorHAnsi" w:hAnsiTheme="majorHAnsi" w:cstheme="majorHAnsi"/>
                <w:sz w:val="20"/>
                <w:szCs w:val="20"/>
              </w:rPr>
              <w:t>Requirement No.</w:t>
            </w:r>
          </w:p>
        </w:tc>
        <w:tc>
          <w:tcPr>
            <w:tcW w:w="7688" w:type="dxa"/>
            <w:tcBorders>
              <w:top w:val="single" w:sz="4" w:space="0" w:color="000000"/>
              <w:left w:val="single" w:sz="4" w:space="0" w:color="000000"/>
              <w:bottom w:val="single" w:sz="18" w:space="0" w:color="000000"/>
              <w:right w:val="single" w:sz="4" w:space="0" w:color="000000"/>
            </w:tcBorders>
            <w:shd w:val="clear" w:color="auto" w:fill="auto"/>
          </w:tcPr>
          <w:p w14:paraId="750ADBE8" w14:textId="77777777" w:rsidR="009E38CB" w:rsidRPr="00FC6F09" w:rsidRDefault="009E38CB" w:rsidP="00746D55">
            <w:pPr>
              <w:tabs>
                <w:tab w:val="left" w:pos="360"/>
                <w:tab w:val="left" w:pos="720"/>
                <w:tab w:val="left" w:pos="1080"/>
                <w:tab w:val="left" w:pos="7920"/>
              </w:tabs>
              <w:jc w:val="center"/>
              <w:rPr>
                <w:rFonts w:asciiTheme="majorHAnsi" w:hAnsiTheme="majorHAnsi" w:cstheme="majorHAnsi"/>
                <w:sz w:val="20"/>
                <w:szCs w:val="20"/>
              </w:rPr>
            </w:pPr>
            <w:r w:rsidRPr="00FC6F09">
              <w:rPr>
                <w:rFonts w:asciiTheme="majorHAnsi" w:hAnsiTheme="majorHAnsi" w:cstheme="majorHAnsi"/>
                <w:sz w:val="20"/>
                <w:szCs w:val="20"/>
              </w:rPr>
              <w:t>Requirement Description</w:t>
            </w:r>
          </w:p>
        </w:tc>
      </w:tr>
      <w:tr w:rsidR="009E38CB" w:rsidRPr="00FC6F09" w14:paraId="67A7D83F" w14:textId="77777777" w:rsidTr="00746D55">
        <w:tc>
          <w:tcPr>
            <w:tcW w:w="1908" w:type="dxa"/>
            <w:tcBorders>
              <w:top w:val="single" w:sz="18" w:space="0" w:color="000000"/>
              <w:left w:val="single" w:sz="4" w:space="0" w:color="000000"/>
              <w:bottom w:val="single" w:sz="4" w:space="0" w:color="000000"/>
            </w:tcBorders>
            <w:shd w:val="clear" w:color="auto" w:fill="auto"/>
          </w:tcPr>
          <w:p w14:paraId="61F74015" w14:textId="10C34766" w:rsidR="009E38CB" w:rsidRPr="00FC6F09" w:rsidRDefault="009E38CB" w:rsidP="00746D55">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3.2-1</w:t>
            </w:r>
          </w:p>
        </w:tc>
        <w:tc>
          <w:tcPr>
            <w:tcW w:w="7688" w:type="dxa"/>
            <w:tcBorders>
              <w:top w:val="single" w:sz="18" w:space="0" w:color="000000"/>
              <w:left w:val="single" w:sz="4" w:space="0" w:color="000000"/>
              <w:bottom w:val="single" w:sz="4" w:space="0" w:color="000000"/>
              <w:right w:val="single" w:sz="4" w:space="0" w:color="000000"/>
            </w:tcBorders>
            <w:shd w:val="clear" w:color="auto" w:fill="auto"/>
          </w:tcPr>
          <w:p w14:paraId="65625D83" w14:textId="77777777" w:rsidR="009E38CB" w:rsidRPr="00FC6F09" w:rsidRDefault="009E38CB" w:rsidP="00746D55">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RF shall receive the device and grid deficit data from the DMF.</w:t>
            </w:r>
          </w:p>
          <w:p w14:paraId="09AA5C69" w14:textId="77777777" w:rsidR="009E38CB" w:rsidRPr="00FC6F09" w:rsidRDefault="009E38CB" w:rsidP="00746D55">
            <w:pPr>
              <w:widowControl/>
              <w:tabs>
                <w:tab w:val="left" w:pos="360"/>
                <w:tab w:val="left" w:pos="1080"/>
                <w:tab w:val="left" w:pos="7920"/>
              </w:tabs>
              <w:autoSpaceDE/>
              <w:snapToGrid w:val="0"/>
              <w:ind w:left="720"/>
              <w:rPr>
                <w:rFonts w:asciiTheme="majorHAnsi" w:hAnsiTheme="majorHAnsi" w:cstheme="majorHAnsi"/>
                <w:sz w:val="20"/>
                <w:szCs w:val="20"/>
              </w:rPr>
            </w:pPr>
          </w:p>
        </w:tc>
      </w:tr>
      <w:tr w:rsidR="009E38CB" w:rsidRPr="00FC6F09" w14:paraId="4AD5B8E7" w14:textId="77777777" w:rsidTr="00746D55">
        <w:tc>
          <w:tcPr>
            <w:tcW w:w="1908" w:type="dxa"/>
            <w:tcBorders>
              <w:top w:val="single" w:sz="4" w:space="0" w:color="000000"/>
              <w:left w:val="single" w:sz="4" w:space="0" w:color="000000"/>
              <w:bottom w:val="single" w:sz="4" w:space="0" w:color="000000"/>
            </w:tcBorders>
            <w:shd w:val="clear" w:color="auto" w:fill="auto"/>
          </w:tcPr>
          <w:p w14:paraId="2D1FDA41" w14:textId="359C5D6B" w:rsidR="009E38CB" w:rsidRPr="00FC6F09" w:rsidRDefault="009E38CB" w:rsidP="00746D55">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3.2-2</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3A04C2A2" w14:textId="77777777" w:rsidR="009E38CB" w:rsidRPr="00FC6F09" w:rsidRDefault="009E38CB" w:rsidP="00746D55">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RF shall remove the current grid deficit by decreasing the power consumption of devices.</w:t>
            </w:r>
          </w:p>
          <w:p w14:paraId="63ABA494" w14:textId="77777777" w:rsidR="009E38CB" w:rsidRPr="00FC6F09" w:rsidRDefault="009E38CB" w:rsidP="00746D55">
            <w:pPr>
              <w:widowControl/>
              <w:tabs>
                <w:tab w:val="left" w:pos="360"/>
                <w:tab w:val="left" w:pos="1080"/>
                <w:tab w:val="left" w:pos="7920"/>
              </w:tabs>
              <w:autoSpaceDE/>
              <w:snapToGrid w:val="0"/>
              <w:ind w:left="720"/>
              <w:rPr>
                <w:rFonts w:asciiTheme="majorHAnsi" w:hAnsiTheme="majorHAnsi" w:cstheme="majorHAnsi"/>
                <w:sz w:val="20"/>
                <w:szCs w:val="20"/>
              </w:rPr>
            </w:pPr>
          </w:p>
        </w:tc>
      </w:tr>
      <w:tr w:rsidR="009E38CB" w:rsidRPr="00FC6F09" w14:paraId="12DCA685" w14:textId="77777777" w:rsidTr="00746D55">
        <w:tc>
          <w:tcPr>
            <w:tcW w:w="1908" w:type="dxa"/>
            <w:tcBorders>
              <w:top w:val="single" w:sz="4" w:space="0" w:color="000000"/>
              <w:left w:val="single" w:sz="4" w:space="0" w:color="000000"/>
              <w:bottom w:val="single" w:sz="4" w:space="0" w:color="000000"/>
            </w:tcBorders>
            <w:shd w:val="clear" w:color="auto" w:fill="auto"/>
          </w:tcPr>
          <w:p w14:paraId="0423486B" w14:textId="47A06B5C" w:rsidR="009E38CB" w:rsidRPr="00FC6F09" w:rsidRDefault="009E38CB" w:rsidP="00746D55">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3.2-3</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589DE3D2" w14:textId="77777777" w:rsidR="009E38CB" w:rsidRPr="00FC6F09" w:rsidRDefault="009E38CB" w:rsidP="00746D55">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RF shall assign the majority of the deficit to lower priority devices</w:t>
            </w:r>
          </w:p>
          <w:p w14:paraId="3C39DCE9" w14:textId="77777777" w:rsidR="009E38CB" w:rsidRPr="00FC6F09" w:rsidRDefault="009E38CB" w:rsidP="00746D55">
            <w:pPr>
              <w:widowControl/>
              <w:tabs>
                <w:tab w:val="left" w:pos="360"/>
                <w:tab w:val="left" w:pos="1080"/>
                <w:tab w:val="left" w:pos="7920"/>
              </w:tabs>
              <w:autoSpaceDE/>
              <w:snapToGrid w:val="0"/>
              <w:ind w:left="720"/>
              <w:rPr>
                <w:rFonts w:asciiTheme="majorHAnsi" w:hAnsiTheme="majorHAnsi" w:cstheme="majorHAnsi"/>
                <w:sz w:val="20"/>
                <w:szCs w:val="20"/>
              </w:rPr>
            </w:pPr>
          </w:p>
        </w:tc>
      </w:tr>
      <w:tr w:rsidR="009E38CB" w:rsidRPr="00FC6F09" w14:paraId="4D7263DB" w14:textId="77777777" w:rsidTr="00746D55">
        <w:tc>
          <w:tcPr>
            <w:tcW w:w="1908" w:type="dxa"/>
            <w:tcBorders>
              <w:top w:val="single" w:sz="4" w:space="0" w:color="000000"/>
              <w:left w:val="single" w:sz="4" w:space="0" w:color="000000"/>
              <w:bottom w:val="single" w:sz="4" w:space="0" w:color="000000"/>
            </w:tcBorders>
            <w:shd w:val="clear" w:color="auto" w:fill="auto"/>
          </w:tcPr>
          <w:p w14:paraId="35ED07EC" w14:textId="0038267B" w:rsidR="009E38CB" w:rsidRPr="00FC6F09" w:rsidRDefault="009E38CB" w:rsidP="00746D55">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3.2-4</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6155A6C6" w14:textId="77777777" w:rsidR="009E38CB" w:rsidRPr="00FC6F09" w:rsidRDefault="009E38CB" w:rsidP="00746D55">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NRG shall send instructions to the control chips to reduce power consumption below supply levels.</w:t>
            </w:r>
          </w:p>
          <w:p w14:paraId="2DEBE30E" w14:textId="77777777" w:rsidR="009E38CB" w:rsidRPr="00FC6F09" w:rsidRDefault="009E38CB" w:rsidP="00746D55">
            <w:pPr>
              <w:widowControl/>
              <w:tabs>
                <w:tab w:val="left" w:pos="360"/>
                <w:tab w:val="left" w:pos="1080"/>
                <w:tab w:val="left" w:pos="7920"/>
              </w:tabs>
              <w:autoSpaceDE/>
              <w:snapToGrid w:val="0"/>
              <w:ind w:left="720"/>
              <w:rPr>
                <w:rFonts w:asciiTheme="majorHAnsi" w:hAnsiTheme="majorHAnsi" w:cstheme="majorHAnsi"/>
                <w:sz w:val="20"/>
                <w:szCs w:val="20"/>
              </w:rPr>
            </w:pPr>
          </w:p>
        </w:tc>
      </w:tr>
      <w:tr w:rsidR="009E38CB" w:rsidRPr="00FC6F09" w14:paraId="3696FF4C" w14:textId="77777777" w:rsidTr="00746D55">
        <w:tc>
          <w:tcPr>
            <w:tcW w:w="1908" w:type="dxa"/>
            <w:tcBorders>
              <w:top w:val="single" w:sz="4" w:space="0" w:color="000000"/>
              <w:left w:val="single" w:sz="4" w:space="0" w:color="000000"/>
              <w:bottom w:val="single" w:sz="4" w:space="0" w:color="000000"/>
            </w:tcBorders>
            <w:shd w:val="clear" w:color="auto" w:fill="auto"/>
          </w:tcPr>
          <w:p w14:paraId="386DA53F" w14:textId="4EF216D4" w:rsidR="009E38CB" w:rsidRPr="00FC6F09" w:rsidRDefault="009E38CB" w:rsidP="00746D55">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3.2-5</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61692FCF" w14:textId="77777777" w:rsidR="009E38CB" w:rsidRPr="00FC6F09" w:rsidRDefault="009E38CB" w:rsidP="00746D55">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RF shall keep as many devices on as long as possible.</w:t>
            </w:r>
          </w:p>
          <w:p w14:paraId="1B5C14CF" w14:textId="77777777" w:rsidR="009E38CB" w:rsidRPr="00FC6F09" w:rsidRDefault="009E38CB" w:rsidP="00746D55">
            <w:pPr>
              <w:widowControl/>
              <w:tabs>
                <w:tab w:val="left" w:pos="360"/>
                <w:tab w:val="left" w:pos="1080"/>
                <w:tab w:val="left" w:pos="7920"/>
              </w:tabs>
              <w:autoSpaceDE/>
              <w:snapToGrid w:val="0"/>
              <w:ind w:left="720"/>
              <w:rPr>
                <w:rFonts w:asciiTheme="majorHAnsi" w:hAnsiTheme="majorHAnsi" w:cstheme="majorHAnsi"/>
                <w:sz w:val="20"/>
                <w:szCs w:val="20"/>
              </w:rPr>
            </w:pPr>
          </w:p>
        </w:tc>
      </w:tr>
      <w:tr w:rsidR="009E38CB" w:rsidRPr="00FC6F09" w14:paraId="7D5FA4D9" w14:textId="77777777" w:rsidTr="00746D55">
        <w:tc>
          <w:tcPr>
            <w:tcW w:w="1908" w:type="dxa"/>
            <w:tcBorders>
              <w:top w:val="single" w:sz="4" w:space="0" w:color="000000"/>
              <w:left w:val="single" w:sz="4" w:space="0" w:color="000000"/>
              <w:bottom w:val="single" w:sz="4" w:space="0" w:color="000000"/>
            </w:tcBorders>
            <w:shd w:val="clear" w:color="auto" w:fill="auto"/>
          </w:tcPr>
          <w:p w14:paraId="59CCE5FE" w14:textId="68650836" w:rsidR="009E38CB" w:rsidRPr="00FC6F09" w:rsidRDefault="009E38CB" w:rsidP="00746D55">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3.2-6</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24A023E2" w14:textId="77777777" w:rsidR="009E38CB" w:rsidRPr="00FC6F09" w:rsidRDefault="009E38CB" w:rsidP="00746D55">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RF shall analyze the device and grid deficit data it receives.</w:t>
            </w:r>
          </w:p>
          <w:p w14:paraId="2E8D4A14" w14:textId="77777777" w:rsidR="009E38CB" w:rsidRPr="00FC6F09" w:rsidRDefault="009E38CB" w:rsidP="00746D55">
            <w:pPr>
              <w:widowControl/>
              <w:tabs>
                <w:tab w:val="left" w:pos="360"/>
                <w:tab w:val="left" w:pos="1080"/>
                <w:tab w:val="left" w:pos="7920"/>
              </w:tabs>
              <w:autoSpaceDE/>
              <w:snapToGrid w:val="0"/>
              <w:ind w:left="720"/>
              <w:rPr>
                <w:rFonts w:asciiTheme="majorHAnsi" w:hAnsiTheme="majorHAnsi" w:cstheme="majorHAnsi"/>
                <w:sz w:val="20"/>
                <w:szCs w:val="20"/>
              </w:rPr>
            </w:pPr>
          </w:p>
        </w:tc>
      </w:tr>
      <w:tr w:rsidR="009E38CB" w:rsidRPr="00FC6F09" w14:paraId="36507A0A" w14:textId="77777777" w:rsidTr="00746D55">
        <w:tc>
          <w:tcPr>
            <w:tcW w:w="1908" w:type="dxa"/>
            <w:tcBorders>
              <w:left w:val="single" w:sz="4" w:space="0" w:color="000000"/>
              <w:bottom w:val="single" w:sz="4" w:space="0" w:color="000000"/>
            </w:tcBorders>
            <w:shd w:val="clear" w:color="auto" w:fill="auto"/>
          </w:tcPr>
          <w:p w14:paraId="594412E4" w14:textId="514C6F4C" w:rsidR="009E38CB" w:rsidRPr="00FC6F09" w:rsidRDefault="009E38CB" w:rsidP="00746D55">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3.2-7</w:t>
            </w:r>
          </w:p>
        </w:tc>
        <w:tc>
          <w:tcPr>
            <w:tcW w:w="7688" w:type="dxa"/>
            <w:tcBorders>
              <w:left w:val="single" w:sz="4" w:space="0" w:color="000000"/>
              <w:bottom w:val="single" w:sz="4" w:space="0" w:color="000000"/>
              <w:right w:val="single" w:sz="4" w:space="0" w:color="000000"/>
            </w:tcBorders>
            <w:shd w:val="clear" w:color="auto" w:fill="auto"/>
          </w:tcPr>
          <w:p w14:paraId="23958AA0" w14:textId="77777777" w:rsidR="009E38CB" w:rsidRPr="00FC6F09" w:rsidRDefault="009E38CB" w:rsidP="00746D55">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NRG shall send generalized instructions based on technician input to all devices on the system.</w:t>
            </w:r>
          </w:p>
          <w:p w14:paraId="3AF3CEC7" w14:textId="77777777" w:rsidR="009E38CB" w:rsidRPr="00FC6F09" w:rsidRDefault="009E38CB" w:rsidP="00746D55">
            <w:pPr>
              <w:tabs>
                <w:tab w:val="left" w:pos="360"/>
                <w:tab w:val="left" w:pos="1080"/>
              </w:tabs>
              <w:snapToGrid w:val="0"/>
              <w:rPr>
                <w:rFonts w:asciiTheme="majorHAnsi" w:hAnsiTheme="majorHAnsi" w:cstheme="majorHAnsi"/>
                <w:sz w:val="20"/>
                <w:szCs w:val="20"/>
              </w:rPr>
            </w:pPr>
          </w:p>
        </w:tc>
      </w:tr>
      <w:tr w:rsidR="009E38CB" w:rsidRPr="00FC6F09" w14:paraId="15CF5E9B" w14:textId="77777777" w:rsidTr="00746D55">
        <w:tc>
          <w:tcPr>
            <w:tcW w:w="1908" w:type="dxa"/>
            <w:tcBorders>
              <w:top w:val="single" w:sz="4" w:space="0" w:color="000000"/>
              <w:left w:val="single" w:sz="4" w:space="0" w:color="000000"/>
              <w:bottom w:val="single" w:sz="4" w:space="0" w:color="000000"/>
            </w:tcBorders>
            <w:shd w:val="clear" w:color="auto" w:fill="auto"/>
          </w:tcPr>
          <w:p w14:paraId="4866B1FE" w14:textId="435A4003" w:rsidR="009E38CB" w:rsidRPr="00FC6F09" w:rsidRDefault="009E38CB" w:rsidP="00746D55">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3.2-8</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26C72761" w14:textId="77777777" w:rsidR="009E38CB" w:rsidRPr="00FC6F09" w:rsidRDefault="009E38CB" w:rsidP="00746D55">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Response packages shall be based on what devices are currently in use.</w:t>
            </w:r>
          </w:p>
          <w:p w14:paraId="413E805E" w14:textId="77777777" w:rsidR="009E38CB" w:rsidRPr="00FC6F09" w:rsidRDefault="009E38CB" w:rsidP="00746D55">
            <w:pPr>
              <w:tabs>
                <w:tab w:val="left" w:pos="360"/>
                <w:tab w:val="left" w:pos="720"/>
                <w:tab w:val="left" w:pos="1080"/>
                <w:tab w:val="left" w:pos="7920"/>
              </w:tabs>
              <w:snapToGrid w:val="0"/>
              <w:rPr>
                <w:rFonts w:asciiTheme="majorHAnsi" w:hAnsiTheme="majorHAnsi" w:cstheme="majorHAnsi"/>
                <w:sz w:val="20"/>
                <w:szCs w:val="20"/>
              </w:rPr>
            </w:pPr>
          </w:p>
        </w:tc>
      </w:tr>
      <w:tr w:rsidR="009E38CB" w:rsidRPr="00FC6F09" w14:paraId="191A59A5" w14:textId="77777777" w:rsidTr="00746D55">
        <w:tc>
          <w:tcPr>
            <w:tcW w:w="1908" w:type="dxa"/>
            <w:tcBorders>
              <w:top w:val="single" w:sz="4" w:space="0" w:color="000000"/>
              <w:left w:val="single" w:sz="4" w:space="0" w:color="000000"/>
              <w:bottom w:val="single" w:sz="4" w:space="0" w:color="000000"/>
            </w:tcBorders>
            <w:shd w:val="clear" w:color="auto" w:fill="auto"/>
          </w:tcPr>
          <w:p w14:paraId="4F6D2C96" w14:textId="24D414DE" w:rsidR="009E38CB" w:rsidRPr="00FC6F09" w:rsidRDefault="009E38CB" w:rsidP="00746D55">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3.2-9</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2A544CE3" w14:textId="77777777" w:rsidR="009E38CB" w:rsidRPr="00FC6F09" w:rsidRDefault="009E38CB" w:rsidP="00746D55">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Response packages shall have a list of all devices that are currently in use.</w:t>
            </w:r>
          </w:p>
          <w:p w14:paraId="7F16647F" w14:textId="77777777" w:rsidR="009E38CB" w:rsidRPr="00FC6F09" w:rsidRDefault="009E38CB" w:rsidP="00746D55">
            <w:pPr>
              <w:widowControl/>
              <w:tabs>
                <w:tab w:val="left" w:pos="360"/>
                <w:tab w:val="left" w:pos="1080"/>
                <w:tab w:val="left" w:pos="7920"/>
              </w:tabs>
              <w:autoSpaceDE/>
              <w:snapToGrid w:val="0"/>
              <w:ind w:left="720"/>
              <w:rPr>
                <w:rFonts w:asciiTheme="majorHAnsi" w:hAnsiTheme="majorHAnsi" w:cstheme="majorHAnsi"/>
                <w:sz w:val="20"/>
                <w:szCs w:val="20"/>
              </w:rPr>
            </w:pPr>
          </w:p>
        </w:tc>
      </w:tr>
      <w:tr w:rsidR="009E38CB" w:rsidRPr="00FC6F09" w14:paraId="2D0EB9A5" w14:textId="77777777" w:rsidTr="00746D55">
        <w:tc>
          <w:tcPr>
            <w:tcW w:w="1908" w:type="dxa"/>
            <w:tcBorders>
              <w:top w:val="single" w:sz="4" w:space="0" w:color="000000"/>
              <w:left w:val="single" w:sz="4" w:space="0" w:color="000000"/>
              <w:bottom w:val="single" w:sz="4" w:space="0" w:color="000000"/>
            </w:tcBorders>
            <w:shd w:val="clear" w:color="auto" w:fill="auto"/>
          </w:tcPr>
          <w:p w14:paraId="22EDCC03" w14:textId="32D49418" w:rsidR="009E38CB" w:rsidRPr="00FC6F09" w:rsidRDefault="009E38CB" w:rsidP="00746D55">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lastRenderedPageBreak/>
              <w:t>3.2-10</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17B843FE" w14:textId="77777777" w:rsidR="009E38CB" w:rsidRPr="00FC6F09" w:rsidRDefault="009E38CB" w:rsidP="00746D55">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All responses shall include instructions for devices not currently being used to request a power use value when turned on.</w:t>
            </w:r>
          </w:p>
          <w:p w14:paraId="131523E5" w14:textId="77777777" w:rsidR="009E38CB" w:rsidRPr="00FC6F09" w:rsidRDefault="009E38CB" w:rsidP="00746D55">
            <w:pPr>
              <w:widowControl/>
              <w:tabs>
                <w:tab w:val="left" w:pos="360"/>
                <w:tab w:val="left" w:pos="1080"/>
                <w:tab w:val="left" w:pos="7920"/>
              </w:tabs>
              <w:autoSpaceDE/>
              <w:snapToGrid w:val="0"/>
              <w:ind w:left="720"/>
              <w:rPr>
                <w:rFonts w:asciiTheme="majorHAnsi" w:hAnsiTheme="majorHAnsi" w:cstheme="majorHAnsi"/>
                <w:sz w:val="20"/>
                <w:szCs w:val="20"/>
              </w:rPr>
            </w:pPr>
          </w:p>
        </w:tc>
      </w:tr>
      <w:tr w:rsidR="009E38CB" w:rsidRPr="00FC6F09" w14:paraId="76C69B56" w14:textId="77777777" w:rsidTr="00746D55">
        <w:tc>
          <w:tcPr>
            <w:tcW w:w="1908" w:type="dxa"/>
            <w:tcBorders>
              <w:top w:val="single" w:sz="4" w:space="0" w:color="000000"/>
              <w:left w:val="single" w:sz="4" w:space="0" w:color="000000"/>
              <w:bottom w:val="single" w:sz="4" w:space="0" w:color="000000"/>
            </w:tcBorders>
            <w:shd w:val="clear" w:color="auto" w:fill="auto"/>
          </w:tcPr>
          <w:p w14:paraId="28F4C449" w14:textId="044D8302" w:rsidR="009E38CB" w:rsidRPr="00FC6F09" w:rsidRDefault="009E38CB" w:rsidP="00746D55">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3.2-11</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511AFA16" w14:textId="77777777" w:rsidR="009E38CB" w:rsidRPr="00FC6F09" w:rsidRDefault="009E38CB" w:rsidP="00746D55">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RF shall constantly reassess its response package based on the most recent predictions and commands from the CIF.</w:t>
            </w:r>
          </w:p>
          <w:p w14:paraId="12F90878" w14:textId="77777777" w:rsidR="009E38CB" w:rsidRPr="00FC6F09" w:rsidRDefault="009E38CB" w:rsidP="00746D55">
            <w:pPr>
              <w:widowControl/>
              <w:tabs>
                <w:tab w:val="left" w:pos="360"/>
                <w:tab w:val="left" w:pos="1080"/>
                <w:tab w:val="left" w:pos="7920"/>
              </w:tabs>
              <w:autoSpaceDE/>
              <w:snapToGrid w:val="0"/>
              <w:ind w:left="720"/>
              <w:rPr>
                <w:rFonts w:asciiTheme="majorHAnsi" w:hAnsiTheme="majorHAnsi" w:cstheme="majorHAnsi"/>
                <w:sz w:val="20"/>
                <w:szCs w:val="20"/>
              </w:rPr>
            </w:pPr>
          </w:p>
        </w:tc>
      </w:tr>
      <w:tr w:rsidR="009E38CB" w:rsidRPr="00FC6F09" w14:paraId="02944052" w14:textId="77777777" w:rsidTr="00746D55">
        <w:tc>
          <w:tcPr>
            <w:tcW w:w="1908" w:type="dxa"/>
            <w:tcBorders>
              <w:top w:val="single" w:sz="4" w:space="0" w:color="000000"/>
              <w:left w:val="single" w:sz="4" w:space="0" w:color="000000"/>
              <w:bottom w:val="single" w:sz="4" w:space="0" w:color="000000"/>
            </w:tcBorders>
            <w:shd w:val="clear" w:color="auto" w:fill="auto"/>
          </w:tcPr>
          <w:p w14:paraId="3C4237D7" w14:textId="236EDBF3" w:rsidR="009E38CB" w:rsidRPr="00FC6F09" w:rsidRDefault="009E38CB" w:rsidP="00746D55">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3.2-12</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536507D9" w14:textId="77777777" w:rsidR="009E38CB" w:rsidRPr="00FC6F09" w:rsidRDefault="009E38CB" w:rsidP="00746D55">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RF shall automatically turn off devices that the CIF requested.</w:t>
            </w:r>
          </w:p>
          <w:p w14:paraId="65EAFA61" w14:textId="77777777" w:rsidR="009E38CB" w:rsidRPr="00FC6F09" w:rsidRDefault="009E38CB" w:rsidP="00746D55">
            <w:pPr>
              <w:widowControl/>
              <w:tabs>
                <w:tab w:val="left" w:pos="360"/>
                <w:tab w:val="left" w:pos="1080"/>
                <w:tab w:val="left" w:pos="7920"/>
              </w:tabs>
              <w:autoSpaceDE/>
              <w:snapToGrid w:val="0"/>
              <w:ind w:left="720"/>
              <w:rPr>
                <w:rFonts w:asciiTheme="majorHAnsi" w:hAnsiTheme="majorHAnsi" w:cstheme="majorHAnsi"/>
                <w:sz w:val="20"/>
                <w:szCs w:val="20"/>
              </w:rPr>
            </w:pPr>
          </w:p>
        </w:tc>
      </w:tr>
      <w:tr w:rsidR="009E38CB" w:rsidRPr="00FC6F09" w14:paraId="4EDEFDA9" w14:textId="77777777" w:rsidTr="00746D55">
        <w:tc>
          <w:tcPr>
            <w:tcW w:w="1908" w:type="dxa"/>
            <w:tcBorders>
              <w:top w:val="single" w:sz="4" w:space="0" w:color="000000"/>
              <w:left w:val="single" w:sz="4" w:space="0" w:color="000000"/>
              <w:bottom w:val="single" w:sz="4" w:space="0" w:color="000000"/>
            </w:tcBorders>
            <w:shd w:val="clear" w:color="auto" w:fill="auto"/>
          </w:tcPr>
          <w:p w14:paraId="0C743E8B" w14:textId="7A9720AF" w:rsidR="009E38CB" w:rsidRPr="00FC6F09" w:rsidRDefault="009E38CB" w:rsidP="00746D55">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3.2-13</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6290092D" w14:textId="77777777" w:rsidR="009E38CB" w:rsidRPr="00FC6F09" w:rsidRDefault="009E38CB" w:rsidP="00746D55">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RF shall automatically turn on devices that the CIF requested.</w:t>
            </w:r>
          </w:p>
          <w:p w14:paraId="4ABCFA66" w14:textId="77777777" w:rsidR="009E38CB" w:rsidRPr="00FC6F09" w:rsidRDefault="009E38CB" w:rsidP="00746D55">
            <w:pPr>
              <w:widowControl/>
              <w:tabs>
                <w:tab w:val="left" w:pos="360"/>
                <w:tab w:val="left" w:pos="1080"/>
                <w:tab w:val="left" w:pos="7920"/>
              </w:tabs>
              <w:autoSpaceDE/>
              <w:snapToGrid w:val="0"/>
              <w:ind w:left="720"/>
              <w:rPr>
                <w:rFonts w:asciiTheme="majorHAnsi" w:hAnsiTheme="majorHAnsi" w:cstheme="majorHAnsi"/>
                <w:sz w:val="20"/>
                <w:szCs w:val="20"/>
              </w:rPr>
            </w:pPr>
          </w:p>
        </w:tc>
      </w:tr>
      <w:tr w:rsidR="009E38CB" w:rsidRPr="00FC6F09" w14:paraId="4784CEE7" w14:textId="77777777" w:rsidTr="00746D55">
        <w:tc>
          <w:tcPr>
            <w:tcW w:w="1908" w:type="dxa"/>
            <w:tcBorders>
              <w:top w:val="single" w:sz="4" w:space="0" w:color="000000"/>
              <w:left w:val="single" w:sz="4" w:space="0" w:color="000000"/>
              <w:bottom w:val="single" w:sz="4" w:space="0" w:color="000000"/>
            </w:tcBorders>
            <w:shd w:val="clear" w:color="auto" w:fill="auto"/>
          </w:tcPr>
          <w:p w14:paraId="5BB617BB" w14:textId="0B8CCFA8" w:rsidR="009E38CB" w:rsidRPr="00FC6F09" w:rsidRDefault="009E38CB" w:rsidP="00746D55">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3.2-14</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73B94AE1" w14:textId="77777777" w:rsidR="009E38CB" w:rsidRPr="00FC6F09" w:rsidRDefault="009E38CB" w:rsidP="00746D55">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RF shall constantly communicate with the CIF to receive new instructions.</w:t>
            </w:r>
          </w:p>
          <w:p w14:paraId="267A93CC" w14:textId="77777777" w:rsidR="009E38CB" w:rsidRPr="00FC6F09" w:rsidRDefault="009E38CB" w:rsidP="00746D55">
            <w:pPr>
              <w:widowControl/>
              <w:tabs>
                <w:tab w:val="left" w:pos="360"/>
                <w:tab w:val="left" w:pos="1080"/>
                <w:tab w:val="left" w:pos="7920"/>
              </w:tabs>
              <w:autoSpaceDE/>
              <w:snapToGrid w:val="0"/>
              <w:ind w:left="720"/>
              <w:rPr>
                <w:rFonts w:asciiTheme="majorHAnsi" w:hAnsiTheme="majorHAnsi" w:cstheme="majorHAnsi"/>
                <w:sz w:val="20"/>
                <w:szCs w:val="20"/>
              </w:rPr>
            </w:pPr>
          </w:p>
        </w:tc>
      </w:tr>
    </w:tbl>
    <w:p w14:paraId="017166DC" w14:textId="77777777" w:rsidR="009E38CB" w:rsidRPr="00FC6F09" w:rsidRDefault="009E38CB">
      <w:pPr>
        <w:rPr>
          <w:rFonts w:asciiTheme="majorHAnsi" w:hAnsiTheme="majorHAnsi" w:cstheme="majorHAnsi"/>
        </w:rPr>
      </w:pPr>
    </w:p>
    <w:p w14:paraId="6B476203" w14:textId="77777777" w:rsidR="00927B10" w:rsidRPr="00FC6F09" w:rsidRDefault="00927B10">
      <w:pPr>
        <w:rPr>
          <w:rFonts w:asciiTheme="majorHAnsi" w:hAnsiTheme="majorHAnsi" w:cstheme="majorHAnsi"/>
        </w:rPr>
      </w:pPr>
    </w:p>
    <w:tbl>
      <w:tblPr>
        <w:tblW w:w="9596" w:type="dxa"/>
        <w:tblInd w:w="-10" w:type="dxa"/>
        <w:tblLayout w:type="fixed"/>
        <w:tblLook w:val="0000" w:firstRow="0" w:lastRow="0" w:firstColumn="0" w:lastColumn="0" w:noHBand="0" w:noVBand="0"/>
      </w:tblPr>
      <w:tblGrid>
        <w:gridCol w:w="1908"/>
        <w:gridCol w:w="7688"/>
      </w:tblGrid>
      <w:tr w:rsidR="004D1BD0" w:rsidRPr="00FC6F09" w14:paraId="2322E763" w14:textId="77777777" w:rsidTr="009E153B">
        <w:tc>
          <w:tcPr>
            <w:tcW w:w="9596" w:type="dxa"/>
            <w:gridSpan w:val="2"/>
            <w:tcBorders>
              <w:top w:val="single" w:sz="4" w:space="0" w:color="000000"/>
              <w:left w:val="single" w:sz="4" w:space="0" w:color="000000"/>
              <w:bottom w:val="single" w:sz="4" w:space="0" w:color="000000"/>
              <w:right w:val="single" w:sz="4" w:space="0" w:color="000000"/>
            </w:tcBorders>
            <w:shd w:val="clear" w:color="auto" w:fill="auto"/>
          </w:tcPr>
          <w:p w14:paraId="1E25971D" w14:textId="77777777" w:rsidR="004D1BD0" w:rsidRPr="00FC6F09" w:rsidRDefault="009E153B"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 xml:space="preserve">Requirements Related to Module 2.3: </w:t>
            </w:r>
            <w:r w:rsidR="004D1BD0" w:rsidRPr="00FC6F09">
              <w:rPr>
                <w:rFonts w:asciiTheme="majorHAnsi" w:hAnsiTheme="majorHAnsi" w:cstheme="majorHAnsi"/>
                <w:sz w:val="20"/>
                <w:szCs w:val="20"/>
              </w:rPr>
              <w:t>Data Management Function</w:t>
            </w:r>
          </w:p>
        </w:tc>
      </w:tr>
      <w:tr w:rsidR="004D1BD0" w:rsidRPr="00FC6F09" w14:paraId="664CA7AC" w14:textId="77777777" w:rsidTr="009E153B">
        <w:tc>
          <w:tcPr>
            <w:tcW w:w="1908" w:type="dxa"/>
            <w:tcBorders>
              <w:top w:val="single" w:sz="4" w:space="0" w:color="000000"/>
              <w:left w:val="single" w:sz="4" w:space="0" w:color="000000"/>
              <w:bottom w:val="single" w:sz="18" w:space="0" w:color="000000"/>
            </w:tcBorders>
            <w:shd w:val="clear" w:color="auto" w:fill="auto"/>
          </w:tcPr>
          <w:p w14:paraId="0D138F1E" w14:textId="77777777" w:rsidR="004D1BD0" w:rsidRPr="00FC6F09" w:rsidRDefault="004D1BD0" w:rsidP="004D1BD0">
            <w:pPr>
              <w:tabs>
                <w:tab w:val="left" w:pos="360"/>
                <w:tab w:val="left" w:pos="720"/>
                <w:tab w:val="left" w:pos="1080"/>
                <w:tab w:val="left" w:pos="7920"/>
              </w:tabs>
              <w:jc w:val="center"/>
              <w:rPr>
                <w:rFonts w:asciiTheme="majorHAnsi" w:hAnsiTheme="majorHAnsi" w:cstheme="majorHAnsi"/>
                <w:sz w:val="20"/>
                <w:szCs w:val="20"/>
              </w:rPr>
            </w:pPr>
            <w:r w:rsidRPr="00FC6F09">
              <w:rPr>
                <w:rFonts w:asciiTheme="majorHAnsi" w:hAnsiTheme="majorHAnsi" w:cstheme="majorHAnsi"/>
                <w:sz w:val="20"/>
                <w:szCs w:val="20"/>
              </w:rPr>
              <w:t>Requirement No.</w:t>
            </w:r>
          </w:p>
        </w:tc>
        <w:tc>
          <w:tcPr>
            <w:tcW w:w="7688" w:type="dxa"/>
            <w:tcBorders>
              <w:top w:val="single" w:sz="4" w:space="0" w:color="000000"/>
              <w:left w:val="single" w:sz="4" w:space="0" w:color="000000"/>
              <w:bottom w:val="single" w:sz="18" w:space="0" w:color="000000"/>
              <w:right w:val="single" w:sz="4" w:space="0" w:color="000000"/>
            </w:tcBorders>
            <w:shd w:val="clear" w:color="auto" w:fill="auto"/>
          </w:tcPr>
          <w:p w14:paraId="426636AF" w14:textId="77777777" w:rsidR="004D1BD0" w:rsidRPr="00FC6F09" w:rsidRDefault="004D1BD0" w:rsidP="004D1BD0">
            <w:pPr>
              <w:tabs>
                <w:tab w:val="left" w:pos="360"/>
                <w:tab w:val="left" w:pos="720"/>
                <w:tab w:val="left" w:pos="1080"/>
                <w:tab w:val="left" w:pos="7920"/>
              </w:tabs>
              <w:jc w:val="center"/>
              <w:rPr>
                <w:rFonts w:asciiTheme="majorHAnsi" w:hAnsiTheme="majorHAnsi" w:cstheme="majorHAnsi"/>
                <w:sz w:val="20"/>
                <w:szCs w:val="20"/>
              </w:rPr>
            </w:pPr>
            <w:r w:rsidRPr="00FC6F09">
              <w:rPr>
                <w:rFonts w:asciiTheme="majorHAnsi" w:hAnsiTheme="majorHAnsi" w:cstheme="majorHAnsi"/>
                <w:sz w:val="20"/>
                <w:szCs w:val="20"/>
              </w:rPr>
              <w:t>Requirement Description</w:t>
            </w:r>
          </w:p>
        </w:tc>
      </w:tr>
      <w:tr w:rsidR="004D1BD0" w:rsidRPr="00FC6F09" w14:paraId="74E56E44" w14:textId="77777777" w:rsidTr="009E153B">
        <w:tc>
          <w:tcPr>
            <w:tcW w:w="1908" w:type="dxa"/>
            <w:tcBorders>
              <w:top w:val="single" w:sz="18" w:space="0" w:color="000000"/>
              <w:left w:val="single" w:sz="4" w:space="0" w:color="000000"/>
              <w:bottom w:val="single" w:sz="4" w:space="0" w:color="000000"/>
            </w:tcBorders>
            <w:shd w:val="clear" w:color="auto" w:fill="auto"/>
          </w:tcPr>
          <w:p w14:paraId="25C951FE" w14:textId="77777777" w:rsidR="004D1BD0" w:rsidRPr="00FC6F09" w:rsidRDefault="004D1BD0" w:rsidP="009E153B">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3.</w:t>
            </w:r>
            <w:r w:rsidR="009E153B" w:rsidRPr="00FC6F09">
              <w:rPr>
                <w:rFonts w:asciiTheme="majorHAnsi" w:hAnsiTheme="majorHAnsi" w:cstheme="majorHAnsi"/>
                <w:sz w:val="20"/>
                <w:szCs w:val="20"/>
              </w:rPr>
              <w:t>3</w:t>
            </w:r>
            <w:r w:rsidRPr="00FC6F09">
              <w:rPr>
                <w:rFonts w:asciiTheme="majorHAnsi" w:hAnsiTheme="majorHAnsi" w:cstheme="majorHAnsi"/>
                <w:sz w:val="20"/>
                <w:szCs w:val="20"/>
              </w:rPr>
              <w:t>-1</w:t>
            </w:r>
          </w:p>
        </w:tc>
        <w:tc>
          <w:tcPr>
            <w:tcW w:w="7688" w:type="dxa"/>
            <w:tcBorders>
              <w:top w:val="single" w:sz="18" w:space="0" w:color="000000"/>
              <w:left w:val="single" w:sz="4" w:space="0" w:color="000000"/>
              <w:bottom w:val="single" w:sz="4" w:space="0" w:color="000000"/>
              <w:right w:val="single" w:sz="4" w:space="0" w:color="000000"/>
            </w:tcBorders>
            <w:shd w:val="clear" w:color="auto" w:fill="auto"/>
          </w:tcPr>
          <w:p w14:paraId="375B5551" w14:textId="77777777" w:rsidR="004D1BD0" w:rsidRPr="00FC6F09" w:rsidRDefault="004D1BD0" w:rsidP="009E153B">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 xml:space="preserve"> </w:t>
            </w:r>
            <w:r w:rsidR="009E153B" w:rsidRPr="00FC6F09">
              <w:rPr>
                <w:rFonts w:asciiTheme="majorHAnsi" w:hAnsiTheme="majorHAnsi" w:cstheme="majorHAnsi"/>
                <w:sz w:val="20"/>
                <w:szCs w:val="20"/>
              </w:rPr>
              <w:t>NRG shall accept usage data from peripheral device chips.</w:t>
            </w:r>
          </w:p>
          <w:p w14:paraId="45E4C850" w14:textId="77777777" w:rsidR="00225ED0" w:rsidRPr="00FC6F09" w:rsidRDefault="00225ED0" w:rsidP="00225ED0">
            <w:pPr>
              <w:widowControl/>
              <w:tabs>
                <w:tab w:val="left" w:pos="360"/>
                <w:tab w:val="left" w:pos="1080"/>
                <w:tab w:val="left" w:pos="7920"/>
              </w:tabs>
              <w:autoSpaceDE/>
              <w:snapToGrid w:val="0"/>
              <w:ind w:left="720"/>
              <w:rPr>
                <w:rFonts w:asciiTheme="majorHAnsi" w:hAnsiTheme="majorHAnsi" w:cstheme="majorHAnsi"/>
                <w:sz w:val="20"/>
                <w:szCs w:val="20"/>
              </w:rPr>
            </w:pPr>
          </w:p>
        </w:tc>
      </w:tr>
      <w:tr w:rsidR="004D1BD0" w:rsidRPr="00FC6F09" w14:paraId="1EA5165F" w14:textId="77777777" w:rsidTr="009E153B">
        <w:tc>
          <w:tcPr>
            <w:tcW w:w="1908" w:type="dxa"/>
            <w:tcBorders>
              <w:top w:val="single" w:sz="4" w:space="0" w:color="000000"/>
              <w:left w:val="single" w:sz="4" w:space="0" w:color="000000"/>
              <w:bottom w:val="single" w:sz="4" w:space="0" w:color="000000"/>
            </w:tcBorders>
            <w:shd w:val="clear" w:color="auto" w:fill="auto"/>
          </w:tcPr>
          <w:p w14:paraId="20C4124D" w14:textId="77777777" w:rsidR="004D1BD0" w:rsidRPr="00FC6F09" w:rsidRDefault="004D1BD0" w:rsidP="009E153B">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w:t>
            </w:r>
            <w:r w:rsidR="009E153B" w:rsidRPr="00FC6F09">
              <w:rPr>
                <w:rFonts w:asciiTheme="majorHAnsi" w:hAnsiTheme="majorHAnsi" w:cstheme="majorHAnsi"/>
                <w:sz w:val="20"/>
                <w:szCs w:val="20"/>
              </w:rPr>
              <w:t>3</w:t>
            </w:r>
            <w:r w:rsidRPr="00FC6F09">
              <w:rPr>
                <w:rFonts w:asciiTheme="majorHAnsi" w:hAnsiTheme="majorHAnsi" w:cstheme="majorHAnsi"/>
                <w:sz w:val="20"/>
                <w:szCs w:val="20"/>
              </w:rPr>
              <w:t>-2</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1CFEE785" w14:textId="77777777" w:rsidR="004D1BD0" w:rsidRPr="00FC6F09" w:rsidRDefault="009E153B" w:rsidP="00225ED0">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NRG shall have a database containing historical weather, grid supply, grid demand, and deficit prediction data.</w:t>
            </w:r>
          </w:p>
          <w:p w14:paraId="7A04A118" w14:textId="77777777" w:rsidR="00225ED0" w:rsidRPr="00FC6F09" w:rsidRDefault="00225ED0" w:rsidP="00225ED0">
            <w:pPr>
              <w:widowControl/>
              <w:tabs>
                <w:tab w:val="left" w:pos="360"/>
                <w:tab w:val="left" w:pos="720"/>
                <w:tab w:val="left" w:pos="1080"/>
                <w:tab w:val="left" w:pos="7920"/>
              </w:tabs>
              <w:autoSpaceDE/>
              <w:snapToGrid w:val="0"/>
              <w:ind w:left="720"/>
              <w:rPr>
                <w:rFonts w:asciiTheme="majorHAnsi" w:hAnsiTheme="majorHAnsi" w:cstheme="majorHAnsi"/>
                <w:sz w:val="20"/>
                <w:szCs w:val="20"/>
              </w:rPr>
            </w:pPr>
          </w:p>
        </w:tc>
      </w:tr>
      <w:tr w:rsidR="004D1BD0" w:rsidRPr="00FC6F09" w14:paraId="0F7E84CA" w14:textId="77777777" w:rsidTr="009E153B">
        <w:tc>
          <w:tcPr>
            <w:tcW w:w="1908" w:type="dxa"/>
            <w:tcBorders>
              <w:left w:val="single" w:sz="4" w:space="0" w:color="000000"/>
              <w:bottom w:val="single" w:sz="4" w:space="0" w:color="000000"/>
            </w:tcBorders>
            <w:shd w:val="clear" w:color="auto" w:fill="auto"/>
          </w:tcPr>
          <w:p w14:paraId="3E580FB5" w14:textId="77777777" w:rsidR="004D1BD0" w:rsidRPr="00FC6F09" w:rsidRDefault="009E153B" w:rsidP="009E153B">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3.3-3</w:t>
            </w:r>
          </w:p>
        </w:tc>
        <w:tc>
          <w:tcPr>
            <w:tcW w:w="7688" w:type="dxa"/>
            <w:tcBorders>
              <w:left w:val="single" w:sz="4" w:space="0" w:color="000000"/>
              <w:bottom w:val="single" w:sz="4" w:space="0" w:color="000000"/>
              <w:right w:val="single" w:sz="4" w:space="0" w:color="000000"/>
            </w:tcBorders>
            <w:shd w:val="clear" w:color="auto" w:fill="auto"/>
          </w:tcPr>
          <w:p w14:paraId="535F5A62" w14:textId="77777777" w:rsidR="004D1BD0" w:rsidRPr="00FC6F09" w:rsidRDefault="009E153B" w:rsidP="009E153B">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database shall be continuously updated with new weather and grid data as it is received.</w:t>
            </w:r>
          </w:p>
          <w:p w14:paraId="0C1B5452" w14:textId="77777777" w:rsidR="00225ED0" w:rsidRPr="00FC6F09" w:rsidRDefault="00225ED0" w:rsidP="00225ED0">
            <w:pPr>
              <w:widowControl/>
              <w:tabs>
                <w:tab w:val="left" w:pos="360"/>
                <w:tab w:val="left" w:pos="1080"/>
                <w:tab w:val="left" w:pos="7920"/>
              </w:tabs>
              <w:autoSpaceDE/>
              <w:snapToGrid w:val="0"/>
              <w:ind w:left="720"/>
              <w:rPr>
                <w:rFonts w:asciiTheme="majorHAnsi" w:hAnsiTheme="majorHAnsi" w:cstheme="majorHAnsi"/>
                <w:sz w:val="20"/>
                <w:szCs w:val="20"/>
              </w:rPr>
            </w:pPr>
          </w:p>
        </w:tc>
      </w:tr>
      <w:tr w:rsidR="00CA11E2" w:rsidRPr="00FC6F09" w14:paraId="52A180AC" w14:textId="77777777" w:rsidTr="009E153B">
        <w:tc>
          <w:tcPr>
            <w:tcW w:w="1908" w:type="dxa"/>
            <w:tcBorders>
              <w:top w:val="single" w:sz="4" w:space="0" w:color="000000"/>
              <w:left w:val="single" w:sz="4" w:space="0" w:color="000000"/>
              <w:bottom w:val="single" w:sz="4" w:space="0" w:color="000000"/>
            </w:tcBorders>
            <w:shd w:val="clear" w:color="auto" w:fill="auto"/>
          </w:tcPr>
          <w:p w14:paraId="10AB6F18" w14:textId="2DB14A49" w:rsidR="00CA11E2" w:rsidRPr="00FC6F09" w:rsidRDefault="003E30DF" w:rsidP="009E153B">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3.3-4</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1E1BB26F" w14:textId="77777777" w:rsidR="00CA11E2" w:rsidRPr="00FC6F09" w:rsidRDefault="00CA11E2" w:rsidP="009E153B">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DMF shall hold the current deficit prediction in memory.</w:t>
            </w:r>
          </w:p>
          <w:p w14:paraId="1BD1972E" w14:textId="52F4E1E1" w:rsidR="00CA11E2" w:rsidRPr="00FC6F09" w:rsidRDefault="00CA11E2" w:rsidP="00CA11E2">
            <w:pPr>
              <w:widowControl/>
              <w:tabs>
                <w:tab w:val="left" w:pos="360"/>
                <w:tab w:val="left" w:pos="1080"/>
                <w:tab w:val="left" w:pos="7920"/>
              </w:tabs>
              <w:autoSpaceDE/>
              <w:snapToGrid w:val="0"/>
              <w:ind w:left="720"/>
              <w:rPr>
                <w:rFonts w:asciiTheme="majorHAnsi" w:hAnsiTheme="majorHAnsi" w:cstheme="majorHAnsi"/>
                <w:sz w:val="20"/>
                <w:szCs w:val="20"/>
              </w:rPr>
            </w:pPr>
          </w:p>
        </w:tc>
      </w:tr>
      <w:tr w:rsidR="00CA11E2" w:rsidRPr="00FC6F09" w14:paraId="02C00682" w14:textId="77777777" w:rsidTr="009E153B">
        <w:tc>
          <w:tcPr>
            <w:tcW w:w="1908" w:type="dxa"/>
            <w:tcBorders>
              <w:top w:val="single" w:sz="4" w:space="0" w:color="000000"/>
              <w:left w:val="single" w:sz="4" w:space="0" w:color="000000"/>
              <w:bottom w:val="single" w:sz="4" w:space="0" w:color="000000"/>
            </w:tcBorders>
            <w:shd w:val="clear" w:color="auto" w:fill="auto"/>
          </w:tcPr>
          <w:p w14:paraId="4FF1E39A" w14:textId="0CBA3E15" w:rsidR="00CA11E2" w:rsidRPr="00FC6F09" w:rsidRDefault="003E30DF" w:rsidP="009E153B">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3.3-5</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279902E0" w14:textId="77777777" w:rsidR="00CA11E2" w:rsidRPr="00FC6F09" w:rsidRDefault="00CA11E2" w:rsidP="009E153B">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DMF shall be able to modify single Device entries.</w:t>
            </w:r>
          </w:p>
          <w:p w14:paraId="0DB563BD" w14:textId="18D77406" w:rsidR="00CA11E2" w:rsidRPr="00FC6F09" w:rsidRDefault="00CA11E2" w:rsidP="00CA11E2">
            <w:pPr>
              <w:widowControl/>
              <w:tabs>
                <w:tab w:val="left" w:pos="360"/>
                <w:tab w:val="left" w:pos="1080"/>
                <w:tab w:val="left" w:pos="7920"/>
              </w:tabs>
              <w:autoSpaceDE/>
              <w:snapToGrid w:val="0"/>
              <w:ind w:left="720"/>
              <w:rPr>
                <w:rFonts w:asciiTheme="majorHAnsi" w:hAnsiTheme="majorHAnsi" w:cstheme="majorHAnsi"/>
                <w:sz w:val="20"/>
                <w:szCs w:val="20"/>
              </w:rPr>
            </w:pPr>
          </w:p>
        </w:tc>
      </w:tr>
      <w:tr w:rsidR="00CA11E2" w:rsidRPr="00FC6F09" w14:paraId="7B5937BB" w14:textId="77777777" w:rsidTr="009E153B">
        <w:tc>
          <w:tcPr>
            <w:tcW w:w="1908" w:type="dxa"/>
            <w:tcBorders>
              <w:top w:val="single" w:sz="4" w:space="0" w:color="000000"/>
              <w:left w:val="single" w:sz="4" w:space="0" w:color="000000"/>
              <w:bottom w:val="single" w:sz="4" w:space="0" w:color="000000"/>
            </w:tcBorders>
            <w:shd w:val="clear" w:color="auto" w:fill="auto"/>
          </w:tcPr>
          <w:p w14:paraId="379D7C8E" w14:textId="20F95FF3" w:rsidR="00CA11E2" w:rsidRPr="00FC6F09" w:rsidRDefault="003E30DF" w:rsidP="009E153B">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3.3-6</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341007D8" w14:textId="77777777" w:rsidR="00CA11E2" w:rsidRPr="00FC6F09" w:rsidRDefault="00CA11E2" w:rsidP="009E153B">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DMF shall create and maintain a connection to the database.</w:t>
            </w:r>
          </w:p>
          <w:p w14:paraId="2FC0325F" w14:textId="4EEEF430" w:rsidR="00CA11E2" w:rsidRPr="00FC6F09" w:rsidRDefault="00CA11E2" w:rsidP="00CA11E2">
            <w:pPr>
              <w:widowControl/>
              <w:tabs>
                <w:tab w:val="left" w:pos="360"/>
                <w:tab w:val="left" w:pos="1080"/>
                <w:tab w:val="left" w:pos="7920"/>
              </w:tabs>
              <w:autoSpaceDE/>
              <w:snapToGrid w:val="0"/>
              <w:ind w:left="720"/>
              <w:rPr>
                <w:rFonts w:asciiTheme="majorHAnsi" w:hAnsiTheme="majorHAnsi" w:cstheme="majorHAnsi"/>
                <w:sz w:val="20"/>
                <w:szCs w:val="20"/>
              </w:rPr>
            </w:pPr>
          </w:p>
        </w:tc>
      </w:tr>
      <w:tr w:rsidR="00CA11E2" w:rsidRPr="00FC6F09" w14:paraId="2A79CF8A" w14:textId="77777777" w:rsidTr="009E153B">
        <w:tc>
          <w:tcPr>
            <w:tcW w:w="1908" w:type="dxa"/>
            <w:tcBorders>
              <w:top w:val="single" w:sz="4" w:space="0" w:color="000000"/>
              <w:left w:val="single" w:sz="4" w:space="0" w:color="000000"/>
              <w:bottom w:val="single" w:sz="4" w:space="0" w:color="000000"/>
            </w:tcBorders>
            <w:shd w:val="clear" w:color="auto" w:fill="auto"/>
          </w:tcPr>
          <w:p w14:paraId="2EC6E24A" w14:textId="639F03BC" w:rsidR="00CA11E2" w:rsidRPr="00FC6F09" w:rsidRDefault="003E30DF" w:rsidP="009E153B">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3.3-7</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1D323AEB" w14:textId="77777777" w:rsidR="00CA11E2" w:rsidRPr="00FC6F09" w:rsidRDefault="00CA11E2" w:rsidP="009E153B">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DMF shall organize data requested by other functions into lists of objects.</w:t>
            </w:r>
          </w:p>
          <w:p w14:paraId="1EE3F6A5" w14:textId="77777777" w:rsidR="00CA11E2" w:rsidRPr="00FC6F09" w:rsidRDefault="00CA11E2" w:rsidP="00CA11E2">
            <w:pPr>
              <w:widowControl/>
              <w:tabs>
                <w:tab w:val="left" w:pos="360"/>
                <w:tab w:val="left" w:pos="1080"/>
                <w:tab w:val="left" w:pos="7920"/>
              </w:tabs>
              <w:autoSpaceDE/>
              <w:snapToGrid w:val="0"/>
              <w:ind w:left="720"/>
              <w:rPr>
                <w:rFonts w:asciiTheme="majorHAnsi" w:hAnsiTheme="majorHAnsi" w:cstheme="majorHAnsi"/>
                <w:sz w:val="20"/>
                <w:szCs w:val="20"/>
              </w:rPr>
            </w:pPr>
          </w:p>
        </w:tc>
      </w:tr>
      <w:tr w:rsidR="00CA11E2" w:rsidRPr="00FC6F09" w14:paraId="1677B345" w14:textId="77777777" w:rsidTr="009E153B">
        <w:tc>
          <w:tcPr>
            <w:tcW w:w="1908" w:type="dxa"/>
            <w:tcBorders>
              <w:top w:val="single" w:sz="4" w:space="0" w:color="000000"/>
              <w:left w:val="single" w:sz="4" w:space="0" w:color="000000"/>
              <w:bottom w:val="single" w:sz="4" w:space="0" w:color="000000"/>
            </w:tcBorders>
            <w:shd w:val="clear" w:color="auto" w:fill="auto"/>
          </w:tcPr>
          <w:p w14:paraId="11701E13" w14:textId="34984AB5" w:rsidR="00CA11E2" w:rsidRPr="00FC6F09" w:rsidRDefault="003E30DF" w:rsidP="003E30DF">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3.3-8</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6D9D78FC" w14:textId="77777777" w:rsidR="00CA11E2" w:rsidRPr="00FC6F09" w:rsidRDefault="00CA11E2" w:rsidP="009E153B">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DMF shall have object classes corresponding to the entries in each database table</w:t>
            </w:r>
          </w:p>
          <w:p w14:paraId="153E6A10" w14:textId="77777777" w:rsidR="00CA11E2" w:rsidRPr="00FC6F09" w:rsidRDefault="00CA11E2" w:rsidP="00CA11E2">
            <w:pPr>
              <w:widowControl/>
              <w:tabs>
                <w:tab w:val="left" w:pos="360"/>
                <w:tab w:val="left" w:pos="1080"/>
                <w:tab w:val="left" w:pos="7920"/>
              </w:tabs>
              <w:autoSpaceDE/>
              <w:snapToGrid w:val="0"/>
              <w:ind w:left="720"/>
              <w:rPr>
                <w:rFonts w:asciiTheme="majorHAnsi" w:hAnsiTheme="majorHAnsi" w:cstheme="majorHAnsi"/>
                <w:sz w:val="20"/>
                <w:szCs w:val="20"/>
              </w:rPr>
            </w:pPr>
          </w:p>
        </w:tc>
      </w:tr>
      <w:tr w:rsidR="00CA11E2" w:rsidRPr="00FC6F09" w14:paraId="61231D44" w14:textId="77777777" w:rsidTr="009E153B">
        <w:tc>
          <w:tcPr>
            <w:tcW w:w="1908" w:type="dxa"/>
            <w:tcBorders>
              <w:top w:val="single" w:sz="4" w:space="0" w:color="000000"/>
              <w:left w:val="single" w:sz="4" w:space="0" w:color="000000"/>
              <w:bottom w:val="single" w:sz="4" w:space="0" w:color="000000"/>
            </w:tcBorders>
            <w:shd w:val="clear" w:color="auto" w:fill="auto"/>
          </w:tcPr>
          <w:p w14:paraId="0B0F83E7" w14:textId="13CD395A" w:rsidR="00CA11E2" w:rsidRPr="00FC6F09" w:rsidRDefault="003E30DF" w:rsidP="003E30DF">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3.3-9</w:t>
            </w:r>
          </w:p>
        </w:tc>
        <w:tc>
          <w:tcPr>
            <w:tcW w:w="7688" w:type="dxa"/>
            <w:tcBorders>
              <w:top w:val="single" w:sz="4" w:space="0" w:color="000000"/>
              <w:left w:val="single" w:sz="4" w:space="0" w:color="000000"/>
              <w:bottom w:val="single" w:sz="4" w:space="0" w:color="000000"/>
              <w:right w:val="single" w:sz="4" w:space="0" w:color="000000"/>
            </w:tcBorders>
            <w:shd w:val="clear" w:color="auto" w:fill="auto"/>
          </w:tcPr>
          <w:p w14:paraId="363B5C06" w14:textId="77777777" w:rsidR="00CA11E2" w:rsidRPr="00FC6F09" w:rsidRDefault="00CA11E2" w:rsidP="009E153B">
            <w:pPr>
              <w:widowControl/>
              <w:numPr>
                <w:ilvl w:val="0"/>
                <w:numId w:val="8"/>
              </w:numPr>
              <w:tabs>
                <w:tab w:val="left" w:pos="360"/>
                <w:tab w:val="left" w:pos="1080"/>
                <w:tab w:val="left" w:pos="7920"/>
              </w:tabs>
              <w:autoSpaceDE/>
              <w:snapToGrid w:val="0"/>
              <w:rPr>
                <w:rFonts w:asciiTheme="majorHAnsi" w:hAnsiTheme="majorHAnsi" w:cstheme="majorHAnsi"/>
                <w:sz w:val="20"/>
                <w:szCs w:val="20"/>
              </w:rPr>
            </w:pPr>
            <w:r w:rsidRPr="00FC6F09">
              <w:rPr>
                <w:rFonts w:asciiTheme="majorHAnsi" w:hAnsiTheme="majorHAnsi" w:cstheme="majorHAnsi"/>
                <w:sz w:val="20"/>
                <w:szCs w:val="20"/>
              </w:rPr>
              <w:t>The DMF shall have the ability to delete data from any table created before a given time.</w:t>
            </w:r>
          </w:p>
          <w:p w14:paraId="6D43E7DE" w14:textId="77777777" w:rsidR="00CA11E2" w:rsidRPr="00FC6F09" w:rsidRDefault="00CA11E2" w:rsidP="00CA11E2">
            <w:pPr>
              <w:widowControl/>
              <w:tabs>
                <w:tab w:val="left" w:pos="360"/>
                <w:tab w:val="left" w:pos="1080"/>
                <w:tab w:val="left" w:pos="7920"/>
              </w:tabs>
              <w:autoSpaceDE/>
              <w:snapToGrid w:val="0"/>
              <w:ind w:left="720"/>
              <w:rPr>
                <w:rFonts w:asciiTheme="majorHAnsi" w:hAnsiTheme="majorHAnsi" w:cstheme="majorHAnsi"/>
                <w:sz w:val="20"/>
                <w:szCs w:val="20"/>
              </w:rPr>
            </w:pPr>
          </w:p>
        </w:tc>
      </w:tr>
    </w:tbl>
    <w:p w14:paraId="15EA5D60" w14:textId="1E463277" w:rsidR="004D1BD0" w:rsidRPr="00FC6F09" w:rsidRDefault="004D1BD0">
      <w:pPr>
        <w:rPr>
          <w:rFonts w:asciiTheme="majorHAnsi" w:hAnsiTheme="majorHAnsi" w:cstheme="majorHAnsi"/>
        </w:rPr>
      </w:pPr>
    </w:p>
    <w:p w14:paraId="5B0CF2C1" w14:textId="77777777" w:rsidR="004D1BD0" w:rsidRPr="00FC6F09" w:rsidRDefault="004D1BD0">
      <w:pPr>
        <w:rPr>
          <w:rFonts w:asciiTheme="majorHAnsi" w:hAnsiTheme="majorHAnsi" w:cstheme="majorHAnsi"/>
        </w:rPr>
      </w:pPr>
    </w:p>
    <w:tbl>
      <w:tblPr>
        <w:tblStyle w:val="TableGrid"/>
        <w:tblW w:w="9576" w:type="dxa"/>
        <w:tblLook w:val="04A0" w:firstRow="1" w:lastRow="0" w:firstColumn="1" w:lastColumn="0" w:noHBand="0" w:noVBand="1"/>
      </w:tblPr>
      <w:tblGrid>
        <w:gridCol w:w="1818"/>
        <w:gridCol w:w="7758"/>
      </w:tblGrid>
      <w:tr w:rsidR="00746D55" w:rsidRPr="00FC6F09" w14:paraId="13976A8C" w14:textId="77777777" w:rsidTr="00746D55">
        <w:tc>
          <w:tcPr>
            <w:tcW w:w="9576" w:type="dxa"/>
            <w:gridSpan w:val="2"/>
          </w:tcPr>
          <w:p w14:paraId="2751FA9A" w14:textId="37A5D109" w:rsidR="00746D55" w:rsidRPr="00FC6F09" w:rsidRDefault="00746D55">
            <w:pPr>
              <w:rPr>
                <w:rFonts w:asciiTheme="majorHAnsi" w:hAnsiTheme="majorHAnsi" w:cstheme="majorHAnsi"/>
              </w:rPr>
            </w:pPr>
            <w:r w:rsidRPr="00FC6F09">
              <w:rPr>
                <w:rFonts w:asciiTheme="majorHAnsi" w:hAnsiTheme="majorHAnsi" w:cstheme="majorHAnsi"/>
              </w:rPr>
              <w:t>Requirements Related to Module 2.4: Control Interface Function</w:t>
            </w:r>
          </w:p>
        </w:tc>
      </w:tr>
      <w:tr w:rsidR="00746D55" w:rsidRPr="00FC6F09" w14:paraId="42496CF9" w14:textId="77777777" w:rsidTr="00746D55">
        <w:tc>
          <w:tcPr>
            <w:tcW w:w="1818" w:type="dxa"/>
          </w:tcPr>
          <w:p w14:paraId="33BA9D35" w14:textId="03E2DFBA" w:rsidR="00746D55" w:rsidRPr="00FC6F09" w:rsidRDefault="00746D55">
            <w:pPr>
              <w:rPr>
                <w:rFonts w:asciiTheme="majorHAnsi" w:hAnsiTheme="majorHAnsi" w:cstheme="majorHAnsi"/>
              </w:rPr>
            </w:pPr>
            <w:r w:rsidRPr="00FC6F09">
              <w:rPr>
                <w:rFonts w:asciiTheme="majorHAnsi" w:hAnsiTheme="majorHAnsi" w:cstheme="majorHAnsi"/>
              </w:rPr>
              <w:t>Requirement No.</w:t>
            </w:r>
          </w:p>
        </w:tc>
        <w:tc>
          <w:tcPr>
            <w:tcW w:w="7758" w:type="dxa"/>
          </w:tcPr>
          <w:p w14:paraId="192DBFCA" w14:textId="31ADA808" w:rsidR="00746D55" w:rsidRPr="00FC6F09" w:rsidRDefault="00746D55">
            <w:pPr>
              <w:rPr>
                <w:rFonts w:asciiTheme="majorHAnsi" w:hAnsiTheme="majorHAnsi" w:cstheme="majorHAnsi"/>
              </w:rPr>
            </w:pPr>
            <w:r w:rsidRPr="00FC6F09">
              <w:rPr>
                <w:rFonts w:asciiTheme="majorHAnsi" w:hAnsiTheme="majorHAnsi" w:cstheme="majorHAnsi"/>
              </w:rPr>
              <w:t>Requirement Description</w:t>
            </w:r>
          </w:p>
        </w:tc>
      </w:tr>
      <w:tr w:rsidR="00746D55" w:rsidRPr="00FC6F09" w14:paraId="07FECE63" w14:textId="77777777" w:rsidTr="00746D55">
        <w:tc>
          <w:tcPr>
            <w:tcW w:w="1818" w:type="dxa"/>
          </w:tcPr>
          <w:p w14:paraId="69C3B358" w14:textId="6E13FCFE" w:rsidR="00746D55" w:rsidRPr="00FC6F09" w:rsidRDefault="00746D55">
            <w:pPr>
              <w:rPr>
                <w:rFonts w:asciiTheme="majorHAnsi" w:hAnsiTheme="majorHAnsi" w:cstheme="majorHAnsi"/>
              </w:rPr>
            </w:pPr>
            <w:r w:rsidRPr="00FC6F09">
              <w:rPr>
                <w:rFonts w:asciiTheme="majorHAnsi" w:hAnsiTheme="majorHAnsi" w:cstheme="majorHAnsi"/>
              </w:rPr>
              <w:t>3.4-1</w:t>
            </w:r>
          </w:p>
        </w:tc>
        <w:tc>
          <w:tcPr>
            <w:tcW w:w="7758" w:type="dxa"/>
          </w:tcPr>
          <w:p w14:paraId="13C4391F" w14:textId="4136CFE2" w:rsidR="00746D55" w:rsidRPr="00FC6F09" w:rsidRDefault="00746D55" w:rsidP="00927B10">
            <w:pPr>
              <w:pStyle w:val="ListParagraph"/>
              <w:numPr>
                <w:ilvl w:val="0"/>
                <w:numId w:val="34"/>
              </w:numPr>
              <w:rPr>
                <w:rFonts w:asciiTheme="majorHAnsi" w:hAnsiTheme="majorHAnsi" w:cstheme="majorHAnsi"/>
              </w:rPr>
            </w:pPr>
            <w:r w:rsidRPr="00FC6F09">
              <w:rPr>
                <w:rFonts w:asciiTheme="majorHAnsi" w:hAnsiTheme="majorHAnsi" w:cstheme="majorHAnsi"/>
              </w:rPr>
              <w:t>NRG shall provide an interface for a technician to assert direct control over the system.</w:t>
            </w:r>
          </w:p>
        </w:tc>
      </w:tr>
      <w:tr w:rsidR="00746D55" w:rsidRPr="00FC6F09" w14:paraId="035B7FC4" w14:textId="77777777" w:rsidTr="00746D55">
        <w:tc>
          <w:tcPr>
            <w:tcW w:w="1818" w:type="dxa"/>
          </w:tcPr>
          <w:p w14:paraId="709A1B93" w14:textId="3F39BA93" w:rsidR="00746D55" w:rsidRPr="00FC6F09" w:rsidRDefault="00746D55">
            <w:pPr>
              <w:rPr>
                <w:rFonts w:asciiTheme="majorHAnsi" w:hAnsiTheme="majorHAnsi" w:cstheme="majorHAnsi"/>
              </w:rPr>
            </w:pPr>
            <w:r w:rsidRPr="00FC6F09">
              <w:rPr>
                <w:rFonts w:asciiTheme="majorHAnsi" w:hAnsiTheme="majorHAnsi" w:cstheme="majorHAnsi"/>
              </w:rPr>
              <w:t>3.4-2</w:t>
            </w:r>
          </w:p>
        </w:tc>
        <w:tc>
          <w:tcPr>
            <w:tcW w:w="7758" w:type="dxa"/>
          </w:tcPr>
          <w:p w14:paraId="6320D4BB" w14:textId="24B76AED" w:rsidR="00746D55" w:rsidRPr="00FC6F09" w:rsidRDefault="00746D55" w:rsidP="00927B10">
            <w:pPr>
              <w:pStyle w:val="ListParagraph"/>
              <w:numPr>
                <w:ilvl w:val="0"/>
                <w:numId w:val="34"/>
              </w:numPr>
              <w:rPr>
                <w:rFonts w:asciiTheme="majorHAnsi" w:hAnsiTheme="majorHAnsi" w:cstheme="majorHAnsi"/>
              </w:rPr>
            </w:pPr>
            <w:r w:rsidRPr="00FC6F09">
              <w:rPr>
                <w:rFonts w:asciiTheme="majorHAnsi" w:hAnsiTheme="majorHAnsi" w:cstheme="majorHAnsi"/>
              </w:rPr>
              <w:t>NRG shall present current grid data to the technician through the interface.</w:t>
            </w:r>
          </w:p>
        </w:tc>
      </w:tr>
      <w:tr w:rsidR="00746D55" w:rsidRPr="00FC6F09" w14:paraId="1F918A4C" w14:textId="77777777" w:rsidTr="00746D55">
        <w:tc>
          <w:tcPr>
            <w:tcW w:w="1818" w:type="dxa"/>
          </w:tcPr>
          <w:p w14:paraId="48D7E40C" w14:textId="2B8DD18D" w:rsidR="00746D55" w:rsidRPr="00FC6F09" w:rsidRDefault="00746D55">
            <w:pPr>
              <w:rPr>
                <w:rFonts w:asciiTheme="majorHAnsi" w:hAnsiTheme="majorHAnsi" w:cstheme="majorHAnsi"/>
              </w:rPr>
            </w:pPr>
            <w:r w:rsidRPr="00FC6F09">
              <w:rPr>
                <w:rFonts w:asciiTheme="majorHAnsi" w:hAnsiTheme="majorHAnsi" w:cstheme="majorHAnsi"/>
              </w:rPr>
              <w:t>3.4-3</w:t>
            </w:r>
          </w:p>
        </w:tc>
        <w:tc>
          <w:tcPr>
            <w:tcW w:w="7758" w:type="dxa"/>
          </w:tcPr>
          <w:p w14:paraId="1D54837E" w14:textId="7AACE4B0" w:rsidR="00746D55" w:rsidRPr="00FC6F09" w:rsidRDefault="00746D55" w:rsidP="00927B10">
            <w:pPr>
              <w:pStyle w:val="ListParagraph"/>
              <w:numPr>
                <w:ilvl w:val="0"/>
                <w:numId w:val="34"/>
              </w:numPr>
              <w:rPr>
                <w:rFonts w:asciiTheme="majorHAnsi" w:hAnsiTheme="majorHAnsi" w:cstheme="majorHAnsi"/>
              </w:rPr>
            </w:pPr>
            <w:r w:rsidRPr="00FC6F09">
              <w:rPr>
                <w:rFonts w:asciiTheme="majorHAnsi" w:hAnsiTheme="majorHAnsi" w:cstheme="majorHAnsi"/>
              </w:rPr>
              <w:t>The manual control interface shall not be accessible via the internet.</w:t>
            </w:r>
          </w:p>
        </w:tc>
      </w:tr>
      <w:tr w:rsidR="00746D55" w:rsidRPr="00FC6F09" w14:paraId="3124C12C" w14:textId="77777777" w:rsidTr="00746D55">
        <w:tc>
          <w:tcPr>
            <w:tcW w:w="1818" w:type="dxa"/>
          </w:tcPr>
          <w:p w14:paraId="5088705C" w14:textId="55CE254E" w:rsidR="00746D55" w:rsidRPr="00FC6F09" w:rsidRDefault="00746D55">
            <w:pPr>
              <w:rPr>
                <w:rFonts w:asciiTheme="majorHAnsi" w:hAnsiTheme="majorHAnsi" w:cstheme="majorHAnsi"/>
              </w:rPr>
            </w:pPr>
            <w:r w:rsidRPr="00FC6F09">
              <w:rPr>
                <w:rFonts w:asciiTheme="majorHAnsi" w:hAnsiTheme="majorHAnsi" w:cstheme="majorHAnsi"/>
              </w:rPr>
              <w:t>3.4-4</w:t>
            </w:r>
          </w:p>
        </w:tc>
        <w:tc>
          <w:tcPr>
            <w:tcW w:w="7758" w:type="dxa"/>
          </w:tcPr>
          <w:p w14:paraId="1D4B4FBE" w14:textId="6079F46E" w:rsidR="00746D55" w:rsidRPr="00FC6F09" w:rsidRDefault="00746D55" w:rsidP="00927B10">
            <w:pPr>
              <w:pStyle w:val="ListParagraph"/>
              <w:numPr>
                <w:ilvl w:val="0"/>
                <w:numId w:val="34"/>
              </w:numPr>
              <w:rPr>
                <w:rFonts w:asciiTheme="majorHAnsi" w:hAnsiTheme="majorHAnsi" w:cstheme="majorHAnsi"/>
              </w:rPr>
            </w:pPr>
            <w:r w:rsidRPr="00FC6F09">
              <w:rPr>
                <w:rFonts w:asciiTheme="majorHAnsi" w:hAnsiTheme="majorHAnsi" w:cstheme="majorHAnsi"/>
              </w:rPr>
              <w:t>The interface shall allow technicians to set specific time frames for manual actions.</w:t>
            </w:r>
          </w:p>
        </w:tc>
      </w:tr>
      <w:tr w:rsidR="00746D55" w:rsidRPr="00FC6F09" w14:paraId="4A327E91" w14:textId="77777777" w:rsidTr="00746D55">
        <w:tc>
          <w:tcPr>
            <w:tcW w:w="1818" w:type="dxa"/>
          </w:tcPr>
          <w:p w14:paraId="2180F29F" w14:textId="41A30AA9" w:rsidR="00746D55" w:rsidRPr="00FC6F09" w:rsidRDefault="00746D55">
            <w:pPr>
              <w:rPr>
                <w:rFonts w:asciiTheme="majorHAnsi" w:hAnsiTheme="majorHAnsi" w:cstheme="majorHAnsi"/>
              </w:rPr>
            </w:pPr>
            <w:r w:rsidRPr="00FC6F09">
              <w:rPr>
                <w:rFonts w:asciiTheme="majorHAnsi" w:hAnsiTheme="majorHAnsi" w:cstheme="majorHAnsi"/>
              </w:rPr>
              <w:t>3.4-5</w:t>
            </w:r>
          </w:p>
        </w:tc>
        <w:tc>
          <w:tcPr>
            <w:tcW w:w="7758" w:type="dxa"/>
          </w:tcPr>
          <w:p w14:paraId="6AE87A87" w14:textId="26DCC20C" w:rsidR="00746D55" w:rsidRPr="00FC6F09" w:rsidRDefault="00746D55" w:rsidP="00927B10">
            <w:pPr>
              <w:pStyle w:val="ListParagraph"/>
              <w:numPr>
                <w:ilvl w:val="0"/>
                <w:numId w:val="34"/>
              </w:numPr>
              <w:rPr>
                <w:rFonts w:asciiTheme="majorHAnsi" w:hAnsiTheme="majorHAnsi" w:cstheme="majorHAnsi"/>
              </w:rPr>
            </w:pPr>
            <w:r w:rsidRPr="00FC6F09">
              <w:rPr>
                <w:rFonts w:asciiTheme="majorHAnsi" w:hAnsiTheme="majorHAnsi" w:cstheme="majorHAnsi"/>
              </w:rPr>
              <w:t>The default time frame shall be no more than 24 hours.</w:t>
            </w:r>
          </w:p>
        </w:tc>
      </w:tr>
      <w:tr w:rsidR="00746D55" w:rsidRPr="00FC6F09" w14:paraId="5F42A89F" w14:textId="77777777" w:rsidTr="00746D55">
        <w:tc>
          <w:tcPr>
            <w:tcW w:w="1818" w:type="dxa"/>
          </w:tcPr>
          <w:p w14:paraId="798DC95B" w14:textId="7E0D193A" w:rsidR="00746D55" w:rsidRPr="00FC6F09" w:rsidRDefault="00746D55">
            <w:pPr>
              <w:rPr>
                <w:rFonts w:asciiTheme="majorHAnsi" w:hAnsiTheme="majorHAnsi" w:cstheme="majorHAnsi"/>
              </w:rPr>
            </w:pPr>
            <w:r w:rsidRPr="00FC6F09">
              <w:rPr>
                <w:rFonts w:asciiTheme="majorHAnsi" w:hAnsiTheme="majorHAnsi" w:cstheme="majorHAnsi"/>
              </w:rPr>
              <w:lastRenderedPageBreak/>
              <w:t>3.4-6</w:t>
            </w:r>
          </w:p>
        </w:tc>
        <w:tc>
          <w:tcPr>
            <w:tcW w:w="7758" w:type="dxa"/>
          </w:tcPr>
          <w:p w14:paraId="4F72B2C0" w14:textId="578DC23A" w:rsidR="00746D55" w:rsidRPr="00FC6F09" w:rsidRDefault="00746D55" w:rsidP="00927B10">
            <w:pPr>
              <w:pStyle w:val="ListParagraph"/>
              <w:numPr>
                <w:ilvl w:val="0"/>
                <w:numId w:val="34"/>
              </w:numPr>
              <w:rPr>
                <w:rFonts w:asciiTheme="majorHAnsi" w:hAnsiTheme="majorHAnsi" w:cstheme="majorHAnsi"/>
              </w:rPr>
            </w:pPr>
            <w:r w:rsidRPr="00FC6F09">
              <w:rPr>
                <w:rFonts w:asciiTheme="majorHAnsi" w:hAnsiTheme="majorHAnsi" w:cstheme="majorHAnsi"/>
              </w:rPr>
              <w:t>CF shall provide a means for a technician to send instructions to the RF according by device type and priority.</w:t>
            </w:r>
          </w:p>
        </w:tc>
      </w:tr>
      <w:tr w:rsidR="00746D55" w:rsidRPr="00FC6F09" w14:paraId="739378FA" w14:textId="77777777" w:rsidTr="00746D55">
        <w:tc>
          <w:tcPr>
            <w:tcW w:w="1818" w:type="dxa"/>
          </w:tcPr>
          <w:p w14:paraId="53DAA63B" w14:textId="7B9515B0" w:rsidR="00746D55" w:rsidRPr="00FC6F09" w:rsidRDefault="00746D55">
            <w:pPr>
              <w:rPr>
                <w:rFonts w:asciiTheme="majorHAnsi" w:hAnsiTheme="majorHAnsi" w:cstheme="majorHAnsi"/>
              </w:rPr>
            </w:pPr>
            <w:r w:rsidRPr="00FC6F09">
              <w:rPr>
                <w:rFonts w:asciiTheme="majorHAnsi" w:hAnsiTheme="majorHAnsi" w:cstheme="majorHAnsi"/>
              </w:rPr>
              <w:t>3.4-7</w:t>
            </w:r>
          </w:p>
        </w:tc>
        <w:tc>
          <w:tcPr>
            <w:tcW w:w="7758" w:type="dxa"/>
          </w:tcPr>
          <w:p w14:paraId="0627FFA7" w14:textId="216DFF58" w:rsidR="00746D55" w:rsidRPr="00FC6F09" w:rsidRDefault="00746D55" w:rsidP="00927B10">
            <w:pPr>
              <w:pStyle w:val="ListParagraph"/>
              <w:numPr>
                <w:ilvl w:val="0"/>
                <w:numId w:val="34"/>
              </w:numPr>
              <w:rPr>
                <w:rFonts w:asciiTheme="majorHAnsi" w:hAnsiTheme="majorHAnsi" w:cstheme="majorHAnsi"/>
              </w:rPr>
            </w:pPr>
            <w:r w:rsidRPr="00FC6F09">
              <w:rPr>
                <w:rFonts w:asciiTheme="majorHAnsi" w:hAnsiTheme="majorHAnsi" w:cstheme="majorHAnsi"/>
              </w:rPr>
              <w:t xml:space="preserve">CF shall request information from the DMF </w:t>
            </w:r>
          </w:p>
        </w:tc>
      </w:tr>
      <w:tr w:rsidR="00746D55" w:rsidRPr="00FC6F09" w14:paraId="6BB243EC" w14:textId="77777777" w:rsidTr="00746D55">
        <w:tc>
          <w:tcPr>
            <w:tcW w:w="1818" w:type="dxa"/>
          </w:tcPr>
          <w:p w14:paraId="408C1BF3" w14:textId="30E49F5C" w:rsidR="00746D55" w:rsidRPr="00FC6F09" w:rsidRDefault="00746D55">
            <w:pPr>
              <w:rPr>
                <w:rFonts w:asciiTheme="majorHAnsi" w:hAnsiTheme="majorHAnsi" w:cstheme="majorHAnsi"/>
              </w:rPr>
            </w:pPr>
            <w:r w:rsidRPr="00FC6F09">
              <w:rPr>
                <w:rFonts w:asciiTheme="majorHAnsi" w:hAnsiTheme="majorHAnsi" w:cstheme="majorHAnsi"/>
              </w:rPr>
              <w:t>3.4-8</w:t>
            </w:r>
          </w:p>
        </w:tc>
        <w:tc>
          <w:tcPr>
            <w:tcW w:w="7758" w:type="dxa"/>
          </w:tcPr>
          <w:p w14:paraId="5A191C42" w14:textId="4DC2522E" w:rsidR="00746D55" w:rsidRPr="00FC6F09" w:rsidRDefault="00746D55" w:rsidP="00927B10">
            <w:pPr>
              <w:pStyle w:val="ListParagraph"/>
              <w:numPr>
                <w:ilvl w:val="0"/>
                <w:numId w:val="34"/>
              </w:numPr>
              <w:rPr>
                <w:rFonts w:asciiTheme="majorHAnsi" w:hAnsiTheme="majorHAnsi" w:cstheme="majorHAnsi"/>
              </w:rPr>
            </w:pPr>
            <w:r w:rsidRPr="00FC6F09">
              <w:rPr>
                <w:rFonts w:asciiTheme="majorHAnsi" w:hAnsiTheme="majorHAnsi" w:cstheme="majorHAnsi"/>
              </w:rPr>
              <w:t>CF shall display real time graphical representations of weather and grid data</w:t>
            </w:r>
          </w:p>
        </w:tc>
      </w:tr>
      <w:tr w:rsidR="00746D55" w:rsidRPr="00FC6F09" w14:paraId="0AC8FBFC" w14:textId="77777777" w:rsidTr="00746D55">
        <w:tc>
          <w:tcPr>
            <w:tcW w:w="1818" w:type="dxa"/>
          </w:tcPr>
          <w:p w14:paraId="56E9CA1B" w14:textId="5B77B32B" w:rsidR="00746D55" w:rsidRPr="00FC6F09" w:rsidRDefault="00746D55">
            <w:pPr>
              <w:rPr>
                <w:rFonts w:asciiTheme="majorHAnsi" w:hAnsiTheme="majorHAnsi" w:cstheme="majorHAnsi"/>
              </w:rPr>
            </w:pPr>
            <w:r w:rsidRPr="00FC6F09">
              <w:rPr>
                <w:rFonts w:asciiTheme="majorHAnsi" w:hAnsiTheme="majorHAnsi" w:cstheme="majorHAnsi"/>
              </w:rPr>
              <w:t>3.4-9</w:t>
            </w:r>
          </w:p>
        </w:tc>
        <w:tc>
          <w:tcPr>
            <w:tcW w:w="7758" w:type="dxa"/>
          </w:tcPr>
          <w:p w14:paraId="61FB4B64" w14:textId="1A21512C" w:rsidR="00746D55" w:rsidRPr="00FC6F09" w:rsidRDefault="00746D55" w:rsidP="00927B10">
            <w:pPr>
              <w:pStyle w:val="ListParagraph"/>
              <w:numPr>
                <w:ilvl w:val="0"/>
                <w:numId w:val="34"/>
              </w:numPr>
              <w:rPr>
                <w:rFonts w:asciiTheme="majorHAnsi" w:hAnsiTheme="majorHAnsi" w:cstheme="majorHAnsi"/>
              </w:rPr>
            </w:pPr>
            <w:r w:rsidRPr="00FC6F09">
              <w:rPr>
                <w:rFonts w:asciiTheme="majorHAnsi" w:hAnsiTheme="majorHAnsi" w:cstheme="majorHAnsi"/>
              </w:rPr>
              <w:t>CF shall send and receive device instructions</w:t>
            </w:r>
          </w:p>
        </w:tc>
      </w:tr>
      <w:tr w:rsidR="00746D55" w:rsidRPr="00FC6F09" w14:paraId="5E735A8A" w14:textId="77777777" w:rsidTr="00746D55">
        <w:tc>
          <w:tcPr>
            <w:tcW w:w="1818" w:type="dxa"/>
          </w:tcPr>
          <w:p w14:paraId="29BC27F4" w14:textId="0A655327" w:rsidR="00746D55" w:rsidRPr="00FC6F09" w:rsidRDefault="00746D55">
            <w:pPr>
              <w:rPr>
                <w:rFonts w:asciiTheme="majorHAnsi" w:hAnsiTheme="majorHAnsi" w:cstheme="majorHAnsi"/>
              </w:rPr>
            </w:pPr>
            <w:r w:rsidRPr="00FC6F09">
              <w:rPr>
                <w:rFonts w:asciiTheme="majorHAnsi" w:hAnsiTheme="majorHAnsi" w:cstheme="majorHAnsi"/>
              </w:rPr>
              <w:t>3.4-10</w:t>
            </w:r>
          </w:p>
        </w:tc>
        <w:tc>
          <w:tcPr>
            <w:tcW w:w="7758" w:type="dxa"/>
          </w:tcPr>
          <w:p w14:paraId="325593D5" w14:textId="6C33ABAC" w:rsidR="00746D55" w:rsidRPr="00FC6F09" w:rsidRDefault="00746D55" w:rsidP="00927B10">
            <w:pPr>
              <w:pStyle w:val="ListParagraph"/>
              <w:numPr>
                <w:ilvl w:val="0"/>
                <w:numId w:val="34"/>
              </w:numPr>
              <w:rPr>
                <w:rFonts w:asciiTheme="majorHAnsi" w:hAnsiTheme="majorHAnsi" w:cstheme="majorHAnsi"/>
              </w:rPr>
            </w:pPr>
            <w:r w:rsidRPr="00FC6F09">
              <w:rPr>
                <w:rFonts w:asciiTheme="majorHAnsi" w:hAnsiTheme="majorHAnsi" w:cstheme="majorHAnsi"/>
              </w:rPr>
              <w:t>CF shall provide a means to cut all power to NRG compliant devices</w:t>
            </w:r>
          </w:p>
        </w:tc>
      </w:tr>
      <w:tr w:rsidR="00746D55" w:rsidRPr="00FC6F09" w14:paraId="5F7BEC07" w14:textId="77777777" w:rsidTr="00746D55">
        <w:tc>
          <w:tcPr>
            <w:tcW w:w="1818" w:type="dxa"/>
          </w:tcPr>
          <w:p w14:paraId="07B585AB" w14:textId="301A9F9C" w:rsidR="00746D55" w:rsidRPr="00FC6F09" w:rsidRDefault="00746D55">
            <w:pPr>
              <w:rPr>
                <w:rFonts w:asciiTheme="majorHAnsi" w:hAnsiTheme="majorHAnsi" w:cstheme="majorHAnsi"/>
              </w:rPr>
            </w:pPr>
            <w:r w:rsidRPr="00FC6F09">
              <w:rPr>
                <w:rFonts w:asciiTheme="majorHAnsi" w:hAnsiTheme="majorHAnsi" w:cstheme="majorHAnsi"/>
              </w:rPr>
              <w:t>3.4-11</w:t>
            </w:r>
          </w:p>
        </w:tc>
        <w:tc>
          <w:tcPr>
            <w:tcW w:w="7758" w:type="dxa"/>
          </w:tcPr>
          <w:p w14:paraId="59D5935D" w14:textId="086A0010" w:rsidR="00746D55" w:rsidRPr="00FC6F09" w:rsidRDefault="00746D55" w:rsidP="00927B10">
            <w:pPr>
              <w:pStyle w:val="ListParagraph"/>
              <w:numPr>
                <w:ilvl w:val="0"/>
                <w:numId w:val="34"/>
              </w:numPr>
              <w:rPr>
                <w:rFonts w:asciiTheme="majorHAnsi" w:hAnsiTheme="majorHAnsi" w:cstheme="majorHAnsi"/>
              </w:rPr>
            </w:pPr>
            <w:r w:rsidRPr="00FC6F09">
              <w:rPr>
                <w:rFonts w:asciiTheme="majorHAnsi" w:hAnsiTheme="majorHAnsi" w:cstheme="majorHAnsi"/>
              </w:rPr>
              <w:t>CF shall manually set a power limit for each priority group</w:t>
            </w:r>
          </w:p>
        </w:tc>
      </w:tr>
      <w:tr w:rsidR="00746D55" w:rsidRPr="00FC6F09" w14:paraId="2D770DE2" w14:textId="77777777" w:rsidTr="00746D55">
        <w:tc>
          <w:tcPr>
            <w:tcW w:w="1818" w:type="dxa"/>
          </w:tcPr>
          <w:p w14:paraId="2D46BE1A" w14:textId="4B5C50A5" w:rsidR="00746D55" w:rsidRPr="00FC6F09" w:rsidRDefault="00746D55">
            <w:pPr>
              <w:rPr>
                <w:rFonts w:asciiTheme="majorHAnsi" w:hAnsiTheme="majorHAnsi" w:cstheme="majorHAnsi"/>
              </w:rPr>
            </w:pPr>
            <w:r w:rsidRPr="00FC6F09">
              <w:rPr>
                <w:rFonts w:asciiTheme="majorHAnsi" w:hAnsiTheme="majorHAnsi" w:cstheme="majorHAnsi"/>
              </w:rPr>
              <w:t>3.4-12</w:t>
            </w:r>
          </w:p>
        </w:tc>
        <w:tc>
          <w:tcPr>
            <w:tcW w:w="7758" w:type="dxa"/>
          </w:tcPr>
          <w:p w14:paraId="0DF7BF4B" w14:textId="2F8EB6F7" w:rsidR="00746D55" w:rsidRPr="00FC6F09" w:rsidRDefault="00746D55" w:rsidP="00927B10">
            <w:pPr>
              <w:pStyle w:val="ListParagraph"/>
              <w:numPr>
                <w:ilvl w:val="0"/>
                <w:numId w:val="34"/>
              </w:numPr>
              <w:rPr>
                <w:rFonts w:asciiTheme="majorHAnsi" w:hAnsiTheme="majorHAnsi" w:cstheme="majorHAnsi"/>
              </w:rPr>
            </w:pPr>
            <w:r w:rsidRPr="00FC6F09">
              <w:rPr>
                <w:rFonts w:asciiTheme="majorHAnsi" w:hAnsiTheme="majorHAnsi" w:cstheme="majorHAnsi"/>
              </w:rPr>
              <w:t>CF shall allow a technician to remove all previous instruction sets</w:t>
            </w:r>
          </w:p>
        </w:tc>
      </w:tr>
      <w:tr w:rsidR="00746D55" w:rsidRPr="00FC6F09" w14:paraId="5B678709" w14:textId="77777777" w:rsidTr="00746D55">
        <w:tc>
          <w:tcPr>
            <w:tcW w:w="1818" w:type="dxa"/>
          </w:tcPr>
          <w:p w14:paraId="24E35D36" w14:textId="2DB45171" w:rsidR="00746D55" w:rsidRPr="00FC6F09" w:rsidRDefault="00746D55">
            <w:pPr>
              <w:rPr>
                <w:rFonts w:asciiTheme="majorHAnsi" w:hAnsiTheme="majorHAnsi" w:cstheme="majorHAnsi"/>
              </w:rPr>
            </w:pPr>
            <w:r w:rsidRPr="00FC6F09">
              <w:rPr>
                <w:rFonts w:asciiTheme="majorHAnsi" w:hAnsiTheme="majorHAnsi" w:cstheme="majorHAnsi"/>
              </w:rPr>
              <w:t>3.4-13</w:t>
            </w:r>
          </w:p>
        </w:tc>
        <w:tc>
          <w:tcPr>
            <w:tcW w:w="7758" w:type="dxa"/>
          </w:tcPr>
          <w:p w14:paraId="417BAE51" w14:textId="79A52879" w:rsidR="00746D55" w:rsidRPr="00FC6F09" w:rsidRDefault="00746D55" w:rsidP="00927B10">
            <w:pPr>
              <w:pStyle w:val="ListParagraph"/>
              <w:numPr>
                <w:ilvl w:val="0"/>
                <w:numId w:val="34"/>
              </w:numPr>
              <w:rPr>
                <w:rFonts w:asciiTheme="majorHAnsi" w:hAnsiTheme="majorHAnsi" w:cstheme="majorHAnsi"/>
              </w:rPr>
            </w:pPr>
            <w:r w:rsidRPr="00FC6F09">
              <w:rPr>
                <w:rFonts w:asciiTheme="majorHAnsi" w:hAnsiTheme="majorHAnsi" w:cstheme="majorHAnsi"/>
              </w:rPr>
              <w:t>CF shall send an instruction set that automatically suspends the RF</w:t>
            </w:r>
          </w:p>
        </w:tc>
      </w:tr>
    </w:tbl>
    <w:p w14:paraId="1AC9CFE0" w14:textId="77777777" w:rsidR="004D1BD0" w:rsidRPr="00FC6F09" w:rsidRDefault="004D1BD0">
      <w:pPr>
        <w:rPr>
          <w:rFonts w:asciiTheme="majorHAnsi" w:hAnsiTheme="majorHAnsi" w:cstheme="majorHAnsi"/>
        </w:rPr>
      </w:pPr>
    </w:p>
    <w:p w14:paraId="5A7B53E1" w14:textId="77777777" w:rsidR="004D1BD0" w:rsidRPr="00FC6F09" w:rsidRDefault="004D1BD0" w:rsidP="009E153B">
      <w:pPr>
        <w:widowControl/>
        <w:tabs>
          <w:tab w:val="left" w:pos="360"/>
          <w:tab w:val="left" w:pos="1080"/>
          <w:tab w:val="left" w:pos="7920"/>
        </w:tabs>
        <w:autoSpaceDE/>
        <w:snapToGrid w:val="0"/>
        <w:ind w:left="720"/>
        <w:rPr>
          <w:rFonts w:asciiTheme="majorHAnsi" w:hAnsiTheme="majorHAnsi" w:cstheme="majorHAnsi"/>
        </w:rPr>
      </w:pPr>
    </w:p>
    <w:p w14:paraId="484DD739" w14:textId="77777777" w:rsidR="004D1BD0" w:rsidRPr="00FC6F09" w:rsidRDefault="004D1BD0">
      <w:pPr>
        <w:rPr>
          <w:rFonts w:asciiTheme="majorHAnsi" w:hAnsiTheme="majorHAnsi" w:cstheme="majorHAnsi"/>
        </w:rPr>
      </w:pPr>
    </w:p>
    <w:p w14:paraId="4F88BBBF" w14:textId="77777777" w:rsidR="004D1BD0" w:rsidRPr="00FC6F09" w:rsidRDefault="004D1BD0">
      <w:pPr>
        <w:rPr>
          <w:rFonts w:asciiTheme="majorHAnsi" w:hAnsiTheme="majorHAnsi" w:cstheme="majorHAnsi"/>
        </w:rPr>
      </w:pPr>
    </w:p>
    <w:p w14:paraId="4B976168" w14:textId="77777777" w:rsidR="004D1BD0" w:rsidRPr="00FC6F09" w:rsidRDefault="004D1BD0">
      <w:pPr>
        <w:rPr>
          <w:rFonts w:asciiTheme="majorHAnsi" w:hAnsiTheme="majorHAnsi" w:cstheme="majorHAnsi"/>
        </w:rPr>
      </w:pPr>
    </w:p>
    <w:p w14:paraId="0980B684" w14:textId="77777777" w:rsidR="004D1BD0" w:rsidRPr="00FC6F09" w:rsidRDefault="004D1BD0" w:rsidP="004D1BD0">
      <w:pPr>
        <w:pStyle w:val="BodyText"/>
        <w:tabs>
          <w:tab w:val="clear" w:pos="0"/>
          <w:tab w:val="clear" w:pos="1440"/>
          <w:tab w:val="clear" w:pos="2160"/>
          <w:tab w:val="clear" w:pos="2880"/>
          <w:tab w:val="clear" w:pos="3600"/>
          <w:tab w:val="clear" w:pos="4320"/>
          <w:tab w:val="clear" w:pos="5040"/>
          <w:tab w:val="clear" w:pos="5760"/>
          <w:tab w:val="clear" w:pos="6480"/>
          <w:tab w:val="clear" w:pos="7200"/>
          <w:tab w:val="clear" w:pos="8640"/>
          <w:tab w:val="clear" w:pos="9360"/>
          <w:tab w:val="clear" w:pos="10080"/>
          <w:tab w:val="clear" w:pos="10800"/>
          <w:tab w:val="clear" w:pos="11520"/>
          <w:tab w:val="clear" w:pos="12240"/>
          <w:tab w:val="clear" w:pos="12960"/>
          <w:tab w:val="clear" w:pos="13680"/>
          <w:tab w:val="clear" w:pos="14400"/>
          <w:tab w:val="left" w:pos="360"/>
          <w:tab w:val="left" w:pos="1080"/>
        </w:tabs>
        <w:rPr>
          <w:rFonts w:asciiTheme="majorHAnsi" w:eastAsia="Helvetica" w:hAnsiTheme="majorHAnsi" w:cstheme="majorHAnsi"/>
          <w:b/>
          <w:color w:val="222222"/>
          <w:sz w:val="20"/>
          <w:szCs w:val="20"/>
        </w:rPr>
      </w:pPr>
      <w:r w:rsidRPr="00FC6F09">
        <w:rPr>
          <w:rFonts w:asciiTheme="majorHAnsi" w:eastAsia="Helvetica" w:hAnsiTheme="majorHAnsi" w:cstheme="majorHAnsi"/>
          <w:b/>
          <w:color w:val="222222"/>
          <w:sz w:val="20"/>
          <w:szCs w:val="20"/>
        </w:rPr>
        <w:t>3.2 Non-Functional Requirements</w:t>
      </w:r>
    </w:p>
    <w:p w14:paraId="29E6905D" w14:textId="77777777" w:rsidR="004D1BD0" w:rsidRPr="00FC6F09" w:rsidRDefault="004D1BD0" w:rsidP="004D1BD0">
      <w:pPr>
        <w:pStyle w:val="BodyText"/>
        <w:tabs>
          <w:tab w:val="clear" w:pos="0"/>
          <w:tab w:val="clear" w:pos="1440"/>
          <w:tab w:val="clear" w:pos="2160"/>
          <w:tab w:val="clear" w:pos="2880"/>
          <w:tab w:val="clear" w:pos="3600"/>
          <w:tab w:val="clear" w:pos="4320"/>
          <w:tab w:val="clear" w:pos="5040"/>
          <w:tab w:val="clear" w:pos="5760"/>
          <w:tab w:val="clear" w:pos="6480"/>
          <w:tab w:val="clear" w:pos="7200"/>
          <w:tab w:val="clear" w:pos="8640"/>
          <w:tab w:val="clear" w:pos="9360"/>
          <w:tab w:val="clear" w:pos="10080"/>
          <w:tab w:val="clear" w:pos="10800"/>
          <w:tab w:val="clear" w:pos="11520"/>
          <w:tab w:val="clear" w:pos="12240"/>
          <w:tab w:val="clear" w:pos="12960"/>
          <w:tab w:val="clear" w:pos="13680"/>
          <w:tab w:val="clear" w:pos="14400"/>
          <w:tab w:val="left" w:pos="360"/>
          <w:tab w:val="left" w:pos="1080"/>
        </w:tabs>
        <w:rPr>
          <w:rFonts w:asciiTheme="majorHAnsi" w:eastAsia="Helvetica" w:hAnsiTheme="majorHAnsi" w:cstheme="majorHAnsi"/>
          <w:b/>
          <w:color w:val="222222"/>
          <w:sz w:val="20"/>
          <w:szCs w:val="20"/>
        </w:rPr>
      </w:pPr>
    </w:p>
    <w:p w14:paraId="0D3D1249" w14:textId="77777777" w:rsidR="004D1BD0" w:rsidRPr="00FC6F09" w:rsidRDefault="004D1BD0" w:rsidP="004D1BD0">
      <w:pPr>
        <w:pStyle w:val="BodyText"/>
        <w:tabs>
          <w:tab w:val="clear" w:pos="0"/>
          <w:tab w:val="clear" w:pos="1440"/>
          <w:tab w:val="clear" w:pos="2160"/>
          <w:tab w:val="clear" w:pos="2880"/>
          <w:tab w:val="clear" w:pos="3600"/>
          <w:tab w:val="clear" w:pos="4320"/>
          <w:tab w:val="clear" w:pos="5040"/>
          <w:tab w:val="clear" w:pos="5760"/>
          <w:tab w:val="clear" w:pos="6480"/>
          <w:tab w:val="clear" w:pos="7200"/>
          <w:tab w:val="clear" w:pos="8640"/>
          <w:tab w:val="clear" w:pos="9360"/>
          <w:tab w:val="clear" w:pos="10080"/>
          <w:tab w:val="clear" w:pos="10800"/>
          <w:tab w:val="clear" w:pos="11520"/>
          <w:tab w:val="clear" w:pos="12240"/>
          <w:tab w:val="clear" w:pos="12960"/>
          <w:tab w:val="clear" w:pos="13680"/>
          <w:tab w:val="clear" w:pos="14400"/>
          <w:tab w:val="left" w:pos="360"/>
          <w:tab w:val="left" w:pos="1080"/>
        </w:tabs>
        <w:rPr>
          <w:rFonts w:asciiTheme="majorHAnsi" w:eastAsia="Helvetica" w:hAnsiTheme="majorHAnsi" w:cstheme="majorHAnsi"/>
          <w:b/>
          <w:color w:val="222222"/>
          <w:sz w:val="20"/>
          <w:szCs w:val="20"/>
        </w:rPr>
      </w:pPr>
      <w:r w:rsidRPr="00FC6F09">
        <w:rPr>
          <w:rFonts w:asciiTheme="majorHAnsi" w:eastAsia="Helvetica" w:hAnsiTheme="majorHAnsi" w:cstheme="majorHAnsi"/>
          <w:color w:val="222222"/>
          <w:sz w:val="20"/>
          <w:szCs w:val="20"/>
        </w:rPr>
        <w:t>This section contains the NRG Non-Functional Requirements.  Non-functional requ</w:t>
      </w:r>
      <w:r w:rsidR="0058318B" w:rsidRPr="00FC6F09">
        <w:rPr>
          <w:rFonts w:asciiTheme="majorHAnsi" w:eastAsia="Helvetica" w:hAnsiTheme="majorHAnsi" w:cstheme="majorHAnsi"/>
          <w:color w:val="222222"/>
          <w:sz w:val="20"/>
          <w:szCs w:val="20"/>
        </w:rPr>
        <w:t xml:space="preserve">irements are numbered “NF - n” </w:t>
      </w:r>
      <w:r w:rsidRPr="00FC6F09">
        <w:rPr>
          <w:rFonts w:asciiTheme="majorHAnsi" w:eastAsia="Helvetica" w:hAnsiTheme="majorHAnsi" w:cstheme="majorHAnsi"/>
          <w:color w:val="222222"/>
          <w:sz w:val="20"/>
          <w:szCs w:val="20"/>
        </w:rPr>
        <w:t xml:space="preserve">where “n” indicates the nth requirement. </w:t>
      </w:r>
    </w:p>
    <w:p w14:paraId="7AF32D78" w14:textId="77777777" w:rsidR="004D1BD0" w:rsidRPr="00FC6F09" w:rsidRDefault="004D1BD0" w:rsidP="004D1BD0">
      <w:pPr>
        <w:pStyle w:val="BodyText"/>
        <w:tabs>
          <w:tab w:val="clear" w:pos="0"/>
          <w:tab w:val="clear" w:pos="1440"/>
          <w:tab w:val="clear" w:pos="2160"/>
          <w:tab w:val="clear" w:pos="2880"/>
          <w:tab w:val="clear" w:pos="3600"/>
          <w:tab w:val="clear" w:pos="4320"/>
          <w:tab w:val="clear" w:pos="5040"/>
          <w:tab w:val="clear" w:pos="5760"/>
          <w:tab w:val="clear" w:pos="6480"/>
          <w:tab w:val="clear" w:pos="7200"/>
          <w:tab w:val="clear" w:pos="8640"/>
          <w:tab w:val="clear" w:pos="9360"/>
          <w:tab w:val="clear" w:pos="10080"/>
          <w:tab w:val="clear" w:pos="10800"/>
          <w:tab w:val="clear" w:pos="11520"/>
          <w:tab w:val="clear" w:pos="12240"/>
          <w:tab w:val="clear" w:pos="12960"/>
          <w:tab w:val="clear" w:pos="13680"/>
          <w:tab w:val="clear" w:pos="14400"/>
          <w:tab w:val="left" w:pos="360"/>
          <w:tab w:val="left" w:pos="1080"/>
        </w:tabs>
        <w:rPr>
          <w:rFonts w:asciiTheme="majorHAnsi" w:eastAsia="Helvetica" w:hAnsiTheme="majorHAnsi" w:cstheme="majorHAnsi"/>
          <w:b/>
          <w:color w:val="222222"/>
          <w:sz w:val="20"/>
          <w:szCs w:val="20"/>
        </w:rPr>
      </w:pPr>
    </w:p>
    <w:p w14:paraId="5E244236" w14:textId="77777777" w:rsidR="004D1BD0" w:rsidRPr="00FC6F09" w:rsidRDefault="004D1BD0" w:rsidP="004D1BD0">
      <w:pPr>
        <w:pStyle w:val="BodyText"/>
        <w:spacing w:after="283"/>
        <w:rPr>
          <w:rFonts w:asciiTheme="majorHAnsi" w:hAnsiTheme="majorHAnsi" w:cstheme="majorHAnsi"/>
          <w:color w:val="222222"/>
          <w:sz w:val="20"/>
        </w:rPr>
      </w:pPr>
      <w:r w:rsidRPr="00FC6F09">
        <w:rPr>
          <w:rFonts w:asciiTheme="majorHAnsi" w:hAnsiTheme="majorHAnsi" w:cstheme="majorHAnsi"/>
          <w:color w:val="222222"/>
          <w:sz w:val="20"/>
        </w:rPr>
        <w:t>NF - 1 NRG shall have a database capable of storing city-wide data on grid usage, weather patterns, and device data.</w:t>
      </w:r>
    </w:p>
    <w:p w14:paraId="300D07EE" w14:textId="77777777" w:rsidR="004D1BD0" w:rsidRPr="00FC6F09" w:rsidRDefault="004D1BD0" w:rsidP="004D1BD0">
      <w:pPr>
        <w:pStyle w:val="BodyText"/>
        <w:spacing w:after="283"/>
        <w:rPr>
          <w:rFonts w:asciiTheme="majorHAnsi" w:hAnsiTheme="majorHAnsi" w:cstheme="majorHAnsi"/>
          <w:b/>
          <w:bCs/>
          <w:color w:val="222222"/>
          <w:sz w:val="20"/>
        </w:rPr>
      </w:pPr>
      <w:r w:rsidRPr="00FC6F09">
        <w:rPr>
          <w:rFonts w:asciiTheme="majorHAnsi" w:hAnsiTheme="majorHAnsi" w:cstheme="majorHAnsi"/>
          <w:color w:val="222222"/>
          <w:sz w:val="20"/>
        </w:rPr>
        <w:t>NF - 2 NRG shall require a Wi</w:t>
      </w:r>
      <w:r w:rsidR="0058318B" w:rsidRPr="00FC6F09">
        <w:rPr>
          <w:rFonts w:asciiTheme="majorHAnsi" w:hAnsiTheme="majorHAnsi" w:cstheme="majorHAnsi"/>
          <w:color w:val="222222"/>
          <w:sz w:val="20"/>
        </w:rPr>
        <w:t>-</w:t>
      </w:r>
      <w:r w:rsidRPr="00FC6F09">
        <w:rPr>
          <w:rFonts w:asciiTheme="majorHAnsi" w:hAnsiTheme="majorHAnsi" w:cstheme="majorHAnsi"/>
          <w:color w:val="222222"/>
          <w:sz w:val="20"/>
        </w:rPr>
        <w:t>Fi network for each device to connect to.</w:t>
      </w:r>
    </w:p>
    <w:p w14:paraId="7EF60807" w14:textId="77777777" w:rsidR="004D1BD0" w:rsidRPr="00FC6F09" w:rsidRDefault="004D1BD0" w:rsidP="004D1BD0">
      <w:pPr>
        <w:pStyle w:val="BodyText"/>
        <w:spacing w:after="283"/>
        <w:rPr>
          <w:rFonts w:asciiTheme="majorHAnsi" w:eastAsia="Helvetica" w:hAnsiTheme="majorHAnsi" w:cstheme="majorHAnsi"/>
          <w:color w:val="222222"/>
          <w:sz w:val="20"/>
          <w:szCs w:val="20"/>
        </w:rPr>
      </w:pPr>
      <w:r w:rsidRPr="00FC6F09">
        <w:rPr>
          <w:rFonts w:asciiTheme="majorHAnsi" w:hAnsiTheme="majorHAnsi" w:cstheme="majorHAnsi"/>
          <w:b/>
          <w:bCs/>
          <w:color w:val="222222"/>
          <w:sz w:val="20"/>
        </w:rPr>
        <w:t>3.3 Hardware Requirements</w:t>
      </w:r>
    </w:p>
    <w:p w14:paraId="3F9EFB31" w14:textId="77777777" w:rsidR="004D1BD0" w:rsidRPr="00FC6F09" w:rsidRDefault="004D1BD0" w:rsidP="004D1BD0">
      <w:pPr>
        <w:pStyle w:val="BodyText"/>
        <w:tabs>
          <w:tab w:val="clear" w:pos="0"/>
          <w:tab w:val="clear" w:pos="1440"/>
          <w:tab w:val="clear" w:pos="2160"/>
          <w:tab w:val="clear" w:pos="2880"/>
          <w:tab w:val="clear" w:pos="3600"/>
          <w:tab w:val="clear" w:pos="4320"/>
          <w:tab w:val="clear" w:pos="5040"/>
          <w:tab w:val="clear" w:pos="5760"/>
          <w:tab w:val="clear" w:pos="6480"/>
          <w:tab w:val="clear" w:pos="7200"/>
          <w:tab w:val="clear" w:pos="8640"/>
          <w:tab w:val="clear" w:pos="9360"/>
          <w:tab w:val="clear" w:pos="10080"/>
          <w:tab w:val="clear" w:pos="10800"/>
          <w:tab w:val="clear" w:pos="11520"/>
          <w:tab w:val="clear" w:pos="12240"/>
          <w:tab w:val="clear" w:pos="12960"/>
          <w:tab w:val="clear" w:pos="13680"/>
          <w:tab w:val="clear" w:pos="14400"/>
          <w:tab w:val="left" w:pos="360"/>
          <w:tab w:val="left" w:pos="1080"/>
        </w:tabs>
        <w:spacing w:after="283"/>
        <w:rPr>
          <w:rFonts w:asciiTheme="majorHAnsi" w:hAnsiTheme="majorHAnsi" w:cstheme="majorHAnsi"/>
          <w:color w:val="222222"/>
          <w:sz w:val="20"/>
        </w:rPr>
      </w:pPr>
      <w:r w:rsidRPr="00FC6F09">
        <w:rPr>
          <w:rFonts w:asciiTheme="majorHAnsi" w:eastAsia="Helvetica" w:hAnsiTheme="majorHAnsi" w:cstheme="majorHAnsi"/>
          <w:color w:val="222222"/>
          <w:sz w:val="20"/>
          <w:szCs w:val="20"/>
        </w:rPr>
        <w:t xml:space="preserve">This section contains the NRG Hardware Requirements.  </w:t>
      </w:r>
      <w:r w:rsidR="00981952" w:rsidRPr="00FC6F09">
        <w:rPr>
          <w:rFonts w:asciiTheme="majorHAnsi" w:eastAsia="Helvetica" w:hAnsiTheme="majorHAnsi" w:cstheme="majorHAnsi"/>
          <w:color w:val="222222"/>
          <w:sz w:val="20"/>
          <w:szCs w:val="20"/>
        </w:rPr>
        <w:t>Hardware</w:t>
      </w:r>
      <w:r w:rsidRPr="00FC6F09">
        <w:rPr>
          <w:rFonts w:asciiTheme="majorHAnsi" w:eastAsia="Helvetica" w:hAnsiTheme="majorHAnsi" w:cstheme="majorHAnsi"/>
          <w:color w:val="222222"/>
          <w:sz w:val="20"/>
          <w:szCs w:val="20"/>
        </w:rPr>
        <w:t xml:space="preserve"> requirements are numbered “</w:t>
      </w:r>
      <w:r w:rsidR="00981952" w:rsidRPr="00FC6F09">
        <w:rPr>
          <w:rFonts w:asciiTheme="majorHAnsi" w:eastAsia="Helvetica" w:hAnsiTheme="majorHAnsi" w:cstheme="majorHAnsi"/>
          <w:color w:val="222222"/>
          <w:sz w:val="20"/>
          <w:szCs w:val="20"/>
        </w:rPr>
        <w:t>H</w:t>
      </w:r>
      <w:r w:rsidR="0058318B" w:rsidRPr="00FC6F09">
        <w:rPr>
          <w:rFonts w:asciiTheme="majorHAnsi" w:eastAsia="Helvetica" w:hAnsiTheme="majorHAnsi" w:cstheme="majorHAnsi"/>
          <w:color w:val="222222"/>
          <w:sz w:val="20"/>
          <w:szCs w:val="20"/>
        </w:rPr>
        <w:t xml:space="preserve"> - n” </w:t>
      </w:r>
      <w:r w:rsidRPr="00FC6F09">
        <w:rPr>
          <w:rFonts w:asciiTheme="majorHAnsi" w:eastAsia="Helvetica" w:hAnsiTheme="majorHAnsi" w:cstheme="majorHAnsi"/>
          <w:color w:val="222222"/>
          <w:sz w:val="20"/>
          <w:szCs w:val="20"/>
        </w:rPr>
        <w:t>where “n” indicates the nth requirement.</w:t>
      </w:r>
    </w:p>
    <w:p w14:paraId="51174A03" w14:textId="77777777" w:rsidR="004D1BD0" w:rsidRPr="00FC6F09" w:rsidRDefault="004D1BD0" w:rsidP="004D1BD0">
      <w:pPr>
        <w:pStyle w:val="BodyText"/>
        <w:spacing w:after="283"/>
        <w:rPr>
          <w:rFonts w:asciiTheme="majorHAnsi" w:hAnsiTheme="majorHAnsi" w:cstheme="majorHAnsi"/>
          <w:color w:val="222222"/>
          <w:sz w:val="20"/>
        </w:rPr>
      </w:pPr>
      <w:r w:rsidRPr="00FC6F09">
        <w:rPr>
          <w:rFonts w:asciiTheme="majorHAnsi" w:hAnsiTheme="majorHAnsi" w:cstheme="majorHAnsi"/>
          <w:color w:val="222222"/>
          <w:sz w:val="20"/>
        </w:rPr>
        <w:t>H - 1 A central control unit capable of managing grid usage for an entire city.</w:t>
      </w:r>
    </w:p>
    <w:p w14:paraId="057F2C4F" w14:textId="77777777" w:rsidR="004D1BD0" w:rsidRPr="00FC6F09" w:rsidRDefault="004D1BD0" w:rsidP="004D1BD0">
      <w:pPr>
        <w:pStyle w:val="BodyText"/>
        <w:spacing w:after="283"/>
        <w:rPr>
          <w:rFonts w:asciiTheme="majorHAnsi" w:hAnsiTheme="majorHAnsi" w:cstheme="majorHAnsi"/>
          <w:color w:val="222222"/>
          <w:sz w:val="20"/>
        </w:rPr>
      </w:pPr>
      <w:r w:rsidRPr="00FC6F09">
        <w:rPr>
          <w:rFonts w:asciiTheme="majorHAnsi" w:hAnsiTheme="majorHAnsi" w:cstheme="majorHAnsi"/>
          <w:color w:val="222222"/>
          <w:sz w:val="20"/>
        </w:rPr>
        <w:t>H - 2 Control chips embedded in each NRG compliant device on the grid.</w:t>
      </w:r>
    </w:p>
    <w:p w14:paraId="7AD396A8" w14:textId="77777777" w:rsidR="004D1BD0" w:rsidRPr="00FC6F09" w:rsidRDefault="004D1BD0" w:rsidP="004D1BD0">
      <w:pPr>
        <w:pStyle w:val="BodyText"/>
        <w:spacing w:after="283"/>
        <w:rPr>
          <w:rFonts w:asciiTheme="majorHAnsi" w:eastAsia="Helvetica" w:hAnsiTheme="majorHAnsi" w:cstheme="majorHAnsi"/>
          <w:b/>
          <w:sz w:val="20"/>
          <w:szCs w:val="20"/>
        </w:rPr>
      </w:pPr>
      <w:r w:rsidRPr="00FC6F09">
        <w:rPr>
          <w:rFonts w:asciiTheme="majorHAnsi" w:hAnsiTheme="majorHAnsi" w:cstheme="majorHAnsi"/>
          <w:color w:val="222222"/>
          <w:sz w:val="20"/>
        </w:rPr>
        <w:t>H - 3 A control terminal for emergency control of NRG.</w:t>
      </w:r>
    </w:p>
    <w:p w14:paraId="2247A192" w14:textId="77777777" w:rsidR="004D1BD0" w:rsidRPr="00FC6F09" w:rsidRDefault="004D1BD0" w:rsidP="004D1BD0">
      <w:pPr>
        <w:tabs>
          <w:tab w:val="left" w:pos="360"/>
          <w:tab w:val="left" w:pos="720"/>
          <w:tab w:val="left" w:pos="1080"/>
          <w:tab w:val="left" w:pos="7920"/>
        </w:tabs>
        <w:rPr>
          <w:rFonts w:asciiTheme="majorHAnsi" w:eastAsia="Helvetica" w:hAnsiTheme="majorHAnsi" w:cstheme="majorHAnsi"/>
          <w:b/>
          <w:sz w:val="20"/>
          <w:szCs w:val="20"/>
        </w:rPr>
      </w:pPr>
    </w:p>
    <w:p w14:paraId="310E1F4E"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eastAsia="Helvetica" w:hAnsiTheme="majorHAnsi" w:cstheme="majorHAnsi"/>
          <w:b/>
          <w:sz w:val="20"/>
          <w:szCs w:val="20"/>
        </w:rPr>
        <w:t>…………………………</w:t>
      </w:r>
    </w:p>
    <w:p w14:paraId="05D3AED5" w14:textId="77777777" w:rsidR="004D1BD0" w:rsidRPr="00FC6F09" w:rsidRDefault="004D1BD0" w:rsidP="004D1BD0">
      <w:pPr>
        <w:tabs>
          <w:tab w:val="left" w:pos="360"/>
          <w:tab w:val="left" w:pos="720"/>
          <w:tab w:val="left" w:pos="1080"/>
          <w:tab w:val="left" w:pos="7920"/>
        </w:tabs>
        <w:rPr>
          <w:rFonts w:asciiTheme="majorHAnsi" w:hAnsiTheme="majorHAnsi" w:cstheme="majorHAnsi"/>
          <w:b/>
          <w:bCs/>
          <w:sz w:val="28"/>
          <w:szCs w:val="28"/>
        </w:rPr>
        <w:sectPr w:rsidR="004D1BD0" w:rsidRPr="00FC6F09">
          <w:pgSz w:w="12240" w:h="15840"/>
          <w:pgMar w:top="720" w:right="1440" w:bottom="720" w:left="1440" w:header="720" w:footer="720" w:gutter="0"/>
          <w:cols w:space="720"/>
          <w:docGrid w:linePitch="360"/>
        </w:sectPr>
      </w:pPr>
    </w:p>
    <w:p w14:paraId="24E6DD66" w14:textId="2A8FEFA3" w:rsidR="004D1BD0" w:rsidRPr="00FC6F09" w:rsidRDefault="004D1BD0" w:rsidP="004D1BD0">
      <w:pPr>
        <w:pageBreakBefore/>
        <w:tabs>
          <w:tab w:val="left" w:pos="360"/>
          <w:tab w:val="left" w:pos="720"/>
          <w:tab w:val="left" w:pos="1080"/>
          <w:tab w:val="left" w:pos="1260"/>
        </w:tabs>
        <w:rPr>
          <w:rFonts w:asciiTheme="majorHAnsi" w:hAnsiTheme="majorHAnsi" w:cstheme="majorHAnsi"/>
          <w:b/>
          <w:bCs/>
          <w:iCs/>
          <w:sz w:val="28"/>
          <w:szCs w:val="28"/>
        </w:rPr>
      </w:pPr>
      <w:r w:rsidRPr="00FC6F09">
        <w:rPr>
          <w:rFonts w:asciiTheme="majorHAnsi" w:hAnsiTheme="majorHAnsi" w:cstheme="majorHAnsi"/>
          <w:b/>
          <w:bCs/>
          <w:sz w:val="28"/>
          <w:szCs w:val="28"/>
        </w:rPr>
        <w:lastRenderedPageBreak/>
        <w:t>4.0</w:t>
      </w:r>
      <w:r w:rsidRPr="00FC6F09">
        <w:rPr>
          <w:rFonts w:asciiTheme="majorHAnsi" w:hAnsiTheme="majorHAnsi" w:cstheme="majorHAnsi"/>
          <w:b/>
          <w:bCs/>
          <w:sz w:val="28"/>
          <w:szCs w:val="28"/>
        </w:rPr>
        <w:tab/>
      </w:r>
      <w:r w:rsidRPr="00FC6F09">
        <w:rPr>
          <w:rFonts w:asciiTheme="majorHAnsi" w:hAnsiTheme="majorHAnsi" w:cstheme="majorHAnsi"/>
          <w:b/>
          <w:bCs/>
          <w:sz w:val="28"/>
          <w:szCs w:val="28"/>
        </w:rPr>
        <w:tab/>
      </w:r>
      <w:r w:rsidR="00EE3890" w:rsidRPr="00FC6F09">
        <w:rPr>
          <w:rFonts w:asciiTheme="majorHAnsi" w:hAnsiTheme="majorHAnsi" w:cstheme="majorHAnsi"/>
          <w:b/>
          <w:bCs/>
          <w:iCs/>
          <w:sz w:val="28"/>
          <w:szCs w:val="28"/>
        </w:rPr>
        <w:t>NRG</w:t>
      </w:r>
      <w:r w:rsidRPr="00FC6F09">
        <w:rPr>
          <w:rFonts w:asciiTheme="majorHAnsi" w:hAnsiTheme="majorHAnsi" w:cstheme="majorHAnsi"/>
          <w:b/>
          <w:bCs/>
          <w:i/>
          <w:iCs/>
          <w:sz w:val="28"/>
          <w:szCs w:val="28"/>
        </w:rPr>
        <w:t xml:space="preserve"> </w:t>
      </w:r>
      <w:r w:rsidRPr="00FC6F09">
        <w:rPr>
          <w:rFonts w:asciiTheme="majorHAnsi" w:hAnsiTheme="majorHAnsi" w:cstheme="majorHAnsi"/>
          <w:b/>
          <w:bCs/>
          <w:iCs/>
          <w:sz w:val="28"/>
          <w:szCs w:val="28"/>
        </w:rPr>
        <w:t>DETAILED DESIGN</w:t>
      </w:r>
    </w:p>
    <w:p w14:paraId="117732FF"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p>
    <w:p w14:paraId="24EC1AB5" w14:textId="000977B8" w:rsidR="004D1BD0" w:rsidRPr="00FC6F09" w:rsidRDefault="004D1BD0" w:rsidP="004D1BD0">
      <w:pPr>
        <w:tabs>
          <w:tab w:val="left" w:pos="360"/>
          <w:tab w:val="left" w:pos="720"/>
          <w:tab w:val="left" w:pos="1080"/>
          <w:tab w:val="left" w:pos="7920"/>
        </w:tabs>
        <w:rPr>
          <w:rFonts w:asciiTheme="majorHAnsi" w:hAnsiTheme="majorHAnsi" w:cstheme="majorHAnsi"/>
        </w:rPr>
      </w:pPr>
      <w:r w:rsidRPr="00FC6F09">
        <w:rPr>
          <w:rFonts w:asciiTheme="majorHAnsi" w:hAnsiTheme="majorHAnsi" w:cstheme="majorHAnsi"/>
        </w:rPr>
        <w:t xml:space="preserve">In this section the </w:t>
      </w:r>
      <w:r w:rsidR="00EE3890" w:rsidRPr="00FC6F09">
        <w:rPr>
          <w:rFonts w:asciiTheme="majorHAnsi" w:hAnsiTheme="majorHAnsi" w:cstheme="majorHAnsi"/>
          <w:b/>
          <w:bCs/>
          <w:iCs/>
          <w:sz w:val="28"/>
          <w:szCs w:val="28"/>
        </w:rPr>
        <w:t>NRG</w:t>
      </w:r>
      <w:r w:rsidRPr="00FC6F09">
        <w:rPr>
          <w:rFonts w:asciiTheme="majorHAnsi" w:hAnsiTheme="majorHAnsi" w:cstheme="majorHAnsi"/>
          <w:b/>
          <w:bCs/>
          <w:iCs/>
          <w:sz w:val="28"/>
          <w:szCs w:val="28"/>
        </w:rPr>
        <w:t xml:space="preserve"> </w:t>
      </w:r>
      <w:r w:rsidRPr="00FC6F09">
        <w:rPr>
          <w:rFonts w:asciiTheme="majorHAnsi" w:hAnsiTheme="majorHAnsi" w:cstheme="majorHAnsi"/>
        </w:rPr>
        <w:t>described in Section 2 with requirements listed in Section 3 shall be designed in detail including several higher level DFDs. Each major module detailed design is included in correspondence with the design sections defined in Section 2 and responding to the requirements listed in its correlated sub-section in chapter 3.</w:t>
      </w:r>
    </w:p>
    <w:p w14:paraId="10C962D4" w14:textId="77777777" w:rsidR="004D1BD0" w:rsidRPr="00FC6F09" w:rsidRDefault="004D1BD0" w:rsidP="004D1BD0">
      <w:pPr>
        <w:tabs>
          <w:tab w:val="left" w:pos="360"/>
          <w:tab w:val="left" w:pos="720"/>
          <w:tab w:val="left" w:pos="1080"/>
          <w:tab w:val="left" w:pos="7920"/>
        </w:tabs>
        <w:rPr>
          <w:rFonts w:asciiTheme="majorHAnsi" w:hAnsiTheme="majorHAnsi" w:cstheme="majorHAnsi"/>
        </w:rPr>
      </w:pPr>
    </w:p>
    <w:p w14:paraId="18E12706" w14:textId="77777777" w:rsidR="004D1BD0" w:rsidRPr="00FC6F09" w:rsidRDefault="004D1BD0" w:rsidP="004D1BD0">
      <w:pPr>
        <w:tabs>
          <w:tab w:val="left" w:pos="360"/>
          <w:tab w:val="left" w:pos="720"/>
          <w:tab w:val="left" w:pos="1080"/>
          <w:tab w:val="left" w:pos="7920"/>
        </w:tabs>
        <w:rPr>
          <w:rFonts w:asciiTheme="majorHAnsi" w:hAnsiTheme="majorHAnsi" w:cstheme="majorHAnsi"/>
          <w:bCs/>
          <w:sz w:val="20"/>
        </w:rPr>
      </w:pPr>
      <w:r w:rsidRPr="00FC6F09">
        <w:rPr>
          <w:rFonts w:asciiTheme="majorHAnsi" w:hAnsiTheme="majorHAnsi" w:cstheme="majorHAnsi"/>
        </w:rPr>
        <w:t>The detailed design of each of the four modules discussed in section 2 with requirements presented in section 3 is presented in the Figures below.</w:t>
      </w:r>
    </w:p>
    <w:p w14:paraId="10A2DA03" w14:textId="77777777" w:rsidR="004D1BD0" w:rsidRPr="00FC6F09" w:rsidRDefault="004D1BD0" w:rsidP="004D1BD0">
      <w:pPr>
        <w:autoSpaceDE/>
        <w:spacing w:line="360" w:lineRule="auto"/>
        <w:rPr>
          <w:rFonts w:asciiTheme="majorHAnsi" w:hAnsiTheme="majorHAnsi" w:cstheme="majorHAnsi"/>
          <w:bCs/>
          <w:sz w:val="20"/>
        </w:rPr>
      </w:pPr>
    </w:p>
    <w:p w14:paraId="1DD86F50" w14:textId="77777777" w:rsidR="000B3837" w:rsidRPr="00FC6F09" w:rsidRDefault="000B3837" w:rsidP="000B3837">
      <w:pPr>
        <w:pStyle w:val="Heading3"/>
        <w:rPr>
          <w:rFonts w:cstheme="majorHAnsi"/>
          <w:sz w:val="32"/>
          <w:szCs w:val="32"/>
        </w:rPr>
      </w:pPr>
      <w:r w:rsidRPr="00FC6F09">
        <w:rPr>
          <w:rFonts w:cstheme="majorHAnsi"/>
          <w:sz w:val="32"/>
          <w:szCs w:val="32"/>
        </w:rPr>
        <w:t>Module 1: Predictive Function</w:t>
      </w:r>
    </w:p>
    <w:p w14:paraId="6B4C086C" w14:textId="77777777" w:rsidR="00694A00" w:rsidRPr="00FC6F09" w:rsidRDefault="00694A00" w:rsidP="00694A00">
      <w:pPr>
        <w:rPr>
          <w:rFonts w:asciiTheme="majorHAnsi" w:hAnsiTheme="majorHAnsi" w:cstheme="majorHAnsi"/>
        </w:rPr>
      </w:pPr>
    </w:p>
    <w:p w14:paraId="5EEBF604" w14:textId="5A8EF020" w:rsidR="00694A00" w:rsidRPr="00FC6F09" w:rsidRDefault="00694A00" w:rsidP="00694A00">
      <w:pPr>
        <w:jc w:val="center"/>
        <w:rPr>
          <w:rFonts w:asciiTheme="majorHAnsi" w:hAnsiTheme="majorHAnsi" w:cstheme="majorHAnsi"/>
          <w:sz w:val="32"/>
          <w:szCs w:val="32"/>
        </w:rPr>
      </w:pPr>
      <w:r w:rsidRPr="00FC6F09">
        <w:rPr>
          <w:rFonts w:asciiTheme="majorHAnsi" w:hAnsiTheme="majorHAnsi" w:cstheme="majorHAnsi"/>
          <w:sz w:val="32"/>
          <w:szCs w:val="32"/>
        </w:rPr>
        <w:t>Predictive Function Level 2 DFD</w:t>
      </w:r>
    </w:p>
    <w:p w14:paraId="1D49EF1E" w14:textId="77777777" w:rsidR="00694A00" w:rsidRPr="00FC6F09" w:rsidRDefault="00694A00" w:rsidP="00694A00">
      <w:pPr>
        <w:jc w:val="center"/>
        <w:rPr>
          <w:rFonts w:asciiTheme="majorHAnsi" w:hAnsiTheme="majorHAnsi" w:cstheme="majorHAnsi"/>
        </w:rPr>
      </w:pPr>
    </w:p>
    <w:p w14:paraId="03EF7ADF" w14:textId="418A7C12" w:rsidR="000B3837" w:rsidRPr="00FC6F09" w:rsidRDefault="00694A00" w:rsidP="000B3837">
      <w:pPr>
        <w:rPr>
          <w:rFonts w:asciiTheme="majorHAnsi" w:hAnsiTheme="majorHAnsi" w:cstheme="majorHAnsi"/>
          <w:sz w:val="32"/>
          <w:szCs w:val="32"/>
        </w:rPr>
      </w:pPr>
      <w:r w:rsidRPr="00FC6F09">
        <w:rPr>
          <w:rFonts w:asciiTheme="majorHAnsi" w:hAnsiTheme="majorHAnsi" w:cstheme="majorHAnsi"/>
          <w:noProof/>
          <w:sz w:val="32"/>
          <w:szCs w:val="32"/>
          <w:lang w:eastAsia="en-US" w:bidi="ar-SA"/>
        </w:rPr>
        <w:drawing>
          <wp:inline distT="0" distB="0" distL="0" distR="0" wp14:anchorId="09E8EDFB" wp14:editId="214EE8F7">
            <wp:extent cx="5774555" cy="321616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401" cy="3214966"/>
                    </a:xfrm>
                    <a:prstGeom prst="rect">
                      <a:avLst/>
                    </a:prstGeom>
                    <a:noFill/>
                  </pic:spPr>
                </pic:pic>
              </a:graphicData>
            </a:graphic>
          </wp:inline>
        </w:drawing>
      </w:r>
    </w:p>
    <w:p w14:paraId="3634D0D1" w14:textId="77777777" w:rsidR="00694A00" w:rsidRPr="00FC6F09" w:rsidRDefault="00694A00" w:rsidP="000B3837">
      <w:pPr>
        <w:pStyle w:val="Heading3"/>
        <w:rPr>
          <w:rFonts w:cstheme="majorHAnsi"/>
          <w:sz w:val="32"/>
          <w:szCs w:val="32"/>
        </w:rPr>
      </w:pPr>
    </w:p>
    <w:p w14:paraId="5E897DE0" w14:textId="77777777" w:rsidR="003C7662" w:rsidRPr="00FC6F09" w:rsidRDefault="003C7662" w:rsidP="003C7662">
      <w:pPr>
        <w:rPr>
          <w:rFonts w:asciiTheme="majorHAnsi" w:hAnsiTheme="majorHAnsi" w:cstheme="majorHAnsi"/>
        </w:rPr>
      </w:pPr>
    </w:p>
    <w:p w14:paraId="5BAEEB24" w14:textId="77777777" w:rsidR="003C7662" w:rsidRPr="00FC6F09" w:rsidRDefault="003C7662" w:rsidP="003C7662">
      <w:pPr>
        <w:rPr>
          <w:rFonts w:asciiTheme="majorHAnsi" w:hAnsiTheme="majorHAnsi" w:cstheme="majorHAnsi"/>
        </w:rPr>
      </w:pPr>
    </w:p>
    <w:p w14:paraId="607FAC14" w14:textId="77777777" w:rsidR="003C7662" w:rsidRPr="00FC6F09" w:rsidRDefault="003C7662" w:rsidP="003C7662">
      <w:pPr>
        <w:rPr>
          <w:rFonts w:asciiTheme="majorHAnsi" w:hAnsiTheme="majorHAnsi" w:cstheme="majorHAnsi"/>
        </w:rPr>
      </w:pPr>
    </w:p>
    <w:p w14:paraId="233BC5A8" w14:textId="77777777" w:rsidR="00694A00" w:rsidRPr="00FC6F09" w:rsidRDefault="00694A00" w:rsidP="00694A00">
      <w:pPr>
        <w:rPr>
          <w:rFonts w:asciiTheme="majorHAnsi" w:hAnsiTheme="majorHAnsi" w:cstheme="majorHAnsi"/>
        </w:rPr>
      </w:pPr>
    </w:p>
    <w:p w14:paraId="1549773C" w14:textId="77777777" w:rsidR="000B3837" w:rsidRPr="00FC6F09" w:rsidRDefault="000B3837" w:rsidP="000B3837">
      <w:pPr>
        <w:pStyle w:val="Heading3"/>
        <w:rPr>
          <w:rFonts w:cstheme="majorHAnsi"/>
          <w:sz w:val="32"/>
          <w:szCs w:val="32"/>
        </w:rPr>
      </w:pPr>
      <w:r w:rsidRPr="00FC6F09">
        <w:rPr>
          <w:rFonts w:cstheme="majorHAnsi"/>
          <w:sz w:val="32"/>
          <w:szCs w:val="32"/>
        </w:rPr>
        <w:t>Module 2: Response Function</w:t>
      </w:r>
    </w:p>
    <w:p w14:paraId="449036EA" w14:textId="77777777" w:rsidR="00927B10" w:rsidRPr="00FC6F09" w:rsidRDefault="00927B10" w:rsidP="00927B10">
      <w:pPr>
        <w:rPr>
          <w:rFonts w:asciiTheme="majorHAnsi" w:hAnsiTheme="majorHAnsi" w:cstheme="majorHAnsi"/>
        </w:rPr>
      </w:pPr>
    </w:p>
    <w:p w14:paraId="6B977597" w14:textId="4E7167BE" w:rsidR="00927B10" w:rsidRPr="00FC6F09" w:rsidRDefault="00927B10" w:rsidP="00927B10">
      <w:pPr>
        <w:jc w:val="center"/>
        <w:rPr>
          <w:rFonts w:asciiTheme="majorHAnsi" w:hAnsiTheme="majorHAnsi" w:cstheme="majorHAnsi"/>
          <w:sz w:val="32"/>
          <w:szCs w:val="32"/>
        </w:rPr>
      </w:pPr>
      <w:r w:rsidRPr="00FC6F09">
        <w:rPr>
          <w:rFonts w:asciiTheme="majorHAnsi" w:hAnsiTheme="majorHAnsi" w:cstheme="majorHAnsi"/>
          <w:sz w:val="32"/>
          <w:szCs w:val="32"/>
        </w:rPr>
        <w:t>Power Consumption Submodule Level 2 DFD</w:t>
      </w:r>
    </w:p>
    <w:p w14:paraId="2C88062E" w14:textId="77777777" w:rsidR="00927B10" w:rsidRPr="00FC6F09" w:rsidRDefault="00927B10" w:rsidP="00927B10">
      <w:pPr>
        <w:rPr>
          <w:rFonts w:asciiTheme="majorHAnsi" w:hAnsiTheme="majorHAnsi" w:cstheme="majorHAnsi"/>
        </w:rPr>
      </w:pPr>
    </w:p>
    <w:p w14:paraId="19917349" w14:textId="471A8ECE" w:rsidR="00927B10" w:rsidRPr="00FC6F09" w:rsidRDefault="00927B10" w:rsidP="000B3837">
      <w:pPr>
        <w:rPr>
          <w:rFonts w:asciiTheme="majorHAnsi" w:hAnsiTheme="majorHAnsi" w:cstheme="majorHAnsi"/>
        </w:rPr>
      </w:pPr>
      <w:r w:rsidRPr="00FC6F09">
        <w:rPr>
          <w:rFonts w:asciiTheme="majorHAnsi" w:hAnsiTheme="majorHAnsi" w:cstheme="majorHAnsi"/>
          <w:noProof/>
          <w:lang w:eastAsia="en-US" w:bidi="ar-SA"/>
        </w:rPr>
        <w:drawing>
          <wp:inline distT="0" distB="0" distL="0" distR="0" wp14:anchorId="768921E8" wp14:editId="34561A4F">
            <wp:extent cx="5429087" cy="3419925"/>
            <wp:effectExtent l="0" t="0" r="63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4227" cy="3416864"/>
                    </a:xfrm>
                    <a:prstGeom prst="rect">
                      <a:avLst/>
                    </a:prstGeom>
                    <a:noFill/>
                  </pic:spPr>
                </pic:pic>
              </a:graphicData>
            </a:graphic>
          </wp:inline>
        </w:drawing>
      </w:r>
    </w:p>
    <w:p w14:paraId="60E54755" w14:textId="77777777" w:rsidR="00694A00" w:rsidRPr="00FC6F09" w:rsidRDefault="00694A00" w:rsidP="000B3837">
      <w:pPr>
        <w:rPr>
          <w:rFonts w:asciiTheme="majorHAnsi" w:hAnsiTheme="majorHAnsi" w:cstheme="majorHAnsi"/>
        </w:rPr>
      </w:pPr>
    </w:p>
    <w:p w14:paraId="111AF2FA" w14:textId="77777777" w:rsidR="003C7662" w:rsidRPr="00FC6F09" w:rsidRDefault="003C7662" w:rsidP="000B3837">
      <w:pPr>
        <w:rPr>
          <w:rFonts w:asciiTheme="majorHAnsi" w:hAnsiTheme="majorHAnsi" w:cstheme="majorHAnsi"/>
        </w:rPr>
      </w:pPr>
    </w:p>
    <w:p w14:paraId="036E6BFE" w14:textId="47CB5505" w:rsidR="003C7662" w:rsidRPr="00FC6F09" w:rsidRDefault="00927B10" w:rsidP="003C7662">
      <w:pPr>
        <w:jc w:val="center"/>
        <w:rPr>
          <w:rFonts w:asciiTheme="majorHAnsi" w:hAnsiTheme="majorHAnsi" w:cstheme="majorHAnsi"/>
          <w:sz w:val="32"/>
          <w:szCs w:val="32"/>
        </w:rPr>
      </w:pPr>
      <w:r w:rsidRPr="00FC6F09">
        <w:rPr>
          <w:rFonts w:asciiTheme="majorHAnsi" w:hAnsiTheme="majorHAnsi" w:cstheme="majorHAnsi"/>
          <w:sz w:val="32"/>
          <w:szCs w:val="32"/>
        </w:rPr>
        <w:t>Distribution Submodule Level 2 DFD</w:t>
      </w:r>
    </w:p>
    <w:p w14:paraId="1CF9599A" w14:textId="77777777" w:rsidR="003C7662" w:rsidRPr="00FC6F09" w:rsidRDefault="003C7662" w:rsidP="003C7662">
      <w:pPr>
        <w:jc w:val="center"/>
        <w:rPr>
          <w:rFonts w:asciiTheme="majorHAnsi" w:hAnsiTheme="majorHAnsi" w:cstheme="majorHAnsi"/>
          <w:sz w:val="32"/>
          <w:szCs w:val="32"/>
        </w:rPr>
      </w:pPr>
    </w:p>
    <w:p w14:paraId="51E81EEF" w14:textId="24EF36B9" w:rsidR="003C7662" w:rsidRPr="00FC6F09" w:rsidRDefault="00927B10" w:rsidP="003C7662">
      <w:pPr>
        <w:jc w:val="center"/>
        <w:rPr>
          <w:rFonts w:asciiTheme="majorHAnsi" w:hAnsiTheme="majorHAnsi" w:cstheme="majorHAnsi"/>
          <w:sz w:val="32"/>
          <w:szCs w:val="32"/>
        </w:rPr>
      </w:pPr>
      <w:r w:rsidRPr="00FC6F09">
        <w:rPr>
          <w:rFonts w:asciiTheme="majorHAnsi" w:hAnsiTheme="majorHAnsi" w:cstheme="majorHAnsi"/>
          <w:noProof/>
          <w:sz w:val="32"/>
          <w:szCs w:val="32"/>
          <w:lang w:eastAsia="en-US" w:bidi="ar-SA"/>
        </w:rPr>
        <w:drawing>
          <wp:inline distT="0" distB="0" distL="0" distR="0" wp14:anchorId="199979C7" wp14:editId="5F86D222">
            <wp:extent cx="4793133" cy="3216165"/>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4948" cy="3224093"/>
                    </a:xfrm>
                    <a:prstGeom prst="rect">
                      <a:avLst/>
                    </a:prstGeom>
                    <a:noFill/>
                  </pic:spPr>
                </pic:pic>
              </a:graphicData>
            </a:graphic>
          </wp:inline>
        </w:drawing>
      </w:r>
    </w:p>
    <w:p w14:paraId="683726F5" w14:textId="77777777" w:rsidR="000B3837" w:rsidRPr="00FC6F09" w:rsidRDefault="000B3837" w:rsidP="000B3837">
      <w:pPr>
        <w:pStyle w:val="Heading3"/>
        <w:rPr>
          <w:rFonts w:cstheme="majorHAnsi"/>
          <w:sz w:val="32"/>
          <w:szCs w:val="32"/>
        </w:rPr>
      </w:pPr>
      <w:r w:rsidRPr="00FC6F09">
        <w:rPr>
          <w:rFonts w:cstheme="majorHAnsi"/>
          <w:sz w:val="32"/>
          <w:szCs w:val="32"/>
        </w:rPr>
        <w:t>Module 3: Data Management Function</w:t>
      </w:r>
    </w:p>
    <w:p w14:paraId="779DF858" w14:textId="132194FD" w:rsidR="000B3837" w:rsidRPr="00FC6F09" w:rsidRDefault="000B3837" w:rsidP="000B3837">
      <w:pPr>
        <w:rPr>
          <w:rFonts w:asciiTheme="majorHAnsi" w:hAnsiTheme="majorHAnsi" w:cstheme="majorHAnsi"/>
          <w:sz w:val="28"/>
          <w:szCs w:val="28"/>
        </w:rPr>
      </w:pPr>
    </w:p>
    <w:p w14:paraId="024D5091" w14:textId="6B18833F" w:rsidR="000B3837" w:rsidRPr="00FC6F09" w:rsidRDefault="000B3837" w:rsidP="000B3837">
      <w:pPr>
        <w:jc w:val="center"/>
        <w:rPr>
          <w:rFonts w:asciiTheme="majorHAnsi" w:hAnsiTheme="majorHAnsi" w:cstheme="majorHAnsi"/>
          <w:sz w:val="28"/>
          <w:szCs w:val="28"/>
        </w:rPr>
      </w:pPr>
      <w:r w:rsidRPr="00FC6F09">
        <w:rPr>
          <w:rFonts w:asciiTheme="majorHAnsi" w:hAnsiTheme="majorHAnsi" w:cstheme="majorHAnsi"/>
          <w:sz w:val="28"/>
          <w:szCs w:val="28"/>
        </w:rPr>
        <w:lastRenderedPageBreak/>
        <w:t>Data Management Function Level 2 DFD</w:t>
      </w:r>
    </w:p>
    <w:p w14:paraId="26DE6A4F" w14:textId="77777777" w:rsidR="000B3837" w:rsidRPr="00FC6F09" w:rsidRDefault="000B3837" w:rsidP="000B3837">
      <w:pPr>
        <w:rPr>
          <w:rFonts w:asciiTheme="majorHAnsi" w:hAnsiTheme="majorHAnsi" w:cstheme="majorHAnsi"/>
        </w:rPr>
      </w:pPr>
    </w:p>
    <w:p w14:paraId="3DA1225B" w14:textId="30C1900A" w:rsidR="000B3837" w:rsidRPr="00FC6F09" w:rsidRDefault="000B3837" w:rsidP="000B3837">
      <w:pPr>
        <w:rPr>
          <w:rFonts w:asciiTheme="majorHAnsi" w:hAnsiTheme="majorHAnsi" w:cstheme="majorHAnsi"/>
        </w:rPr>
      </w:pPr>
      <w:r w:rsidRPr="00FC6F09">
        <w:rPr>
          <w:rFonts w:asciiTheme="majorHAnsi" w:hAnsiTheme="majorHAnsi" w:cstheme="majorHAnsi"/>
          <w:noProof/>
          <w:lang w:eastAsia="en-US" w:bidi="ar-SA"/>
        </w:rPr>
        <w:drawing>
          <wp:inline distT="0" distB="0" distL="0" distR="0" wp14:anchorId="1065E283" wp14:editId="0CBFAAF9">
            <wp:extent cx="5849182" cy="31662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4317" cy="3179886"/>
                    </a:xfrm>
                    <a:prstGeom prst="rect">
                      <a:avLst/>
                    </a:prstGeom>
                    <a:noFill/>
                  </pic:spPr>
                </pic:pic>
              </a:graphicData>
            </a:graphic>
          </wp:inline>
        </w:drawing>
      </w:r>
    </w:p>
    <w:p w14:paraId="51295C7F" w14:textId="77777777" w:rsidR="000B3837" w:rsidRPr="00FC6F09" w:rsidRDefault="000B3837" w:rsidP="000B3837">
      <w:pPr>
        <w:rPr>
          <w:rFonts w:asciiTheme="majorHAnsi" w:hAnsiTheme="majorHAnsi" w:cstheme="majorHAnsi"/>
          <w:sz w:val="32"/>
          <w:szCs w:val="32"/>
        </w:rPr>
      </w:pPr>
    </w:p>
    <w:p w14:paraId="3ACE5FA9" w14:textId="77777777" w:rsidR="000B3837" w:rsidRPr="00FC6F09" w:rsidRDefault="000B3837" w:rsidP="000B3837">
      <w:pPr>
        <w:pStyle w:val="Heading3"/>
        <w:rPr>
          <w:rFonts w:cstheme="majorHAnsi"/>
          <w:sz w:val="32"/>
          <w:szCs w:val="32"/>
        </w:rPr>
      </w:pPr>
      <w:r w:rsidRPr="00FC6F09">
        <w:rPr>
          <w:rFonts w:cstheme="majorHAnsi"/>
          <w:sz w:val="32"/>
          <w:szCs w:val="32"/>
        </w:rPr>
        <w:t>Module 4: Control Function</w:t>
      </w:r>
    </w:p>
    <w:p w14:paraId="27E567D1" w14:textId="0D628130" w:rsidR="003E0C42" w:rsidRPr="00FC6F09" w:rsidRDefault="003E0C42" w:rsidP="003E0C42">
      <w:pPr>
        <w:jc w:val="center"/>
        <w:rPr>
          <w:rFonts w:asciiTheme="majorHAnsi" w:hAnsiTheme="majorHAnsi" w:cstheme="majorHAnsi"/>
        </w:rPr>
      </w:pPr>
    </w:p>
    <w:p w14:paraId="1A38A2F9" w14:textId="261CFE2D" w:rsidR="000B3837" w:rsidRPr="00FC6F09" w:rsidRDefault="003E0C42" w:rsidP="003E0C42">
      <w:pPr>
        <w:tabs>
          <w:tab w:val="left" w:pos="360"/>
          <w:tab w:val="left" w:pos="720"/>
          <w:tab w:val="left" w:pos="1080"/>
          <w:tab w:val="left" w:pos="7920"/>
        </w:tabs>
        <w:jc w:val="center"/>
        <w:rPr>
          <w:rFonts w:asciiTheme="majorHAnsi" w:hAnsiTheme="majorHAnsi" w:cstheme="majorHAnsi"/>
          <w:sz w:val="32"/>
          <w:szCs w:val="32"/>
        </w:rPr>
      </w:pPr>
      <w:r w:rsidRPr="00FC6F09">
        <w:rPr>
          <w:rFonts w:asciiTheme="majorHAnsi" w:hAnsiTheme="majorHAnsi" w:cstheme="majorHAnsi"/>
          <w:sz w:val="32"/>
          <w:szCs w:val="32"/>
        </w:rPr>
        <w:t>Control Function Level 2 DFD</w:t>
      </w:r>
    </w:p>
    <w:p w14:paraId="09D0F65D" w14:textId="77777777" w:rsidR="000B3837" w:rsidRPr="00FC6F09" w:rsidRDefault="000B3837" w:rsidP="000B3837">
      <w:pPr>
        <w:rPr>
          <w:rFonts w:asciiTheme="majorHAnsi" w:hAnsiTheme="majorHAnsi" w:cstheme="majorHAnsi"/>
          <w:sz w:val="18"/>
          <w:szCs w:val="18"/>
        </w:rPr>
      </w:pPr>
    </w:p>
    <w:p w14:paraId="30880156" w14:textId="77777777" w:rsidR="000B3837" w:rsidRPr="00FC6F09" w:rsidRDefault="000B3837" w:rsidP="000B3837">
      <w:pPr>
        <w:rPr>
          <w:rFonts w:asciiTheme="majorHAnsi" w:hAnsiTheme="majorHAnsi" w:cstheme="majorHAnsi"/>
          <w:sz w:val="18"/>
          <w:szCs w:val="18"/>
        </w:rPr>
      </w:pPr>
      <w:r w:rsidRPr="00FC6F09">
        <w:rPr>
          <w:rFonts w:asciiTheme="majorHAnsi" w:hAnsiTheme="majorHAnsi" w:cstheme="majorHAnsi"/>
          <w:sz w:val="18"/>
          <w:szCs w:val="18"/>
        </w:rPr>
        <w:tab/>
      </w:r>
    </w:p>
    <w:p w14:paraId="6CA818E1" w14:textId="3858F7B0" w:rsidR="000B3837" w:rsidRPr="00FC6F09" w:rsidRDefault="003E0C42" w:rsidP="000B3837">
      <w:pPr>
        <w:rPr>
          <w:rFonts w:asciiTheme="majorHAnsi" w:hAnsiTheme="majorHAnsi" w:cstheme="majorHAnsi"/>
          <w:sz w:val="18"/>
          <w:szCs w:val="18"/>
        </w:rPr>
      </w:pPr>
      <w:r w:rsidRPr="00FC6F09">
        <w:rPr>
          <w:rFonts w:asciiTheme="majorHAnsi" w:hAnsiTheme="majorHAnsi" w:cstheme="majorHAnsi"/>
          <w:noProof/>
          <w:sz w:val="18"/>
          <w:szCs w:val="18"/>
          <w:lang w:eastAsia="en-US" w:bidi="ar-SA"/>
        </w:rPr>
        <w:drawing>
          <wp:inline distT="0" distB="0" distL="0" distR="0" wp14:anchorId="12087228" wp14:editId="1F9EF0A0">
            <wp:extent cx="5768538" cy="1665027"/>
            <wp:effectExtent l="0" t="0" r="3810" b="0"/>
            <wp:docPr id="23" name="Picture 23" descr="C:\Users\Mushroomhermit\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shroomhermit\Downloads\unnam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0178" cy="1665500"/>
                    </a:xfrm>
                    <a:prstGeom prst="rect">
                      <a:avLst/>
                    </a:prstGeom>
                    <a:noFill/>
                    <a:ln>
                      <a:noFill/>
                    </a:ln>
                  </pic:spPr>
                </pic:pic>
              </a:graphicData>
            </a:graphic>
          </wp:inline>
        </w:drawing>
      </w:r>
    </w:p>
    <w:p w14:paraId="07CF6B60" w14:textId="77777777" w:rsidR="000B3837" w:rsidRPr="00FC6F09" w:rsidRDefault="000B3837" w:rsidP="000B3837">
      <w:pPr>
        <w:tabs>
          <w:tab w:val="left" w:pos="360"/>
          <w:tab w:val="left" w:pos="720"/>
          <w:tab w:val="left" w:pos="1080"/>
          <w:tab w:val="left" w:pos="7920"/>
        </w:tabs>
        <w:rPr>
          <w:rFonts w:asciiTheme="majorHAnsi" w:hAnsiTheme="majorHAnsi" w:cstheme="majorHAnsi"/>
          <w:sz w:val="20"/>
          <w:szCs w:val="20"/>
        </w:rPr>
      </w:pPr>
    </w:p>
    <w:p w14:paraId="3B56EA43" w14:textId="77777777" w:rsidR="000B3837" w:rsidRPr="00FC6F09" w:rsidRDefault="000B3837" w:rsidP="000B3837">
      <w:pPr>
        <w:tabs>
          <w:tab w:val="left" w:pos="360"/>
          <w:tab w:val="left" w:pos="720"/>
          <w:tab w:val="left" w:pos="1080"/>
          <w:tab w:val="left" w:pos="7920"/>
        </w:tabs>
        <w:rPr>
          <w:rFonts w:asciiTheme="majorHAnsi" w:hAnsiTheme="majorHAnsi" w:cstheme="majorHAnsi"/>
          <w:sz w:val="20"/>
          <w:szCs w:val="20"/>
        </w:rPr>
      </w:pPr>
    </w:p>
    <w:p w14:paraId="467D39B9" w14:textId="77777777" w:rsidR="00566F17" w:rsidRPr="00FC6F09" w:rsidRDefault="00566F17" w:rsidP="00566F17">
      <w:pPr>
        <w:rPr>
          <w:rFonts w:asciiTheme="majorHAnsi" w:hAnsiTheme="majorHAnsi" w:cstheme="majorHAnsi"/>
        </w:rPr>
      </w:pPr>
    </w:p>
    <w:p w14:paraId="401E0C1F" w14:textId="77777777" w:rsidR="00AD76CB" w:rsidRPr="00FC6F09" w:rsidRDefault="00AD76CB" w:rsidP="00566F17">
      <w:pPr>
        <w:rPr>
          <w:rFonts w:asciiTheme="majorHAnsi" w:hAnsiTheme="majorHAnsi" w:cstheme="majorHAnsi"/>
        </w:rPr>
      </w:pPr>
    </w:p>
    <w:p w14:paraId="5BC3D6AE" w14:textId="77777777" w:rsidR="00AD76CB" w:rsidRPr="00FC6F09" w:rsidRDefault="00AD76CB" w:rsidP="00566F17">
      <w:pPr>
        <w:rPr>
          <w:rFonts w:asciiTheme="majorHAnsi" w:hAnsiTheme="majorHAnsi" w:cstheme="majorHAnsi"/>
        </w:rPr>
      </w:pPr>
    </w:p>
    <w:p w14:paraId="030FADC0" w14:textId="77777777" w:rsidR="00AD76CB" w:rsidRPr="00FC6F09" w:rsidRDefault="00AD76CB" w:rsidP="00566F17">
      <w:pPr>
        <w:rPr>
          <w:rFonts w:asciiTheme="majorHAnsi" w:hAnsiTheme="majorHAnsi" w:cstheme="majorHAnsi"/>
        </w:rPr>
      </w:pPr>
    </w:p>
    <w:p w14:paraId="0B895EBE" w14:textId="77777777" w:rsidR="00AD76CB" w:rsidRPr="00FC6F09" w:rsidRDefault="00AD76CB" w:rsidP="00566F17">
      <w:pPr>
        <w:rPr>
          <w:rFonts w:asciiTheme="majorHAnsi" w:hAnsiTheme="majorHAnsi" w:cstheme="majorHAnsi"/>
        </w:rPr>
      </w:pPr>
    </w:p>
    <w:p w14:paraId="30045726" w14:textId="235ACFDB" w:rsidR="00AD76CB" w:rsidRPr="00FC6F09" w:rsidRDefault="00AD76CB" w:rsidP="00AD76CB">
      <w:pPr>
        <w:jc w:val="center"/>
        <w:rPr>
          <w:rFonts w:asciiTheme="majorHAnsi" w:hAnsiTheme="majorHAnsi" w:cstheme="majorHAnsi"/>
        </w:rPr>
      </w:pPr>
      <w:r w:rsidRPr="00FC6F09">
        <w:rPr>
          <w:rFonts w:asciiTheme="majorHAnsi" w:hAnsiTheme="majorHAnsi" w:cstheme="majorHAnsi"/>
        </w:rPr>
        <w:t>Control GUI Level 2 DFD</w:t>
      </w:r>
    </w:p>
    <w:p w14:paraId="002194EC" w14:textId="77777777" w:rsidR="00AD76CB" w:rsidRPr="00FC6F09" w:rsidRDefault="00AD76CB" w:rsidP="00AD76CB">
      <w:pPr>
        <w:jc w:val="center"/>
        <w:rPr>
          <w:rFonts w:asciiTheme="majorHAnsi" w:hAnsiTheme="majorHAnsi" w:cstheme="majorHAnsi"/>
        </w:rPr>
      </w:pPr>
    </w:p>
    <w:p w14:paraId="52926DD8" w14:textId="6DCCE093" w:rsidR="004D1BD0" w:rsidRPr="00FC6F09" w:rsidRDefault="00AD76CB" w:rsidP="004D1BD0">
      <w:pPr>
        <w:autoSpaceDE/>
        <w:spacing w:line="360" w:lineRule="auto"/>
        <w:ind w:left="360"/>
        <w:rPr>
          <w:rFonts w:asciiTheme="majorHAnsi" w:hAnsiTheme="majorHAnsi" w:cstheme="majorHAnsi"/>
        </w:rPr>
      </w:pPr>
      <w:r w:rsidRPr="00FC6F09">
        <w:rPr>
          <w:rFonts w:asciiTheme="majorHAnsi" w:hAnsiTheme="majorHAnsi" w:cstheme="majorHAnsi"/>
          <w:noProof/>
          <w:lang w:eastAsia="en-US" w:bidi="ar-SA"/>
        </w:rPr>
        <w:lastRenderedPageBreak/>
        <w:drawing>
          <wp:inline distT="0" distB="0" distL="0" distR="0" wp14:anchorId="33F8F882" wp14:editId="39565595">
            <wp:extent cx="5234152" cy="305718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773" cy="3061052"/>
                    </a:xfrm>
                    <a:prstGeom prst="rect">
                      <a:avLst/>
                    </a:prstGeom>
                    <a:noFill/>
                  </pic:spPr>
                </pic:pic>
              </a:graphicData>
            </a:graphic>
          </wp:inline>
        </w:drawing>
      </w:r>
    </w:p>
    <w:p w14:paraId="568CDF9E" w14:textId="77777777" w:rsidR="004D1BD0" w:rsidRPr="00FC6F09" w:rsidRDefault="004D1BD0" w:rsidP="004D1BD0">
      <w:pPr>
        <w:autoSpaceDE/>
        <w:spacing w:line="360" w:lineRule="auto"/>
        <w:ind w:left="360"/>
        <w:rPr>
          <w:rFonts w:asciiTheme="majorHAnsi" w:hAnsiTheme="majorHAnsi" w:cstheme="majorHAnsi"/>
        </w:rPr>
      </w:pPr>
    </w:p>
    <w:p w14:paraId="756B9CAB" w14:textId="3F42C5A7" w:rsidR="004D1BD0" w:rsidRPr="00FC6F09" w:rsidRDefault="004D1BD0" w:rsidP="004D1BD0">
      <w:pPr>
        <w:pageBreakBefore/>
        <w:tabs>
          <w:tab w:val="left" w:pos="360"/>
          <w:tab w:val="left" w:pos="720"/>
          <w:tab w:val="left" w:pos="1080"/>
          <w:tab w:val="left" w:pos="7920"/>
        </w:tabs>
        <w:rPr>
          <w:rFonts w:asciiTheme="majorHAnsi" w:hAnsiTheme="majorHAnsi" w:cstheme="majorHAnsi"/>
          <w:b/>
          <w:bCs/>
          <w:iCs/>
          <w:sz w:val="28"/>
          <w:szCs w:val="28"/>
        </w:rPr>
      </w:pPr>
      <w:r w:rsidRPr="00FC6F09">
        <w:rPr>
          <w:rFonts w:asciiTheme="majorHAnsi" w:hAnsiTheme="majorHAnsi" w:cstheme="majorHAnsi"/>
          <w:b/>
          <w:bCs/>
          <w:sz w:val="28"/>
          <w:szCs w:val="28"/>
        </w:rPr>
        <w:lastRenderedPageBreak/>
        <w:t>5.0</w:t>
      </w:r>
      <w:r w:rsidRPr="00FC6F09">
        <w:rPr>
          <w:rFonts w:asciiTheme="majorHAnsi" w:hAnsiTheme="majorHAnsi" w:cstheme="majorHAnsi"/>
          <w:b/>
          <w:bCs/>
          <w:sz w:val="28"/>
          <w:szCs w:val="28"/>
        </w:rPr>
        <w:tab/>
      </w:r>
      <w:r w:rsidRPr="00FC6F09">
        <w:rPr>
          <w:rFonts w:asciiTheme="majorHAnsi" w:hAnsiTheme="majorHAnsi" w:cstheme="majorHAnsi"/>
          <w:b/>
          <w:bCs/>
          <w:sz w:val="28"/>
          <w:szCs w:val="28"/>
        </w:rPr>
        <w:tab/>
      </w:r>
      <w:r w:rsidR="00EE3890" w:rsidRPr="00FC6F09">
        <w:rPr>
          <w:rFonts w:asciiTheme="majorHAnsi" w:hAnsiTheme="majorHAnsi" w:cstheme="majorHAnsi"/>
          <w:b/>
          <w:bCs/>
          <w:iCs/>
          <w:sz w:val="28"/>
          <w:szCs w:val="28"/>
        </w:rPr>
        <w:t>NRG</w:t>
      </w:r>
      <w:r w:rsidRPr="00FC6F09">
        <w:rPr>
          <w:rFonts w:asciiTheme="majorHAnsi" w:hAnsiTheme="majorHAnsi" w:cstheme="majorHAnsi"/>
          <w:b/>
          <w:bCs/>
          <w:iCs/>
          <w:sz w:val="28"/>
          <w:szCs w:val="28"/>
        </w:rPr>
        <w:t xml:space="preserve"> ELEMENTS OF IMPLEMENTATION</w:t>
      </w:r>
    </w:p>
    <w:p w14:paraId="1CE2A8AD" w14:textId="77777777" w:rsidR="004D1BD0" w:rsidRPr="00FC6F09" w:rsidRDefault="004D1BD0" w:rsidP="004D1BD0">
      <w:pPr>
        <w:tabs>
          <w:tab w:val="left" w:pos="360"/>
          <w:tab w:val="left" w:pos="720"/>
          <w:tab w:val="left" w:pos="1080"/>
          <w:tab w:val="left" w:pos="7920"/>
        </w:tabs>
        <w:rPr>
          <w:rFonts w:asciiTheme="majorHAnsi" w:hAnsiTheme="majorHAnsi" w:cstheme="majorHAnsi"/>
          <w:b/>
          <w:bCs/>
          <w:sz w:val="28"/>
          <w:szCs w:val="28"/>
        </w:rPr>
      </w:pPr>
    </w:p>
    <w:p w14:paraId="3E6DAA46"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p>
    <w:p w14:paraId="102A0677"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rPr>
        <w:t xml:space="preserve">In this section (some of) the modules designed in Section 4 with requirements listed in Section 3 shall be implemented initially at the level of pseudo code. Actual code shall be provided as time permits. Each module is implemented in correspondence with the design sections defined in section 2 and responding to the requirements listed in its correlated sub-section in chapter 3. </w:t>
      </w:r>
    </w:p>
    <w:p w14:paraId="3746BE33" w14:textId="77777777" w:rsidR="004D1BD0" w:rsidRPr="00FC6F09" w:rsidRDefault="004D1BD0" w:rsidP="004D1BD0">
      <w:pPr>
        <w:tabs>
          <w:tab w:val="left" w:pos="360"/>
          <w:tab w:val="left" w:pos="720"/>
          <w:tab w:val="left" w:pos="1080"/>
          <w:tab w:val="left" w:pos="7920"/>
        </w:tabs>
        <w:rPr>
          <w:rFonts w:asciiTheme="majorHAnsi" w:hAnsiTheme="majorHAnsi" w:cstheme="majorHAnsi"/>
          <w:sz w:val="20"/>
          <w:szCs w:val="20"/>
        </w:rPr>
      </w:pPr>
    </w:p>
    <w:p w14:paraId="4AAEDD5C" w14:textId="77777777" w:rsidR="004D49B1" w:rsidRPr="00FC6F09" w:rsidRDefault="004D49B1" w:rsidP="004D1BD0">
      <w:pPr>
        <w:tabs>
          <w:tab w:val="left" w:pos="360"/>
          <w:tab w:val="left" w:pos="720"/>
          <w:tab w:val="left" w:pos="1080"/>
          <w:tab w:val="left" w:pos="7920"/>
        </w:tabs>
        <w:rPr>
          <w:rFonts w:asciiTheme="majorHAnsi" w:hAnsiTheme="majorHAnsi" w:cstheme="majorHAnsi"/>
          <w:sz w:val="20"/>
          <w:szCs w:val="20"/>
        </w:rPr>
      </w:pPr>
    </w:p>
    <w:p w14:paraId="6AD14B08" w14:textId="022FDABD" w:rsidR="00927B10" w:rsidRPr="00FC6F09" w:rsidRDefault="00927B10" w:rsidP="004D1BD0">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***Full source code is included alongside the SRD to retain organizational structure and prevent document bloat.  Refer to these files for NRG implementation.</w:t>
      </w:r>
    </w:p>
    <w:p w14:paraId="5EC9FF0D" w14:textId="0ABBBDEF" w:rsidR="004D1BD0" w:rsidRPr="00FC6F09" w:rsidRDefault="004D1BD0" w:rsidP="004D1BD0">
      <w:pPr>
        <w:pageBreakBefore/>
        <w:tabs>
          <w:tab w:val="left" w:pos="360"/>
          <w:tab w:val="left" w:pos="720"/>
          <w:tab w:val="left" w:pos="1080"/>
          <w:tab w:val="left" w:pos="7920"/>
        </w:tabs>
        <w:rPr>
          <w:rFonts w:asciiTheme="majorHAnsi" w:hAnsiTheme="majorHAnsi" w:cstheme="majorHAnsi"/>
        </w:rPr>
      </w:pPr>
      <w:r w:rsidRPr="00FC6F09">
        <w:rPr>
          <w:rFonts w:asciiTheme="majorHAnsi" w:hAnsiTheme="majorHAnsi" w:cstheme="majorHAnsi"/>
          <w:b/>
          <w:bCs/>
          <w:sz w:val="28"/>
          <w:szCs w:val="28"/>
        </w:rPr>
        <w:lastRenderedPageBreak/>
        <w:t>6.0</w:t>
      </w:r>
      <w:r w:rsidRPr="00FC6F09">
        <w:rPr>
          <w:rFonts w:asciiTheme="majorHAnsi" w:hAnsiTheme="majorHAnsi" w:cstheme="majorHAnsi"/>
          <w:b/>
          <w:bCs/>
          <w:sz w:val="28"/>
          <w:szCs w:val="28"/>
        </w:rPr>
        <w:tab/>
      </w:r>
      <w:r w:rsidRPr="00FC6F09">
        <w:rPr>
          <w:rFonts w:asciiTheme="majorHAnsi" w:hAnsiTheme="majorHAnsi" w:cstheme="majorHAnsi"/>
          <w:b/>
          <w:bCs/>
          <w:sz w:val="28"/>
          <w:szCs w:val="28"/>
        </w:rPr>
        <w:tab/>
      </w:r>
      <w:r w:rsidR="00EE3890" w:rsidRPr="00FC6F09">
        <w:rPr>
          <w:rFonts w:asciiTheme="majorHAnsi" w:hAnsiTheme="majorHAnsi" w:cstheme="majorHAnsi"/>
          <w:b/>
          <w:bCs/>
          <w:iCs/>
          <w:sz w:val="28"/>
          <w:szCs w:val="28"/>
        </w:rPr>
        <w:t>NRG</w:t>
      </w:r>
      <w:r w:rsidRPr="00FC6F09">
        <w:rPr>
          <w:rFonts w:asciiTheme="majorHAnsi" w:hAnsiTheme="majorHAnsi" w:cstheme="majorHAnsi"/>
          <w:b/>
          <w:bCs/>
          <w:iCs/>
          <w:sz w:val="28"/>
          <w:szCs w:val="28"/>
        </w:rPr>
        <w:t xml:space="preserve"> </w:t>
      </w:r>
      <w:r w:rsidRPr="00FC6F09">
        <w:rPr>
          <w:rFonts w:asciiTheme="majorHAnsi" w:hAnsiTheme="majorHAnsi" w:cstheme="majorHAnsi"/>
          <w:b/>
          <w:bCs/>
          <w:sz w:val="28"/>
          <w:szCs w:val="28"/>
        </w:rPr>
        <w:t xml:space="preserve">TEST PLAN </w:t>
      </w:r>
    </w:p>
    <w:p w14:paraId="064A896A" w14:textId="77777777" w:rsidR="004D1BD0" w:rsidRPr="00FC6F09" w:rsidRDefault="004D1BD0" w:rsidP="004D1BD0">
      <w:pPr>
        <w:pStyle w:val="ListParagraph"/>
        <w:ind w:left="0"/>
        <w:rPr>
          <w:rFonts w:asciiTheme="majorHAnsi" w:hAnsiTheme="majorHAnsi" w:cstheme="majorHAnsi"/>
          <w:sz w:val="24"/>
          <w:szCs w:val="24"/>
        </w:rPr>
      </w:pPr>
    </w:p>
    <w:p w14:paraId="74866C5D" w14:textId="02C61222" w:rsidR="004D1BD0" w:rsidRPr="00FC6F09" w:rsidRDefault="004D1BD0" w:rsidP="004D1BD0">
      <w:pPr>
        <w:tabs>
          <w:tab w:val="left" w:pos="360"/>
          <w:tab w:val="left" w:pos="720"/>
          <w:tab w:val="left" w:pos="1080"/>
          <w:tab w:val="left" w:pos="1260"/>
        </w:tabs>
        <w:jc w:val="center"/>
        <w:rPr>
          <w:rFonts w:asciiTheme="majorHAnsi" w:hAnsiTheme="majorHAnsi" w:cstheme="majorHAnsi"/>
        </w:rPr>
      </w:pPr>
      <w:r w:rsidRPr="00FC6F09">
        <w:rPr>
          <w:rFonts w:asciiTheme="majorHAnsi" w:hAnsiTheme="majorHAnsi" w:cstheme="majorHAnsi"/>
          <w:b/>
          <w:bCs/>
          <w:iCs/>
          <w:sz w:val="28"/>
          <w:szCs w:val="28"/>
        </w:rPr>
        <w:t>***********</w:t>
      </w:r>
      <w:r w:rsidR="00F05CCF" w:rsidRPr="00FC6F09">
        <w:rPr>
          <w:rFonts w:asciiTheme="majorHAnsi" w:hAnsiTheme="majorHAnsi" w:cstheme="majorHAnsi"/>
          <w:b/>
          <w:bCs/>
          <w:iCs/>
          <w:sz w:val="28"/>
          <w:szCs w:val="28"/>
        </w:rPr>
        <w:t xml:space="preserve"> </w:t>
      </w:r>
      <w:r w:rsidRPr="00FC6F09">
        <w:rPr>
          <w:rFonts w:asciiTheme="majorHAnsi" w:hAnsiTheme="majorHAnsi" w:cstheme="majorHAnsi"/>
          <w:b/>
          <w:bCs/>
          <w:iCs/>
          <w:sz w:val="28"/>
          <w:szCs w:val="28"/>
        </w:rPr>
        <w:t>this section shall be completed in cs437 ***********</w:t>
      </w:r>
    </w:p>
    <w:p w14:paraId="63F82937" w14:textId="77777777" w:rsidR="004D1BD0" w:rsidRPr="00FC6F09" w:rsidRDefault="004D1BD0" w:rsidP="004D1BD0">
      <w:pPr>
        <w:pStyle w:val="ListParagraph"/>
        <w:ind w:left="0"/>
        <w:rPr>
          <w:rFonts w:asciiTheme="majorHAnsi" w:hAnsiTheme="majorHAnsi" w:cstheme="majorHAnsi"/>
          <w:sz w:val="24"/>
          <w:szCs w:val="24"/>
        </w:rPr>
      </w:pPr>
    </w:p>
    <w:p w14:paraId="4251FF84" w14:textId="77777777" w:rsidR="004D1BD0" w:rsidRPr="00FC6F09" w:rsidRDefault="004D1BD0" w:rsidP="004D1BD0">
      <w:pPr>
        <w:pStyle w:val="ListParagraph"/>
        <w:ind w:left="0"/>
        <w:rPr>
          <w:rFonts w:asciiTheme="majorHAnsi" w:hAnsiTheme="majorHAnsi" w:cstheme="majorHAnsi"/>
          <w:sz w:val="24"/>
          <w:szCs w:val="24"/>
        </w:rPr>
      </w:pPr>
      <w:r w:rsidRPr="00FC6F09">
        <w:rPr>
          <w:rFonts w:asciiTheme="majorHAnsi" w:hAnsiTheme="majorHAnsi" w:cstheme="majorHAnsi"/>
          <w:b/>
          <w:sz w:val="28"/>
          <w:szCs w:val="28"/>
        </w:rPr>
        <w:t>6.1</w:t>
      </w:r>
      <w:r w:rsidRPr="00FC6F09">
        <w:rPr>
          <w:rFonts w:asciiTheme="majorHAnsi" w:hAnsiTheme="majorHAnsi" w:cstheme="majorHAnsi"/>
          <w:b/>
          <w:sz w:val="28"/>
          <w:szCs w:val="28"/>
        </w:rPr>
        <w:tab/>
        <w:t>INTRODUCTION</w:t>
      </w:r>
    </w:p>
    <w:p w14:paraId="5EC4514E" w14:textId="77777777" w:rsidR="004D1BD0" w:rsidRPr="00FC6F09" w:rsidRDefault="004D1BD0" w:rsidP="004D1BD0">
      <w:pPr>
        <w:pStyle w:val="ListParagraph"/>
        <w:ind w:left="0"/>
        <w:rPr>
          <w:rFonts w:asciiTheme="majorHAnsi" w:hAnsiTheme="majorHAnsi" w:cstheme="majorHAnsi"/>
          <w:sz w:val="24"/>
          <w:szCs w:val="24"/>
        </w:rPr>
      </w:pPr>
      <w:r w:rsidRPr="00FC6F09">
        <w:rPr>
          <w:rFonts w:asciiTheme="majorHAnsi" w:hAnsiTheme="majorHAnsi" w:cstheme="majorHAnsi"/>
          <w:sz w:val="24"/>
          <w:szCs w:val="24"/>
        </w:rPr>
        <w:t xml:space="preserve">In this section the testing methodology to be used to V&amp;V each of the requirements listed in section 3.0 has been identified. At points some additional testing may be required and they shall be documented as an attachment to this document. </w:t>
      </w:r>
    </w:p>
    <w:p w14:paraId="2C6FFBD2" w14:textId="77777777" w:rsidR="004D1BD0" w:rsidRPr="00FC6F09" w:rsidRDefault="004D1BD0" w:rsidP="004D1BD0">
      <w:pPr>
        <w:pStyle w:val="ListParagraph"/>
        <w:ind w:left="0"/>
        <w:rPr>
          <w:rFonts w:asciiTheme="majorHAnsi" w:hAnsiTheme="majorHAnsi" w:cstheme="majorHAnsi"/>
          <w:sz w:val="24"/>
          <w:szCs w:val="24"/>
        </w:rPr>
      </w:pPr>
    </w:p>
    <w:p w14:paraId="5F1C8300" w14:textId="3C689BD1" w:rsidR="004D1BD0" w:rsidRPr="00FC6F09" w:rsidRDefault="004D1BD0" w:rsidP="004D1BD0">
      <w:pPr>
        <w:pStyle w:val="ListParagraph"/>
        <w:ind w:left="0"/>
        <w:rPr>
          <w:rFonts w:asciiTheme="majorHAnsi" w:hAnsiTheme="majorHAnsi" w:cstheme="majorHAnsi"/>
          <w:sz w:val="24"/>
          <w:szCs w:val="24"/>
        </w:rPr>
      </w:pPr>
      <w:r w:rsidRPr="00FC6F09">
        <w:rPr>
          <w:rFonts w:asciiTheme="majorHAnsi" w:hAnsiTheme="majorHAnsi" w:cstheme="majorHAnsi"/>
          <w:sz w:val="24"/>
          <w:szCs w:val="24"/>
        </w:rPr>
        <w:t xml:space="preserve">The methodologies and testing strategies identified at this point include three major approaches with various variations to adapt to the </w:t>
      </w:r>
      <w:r w:rsidR="00EE3890" w:rsidRPr="00FC6F09">
        <w:rPr>
          <w:rFonts w:asciiTheme="majorHAnsi" w:hAnsiTheme="majorHAnsi" w:cstheme="majorHAnsi"/>
          <w:b/>
          <w:bCs/>
          <w:iCs/>
          <w:sz w:val="28"/>
          <w:szCs w:val="28"/>
        </w:rPr>
        <w:t>NRG</w:t>
      </w:r>
      <w:r w:rsidRPr="00FC6F09">
        <w:rPr>
          <w:rFonts w:asciiTheme="majorHAnsi" w:hAnsiTheme="majorHAnsi" w:cstheme="majorHAnsi"/>
          <w:b/>
          <w:bCs/>
          <w:iCs/>
          <w:sz w:val="28"/>
          <w:szCs w:val="28"/>
        </w:rPr>
        <w:t xml:space="preserve"> </w:t>
      </w:r>
      <w:r w:rsidRPr="00FC6F09">
        <w:rPr>
          <w:rFonts w:asciiTheme="majorHAnsi" w:hAnsiTheme="majorHAnsi" w:cstheme="majorHAnsi"/>
          <w:b/>
          <w:bCs/>
          <w:i/>
          <w:iCs/>
          <w:sz w:val="28"/>
          <w:szCs w:val="28"/>
        </w:rPr>
        <w:t xml:space="preserve"> </w:t>
      </w:r>
      <w:r w:rsidRPr="00FC6F09">
        <w:rPr>
          <w:rFonts w:asciiTheme="majorHAnsi" w:hAnsiTheme="majorHAnsi" w:cstheme="majorHAnsi"/>
          <w:sz w:val="24"/>
          <w:szCs w:val="24"/>
        </w:rPr>
        <w:t>project:</w:t>
      </w:r>
    </w:p>
    <w:p w14:paraId="63DA7D6D" w14:textId="77777777" w:rsidR="004D1BD0" w:rsidRPr="00FC6F09" w:rsidRDefault="004D1BD0" w:rsidP="004D1BD0">
      <w:pPr>
        <w:pStyle w:val="ListParagraph"/>
        <w:numPr>
          <w:ilvl w:val="0"/>
          <w:numId w:val="9"/>
        </w:numPr>
        <w:rPr>
          <w:rFonts w:asciiTheme="majorHAnsi" w:hAnsiTheme="majorHAnsi" w:cstheme="majorHAnsi"/>
          <w:sz w:val="24"/>
          <w:szCs w:val="24"/>
        </w:rPr>
      </w:pPr>
      <w:r w:rsidRPr="00FC6F09">
        <w:rPr>
          <w:rFonts w:asciiTheme="majorHAnsi" w:hAnsiTheme="majorHAnsi" w:cstheme="majorHAnsi"/>
          <w:sz w:val="24"/>
          <w:szCs w:val="24"/>
        </w:rPr>
        <w:t>Testing using additional ad-hoc created software including a correlation testing unit.</w:t>
      </w:r>
    </w:p>
    <w:p w14:paraId="500AA40D" w14:textId="77777777" w:rsidR="004D1BD0" w:rsidRPr="00FC6F09" w:rsidRDefault="004D1BD0" w:rsidP="004D1BD0">
      <w:pPr>
        <w:pStyle w:val="ListParagraph"/>
        <w:numPr>
          <w:ilvl w:val="0"/>
          <w:numId w:val="9"/>
        </w:numPr>
        <w:rPr>
          <w:rFonts w:asciiTheme="majorHAnsi" w:hAnsiTheme="majorHAnsi" w:cstheme="majorHAnsi"/>
          <w:sz w:val="24"/>
          <w:szCs w:val="24"/>
        </w:rPr>
      </w:pPr>
      <w:r w:rsidRPr="00FC6F09">
        <w:rPr>
          <w:rFonts w:asciiTheme="majorHAnsi" w:hAnsiTheme="majorHAnsi" w:cstheme="majorHAnsi"/>
          <w:sz w:val="24"/>
          <w:szCs w:val="24"/>
        </w:rPr>
        <w:t xml:space="preserve">Demonstration of the specified capability </w:t>
      </w:r>
    </w:p>
    <w:p w14:paraId="43445E50" w14:textId="77777777" w:rsidR="004D1BD0" w:rsidRPr="00FC6F09" w:rsidRDefault="004D1BD0" w:rsidP="004D1BD0">
      <w:pPr>
        <w:pStyle w:val="ListParagraph"/>
        <w:numPr>
          <w:ilvl w:val="0"/>
          <w:numId w:val="9"/>
        </w:numPr>
        <w:rPr>
          <w:rFonts w:asciiTheme="majorHAnsi" w:hAnsiTheme="majorHAnsi" w:cstheme="majorHAnsi"/>
          <w:b/>
          <w:sz w:val="24"/>
          <w:szCs w:val="20"/>
        </w:rPr>
      </w:pPr>
      <w:r w:rsidRPr="00FC6F09">
        <w:rPr>
          <w:rFonts w:asciiTheme="majorHAnsi" w:hAnsiTheme="majorHAnsi" w:cstheme="majorHAnsi"/>
          <w:sz w:val="24"/>
          <w:szCs w:val="24"/>
        </w:rPr>
        <w:t>Inspection of the software code possibly using additional inspection techniques</w:t>
      </w:r>
    </w:p>
    <w:p w14:paraId="4C07FD23" w14:textId="77777777" w:rsidR="006F32D1" w:rsidRPr="00FC6F09" w:rsidRDefault="006F32D1" w:rsidP="006F32D1">
      <w:pPr>
        <w:rPr>
          <w:rFonts w:asciiTheme="majorHAnsi" w:hAnsiTheme="majorHAnsi" w:cstheme="majorHAnsi"/>
          <w:b/>
          <w:szCs w:val="20"/>
        </w:rPr>
      </w:pPr>
    </w:p>
    <w:p w14:paraId="7E6BF09C" w14:textId="324B675B" w:rsidR="006F32D1" w:rsidRPr="00FC6F09" w:rsidRDefault="006F32D1" w:rsidP="006F32D1">
      <w:pPr>
        <w:pStyle w:val="Heading4"/>
        <w:rPr>
          <w:rFonts w:cstheme="majorHAnsi"/>
          <w:sz w:val="32"/>
          <w:szCs w:val="32"/>
        </w:rPr>
      </w:pPr>
      <w:r w:rsidRPr="00FC6F09">
        <w:rPr>
          <w:rFonts w:cstheme="majorHAnsi"/>
          <w:sz w:val="32"/>
          <w:szCs w:val="32"/>
        </w:rPr>
        <w:t>Module</w:t>
      </w:r>
      <w:r w:rsidR="009501FF" w:rsidRPr="00FC6F09">
        <w:rPr>
          <w:rFonts w:cstheme="majorHAnsi"/>
          <w:sz w:val="32"/>
          <w:szCs w:val="32"/>
        </w:rPr>
        <w:t xml:space="preserve"> </w:t>
      </w:r>
      <w:r w:rsidRPr="00FC6F09">
        <w:rPr>
          <w:rFonts w:cstheme="majorHAnsi"/>
          <w:sz w:val="32"/>
          <w:szCs w:val="32"/>
        </w:rPr>
        <w:t>1: Predictive Function</w:t>
      </w:r>
    </w:p>
    <w:p w14:paraId="0DFA9EF7" w14:textId="77777777" w:rsidR="006F32D1" w:rsidRPr="00FC6F09" w:rsidRDefault="006F32D1" w:rsidP="006F32D1">
      <w:pPr>
        <w:pStyle w:val="Heading3"/>
        <w:rPr>
          <w:rFonts w:cstheme="majorHAnsi"/>
        </w:rPr>
      </w:pPr>
      <w:r w:rsidRPr="00FC6F09">
        <w:rPr>
          <w:rFonts w:cstheme="majorHAnsi"/>
        </w:rPr>
        <w:t>Test Cases:</w:t>
      </w:r>
    </w:p>
    <w:p w14:paraId="62B11ACF" w14:textId="07623295" w:rsidR="006F32D1" w:rsidRPr="00FC6F09" w:rsidRDefault="006F32D1" w:rsidP="006F32D1">
      <w:pPr>
        <w:pStyle w:val="Heading3"/>
        <w:rPr>
          <w:rFonts w:cstheme="majorHAnsi"/>
        </w:rPr>
      </w:pPr>
      <w:r w:rsidRPr="00FC6F09">
        <w:rPr>
          <w:rFonts w:cstheme="majorHAnsi"/>
        </w:rPr>
        <w:t>Test Case 6</w:t>
      </w:r>
      <w:r w:rsidR="009501FF" w:rsidRPr="00FC6F09">
        <w:rPr>
          <w:rFonts w:cstheme="majorHAnsi"/>
        </w:rPr>
        <w:t>.1.1-1</w:t>
      </w:r>
    </w:p>
    <w:p w14:paraId="3F5E5011" w14:textId="77777777" w:rsidR="006F32D1" w:rsidRPr="00FC6F09" w:rsidRDefault="006F32D1" w:rsidP="006F32D1">
      <w:pPr>
        <w:pStyle w:val="Subtitle"/>
        <w:rPr>
          <w:rFonts w:cstheme="majorHAnsi"/>
        </w:rPr>
      </w:pPr>
      <w:r w:rsidRPr="00FC6F09">
        <w:rPr>
          <w:rFonts w:cstheme="majorHAnsi"/>
        </w:rPr>
        <w:t>Requirement(s): 3.1-1.1; 3.1-1.3</w:t>
      </w:r>
    </w:p>
    <w:p w14:paraId="20325FFD" w14:textId="77777777" w:rsidR="006F32D1" w:rsidRPr="00FC6F09" w:rsidRDefault="006F32D1" w:rsidP="006F32D1">
      <w:pPr>
        <w:pStyle w:val="ListParagraph"/>
        <w:widowControl/>
        <w:numPr>
          <w:ilvl w:val="0"/>
          <w:numId w:val="12"/>
        </w:numPr>
        <w:suppressAutoHyphens w:val="0"/>
        <w:spacing w:after="160" w:line="259" w:lineRule="auto"/>
        <w:contextualSpacing/>
        <w:rPr>
          <w:rFonts w:asciiTheme="majorHAnsi" w:hAnsiTheme="majorHAnsi" w:cstheme="majorHAnsi"/>
        </w:rPr>
      </w:pPr>
      <w:r w:rsidRPr="00FC6F09">
        <w:rPr>
          <w:rFonts w:asciiTheme="majorHAnsi" w:hAnsiTheme="majorHAnsi" w:cstheme="majorHAnsi"/>
        </w:rPr>
        <w:t>Pseudo-Code:</w:t>
      </w:r>
    </w:p>
    <w:p w14:paraId="47992F26" w14:textId="77777777" w:rsidR="006F32D1" w:rsidRPr="00FC6F09" w:rsidRDefault="006F32D1" w:rsidP="006F32D1">
      <w:pPr>
        <w:pStyle w:val="ListParagraph"/>
        <w:widowControl/>
        <w:numPr>
          <w:ilvl w:val="1"/>
          <w:numId w:val="12"/>
        </w:numPr>
        <w:suppressAutoHyphens w:val="0"/>
        <w:spacing w:after="160" w:line="259" w:lineRule="auto"/>
        <w:contextualSpacing/>
        <w:rPr>
          <w:rFonts w:asciiTheme="majorHAnsi" w:hAnsiTheme="majorHAnsi" w:cstheme="majorHAnsi"/>
        </w:rPr>
      </w:pPr>
      <w:r w:rsidRPr="00FC6F09">
        <w:rPr>
          <w:rFonts w:asciiTheme="majorHAnsi" w:hAnsiTheme="majorHAnsi" w:cstheme="majorHAnsi"/>
        </w:rPr>
        <w:t>Function [input: grid data from grid]:[no output]</w:t>
      </w:r>
    </w:p>
    <w:p w14:paraId="5AB28E28" w14:textId="77777777" w:rsidR="006F32D1" w:rsidRPr="00FC6F09" w:rsidRDefault="006F32D1" w:rsidP="006F32D1">
      <w:pPr>
        <w:pStyle w:val="ListParagraph"/>
        <w:widowControl/>
        <w:numPr>
          <w:ilvl w:val="2"/>
          <w:numId w:val="12"/>
        </w:numPr>
        <w:suppressAutoHyphens w:val="0"/>
        <w:spacing w:after="160" w:line="259" w:lineRule="auto"/>
        <w:contextualSpacing/>
        <w:rPr>
          <w:rFonts w:asciiTheme="majorHAnsi" w:hAnsiTheme="majorHAnsi" w:cstheme="majorHAnsi"/>
        </w:rPr>
      </w:pPr>
      <w:r w:rsidRPr="00FC6F09">
        <w:rPr>
          <w:rFonts w:asciiTheme="majorHAnsi" w:hAnsiTheme="majorHAnsi" w:cstheme="majorHAnsi"/>
        </w:rPr>
        <w:t xml:space="preserve">Grid data </w:t>
      </w:r>
      <w:r w:rsidRPr="00FC6F09">
        <w:rPr>
          <w:rFonts w:asciiTheme="majorHAnsi" w:hAnsiTheme="majorHAnsi" w:cstheme="majorHAnsi"/>
        </w:rPr>
        <w:sym w:font="Wingdings" w:char="F0E0"/>
      </w:r>
      <w:r w:rsidRPr="00FC6F09">
        <w:rPr>
          <w:rFonts w:asciiTheme="majorHAnsi" w:hAnsiTheme="majorHAnsi" w:cstheme="majorHAnsi"/>
        </w:rPr>
        <w:t xml:space="preserve"> Database Management Function</w:t>
      </w:r>
    </w:p>
    <w:p w14:paraId="0F048E11" w14:textId="77777777" w:rsidR="006F32D1" w:rsidRPr="00FC6F09" w:rsidRDefault="006F32D1" w:rsidP="006F32D1">
      <w:pPr>
        <w:rPr>
          <w:rFonts w:asciiTheme="majorHAnsi" w:hAnsiTheme="majorHAnsi" w:cstheme="majorHAnsi"/>
        </w:rPr>
      </w:pPr>
    </w:p>
    <w:p w14:paraId="3CCAED7B" w14:textId="5D3B3E31" w:rsidR="006F32D1" w:rsidRPr="00FC6F09" w:rsidRDefault="006F32D1" w:rsidP="006F32D1">
      <w:pPr>
        <w:pStyle w:val="Heading3"/>
        <w:rPr>
          <w:rFonts w:cstheme="majorHAnsi"/>
        </w:rPr>
      </w:pPr>
      <w:r w:rsidRPr="00FC6F09">
        <w:rPr>
          <w:rFonts w:cstheme="majorHAnsi"/>
        </w:rPr>
        <w:t>Test Case 6.1</w:t>
      </w:r>
      <w:r w:rsidR="009501FF" w:rsidRPr="00FC6F09">
        <w:rPr>
          <w:rFonts w:cstheme="majorHAnsi"/>
        </w:rPr>
        <w:t>.1</w:t>
      </w:r>
      <w:r w:rsidRPr="00FC6F09">
        <w:rPr>
          <w:rFonts w:cstheme="majorHAnsi"/>
        </w:rPr>
        <w:t>-</w:t>
      </w:r>
      <w:r w:rsidR="009501FF" w:rsidRPr="00FC6F09">
        <w:rPr>
          <w:rFonts w:cstheme="majorHAnsi"/>
        </w:rPr>
        <w:t>2</w:t>
      </w:r>
    </w:p>
    <w:p w14:paraId="50055037" w14:textId="77777777" w:rsidR="006F32D1" w:rsidRPr="00FC6F09" w:rsidRDefault="006F32D1" w:rsidP="006F32D1">
      <w:pPr>
        <w:pStyle w:val="Subtitle"/>
        <w:rPr>
          <w:rFonts w:cstheme="majorHAnsi"/>
        </w:rPr>
      </w:pPr>
      <w:r w:rsidRPr="00FC6F09">
        <w:rPr>
          <w:rFonts w:cstheme="majorHAnsi"/>
        </w:rPr>
        <w:t>Requirement(s): 3.1-1.2; 3.1-1.3</w:t>
      </w:r>
    </w:p>
    <w:p w14:paraId="76E32139" w14:textId="77777777" w:rsidR="006F32D1" w:rsidRPr="00FC6F09" w:rsidRDefault="006F32D1" w:rsidP="006F32D1">
      <w:pPr>
        <w:pStyle w:val="ListParagraph"/>
        <w:widowControl/>
        <w:numPr>
          <w:ilvl w:val="0"/>
          <w:numId w:val="13"/>
        </w:numPr>
        <w:suppressAutoHyphens w:val="0"/>
        <w:spacing w:after="160" w:line="259" w:lineRule="auto"/>
        <w:contextualSpacing/>
        <w:rPr>
          <w:rFonts w:asciiTheme="majorHAnsi" w:hAnsiTheme="majorHAnsi" w:cstheme="majorHAnsi"/>
        </w:rPr>
      </w:pPr>
      <w:r w:rsidRPr="00FC6F09">
        <w:rPr>
          <w:rFonts w:asciiTheme="majorHAnsi" w:hAnsiTheme="majorHAnsi" w:cstheme="majorHAnsi"/>
        </w:rPr>
        <w:t>Pseudo-Code:</w:t>
      </w:r>
    </w:p>
    <w:p w14:paraId="027E8058" w14:textId="77777777" w:rsidR="006F32D1" w:rsidRPr="00FC6F09" w:rsidRDefault="006F32D1" w:rsidP="006F32D1">
      <w:pPr>
        <w:pStyle w:val="ListParagraph"/>
        <w:widowControl/>
        <w:numPr>
          <w:ilvl w:val="1"/>
          <w:numId w:val="13"/>
        </w:numPr>
        <w:suppressAutoHyphens w:val="0"/>
        <w:spacing w:after="160" w:line="259" w:lineRule="auto"/>
        <w:contextualSpacing/>
        <w:rPr>
          <w:rFonts w:asciiTheme="majorHAnsi" w:hAnsiTheme="majorHAnsi" w:cstheme="majorHAnsi"/>
        </w:rPr>
      </w:pPr>
      <w:r w:rsidRPr="00FC6F09">
        <w:rPr>
          <w:rFonts w:asciiTheme="majorHAnsi" w:hAnsiTheme="majorHAnsi" w:cstheme="majorHAnsi"/>
        </w:rPr>
        <w:t>Function [input: weather data from weather service]:[no output]</w:t>
      </w:r>
    </w:p>
    <w:p w14:paraId="4A0E7487" w14:textId="77777777" w:rsidR="006F32D1" w:rsidRPr="00FC6F09" w:rsidRDefault="006F32D1" w:rsidP="006F32D1">
      <w:pPr>
        <w:pStyle w:val="ListParagraph"/>
        <w:widowControl/>
        <w:numPr>
          <w:ilvl w:val="2"/>
          <w:numId w:val="13"/>
        </w:numPr>
        <w:suppressAutoHyphens w:val="0"/>
        <w:spacing w:after="160" w:line="259" w:lineRule="auto"/>
        <w:contextualSpacing/>
        <w:rPr>
          <w:rFonts w:asciiTheme="majorHAnsi" w:hAnsiTheme="majorHAnsi" w:cstheme="majorHAnsi"/>
        </w:rPr>
      </w:pPr>
      <w:r w:rsidRPr="00FC6F09">
        <w:rPr>
          <w:rFonts w:asciiTheme="majorHAnsi" w:hAnsiTheme="majorHAnsi" w:cstheme="majorHAnsi"/>
        </w:rPr>
        <w:t xml:space="preserve">Weather data </w:t>
      </w:r>
      <w:r w:rsidRPr="00FC6F09">
        <w:rPr>
          <w:rFonts w:asciiTheme="majorHAnsi" w:hAnsiTheme="majorHAnsi" w:cstheme="majorHAnsi"/>
        </w:rPr>
        <w:sym w:font="Wingdings" w:char="F0E0"/>
      </w:r>
      <w:r w:rsidRPr="00FC6F09">
        <w:rPr>
          <w:rFonts w:asciiTheme="majorHAnsi" w:hAnsiTheme="majorHAnsi" w:cstheme="majorHAnsi"/>
        </w:rPr>
        <w:t xml:space="preserve"> Database Management Function</w:t>
      </w:r>
    </w:p>
    <w:p w14:paraId="2799409B" w14:textId="44CDC341" w:rsidR="006F32D1" w:rsidRPr="00FC6F09" w:rsidRDefault="006F32D1" w:rsidP="006F32D1">
      <w:pPr>
        <w:pStyle w:val="Heading3"/>
        <w:rPr>
          <w:rFonts w:cstheme="majorHAnsi"/>
        </w:rPr>
      </w:pPr>
      <w:r w:rsidRPr="00FC6F09">
        <w:rPr>
          <w:rFonts w:cstheme="majorHAnsi"/>
        </w:rPr>
        <w:lastRenderedPageBreak/>
        <w:t>Test Case 6.1</w:t>
      </w:r>
      <w:r w:rsidR="009501FF" w:rsidRPr="00FC6F09">
        <w:rPr>
          <w:rFonts w:cstheme="majorHAnsi"/>
        </w:rPr>
        <w:t>.1</w:t>
      </w:r>
      <w:r w:rsidRPr="00FC6F09">
        <w:rPr>
          <w:rFonts w:cstheme="majorHAnsi"/>
        </w:rPr>
        <w:t>-</w:t>
      </w:r>
      <w:r w:rsidR="009501FF" w:rsidRPr="00FC6F09">
        <w:rPr>
          <w:rFonts w:cstheme="majorHAnsi"/>
        </w:rPr>
        <w:t>3</w:t>
      </w:r>
    </w:p>
    <w:p w14:paraId="3D503175" w14:textId="77777777" w:rsidR="006F32D1" w:rsidRPr="00FC6F09" w:rsidRDefault="006F32D1" w:rsidP="006F32D1">
      <w:pPr>
        <w:pStyle w:val="Subtitle"/>
        <w:rPr>
          <w:rFonts w:cstheme="majorHAnsi"/>
        </w:rPr>
      </w:pPr>
      <w:r w:rsidRPr="00FC6F09">
        <w:rPr>
          <w:rFonts w:cstheme="majorHAnsi"/>
        </w:rPr>
        <w:t>Requirement(s): 3.1-2.1; 3.1-2.2; 3.1-2.3</w:t>
      </w:r>
    </w:p>
    <w:p w14:paraId="4886235B" w14:textId="77777777" w:rsidR="006F32D1" w:rsidRPr="00FC6F09" w:rsidRDefault="006F32D1" w:rsidP="006F32D1">
      <w:pPr>
        <w:pStyle w:val="ListParagraph"/>
        <w:widowControl/>
        <w:numPr>
          <w:ilvl w:val="0"/>
          <w:numId w:val="14"/>
        </w:numPr>
        <w:suppressAutoHyphens w:val="0"/>
        <w:spacing w:after="160" w:line="259" w:lineRule="auto"/>
        <w:contextualSpacing/>
        <w:rPr>
          <w:rFonts w:asciiTheme="majorHAnsi" w:hAnsiTheme="majorHAnsi" w:cstheme="majorHAnsi"/>
        </w:rPr>
      </w:pPr>
      <w:r w:rsidRPr="00FC6F09">
        <w:rPr>
          <w:rFonts w:asciiTheme="majorHAnsi" w:hAnsiTheme="majorHAnsi" w:cstheme="majorHAnsi"/>
        </w:rPr>
        <w:t>Pseudo-Code:</w:t>
      </w:r>
    </w:p>
    <w:p w14:paraId="5D072955" w14:textId="77777777" w:rsidR="006F32D1" w:rsidRPr="00FC6F09" w:rsidRDefault="006F32D1" w:rsidP="006F32D1">
      <w:pPr>
        <w:pStyle w:val="ListParagraph"/>
        <w:widowControl/>
        <w:numPr>
          <w:ilvl w:val="1"/>
          <w:numId w:val="14"/>
        </w:numPr>
        <w:suppressAutoHyphens w:val="0"/>
        <w:spacing w:after="160" w:line="259" w:lineRule="auto"/>
        <w:contextualSpacing/>
        <w:rPr>
          <w:rFonts w:asciiTheme="majorHAnsi" w:hAnsiTheme="majorHAnsi" w:cstheme="majorHAnsi"/>
        </w:rPr>
      </w:pPr>
      <w:r w:rsidRPr="00FC6F09">
        <w:rPr>
          <w:rFonts w:asciiTheme="majorHAnsi" w:hAnsiTheme="majorHAnsi" w:cstheme="majorHAnsi"/>
        </w:rPr>
        <w:t>Function [no inputs]:[no output]</w:t>
      </w:r>
    </w:p>
    <w:p w14:paraId="76C98275" w14:textId="77777777" w:rsidR="006F32D1" w:rsidRPr="00FC6F09" w:rsidRDefault="006F32D1" w:rsidP="006F32D1">
      <w:pPr>
        <w:pStyle w:val="ListParagraph"/>
        <w:widowControl/>
        <w:numPr>
          <w:ilvl w:val="2"/>
          <w:numId w:val="14"/>
        </w:numPr>
        <w:suppressAutoHyphens w:val="0"/>
        <w:spacing w:after="160" w:line="259" w:lineRule="auto"/>
        <w:contextualSpacing/>
        <w:rPr>
          <w:rFonts w:asciiTheme="majorHAnsi" w:hAnsiTheme="majorHAnsi" w:cstheme="majorHAnsi"/>
        </w:rPr>
      </w:pPr>
      <w:r w:rsidRPr="00FC6F09">
        <w:rPr>
          <w:rFonts w:asciiTheme="majorHAnsi" w:hAnsiTheme="majorHAnsi" w:cstheme="majorHAnsi"/>
        </w:rPr>
        <w:t xml:space="preserve">Past grid data </w:t>
      </w:r>
      <w:r w:rsidRPr="00FC6F09">
        <w:rPr>
          <w:rFonts w:asciiTheme="majorHAnsi" w:hAnsiTheme="majorHAnsi" w:cstheme="majorHAnsi"/>
        </w:rPr>
        <w:sym w:font="Wingdings" w:char="F0DF"/>
      </w:r>
      <w:r w:rsidRPr="00FC6F09">
        <w:rPr>
          <w:rFonts w:asciiTheme="majorHAnsi" w:hAnsiTheme="majorHAnsi" w:cstheme="majorHAnsi"/>
        </w:rPr>
        <w:t xml:space="preserve"> Database Management Function</w:t>
      </w:r>
    </w:p>
    <w:p w14:paraId="2B9EC7E1" w14:textId="77777777" w:rsidR="006F32D1" w:rsidRPr="00FC6F09" w:rsidRDefault="006F32D1" w:rsidP="006F32D1">
      <w:pPr>
        <w:pStyle w:val="ListParagraph"/>
        <w:widowControl/>
        <w:numPr>
          <w:ilvl w:val="2"/>
          <w:numId w:val="14"/>
        </w:numPr>
        <w:suppressAutoHyphens w:val="0"/>
        <w:spacing w:after="160" w:line="259" w:lineRule="auto"/>
        <w:contextualSpacing/>
        <w:rPr>
          <w:rFonts w:asciiTheme="majorHAnsi" w:hAnsiTheme="majorHAnsi" w:cstheme="majorHAnsi"/>
        </w:rPr>
      </w:pPr>
      <w:r w:rsidRPr="00FC6F09">
        <w:rPr>
          <w:rFonts w:asciiTheme="majorHAnsi" w:hAnsiTheme="majorHAnsi" w:cstheme="majorHAnsi"/>
        </w:rPr>
        <w:t xml:space="preserve">Past weather data </w:t>
      </w:r>
      <w:r w:rsidRPr="00FC6F09">
        <w:rPr>
          <w:rFonts w:asciiTheme="majorHAnsi" w:hAnsiTheme="majorHAnsi" w:cstheme="majorHAnsi"/>
        </w:rPr>
        <w:sym w:font="Wingdings" w:char="F0DF"/>
      </w:r>
      <w:r w:rsidRPr="00FC6F09">
        <w:rPr>
          <w:rFonts w:asciiTheme="majorHAnsi" w:hAnsiTheme="majorHAnsi" w:cstheme="majorHAnsi"/>
        </w:rPr>
        <w:t xml:space="preserve"> Database Management Function</w:t>
      </w:r>
    </w:p>
    <w:p w14:paraId="0566C282" w14:textId="77777777" w:rsidR="006F32D1" w:rsidRPr="00FC6F09" w:rsidRDefault="006F32D1" w:rsidP="006F32D1">
      <w:pPr>
        <w:pStyle w:val="ListParagraph"/>
        <w:widowControl/>
        <w:numPr>
          <w:ilvl w:val="2"/>
          <w:numId w:val="14"/>
        </w:numPr>
        <w:suppressAutoHyphens w:val="0"/>
        <w:spacing w:after="160" w:line="259" w:lineRule="auto"/>
        <w:contextualSpacing/>
        <w:rPr>
          <w:rFonts w:asciiTheme="majorHAnsi" w:hAnsiTheme="majorHAnsi" w:cstheme="majorHAnsi"/>
        </w:rPr>
      </w:pPr>
      <w:r w:rsidRPr="00FC6F09">
        <w:rPr>
          <w:rFonts w:asciiTheme="majorHAnsi" w:hAnsiTheme="majorHAnsi" w:cstheme="majorHAnsi"/>
        </w:rPr>
        <w:t xml:space="preserve">Mapped data </w:t>
      </w:r>
      <w:r w:rsidRPr="00FC6F09">
        <w:rPr>
          <w:rFonts w:asciiTheme="majorHAnsi" w:hAnsiTheme="majorHAnsi" w:cstheme="majorHAnsi"/>
        </w:rPr>
        <w:sym w:font="Wingdings" w:char="F0DF"/>
      </w:r>
      <w:r w:rsidRPr="00FC6F09">
        <w:rPr>
          <w:rFonts w:asciiTheme="majorHAnsi" w:hAnsiTheme="majorHAnsi" w:cstheme="majorHAnsi"/>
        </w:rPr>
        <w:t xml:space="preserve"> MapDataByTimeStamp(past Grid data, past Weather data)</w:t>
      </w:r>
    </w:p>
    <w:p w14:paraId="52409871" w14:textId="77777777" w:rsidR="006F32D1" w:rsidRPr="00FC6F09" w:rsidRDefault="006F32D1" w:rsidP="006F32D1">
      <w:pPr>
        <w:pStyle w:val="ListParagraph"/>
        <w:widowControl/>
        <w:numPr>
          <w:ilvl w:val="2"/>
          <w:numId w:val="14"/>
        </w:numPr>
        <w:suppressAutoHyphens w:val="0"/>
        <w:spacing w:after="160" w:line="259" w:lineRule="auto"/>
        <w:contextualSpacing/>
        <w:rPr>
          <w:rFonts w:asciiTheme="majorHAnsi" w:hAnsiTheme="majorHAnsi" w:cstheme="majorHAnsi"/>
        </w:rPr>
      </w:pPr>
      <w:r w:rsidRPr="00FC6F09">
        <w:rPr>
          <w:rFonts w:asciiTheme="majorHAnsi" w:hAnsiTheme="majorHAnsi" w:cstheme="majorHAnsi"/>
        </w:rPr>
        <w:t xml:space="preserve">pastYears </w:t>
      </w:r>
      <w:r w:rsidRPr="00FC6F09">
        <w:rPr>
          <w:rFonts w:asciiTheme="majorHAnsi" w:hAnsiTheme="majorHAnsi" w:cstheme="majorHAnsi"/>
        </w:rPr>
        <w:sym w:font="Wingdings" w:char="F0DF"/>
      </w:r>
      <w:r w:rsidRPr="00FC6F09">
        <w:rPr>
          <w:rFonts w:asciiTheme="majorHAnsi" w:hAnsiTheme="majorHAnsi" w:cstheme="majorHAnsi"/>
        </w:rPr>
        <w:t xml:space="preserve"> GetPastYearsData(mapped data)</w:t>
      </w:r>
    </w:p>
    <w:p w14:paraId="13250F21" w14:textId="77777777" w:rsidR="006F32D1" w:rsidRPr="00FC6F09" w:rsidRDefault="006F32D1" w:rsidP="006F32D1">
      <w:pPr>
        <w:pStyle w:val="ListParagraph"/>
        <w:widowControl/>
        <w:numPr>
          <w:ilvl w:val="2"/>
          <w:numId w:val="14"/>
        </w:numPr>
        <w:suppressAutoHyphens w:val="0"/>
        <w:spacing w:after="160" w:line="259" w:lineRule="auto"/>
        <w:contextualSpacing/>
        <w:rPr>
          <w:rFonts w:asciiTheme="majorHAnsi" w:hAnsiTheme="majorHAnsi" w:cstheme="majorHAnsi"/>
        </w:rPr>
      </w:pPr>
      <w:r w:rsidRPr="00FC6F09">
        <w:rPr>
          <w:rFonts w:asciiTheme="majorHAnsi" w:hAnsiTheme="majorHAnsi" w:cstheme="majorHAnsi"/>
        </w:rPr>
        <w:t xml:space="preserve">prediction </w:t>
      </w:r>
      <w:r w:rsidRPr="00FC6F09">
        <w:rPr>
          <w:rFonts w:asciiTheme="majorHAnsi" w:hAnsiTheme="majorHAnsi" w:cstheme="majorHAnsi"/>
        </w:rPr>
        <w:sym w:font="Wingdings" w:char="F0DF"/>
      </w:r>
      <w:r w:rsidRPr="00FC6F09">
        <w:rPr>
          <w:rFonts w:asciiTheme="majorHAnsi" w:hAnsiTheme="majorHAnsi" w:cstheme="majorHAnsi"/>
        </w:rPr>
        <w:t xml:space="preserve"> determinePrediction(pastYears) </w:t>
      </w:r>
    </w:p>
    <w:p w14:paraId="0FC223EE" w14:textId="77777777" w:rsidR="006F32D1" w:rsidRPr="00FC6F09" w:rsidRDefault="006F32D1" w:rsidP="006F32D1">
      <w:pPr>
        <w:pStyle w:val="ListParagraph"/>
        <w:widowControl/>
        <w:numPr>
          <w:ilvl w:val="2"/>
          <w:numId w:val="14"/>
        </w:numPr>
        <w:suppressAutoHyphens w:val="0"/>
        <w:spacing w:after="160" w:line="259" w:lineRule="auto"/>
        <w:contextualSpacing/>
        <w:rPr>
          <w:rFonts w:asciiTheme="majorHAnsi" w:hAnsiTheme="majorHAnsi" w:cstheme="majorHAnsi"/>
        </w:rPr>
      </w:pPr>
      <w:r w:rsidRPr="00FC6F09">
        <w:rPr>
          <w:rFonts w:asciiTheme="majorHAnsi" w:hAnsiTheme="majorHAnsi" w:cstheme="majorHAnsi"/>
        </w:rPr>
        <w:t xml:space="preserve">prediction </w:t>
      </w:r>
      <w:r w:rsidRPr="00FC6F09">
        <w:rPr>
          <w:rFonts w:asciiTheme="majorHAnsi" w:hAnsiTheme="majorHAnsi" w:cstheme="majorHAnsi"/>
        </w:rPr>
        <w:sym w:font="Wingdings" w:char="F0DF"/>
      </w:r>
      <w:r w:rsidRPr="00FC6F09">
        <w:rPr>
          <w:rFonts w:asciiTheme="majorHAnsi" w:hAnsiTheme="majorHAnsi" w:cstheme="majorHAnsi"/>
        </w:rPr>
        <w:t xml:space="preserve"> prediction * 1.01 </w:t>
      </w: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t>// Add 1% demand buffer</w:t>
      </w:r>
    </w:p>
    <w:p w14:paraId="7E22E061" w14:textId="5DE48FBB" w:rsidR="006F32D1" w:rsidRPr="00FC6F09" w:rsidRDefault="006F32D1" w:rsidP="006F32D1">
      <w:pPr>
        <w:pStyle w:val="ListParagraph"/>
        <w:widowControl/>
        <w:numPr>
          <w:ilvl w:val="2"/>
          <w:numId w:val="14"/>
        </w:numPr>
        <w:suppressAutoHyphens w:val="0"/>
        <w:spacing w:after="160" w:line="259" w:lineRule="auto"/>
        <w:contextualSpacing/>
        <w:rPr>
          <w:rFonts w:asciiTheme="majorHAnsi" w:hAnsiTheme="majorHAnsi" w:cstheme="majorHAnsi"/>
        </w:rPr>
      </w:pPr>
      <w:r w:rsidRPr="00FC6F09">
        <w:rPr>
          <w:rFonts w:asciiTheme="majorHAnsi" w:hAnsiTheme="majorHAnsi" w:cstheme="majorHAnsi"/>
        </w:rPr>
        <w:t xml:space="preserve">prediction </w:t>
      </w:r>
      <w:r w:rsidRPr="00FC6F09">
        <w:rPr>
          <w:rFonts w:asciiTheme="majorHAnsi" w:hAnsiTheme="majorHAnsi" w:cstheme="majorHAnsi"/>
        </w:rPr>
        <w:sym w:font="Wingdings" w:char="F0E0"/>
      </w:r>
      <w:r w:rsidRPr="00FC6F09">
        <w:rPr>
          <w:rFonts w:asciiTheme="majorHAnsi" w:hAnsiTheme="majorHAnsi" w:cstheme="majorHAnsi"/>
        </w:rPr>
        <w:t xml:space="preserve"> Database Management Function</w:t>
      </w:r>
    </w:p>
    <w:p w14:paraId="6C045CE0" w14:textId="77777777" w:rsidR="006F32D1" w:rsidRPr="00FC6F09" w:rsidRDefault="006F32D1" w:rsidP="006F32D1">
      <w:pPr>
        <w:rPr>
          <w:rFonts w:asciiTheme="majorHAnsi" w:hAnsiTheme="majorHAnsi" w:cstheme="majorHAnsi"/>
          <w:b/>
          <w:szCs w:val="20"/>
        </w:rPr>
      </w:pPr>
    </w:p>
    <w:p w14:paraId="54F48346" w14:textId="77777777" w:rsidR="009501FF" w:rsidRPr="00FC6F09" w:rsidRDefault="009501FF" w:rsidP="006F32D1">
      <w:pPr>
        <w:rPr>
          <w:rFonts w:asciiTheme="majorHAnsi" w:hAnsiTheme="majorHAnsi" w:cstheme="majorHAnsi"/>
          <w:b/>
          <w:szCs w:val="20"/>
        </w:rPr>
      </w:pPr>
    </w:p>
    <w:p w14:paraId="33412F4A" w14:textId="73FFF239" w:rsidR="006F32D1" w:rsidRPr="00FC6F09" w:rsidRDefault="006F32D1" w:rsidP="006F32D1">
      <w:pPr>
        <w:pStyle w:val="Heading4"/>
        <w:rPr>
          <w:rFonts w:cstheme="majorHAnsi"/>
          <w:sz w:val="32"/>
          <w:szCs w:val="32"/>
        </w:rPr>
      </w:pPr>
      <w:r w:rsidRPr="00FC6F09">
        <w:rPr>
          <w:rFonts w:cstheme="majorHAnsi"/>
          <w:sz w:val="32"/>
          <w:szCs w:val="32"/>
        </w:rPr>
        <w:t>Module</w:t>
      </w:r>
      <w:r w:rsidR="009501FF" w:rsidRPr="00FC6F09">
        <w:rPr>
          <w:rFonts w:cstheme="majorHAnsi"/>
          <w:sz w:val="32"/>
          <w:szCs w:val="32"/>
        </w:rPr>
        <w:t xml:space="preserve"> </w:t>
      </w:r>
      <w:r w:rsidRPr="00FC6F09">
        <w:rPr>
          <w:rFonts w:cstheme="majorHAnsi"/>
          <w:sz w:val="32"/>
          <w:szCs w:val="32"/>
        </w:rPr>
        <w:t>2: Response Function</w:t>
      </w:r>
    </w:p>
    <w:p w14:paraId="09318D09" w14:textId="24C86C35" w:rsidR="006F32D1" w:rsidRPr="00FC6F09" w:rsidRDefault="006F32D1" w:rsidP="006F32D1">
      <w:pPr>
        <w:pStyle w:val="Heading3"/>
        <w:rPr>
          <w:rFonts w:cstheme="majorHAnsi"/>
        </w:rPr>
      </w:pPr>
      <w:r w:rsidRPr="00FC6F09">
        <w:rPr>
          <w:rFonts w:cstheme="majorHAnsi"/>
        </w:rPr>
        <w:t>Test Case 6.</w:t>
      </w:r>
      <w:r w:rsidR="009501FF" w:rsidRPr="00FC6F09">
        <w:rPr>
          <w:rFonts w:cstheme="majorHAnsi"/>
        </w:rPr>
        <w:t>1.2</w:t>
      </w:r>
      <w:r w:rsidRPr="00FC6F09">
        <w:rPr>
          <w:rFonts w:cstheme="majorHAnsi"/>
        </w:rPr>
        <w:t xml:space="preserve"> -1</w:t>
      </w:r>
    </w:p>
    <w:p w14:paraId="06CFE4C0" w14:textId="2D7EC51A" w:rsidR="006F32D1" w:rsidRPr="00FC6F09" w:rsidRDefault="006F32D1" w:rsidP="00AC4B01">
      <w:pPr>
        <w:pStyle w:val="Subtitle"/>
        <w:rPr>
          <w:rFonts w:cstheme="majorHAnsi"/>
        </w:rPr>
      </w:pPr>
      <w:r w:rsidRPr="00FC6F09">
        <w:rPr>
          <w:rFonts w:cstheme="majorHAnsi"/>
        </w:rPr>
        <w:t>Requirements Tested: 3.5-3</w:t>
      </w:r>
    </w:p>
    <w:p w14:paraId="70875FF5" w14:textId="77777777" w:rsidR="006F32D1" w:rsidRPr="00FC6F09" w:rsidRDefault="006F32D1" w:rsidP="006F32D1">
      <w:pPr>
        <w:rPr>
          <w:rFonts w:asciiTheme="majorHAnsi" w:hAnsiTheme="majorHAnsi" w:cstheme="majorHAnsi"/>
        </w:rPr>
      </w:pPr>
    </w:p>
    <w:p w14:paraId="14791B6A"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The distribution function has a list of ten lists of percentages that corresponds to the total number of priority levels that has at least one device associated with it. The current grid deficit would be split up based on these percentages.</w:t>
      </w:r>
    </w:p>
    <w:p w14:paraId="051D6A15" w14:textId="77777777" w:rsidR="006F32D1" w:rsidRPr="00FC6F09" w:rsidRDefault="006F32D1" w:rsidP="006F32D1">
      <w:pPr>
        <w:rPr>
          <w:rFonts w:asciiTheme="majorHAnsi" w:hAnsiTheme="majorHAnsi" w:cstheme="majorHAnsi"/>
        </w:rPr>
      </w:pPr>
    </w:p>
    <w:p w14:paraId="547B606C"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 Distribute power percent usage appropriately</w:t>
      </w:r>
    </w:p>
    <w:p w14:paraId="1C2F034D"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int[] distribution(int totalPriorities) {</w:t>
      </w:r>
    </w:p>
    <w:p w14:paraId="529E624F"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p>
    <w:p w14:paraId="212E5987" w14:textId="77777777" w:rsidR="006F32D1" w:rsidRPr="00FC6F09" w:rsidRDefault="006F32D1" w:rsidP="006F32D1">
      <w:pPr>
        <w:ind w:firstLine="720"/>
        <w:rPr>
          <w:rFonts w:asciiTheme="majorHAnsi" w:hAnsiTheme="majorHAnsi" w:cstheme="majorHAnsi"/>
        </w:rPr>
      </w:pPr>
      <w:r w:rsidRPr="00FC6F09">
        <w:rPr>
          <w:rFonts w:asciiTheme="majorHAnsi" w:hAnsiTheme="majorHAnsi" w:cstheme="majorHAnsi"/>
        </w:rPr>
        <w:t>// Arbitrary initial device usage</w:t>
      </w:r>
    </w:p>
    <w:p w14:paraId="0A2D47F1"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List&lt;List&lt;Integer&gt;&gt; adjustmentList -&gt; new ArrayList&lt;List&lt;Integer&gt;&gt;()</w:t>
      </w:r>
    </w:p>
    <w:p w14:paraId="062DAF5D"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FOR every integer from 0 to 9</w:t>
      </w:r>
    </w:p>
    <w:p w14:paraId="21AD28DA"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List&lt;Integer&gt; list -&gt; new ArrayList&lt;Integer&gt;()</w:t>
      </w:r>
    </w:p>
    <w:p w14:paraId="0B04F12A"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Add the list to adjustmentList</w:t>
      </w:r>
    </w:p>
    <w:p w14:paraId="57A4940D"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ENDFOR</w:t>
      </w:r>
    </w:p>
    <w:p w14:paraId="5FD08E9D"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Add 100 to the first list of the adjustmentList</w:t>
      </w:r>
    </w:p>
    <w:p w14:paraId="5EFBF958"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Add 40 and 60 to the second list of the adjustmentList</w:t>
      </w:r>
    </w:p>
    <w:p w14:paraId="03999CC8" w14:textId="77777777" w:rsidR="006F32D1" w:rsidRPr="00FC6F09" w:rsidRDefault="006F32D1" w:rsidP="006F32D1">
      <w:pPr>
        <w:ind w:firstLine="720"/>
        <w:rPr>
          <w:rFonts w:asciiTheme="majorHAnsi" w:hAnsiTheme="majorHAnsi" w:cstheme="majorHAnsi"/>
        </w:rPr>
      </w:pPr>
      <w:r w:rsidRPr="00FC6F09">
        <w:rPr>
          <w:rFonts w:asciiTheme="majorHAnsi" w:hAnsiTheme="majorHAnsi" w:cstheme="majorHAnsi"/>
        </w:rPr>
        <w:t>Add 10, 30, and 60 to the third list of the adjustmentList</w:t>
      </w:r>
    </w:p>
    <w:p w14:paraId="37206924" w14:textId="77777777" w:rsidR="006F32D1" w:rsidRPr="00FC6F09" w:rsidRDefault="006F32D1" w:rsidP="006F32D1">
      <w:pPr>
        <w:ind w:firstLine="720"/>
        <w:rPr>
          <w:rFonts w:asciiTheme="majorHAnsi" w:hAnsiTheme="majorHAnsi" w:cstheme="majorHAnsi"/>
        </w:rPr>
      </w:pPr>
      <w:r w:rsidRPr="00FC6F09">
        <w:rPr>
          <w:rFonts w:asciiTheme="majorHAnsi" w:hAnsiTheme="majorHAnsi" w:cstheme="majorHAnsi"/>
        </w:rPr>
        <w:t>Add 10, 20, 30, and 40 to the fourth list of the adjustmentList</w:t>
      </w:r>
    </w:p>
    <w:p w14:paraId="716E64AA" w14:textId="77777777" w:rsidR="006F32D1" w:rsidRPr="00FC6F09" w:rsidRDefault="006F32D1" w:rsidP="006F32D1">
      <w:pPr>
        <w:ind w:firstLine="720"/>
        <w:rPr>
          <w:rFonts w:asciiTheme="majorHAnsi" w:hAnsiTheme="majorHAnsi" w:cstheme="majorHAnsi"/>
        </w:rPr>
      </w:pPr>
      <w:r w:rsidRPr="00FC6F09">
        <w:rPr>
          <w:rFonts w:asciiTheme="majorHAnsi" w:hAnsiTheme="majorHAnsi" w:cstheme="majorHAnsi"/>
        </w:rPr>
        <w:t>Add 9, 10, 18, 27, and 36 to the fifth list of the adjustmentList</w:t>
      </w:r>
    </w:p>
    <w:p w14:paraId="3318BEC0" w14:textId="77777777" w:rsidR="006F32D1" w:rsidRPr="00FC6F09" w:rsidRDefault="006F32D1" w:rsidP="006F32D1">
      <w:pPr>
        <w:ind w:firstLine="720"/>
        <w:rPr>
          <w:rFonts w:asciiTheme="majorHAnsi" w:hAnsiTheme="majorHAnsi" w:cstheme="majorHAnsi"/>
        </w:rPr>
      </w:pPr>
      <w:r w:rsidRPr="00FC6F09">
        <w:rPr>
          <w:rFonts w:asciiTheme="majorHAnsi" w:hAnsiTheme="majorHAnsi" w:cstheme="majorHAnsi"/>
        </w:rPr>
        <w:t>Add 6, 10, 12, 18, 24, and 30 to the sixth list of the adjustmentList</w:t>
      </w:r>
    </w:p>
    <w:p w14:paraId="575AA24B" w14:textId="77777777" w:rsidR="006F32D1" w:rsidRPr="00FC6F09" w:rsidRDefault="006F32D1" w:rsidP="006F32D1">
      <w:pPr>
        <w:ind w:firstLine="720"/>
        <w:rPr>
          <w:rFonts w:asciiTheme="majorHAnsi" w:hAnsiTheme="majorHAnsi" w:cstheme="majorHAnsi"/>
        </w:rPr>
      </w:pPr>
      <w:r w:rsidRPr="00FC6F09">
        <w:rPr>
          <w:rFonts w:asciiTheme="majorHAnsi" w:hAnsiTheme="majorHAnsi" w:cstheme="majorHAnsi"/>
        </w:rPr>
        <w:t>Add 4, 8, 12, 16, 16, 20, and 24 to the seventh list of the adjustmentList</w:t>
      </w:r>
    </w:p>
    <w:p w14:paraId="4B10E938" w14:textId="77777777" w:rsidR="006F32D1" w:rsidRPr="00FC6F09" w:rsidRDefault="006F32D1" w:rsidP="006F32D1">
      <w:pPr>
        <w:ind w:firstLine="720"/>
        <w:rPr>
          <w:rFonts w:asciiTheme="majorHAnsi" w:hAnsiTheme="majorHAnsi" w:cstheme="majorHAnsi"/>
        </w:rPr>
      </w:pPr>
      <w:r w:rsidRPr="00FC6F09">
        <w:rPr>
          <w:rFonts w:asciiTheme="majorHAnsi" w:hAnsiTheme="majorHAnsi" w:cstheme="majorHAnsi"/>
        </w:rPr>
        <w:t>Add 3, 6, 9, 12, 15, 16, 18, and 21 to the eighth list of the adjustmentList</w:t>
      </w:r>
    </w:p>
    <w:p w14:paraId="62CFD83E" w14:textId="77777777" w:rsidR="006F32D1" w:rsidRPr="00FC6F09" w:rsidRDefault="006F32D1" w:rsidP="006F32D1">
      <w:pPr>
        <w:ind w:firstLine="720"/>
        <w:rPr>
          <w:rFonts w:asciiTheme="majorHAnsi" w:hAnsiTheme="majorHAnsi" w:cstheme="majorHAnsi"/>
        </w:rPr>
      </w:pPr>
      <w:r w:rsidRPr="00FC6F09">
        <w:rPr>
          <w:rFonts w:asciiTheme="majorHAnsi" w:hAnsiTheme="majorHAnsi" w:cstheme="majorHAnsi"/>
        </w:rPr>
        <w:t>Add 2, 5, 7, 10, 12, 12, 15, 17, and 20 to the ninth list of the adjustmentList</w:t>
      </w:r>
    </w:p>
    <w:p w14:paraId="5AA7A6A0" w14:textId="77777777" w:rsidR="006F32D1" w:rsidRPr="00FC6F09" w:rsidRDefault="006F32D1" w:rsidP="006F32D1">
      <w:pPr>
        <w:ind w:firstLine="720"/>
        <w:rPr>
          <w:rFonts w:asciiTheme="majorHAnsi" w:hAnsiTheme="majorHAnsi" w:cstheme="majorHAnsi"/>
        </w:rPr>
      </w:pPr>
      <w:r w:rsidRPr="00FC6F09">
        <w:rPr>
          <w:rFonts w:asciiTheme="majorHAnsi" w:hAnsiTheme="majorHAnsi" w:cstheme="majorHAnsi"/>
        </w:rPr>
        <w:lastRenderedPageBreak/>
        <w:t>Add 2, 4, 6, 8, 10, 10, 12, 14, 16, and 18 to the tenth list of the adjustmentList</w:t>
      </w:r>
      <w:r w:rsidRPr="00FC6F09">
        <w:rPr>
          <w:rFonts w:asciiTheme="majorHAnsi" w:hAnsiTheme="majorHAnsi" w:cstheme="majorHAnsi"/>
        </w:rPr>
        <w:tab/>
      </w:r>
      <w:r w:rsidRPr="00FC6F09">
        <w:rPr>
          <w:rFonts w:asciiTheme="majorHAnsi" w:hAnsiTheme="majorHAnsi" w:cstheme="majorHAnsi"/>
        </w:rPr>
        <w:tab/>
      </w:r>
    </w:p>
    <w:p w14:paraId="6CB03BBD"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double adjustment -&gt; adjustmentList.get(totalPriorities - 1).get(0)</w:t>
      </w:r>
    </w:p>
    <w:p w14:paraId="3FF0A5EA"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int[] distribution -&gt; new int[totalPriorities]</w:t>
      </w:r>
    </w:p>
    <w:p w14:paraId="0E19DD59"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int j -&gt; 1</w:t>
      </w:r>
    </w:p>
    <w:p w14:paraId="114D62EC"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FOR every value in the distribution array</w:t>
      </w:r>
    </w:p>
    <w:p w14:paraId="60D8A510"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distribution[i] -&gt; (int) adjustment</w:t>
      </w:r>
    </w:p>
    <w:p w14:paraId="724152E4"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IF j &gt;= the length of distribution THEN break ENDIF</w:t>
      </w:r>
    </w:p>
    <w:p w14:paraId="4F15ED3D"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adjustment -&gt; adjustmentList.get(totalPriorities - 1).get(j)</w:t>
      </w:r>
    </w:p>
    <w:p w14:paraId="173B131B"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INCREMENT j By 1</w:t>
      </w:r>
    </w:p>
    <w:p w14:paraId="5058B365"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ENDFOR</w:t>
      </w:r>
    </w:p>
    <w:p w14:paraId="75E7198E"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return distribution</w:t>
      </w:r>
    </w:p>
    <w:p w14:paraId="3DCC640F"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w:t>
      </w:r>
    </w:p>
    <w:p w14:paraId="65275682" w14:textId="77777777" w:rsidR="006F32D1" w:rsidRPr="00FC6F09" w:rsidRDefault="006F32D1" w:rsidP="006F32D1">
      <w:pPr>
        <w:rPr>
          <w:rFonts w:asciiTheme="majorHAnsi" w:hAnsiTheme="majorHAnsi" w:cstheme="majorHAnsi"/>
        </w:rPr>
      </w:pPr>
    </w:p>
    <w:p w14:paraId="312EA8DF" w14:textId="77777777" w:rsidR="006F32D1" w:rsidRPr="00FC6F09" w:rsidRDefault="006F32D1" w:rsidP="006F32D1">
      <w:pPr>
        <w:rPr>
          <w:rFonts w:asciiTheme="majorHAnsi" w:hAnsiTheme="majorHAnsi" w:cstheme="majorHAnsi"/>
        </w:rPr>
      </w:pPr>
    </w:p>
    <w:p w14:paraId="66113F36" w14:textId="37EBEDB1" w:rsidR="006F32D1" w:rsidRPr="00FC6F09" w:rsidRDefault="006F32D1" w:rsidP="006F32D1">
      <w:pPr>
        <w:pStyle w:val="Heading3"/>
        <w:rPr>
          <w:rFonts w:cstheme="majorHAnsi"/>
        </w:rPr>
      </w:pPr>
      <w:r w:rsidRPr="00FC6F09">
        <w:rPr>
          <w:rFonts w:cstheme="majorHAnsi"/>
        </w:rPr>
        <w:t>Test Case 6</w:t>
      </w:r>
      <w:r w:rsidR="009501FF" w:rsidRPr="00FC6F09">
        <w:rPr>
          <w:rFonts w:cstheme="majorHAnsi"/>
        </w:rPr>
        <w:t>.1</w:t>
      </w:r>
      <w:r w:rsidRPr="00FC6F09">
        <w:rPr>
          <w:rFonts w:cstheme="majorHAnsi"/>
        </w:rPr>
        <w:t>.</w:t>
      </w:r>
      <w:r w:rsidR="009501FF" w:rsidRPr="00FC6F09">
        <w:rPr>
          <w:rFonts w:cstheme="majorHAnsi"/>
        </w:rPr>
        <w:t>2</w:t>
      </w:r>
      <w:r w:rsidRPr="00FC6F09">
        <w:rPr>
          <w:rFonts w:cstheme="majorHAnsi"/>
        </w:rPr>
        <w:t>-2</w:t>
      </w:r>
    </w:p>
    <w:p w14:paraId="3EB2F068" w14:textId="77777777" w:rsidR="006F32D1" w:rsidRPr="00FC6F09" w:rsidRDefault="006F32D1" w:rsidP="006F32D1">
      <w:pPr>
        <w:pStyle w:val="Subtitle"/>
        <w:rPr>
          <w:rFonts w:cstheme="majorHAnsi"/>
        </w:rPr>
      </w:pPr>
      <w:r w:rsidRPr="00FC6F09">
        <w:rPr>
          <w:rFonts w:cstheme="majorHAnsi"/>
        </w:rPr>
        <w:t>Requirements Tested: 3.5-1,  3.5-2,  3.5-5,  3.5-6</w:t>
      </w:r>
    </w:p>
    <w:p w14:paraId="0FFB06F5" w14:textId="77777777" w:rsidR="006F32D1" w:rsidRPr="00FC6F09" w:rsidRDefault="006F32D1" w:rsidP="006F32D1">
      <w:pPr>
        <w:rPr>
          <w:rFonts w:asciiTheme="majorHAnsi" w:hAnsiTheme="majorHAnsi" w:cstheme="majorHAnsi"/>
        </w:rPr>
      </w:pPr>
    </w:p>
    <w:p w14:paraId="2C46A5AB"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The powerConsumption function receives the device data and current grid deficit. It uses the percentage values received from the distribution function to split the current grid deficit. Then, it would remove the deficit by decreasing the power usage of all devices. Ensuring that as many devices can stay on as possible, the function would adjust the parts of the current grid deficit to be removed from other devices. When the current grid deficit is removed, the devices’ power usages would be updated in the DMF and instructions would be sent to the control chips.</w:t>
      </w:r>
    </w:p>
    <w:p w14:paraId="2D4E6198" w14:textId="77777777" w:rsidR="006F32D1" w:rsidRPr="00FC6F09" w:rsidRDefault="006F32D1" w:rsidP="006F32D1">
      <w:pPr>
        <w:rPr>
          <w:rFonts w:asciiTheme="majorHAnsi" w:hAnsiTheme="majorHAnsi" w:cstheme="majorHAnsi"/>
        </w:rPr>
      </w:pPr>
    </w:p>
    <w:p w14:paraId="3302E135"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 Rank devices by priority. Modify devices' usage so that the current grid deficit becomes 0</w:t>
      </w:r>
    </w:p>
    <w:p w14:paraId="108671B1"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protected List&lt;Device&gt; powerConsumption(List&lt;Device&gt; devices) {</w:t>
      </w:r>
    </w:p>
    <w:p w14:paraId="10C45910"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p>
    <w:p w14:paraId="57997268"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List&lt;Device&gt; adjustedDevices = devices;</w:t>
      </w:r>
    </w:p>
    <w:p w14:paraId="34C6F771" w14:textId="77777777" w:rsidR="006F32D1" w:rsidRPr="00FC6F09" w:rsidRDefault="006F32D1" w:rsidP="006F32D1">
      <w:pPr>
        <w:rPr>
          <w:rFonts w:asciiTheme="majorHAnsi" w:hAnsiTheme="majorHAnsi" w:cstheme="majorHAnsi"/>
        </w:rPr>
      </w:pPr>
    </w:p>
    <w:p w14:paraId="500F86F6"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First, find the sum of all device usage</w:t>
      </w:r>
    </w:p>
    <w:p w14:paraId="7EB96E32"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p>
    <w:p w14:paraId="2AC56469"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 If the current grid deficit requires all devices to shutdown</w:t>
      </w:r>
    </w:p>
    <w:p w14:paraId="71A9C784"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if (currentGridDeficit == totalDeviceUsage) {</w:t>
      </w:r>
    </w:p>
    <w:p w14:paraId="1957F5B6"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r>
    </w:p>
    <w:p w14:paraId="5E7A0A2D"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Set all devices' usage to 0</w:t>
      </w:r>
    </w:p>
    <w:p w14:paraId="0AE54FFF"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r>
    </w:p>
    <w:p w14:paraId="1A3A8F7A"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return adjustedDevices;</w:t>
      </w:r>
    </w:p>
    <w:p w14:paraId="539F0ABE"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w:t>
      </w:r>
    </w:p>
    <w:p w14:paraId="176C098C" w14:textId="77777777" w:rsidR="006F32D1" w:rsidRPr="00FC6F09" w:rsidRDefault="006F32D1" w:rsidP="006F32D1">
      <w:pPr>
        <w:rPr>
          <w:rFonts w:asciiTheme="majorHAnsi" w:hAnsiTheme="majorHAnsi" w:cstheme="majorHAnsi"/>
        </w:rPr>
      </w:pPr>
    </w:p>
    <w:p w14:paraId="26B6F044"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 Get total number of priority levels with at least one device</w:t>
      </w:r>
    </w:p>
    <w:p w14:paraId="532C2137"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lastRenderedPageBreak/>
        <w:tab/>
        <w:t>int totalPriorities = totalPriority(adjustedDevices);</w:t>
      </w:r>
    </w:p>
    <w:p w14:paraId="5F0323E1"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p>
    <w:p w14:paraId="168453F8"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 Calculate the current grid deficit percentage for each priority level</w:t>
      </w:r>
    </w:p>
    <w:p w14:paraId="6D9613C7"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int[] distribution = distribution(totalPriorities);</w:t>
      </w:r>
    </w:p>
    <w:p w14:paraId="3181AC75"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p>
    <w:p w14:paraId="56C1E563"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 All devices group by priority level</w:t>
      </w:r>
    </w:p>
    <w:p w14:paraId="6789DB7B"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List&lt;List&lt;Device&gt;&gt; devicesByPriority = devicesByPriority(devices);</w:t>
      </w:r>
    </w:p>
    <w:p w14:paraId="2EB5F9B1" w14:textId="77777777" w:rsidR="006F32D1" w:rsidRPr="00FC6F09" w:rsidRDefault="006F32D1" w:rsidP="006F32D1">
      <w:pPr>
        <w:rPr>
          <w:rFonts w:asciiTheme="majorHAnsi" w:hAnsiTheme="majorHAnsi" w:cstheme="majorHAnsi"/>
        </w:rPr>
      </w:pPr>
    </w:p>
    <w:p w14:paraId="1638C662"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 xml:space="preserve">Limit the usage of as many devices as needed to decrease the grid deficit to 0 </w:t>
      </w:r>
    </w:p>
    <w:p w14:paraId="1B1F513B" w14:textId="77777777" w:rsidR="006F32D1" w:rsidRPr="00FC6F09" w:rsidRDefault="006F32D1" w:rsidP="006F32D1">
      <w:pPr>
        <w:rPr>
          <w:rFonts w:asciiTheme="majorHAnsi" w:hAnsiTheme="majorHAnsi" w:cstheme="majorHAnsi"/>
        </w:rPr>
      </w:pPr>
    </w:p>
    <w:p w14:paraId="1B7BFDAE"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Update the device usages in the database</w:t>
      </w:r>
    </w:p>
    <w:p w14:paraId="7EBFCD5B" w14:textId="77777777" w:rsidR="006F32D1" w:rsidRPr="00FC6F09" w:rsidRDefault="006F32D1" w:rsidP="006F32D1">
      <w:pPr>
        <w:rPr>
          <w:rFonts w:asciiTheme="majorHAnsi" w:hAnsiTheme="majorHAnsi" w:cstheme="majorHAnsi"/>
        </w:rPr>
      </w:pPr>
    </w:p>
    <w:p w14:paraId="1F361166" w14:textId="77777777" w:rsidR="006F32D1" w:rsidRPr="00FC6F09" w:rsidRDefault="006F32D1" w:rsidP="006F32D1">
      <w:pPr>
        <w:ind w:firstLine="720"/>
        <w:rPr>
          <w:rFonts w:asciiTheme="majorHAnsi" w:hAnsiTheme="majorHAnsi" w:cstheme="majorHAnsi"/>
        </w:rPr>
      </w:pPr>
      <w:r w:rsidRPr="00FC6F09">
        <w:rPr>
          <w:rFonts w:asciiTheme="majorHAnsi" w:hAnsiTheme="majorHAnsi" w:cstheme="majorHAnsi"/>
        </w:rPr>
        <w:t>return adjustedDevices;</w:t>
      </w:r>
    </w:p>
    <w:p w14:paraId="78463AE9"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w:t>
      </w:r>
    </w:p>
    <w:p w14:paraId="394EFA13" w14:textId="77777777" w:rsidR="006F32D1" w:rsidRPr="00FC6F09" w:rsidRDefault="006F32D1" w:rsidP="006F32D1">
      <w:pPr>
        <w:rPr>
          <w:rFonts w:asciiTheme="majorHAnsi" w:hAnsiTheme="majorHAnsi" w:cstheme="majorHAnsi"/>
        </w:rPr>
      </w:pPr>
    </w:p>
    <w:p w14:paraId="25DC8771" w14:textId="710A813B" w:rsidR="006F32D1" w:rsidRPr="00FC6F09" w:rsidRDefault="006F32D1" w:rsidP="006F32D1">
      <w:pPr>
        <w:pStyle w:val="Heading3"/>
        <w:rPr>
          <w:rFonts w:cstheme="majorHAnsi"/>
        </w:rPr>
      </w:pPr>
      <w:r w:rsidRPr="00FC6F09">
        <w:rPr>
          <w:rFonts w:cstheme="majorHAnsi"/>
        </w:rPr>
        <w:t>Test Case 6</w:t>
      </w:r>
      <w:r w:rsidR="009501FF" w:rsidRPr="00FC6F09">
        <w:rPr>
          <w:rFonts w:cstheme="majorHAnsi"/>
        </w:rPr>
        <w:t>.1</w:t>
      </w:r>
      <w:r w:rsidRPr="00FC6F09">
        <w:rPr>
          <w:rFonts w:cstheme="majorHAnsi"/>
        </w:rPr>
        <w:t>.</w:t>
      </w:r>
      <w:r w:rsidR="009501FF" w:rsidRPr="00FC6F09">
        <w:rPr>
          <w:rFonts w:cstheme="majorHAnsi"/>
        </w:rPr>
        <w:t>2</w:t>
      </w:r>
      <w:r w:rsidRPr="00FC6F09">
        <w:rPr>
          <w:rFonts w:cstheme="majorHAnsi"/>
        </w:rPr>
        <w:t>-3</w:t>
      </w:r>
    </w:p>
    <w:p w14:paraId="1844BA0B" w14:textId="77777777" w:rsidR="006F32D1" w:rsidRPr="00FC6F09" w:rsidRDefault="006F32D1" w:rsidP="006F32D1">
      <w:pPr>
        <w:pStyle w:val="Subtitle"/>
        <w:rPr>
          <w:rFonts w:cstheme="majorHAnsi"/>
        </w:rPr>
      </w:pPr>
      <w:r w:rsidRPr="00FC6F09">
        <w:rPr>
          <w:rFonts w:cstheme="majorHAnsi"/>
        </w:rPr>
        <w:t>Requirements Tested: 3.5-4</w:t>
      </w:r>
    </w:p>
    <w:p w14:paraId="1FA1F01F" w14:textId="77777777" w:rsidR="006F32D1" w:rsidRPr="00FC6F09" w:rsidRDefault="006F32D1" w:rsidP="006F32D1">
      <w:pPr>
        <w:rPr>
          <w:rFonts w:asciiTheme="majorHAnsi" w:hAnsiTheme="majorHAnsi" w:cstheme="majorHAnsi"/>
        </w:rPr>
      </w:pPr>
    </w:p>
    <w:p w14:paraId="22858A9D"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The sentWirelessSignal function sends a wireless signal to the control chip of a device with its power usage value.</w:t>
      </w:r>
    </w:p>
    <w:p w14:paraId="78236919" w14:textId="77777777" w:rsidR="006F32D1" w:rsidRPr="00FC6F09" w:rsidRDefault="006F32D1" w:rsidP="006F32D1">
      <w:pPr>
        <w:rPr>
          <w:rFonts w:asciiTheme="majorHAnsi" w:hAnsiTheme="majorHAnsi" w:cstheme="majorHAnsi"/>
        </w:rPr>
      </w:pPr>
    </w:p>
    <w:p w14:paraId="0183C98A"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 Send wireless signal</w:t>
      </w:r>
    </w:p>
    <w:p w14:paraId="37D76483"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void sentWirelessSignal(Device device) {</w:t>
      </w:r>
    </w:p>
    <w:p w14:paraId="5D37C3F7"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int deviceUsage -&gt; device.getDeviceUsage()</w:t>
      </w:r>
    </w:p>
    <w:p w14:paraId="3F65BFE2"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 Sent the device usage value to the device</w:t>
      </w:r>
    </w:p>
    <w:p w14:paraId="3D7F232F"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w:t>
      </w:r>
    </w:p>
    <w:p w14:paraId="517592FF" w14:textId="77777777" w:rsidR="006F32D1" w:rsidRPr="00FC6F09" w:rsidRDefault="006F32D1" w:rsidP="006F32D1">
      <w:pPr>
        <w:rPr>
          <w:rFonts w:asciiTheme="majorHAnsi" w:hAnsiTheme="majorHAnsi" w:cstheme="majorHAnsi"/>
        </w:rPr>
      </w:pPr>
    </w:p>
    <w:p w14:paraId="26952112" w14:textId="3B0C9DC9" w:rsidR="006F32D1" w:rsidRPr="00FC6F09" w:rsidRDefault="006F32D1" w:rsidP="006F32D1">
      <w:pPr>
        <w:pStyle w:val="Heading3"/>
        <w:rPr>
          <w:rFonts w:cstheme="majorHAnsi"/>
        </w:rPr>
      </w:pPr>
      <w:r w:rsidRPr="00FC6F09">
        <w:rPr>
          <w:rFonts w:cstheme="majorHAnsi"/>
        </w:rPr>
        <w:t>Test Case 6</w:t>
      </w:r>
      <w:r w:rsidR="009501FF" w:rsidRPr="00FC6F09">
        <w:rPr>
          <w:rFonts w:cstheme="majorHAnsi"/>
        </w:rPr>
        <w:t>.1</w:t>
      </w:r>
      <w:r w:rsidRPr="00FC6F09">
        <w:rPr>
          <w:rFonts w:cstheme="majorHAnsi"/>
        </w:rPr>
        <w:t>.</w:t>
      </w:r>
      <w:r w:rsidR="009501FF" w:rsidRPr="00FC6F09">
        <w:rPr>
          <w:rFonts w:cstheme="majorHAnsi"/>
        </w:rPr>
        <w:t>2</w:t>
      </w:r>
      <w:r w:rsidRPr="00FC6F09">
        <w:rPr>
          <w:rFonts w:cstheme="majorHAnsi"/>
        </w:rPr>
        <w:t>-4</w:t>
      </w:r>
    </w:p>
    <w:p w14:paraId="4222809D" w14:textId="77777777" w:rsidR="006F32D1" w:rsidRPr="00FC6F09" w:rsidRDefault="006F32D1" w:rsidP="006F32D1">
      <w:pPr>
        <w:pStyle w:val="Subtitle"/>
        <w:rPr>
          <w:rFonts w:cstheme="majorHAnsi"/>
        </w:rPr>
      </w:pPr>
      <w:r w:rsidRPr="00FC6F09">
        <w:rPr>
          <w:rFonts w:cstheme="majorHAnsi"/>
        </w:rPr>
        <w:t>Requirements Tested: 3.5-7,  3.5-10</w:t>
      </w:r>
    </w:p>
    <w:p w14:paraId="40ACCF0B" w14:textId="77777777" w:rsidR="006F32D1" w:rsidRPr="00FC6F09" w:rsidRDefault="006F32D1" w:rsidP="006F32D1">
      <w:pPr>
        <w:rPr>
          <w:rFonts w:asciiTheme="majorHAnsi" w:hAnsiTheme="majorHAnsi" w:cstheme="majorHAnsi"/>
        </w:rPr>
      </w:pPr>
    </w:p>
    <w:p w14:paraId="408FA1D4"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The turnOn function turns on a list of devices and set the power use values each device requested.</w:t>
      </w:r>
    </w:p>
    <w:p w14:paraId="61400AC5"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 Turn on devices</w:t>
      </w:r>
    </w:p>
    <w:p w14:paraId="70EA0FB7"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void turnOn(List&lt;Device&gt; devices, int[] deviceUsage) {</w:t>
      </w:r>
    </w:p>
    <w:p w14:paraId="5E69CBC0"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FOR every device</w:t>
      </w:r>
    </w:p>
    <w:p w14:paraId="1BBA70B9"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Set its usage to the current value in the deviceUsage integer array</w:t>
      </w:r>
    </w:p>
    <w:p w14:paraId="5A83393B"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try {</w:t>
      </w:r>
    </w:p>
    <w:p w14:paraId="773765F8"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t>Update the device in the database using dmf</w:t>
      </w:r>
    </w:p>
    <w:p w14:paraId="234FDD9F"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 xml:space="preserve">} </w:t>
      </w:r>
    </w:p>
    <w:p w14:paraId="49F5E06C"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catch (SQLException e) {</w:t>
      </w:r>
    </w:p>
    <w:p w14:paraId="78AF69E5"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t>e.printStackTrace()</w:t>
      </w:r>
    </w:p>
    <w:p w14:paraId="7C7E6E26"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w:t>
      </w:r>
    </w:p>
    <w:p w14:paraId="1954A0AB"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lastRenderedPageBreak/>
        <w:tab/>
        <w:t>ENDFOR</w:t>
      </w:r>
    </w:p>
    <w:p w14:paraId="5EA47325"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w:t>
      </w:r>
    </w:p>
    <w:p w14:paraId="65E24707" w14:textId="77777777" w:rsidR="006F32D1" w:rsidRPr="00FC6F09" w:rsidRDefault="006F32D1" w:rsidP="006F32D1">
      <w:pPr>
        <w:rPr>
          <w:rFonts w:asciiTheme="majorHAnsi" w:hAnsiTheme="majorHAnsi" w:cstheme="majorHAnsi"/>
        </w:rPr>
      </w:pPr>
    </w:p>
    <w:p w14:paraId="34CBC9A9"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The turnoff function turns off a list of devices.</w:t>
      </w: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r>
    </w:p>
    <w:p w14:paraId="09042460"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 Turn off devices</w:t>
      </w:r>
    </w:p>
    <w:p w14:paraId="7EF43164"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void turnOff(List&lt;Device&gt; devices) {</w:t>
      </w:r>
    </w:p>
    <w:p w14:paraId="7917C435"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FOR every device</w:t>
      </w:r>
    </w:p>
    <w:p w14:paraId="1FCF2143"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Set the current device’s usage to 0</w:t>
      </w:r>
    </w:p>
    <w:p w14:paraId="683BD27E"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try {</w:t>
      </w:r>
    </w:p>
    <w:p w14:paraId="5A070CBB"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t>Update the device in the database using dmf</w:t>
      </w:r>
    </w:p>
    <w:p w14:paraId="5B803D6B"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 xml:space="preserve">} </w:t>
      </w:r>
    </w:p>
    <w:p w14:paraId="61C129C1"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catch (SQLException e) {</w:t>
      </w:r>
    </w:p>
    <w:p w14:paraId="4A6BC2EE"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t>e.printStackTrace()</w:t>
      </w:r>
    </w:p>
    <w:p w14:paraId="2321FAEE"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w:t>
      </w:r>
    </w:p>
    <w:p w14:paraId="69A44776"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ENDFOR</w:t>
      </w:r>
    </w:p>
    <w:p w14:paraId="5E567340"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w:t>
      </w:r>
    </w:p>
    <w:p w14:paraId="379F47FB" w14:textId="77777777" w:rsidR="006F32D1" w:rsidRPr="00FC6F09" w:rsidRDefault="006F32D1" w:rsidP="006F32D1">
      <w:pPr>
        <w:rPr>
          <w:rFonts w:asciiTheme="majorHAnsi" w:hAnsiTheme="majorHAnsi" w:cstheme="majorHAnsi"/>
        </w:rPr>
      </w:pPr>
    </w:p>
    <w:p w14:paraId="359041FB" w14:textId="413F2560" w:rsidR="006F32D1" w:rsidRPr="00FC6F09" w:rsidRDefault="006F32D1" w:rsidP="006F32D1">
      <w:pPr>
        <w:pStyle w:val="Heading3"/>
        <w:rPr>
          <w:rFonts w:cstheme="majorHAnsi"/>
        </w:rPr>
      </w:pPr>
      <w:r w:rsidRPr="00FC6F09">
        <w:rPr>
          <w:rFonts w:cstheme="majorHAnsi"/>
        </w:rPr>
        <w:t>Test Case 6</w:t>
      </w:r>
      <w:r w:rsidR="009501FF" w:rsidRPr="00FC6F09">
        <w:rPr>
          <w:rFonts w:cstheme="majorHAnsi"/>
        </w:rPr>
        <w:t>.1.2</w:t>
      </w:r>
      <w:r w:rsidRPr="00FC6F09">
        <w:rPr>
          <w:rFonts w:cstheme="majorHAnsi"/>
        </w:rPr>
        <w:t>-5</w:t>
      </w:r>
    </w:p>
    <w:p w14:paraId="05F12B81" w14:textId="0DC69F7D" w:rsidR="006F32D1" w:rsidRPr="00FC6F09" w:rsidRDefault="006F32D1" w:rsidP="006F32D1">
      <w:pPr>
        <w:pStyle w:val="Subtitle"/>
        <w:rPr>
          <w:rFonts w:cstheme="majorHAnsi"/>
        </w:rPr>
      </w:pPr>
      <w:r w:rsidRPr="00FC6F09">
        <w:rPr>
          <w:rFonts w:cstheme="majorHAnsi"/>
        </w:rPr>
        <w:t>Requirements Tested: 3.5-8,  3.5-9</w:t>
      </w:r>
    </w:p>
    <w:p w14:paraId="101EA6E5"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The ResponsePackage class contains a list of all devices and their power usages in percentages.</w:t>
      </w:r>
    </w:p>
    <w:p w14:paraId="02F5470F" w14:textId="77777777" w:rsidR="006F32D1" w:rsidRPr="00FC6F09" w:rsidRDefault="006F32D1" w:rsidP="006F32D1">
      <w:pPr>
        <w:rPr>
          <w:rFonts w:asciiTheme="majorHAnsi" w:hAnsiTheme="majorHAnsi" w:cstheme="majorHAnsi"/>
        </w:rPr>
      </w:pPr>
    </w:p>
    <w:p w14:paraId="16B3AFD7"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class ResponsePackage {</w:t>
      </w:r>
    </w:p>
    <w:p w14:paraId="066D9717"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p>
    <w:p w14:paraId="3549F884"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List&lt;Device&gt; devices</w:t>
      </w:r>
    </w:p>
    <w:p w14:paraId="71CFAB67"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int[] devicesPercentages</w:t>
      </w:r>
    </w:p>
    <w:p w14:paraId="46EF8B40"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p>
    <w:p w14:paraId="6EBDE167"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ResponsePackage(List&lt;Device&gt; devices, int[] devicesPercentages) {</w:t>
      </w:r>
    </w:p>
    <w:p w14:paraId="057D0D61"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this.devices -&gt; devices</w:t>
      </w:r>
    </w:p>
    <w:p w14:paraId="2976F784"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this.devicesPercentages -&gt; devicesPercentages</w:t>
      </w:r>
    </w:p>
    <w:p w14:paraId="54023C0C"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w:t>
      </w:r>
    </w:p>
    <w:p w14:paraId="74C681EE"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p>
    <w:p w14:paraId="7E73850A"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 Communication with Control Interface Function</w:t>
      </w:r>
    </w:p>
    <w:p w14:paraId="30C3BAF5" w14:textId="77777777" w:rsidR="006F32D1" w:rsidRPr="00FC6F09" w:rsidRDefault="006F32D1" w:rsidP="006F32D1">
      <w:pPr>
        <w:ind w:firstLine="720"/>
        <w:rPr>
          <w:rFonts w:asciiTheme="majorHAnsi" w:hAnsiTheme="majorHAnsi" w:cstheme="majorHAnsi"/>
        </w:rPr>
      </w:pPr>
      <w:r w:rsidRPr="00FC6F09">
        <w:rPr>
          <w:rFonts w:asciiTheme="majorHAnsi" w:hAnsiTheme="majorHAnsi" w:cstheme="majorHAnsi"/>
        </w:rPr>
        <w:t>void sentToCIF() {</w:t>
      </w:r>
    </w:p>
    <w:p w14:paraId="5FE81940"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//Send the response package to the Control Interface Function</w:t>
      </w:r>
    </w:p>
    <w:p w14:paraId="661D9AB1"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w:t>
      </w:r>
    </w:p>
    <w:p w14:paraId="18C46E77" w14:textId="77777777" w:rsidR="006F32D1" w:rsidRPr="00FC6F09" w:rsidRDefault="006F32D1" w:rsidP="006F32D1">
      <w:pPr>
        <w:rPr>
          <w:rFonts w:asciiTheme="majorHAnsi" w:hAnsiTheme="majorHAnsi" w:cstheme="majorHAnsi"/>
        </w:rPr>
      </w:pPr>
    </w:p>
    <w:p w14:paraId="42CE8FDD"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List&lt;Device&gt; getDevices() {</w:t>
      </w:r>
    </w:p>
    <w:p w14:paraId="0971F9D0"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return devices</w:t>
      </w:r>
    </w:p>
    <w:p w14:paraId="748962F2"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w:t>
      </w:r>
    </w:p>
    <w:p w14:paraId="55A5DB91" w14:textId="77777777" w:rsidR="006F32D1" w:rsidRPr="00FC6F09" w:rsidRDefault="006F32D1" w:rsidP="006F32D1">
      <w:pPr>
        <w:rPr>
          <w:rFonts w:asciiTheme="majorHAnsi" w:hAnsiTheme="majorHAnsi" w:cstheme="majorHAnsi"/>
        </w:rPr>
      </w:pPr>
    </w:p>
    <w:p w14:paraId="56E53B0B"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int[] getDevicesPercentages() {</w:t>
      </w:r>
    </w:p>
    <w:p w14:paraId="3316E805"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return devicesPercentages</w:t>
      </w:r>
    </w:p>
    <w:p w14:paraId="10CFC530"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lastRenderedPageBreak/>
        <w:tab/>
        <w:t>}</w:t>
      </w:r>
    </w:p>
    <w:p w14:paraId="6344A7D5" w14:textId="5DAE2DA1" w:rsidR="00AC4B01" w:rsidRPr="00FC6F09" w:rsidRDefault="006F32D1" w:rsidP="006F32D1">
      <w:pPr>
        <w:rPr>
          <w:rFonts w:asciiTheme="majorHAnsi" w:hAnsiTheme="majorHAnsi" w:cstheme="majorHAnsi"/>
        </w:rPr>
      </w:pPr>
      <w:r w:rsidRPr="00FC6F09">
        <w:rPr>
          <w:rFonts w:asciiTheme="majorHAnsi" w:hAnsiTheme="majorHAnsi" w:cstheme="majorHAnsi"/>
        </w:rPr>
        <w:t>}</w:t>
      </w:r>
    </w:p>
    <w:p w14:paraId="427FC880" w14:textId="735AFE54" w:rsidR="006F32D1" w:rsidRPr="00FC6F09" w:rsidRDefault="006F32D1" w:rsidP="006F32D1">
      <w:pPr>
        <w:pStyle w:val="Heading3"/>
        <w:rPr>
          <w:rFonts w:cstheme="majorHAnsi"/>
        </w:rPr>
      </w:pPr>
      <w:r w:rsidRPr="00FC6F09">
        <w:rPr>
          <w:rFonts w:cstheme="majorHAnsi"/>
        </w:rPr>
        <w:t>Test Case 6</w:t>
      </w:r>
      <w:r w:rsidR="009501FF" w:rsidRPr="00FC6F09">
        <w:rPr>
          <w:rFonts w:cstheme="majorHAnsi"/>
        </w:rPr>
        <w:t>.1.2</w:t>
      </w:r>
      <w:r w:rsidRPr="00FC6F09">
        <w:rPr>
          <w:rFonts w:cstheme="majorHAnsi"/>
        </w:rPr>
        <w:t>-6</w:t>
      </w:r>
    </w:p>
    <w:p w14:paraId="714E3C20" w14:textId="17E141A0" w:rsidR="006F32D1" w:rsidRPr="00FC6F09" w:rsidRDefault="006F32D1" w:rsidP="006F32D1">
      <w:pPr>
        <w:pStyle w:val="Subtitle"/>
        <w:rPr>
          <w:rFonts w:cstheme="majorHAnsi"/>
        </w:rPr>
      </w:pPr>
      <w:r w:rsidRPr="00FC6F09">
        <w:rPr>
          <w:rFonts w:cstheme="majorHAnsi"/>
        </w:rPr>
        <w:t>Requirements Tested: 3.5-11,  3.5-12,  3.5-13,  3.5-14</w:t>
      </w:r>
    </w:p>
    <w:p w14:paraId="616591FB"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The responsePackage function would create a response package for assessment.</w:t>
      </w:r>
    </w:p>
    <w:p w14:paraId="109E3BDA" w14:textId="77777777" w:rsidR="006F32D1" w:rsidRPr="00FC6F09" w:rsidRDefault="006F32D1" w:rsidP="006F32D1">
      <w:pPr>
        <w:rPr>
          <w:rFonts w:asciiTheme="majorHAnsi" w:hAnsiTheme="majorHAnsi" w:cstheme="majorHAnsi"/>
        </w:rPr>
      </w:pPr>
    </w:p>
    <w:p w14:paraId="216AE2BA"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 Receive response packages from devices</w:t>
      </w:r>
    </w:p>
    <w:p w14:paraId="1C88CCD1"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ResponsePackage responsePackage(List&lt;Device&gt; devices, int[] devicesPercentages) {</w:t>
      </w:r>
    </w:p>
    <w:p w14:paraId="47264032"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ResponsePackage rp -&gt; new ResponsePackage(devices, devicesPercentages)</w:t>
      </w:r>
    </w:p>
    <w:p w14:paraId="2179A8F0"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return rp</w:t>
      </w:r>
    </w:p>
    <w:p w14:paraId="5352D2CE"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w:t>
      </w:r>
    </w:p>
    <w:p w14:paraId="2B6E1DF3" w14:textId="77777777" w:rsidR="006F32D1" w:rsidRPr="00FC6F09" w:rsidRDefault="006F32D1" w:rsidP="006F32D1">
      <w:pPr>
        <w:rPr>
          <w:rFonts w:asciiTheme="majorHAnsi" w:hAnsiTheme="majorHAnsi" w:cstheme="majorHAnsi"/>
        </w:rPr>
      </w:pPr>
    </w:p>
    <w:p w14:paraId="3A7FC972"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The receiveInstruction function constantly receives instructions from the CIF.</w:t>
      </w:r>
    </w:p>
    <w:p w14:paraId="535FEFE8" w14:textId="77777777" w:rsidR="006F32D1" w:rsidRPr="00FC6F09" w:rsidRDefault="006F32D1" w:rsidP="006F32D1">
      <w:pPr>
        <w:rPr>
          <w:rFonts w:asciiTheme="majorHAnsi" w:hAnsiTheme="majorHAnsi" w:cstheme="majorHAnsi"/>
        </w:rPr>
      </w:pPr>
    </w:p>
    <w:p w14:paraId="22837ACA"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 Receive instructions from the Control Interface Function</w:t>
      </w:r>
    </w:p>
    <w:p w14:paraId="290A5341"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void receiveInstruction(Instruction instructions) {</w:t>
      </w:r>
    </w:p>
    <w:p w14:paraId="0C289D1D"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 If an instruction required devices to turn on</w:t>
      </w:r>
    </w:p>
    <w:p w14:paraId="0D20135E"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w:t>
      </w:r>
    </w:p>
    <w:p w14:paraId="2293A89C"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 xml:space="preserve">Get the list of devices from the Instruction object and all the values each device </w:t>
      </w:r>
    </w:p>
    <w:p w14:paraId="15B829A3"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demands</w:t>
      </w:r>
    </w:p>
    <w:p w14:paraId="55221832"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Put the values into a integer array of size = the total devices that needs to be turn on</w:t>
      </w:r>
    </w:p>
    <w:p w14:paraId="18072908"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turnOn(devices, deviceUsage)</w:t>
      </w:r>
    </w:p>
    <w:p w14:paraId="65BDDCD7"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w:t>
      </w:r>
    </w:p>
    <w:p w14:paraId="3FCE0224"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r>
    </w:p>
    <w:p w14:paraId="5D34F758"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 If an instruction required devices to turn off</w:t>
      </w:r>
    </w:p>
    <w:p w14:paraId="5401C3C2"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w:t>
      </w:r>
    </w:p>
    <w:p w14:paraId="62BFCCAE"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Get the list of devices from the Instruction object that needs to be turn off</w:t>
      </w:r>
    </w:p>
    <w:p w14:paraId="731C1BEE"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turnOff(devices)</w:t>
      </w:r>
    </w:p>
    <w:p w14:paraId="186868CF" w14:textId="77777777" w:rsidR="006F32D1" w:rsidRPr="00FC6F09" w:rsidRDefault="006F32D1" w:rsidP="006F32D1">
      <w:pPr>
        <w:rPr>
          <w:rFonts w:asciiTheme="majorHAnsi" w:hAnsiTheme="majorHAnsi" w:cstheme="majorHAnsi"/>
        </w:rPr>
      </w:pPr>
      <w:r w:rsidRPr="00FC6F09">
        <w:rPr>
          <w:rFonts w:asciiTheme="majorHAnsi" w:hAnsiTheme="majorHAnsi" w:cstheme="majorHAnsi"/>
        </w:rPr>
        <w:tab/>
        <w:t>*/</w:t>
      </w:r>
    </w:p>
    <w:p w14:paraId="00285BB0" w14:textId="5BE790E3" w:rsidR="009E2886" w:rsidRPr="00FC6F09" w:rsidRDefault="006F32D1" w:rsidP="006F32D1">
      <w:pPr>
        <w:rPr>
          <w:rFonts w:asciiTheme="majorHAnsi" w:hAnsiTheme="majorHAnsi" w:cstheme="majorHAnsi"/>
        </w:rPr>
      </w:pPr>
      <w:r w:rsidRPr="00FC6F09">
        <w:rPr>
          <w:rFonts w:asciiTheme="majorHAnsi" w:hAnsiTheme="majorHAnsi" w:cstheme="majorHAnsi"/>
        </w:rPr>
        <w:t>}</w:t>
      </w:r>
    </w:p>
    <w:p w14:paraId="5BFD5255" w14:textId="39574DC0" w:rsidR="009501FF" w:rsidRPr="00FC6F09" w:rsidRDefault="006F32D1" w:rsidP="009501FF">
      <w:pPr>
        <w:pStyle w:val="Heading4"/>
        <w:rPr>
          <w:rFonts w:cstheme="majorHAnsi"/>
          <w:sz w:val="32"/>
          <w:szCs w:val="32"/>
        </w:rPr>
      </w:pPr>
      <w:r w:rsidRPr="00FC6F09">
        <w:rPr>
          <w:rFonts w:cstheme="majorHAnsi"/>
          <w:sz w:val="32"/>
          <w:szCs w:val="32"/>
        </w:rPr>
        <w:t>Module 2.3: Data Management Function</w:t>
      </w:r>
    </w:p>
    <w:p w14:paraId="204C6896" w14:textId="04DBDF0B" w:rsidR="009501FF" w:rsidRPr="00FC6F09" w:rsidRDefault="009501FF" w:rsidP="009501FF">
      <w:pPr>
        <w:pStyle w:val="Heading3"/>
        <w:rPr>
          <w:rFonts w:cstheme="majorHAnsi"/>
        </w:rPr>
      </w:pPr>
      <w:r w:rsidRPr="00FC6F09">
        <w:rPr>
          <w:rFonts w:cstheme="majorHAnsi"/>
        </w:rPr>
        <w:t>Test Case 6.1.3-1</w:t>
      </w:r>
    </w:p>
    <w:p w14:paraId="115DC3DE" w14:textId="56F2E46E" w:rsidR="009501FF" w:rsidRPr="00FC6F09" w:rsidRDefault="009501FF" w:rsidP="009E2886">
      <w:pPr>
        <w:pStyle w:val="Subtitle"/>
        <w:rPr>
          <w:rFonts w:cstheme="majorHAnsi"/>
        </w:rPr>
      </w:pPr>
      <w:r w:rsidRPr="00FC6F09">
        <w:rPr>
          <w:rFonts w:cstheme="majorHAnsi"/>
        </w:rPr>
        <w:tab/>
        <w:t>Requirements: 3.3-2, 3.3-3, 3.3-4, 3.3-6, 3.3-7, 3.3-8</w:t>
      </w:r>
    </w:p>
    <w:p w14:paraId="552FC47C"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insertWeatherData(  testWeatherData  )</w:t>
      </w:r>
    </w:p>
    <w:p w14:paraId="2491A2AA"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insertGridData(  testGridData   )</w:t>
      </w:r>
    </w:p>
    <w:p w14:paraId="021A1087"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insertDevice(   testDevice   )</w:t>
      </w:r>
    </w:p>
    <w:p w14:paraId="3CF8CA6F" w14:textId="77777777" w:rsidR="009501FF" w:rsidRPr="00FC6F09" w:rsidRDefault="009501FF" w:rsidP="009501FF">
      <w:pPr>
        <w:rPr>
          <w:rFonts w:asciiTheme="majorHAnsi" w:hAnsiTheme="majorHAnsi" w:cstheme="majorHAnsi"/>
        </w:rPr>
      </w:pPr>
    </w:p>
    <w:p w14:paraId="2F7AD16E"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for each weatherData in getAllWeatherData</w:t>
      </w:r>
    </w:p>
    <w:p w14:paraId="15C12FEC"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t>print (  weatherData to String )</w:t>
      </w:r>
    </w:p>
    <w:p w14:paraId="2F5824BC" w14:textId="77777777" w:rsidR="009501FF" w:rsidRPr="00FC6F09" w:rsidRDefault="009501FF" w:rsidP="009501FF">
      <w:pPr>
        <w:rPr>
          <w:rFonts w:asciiTheme="majorHAnsi" w:hAnsiTheme="majorHAnsi" w:cstheme="majorHAnsi"/>
        </w:rPr>
      </w:pPr>
    </w:p>
    <w:p w14:paraId="63861C62"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lastRenderedPageBreak/>
        <w:tab/>
      </w:r>
      <w:r w:rsidRPr="00FC6F09">
        <w:rPr>
          <w:rFonts w:asciiTheme="majorHAnsi" w:hAnsiTheme="majorHAnsi" w:cstheme="majorHAnsi"/>
        </w:rPr>
        <w:tab/>
        <w:t>for each gridData in getAllGridData</w:t>
      </w:r>
    </w:p>
    <w:p w14:paraId="2AFBBE82"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t>print (  gridData to String  )</w:t>
      </w:r>
    </w:p>
    <w:p w14:paraId="16C85214" w14:textId="77777777" w:rsidR="009501FF" w:rsidRPr="00FC6F09" w:rsidRDefault="009501FF" w:rsidP="009501FF">
      <w:pPr>
        <w:rPr>
          <w:rFonts w:asciiTheme="majorHAnsi" w:hAnsiTheme="majorHAnsi" w:cstheme="majorHAnsi"/>
        </w:rPr>
      </w:pPr>
    </w:p>
    <w:p w14:paraId="1E017C5E"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for each device in getAllDevices</w:t>
      </w:r>
    </w:p>
    <w:p w14:paraId="597CAA5F" w14:textId="026EEFAA"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t>print (  device to String  )</w:t>
      </w:r>
    </w:p>
    <w:p w14:paraId="1EA0D608" w14:textId="02086CA9" w:rsidR="009501FF" w:rsidRPr="00FC6F09" w:rsidRDefault="009501FF" w:rsidP="009501FF">
      <w:pPr>
        <w:pStyle w:val="Heading3"/>
        <w:rPr>
          <w:rFonts w:cstheme="majorHAnsi"/>
        </w:rPr>
      </w:pPr>
      <w:r w:rsidRPr="00FC6F09">
        <w:rPr>
          <w:rFonts w:cstheme="majorHAnsi"/>
        </w:rPr>
        <w:t>Test Case 6.1.3-2</w:t>
      </w:r>
    </w:p>
    <w:p w14:paraId="1B3FAA61" w14:textId="77777777" w:rsidR="009501FF" w:rsidRPr="00FC6F09" w:rsidRDefault="009501FF" w:rsidP="009501FF">
      <w:pPr>
        <w:pStyle w:val="Subtitle"/>
        <w:rPr>
          <w:rFonts w:cstheme="majorHAnsi"/>
        </w:rPr>
      </w:pPr>
      <w:r w:rsidRPr="00FC6F09">
        <w:rPr>
          <w:rFonts w:cstheme="majorHAnsi"/>
        </w:rPr>
        <w:tab/>
        <w:t>Requirements: 3.3-5</w:t>
      </w:r>
    </w:p>
    <w:p w14:paraId="74780AED"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insertDevice(   testDevice   )</w:t>
      </w:r>
    </w:p>
    <w:p w14:paraId="3C480F13" w14:textId="77777777" w:rsidR="009501FF" w:rsidRPr="00FC6F09" w:rsidRDefault="009501FF" w:rsidP="009501FF">
      <w:pPr>
        <w:rPr>
          <w:rFonts w:asciiTheme="majorHAnsi" w:hAnsiTheme="majorHAnsi" w:cstheme="majorHAnsi"/>
        </w:rPr>
      </w:pPr>
    </w:p>
    <w:p w14:paraId="337711D0"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for each device in getAllDevices</w:t>
      </w:r>
    </w:p>
    <w:p w14:paraId="79F31E18"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t>print (  device to String  )</w:t>
      </w:r>
    </w:p>
    <w:p w14:paraId="7ED66E22" w14:textId="77777777" w:rsidR="009501FF" w:rsidRPr="00FC6F09" w:rsidRDefault="009501FF" w:rsidP="009501FF">
      <w:pPr>
        <w:rPr>
          <w:rFonts w:asciiTheme="majorHAnsi" w:hAnsiTheme="majorHAnsi" w:cstheme="majorHAnsi"/>
        </w:rPr>
      </w:pPr>
    </w:p>
    <w:p w14:paraId="034C1274"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modifyDevice(  newTestDevice  )</w:t>
      </w:r>
    </w:p>
    <w:p w14:paraId="186CA89C" w14:textId="77777777" w:rsidR="009501FF" w:rsidRPr="00FC6F09" w:rsidRDefault="009501FF" w:rsidP="009501FF">
      <w:pPr>
        <w:rPr>
          <w:rFonts w:asciiTheme="majorHAnsi" w:hAnsiTheme="majorHAnsi" w:cstheme="majorHAnsi"/>
        </w:rPr>
      </w:pPr>
    </w:p>
    <w:p w14:paraId="1B8D328E"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for each device in getAllDevices</w:t>
      </w:r>
    </w:p>
    <w:p w14:paraId="4F3A06EC" w14:textId="770D5E98" w:rsidR="009E2886"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t>print (  device to String  )</w:t>
      </w:r>
    </w:p>
    <w:p w14:paraId="31D12167" w14:textId="183D43B2" w:rsidR="009501FF" w:rsidRPr="00FC6F09" w:rsidRDefault="009501FF" w:rsidP="009501FF">
      <w:pPr>
        <w:pStyle w:val="Heading3"/>
        <w:rPr>
          <w:rFonts w:cstheme="majorHAnsi"/>
        </w:rPr>
      </w:pPr>
      <w:r w:rsidRPr="00FC6F09">
        <w:rPr>
          <w:rFonts w:cstheme="majorHAnsi"/>
        </w:rPr>
        <w:t>Test Case 6.1.3-3</w:t>
      </w:r>
    </w:p>
    <w:p w14:paraId="3EFB4D4D" w14:textId="77777777" w:rsidR="009501FF" w:rsidRPr="00FC6F09" w:rsidRDefault="009501FF" w:rsidP="009501FF">
      <w:pPr>
        <w:pStyle w:val="Subtitle"/>
        <w:rPr>
          <w:rFonts w:cstheme="majorHAnsi"/>
        </w:rPr>
      </w:pPr>
      <w:r w:rsidRPr="00FC6F09">
        <w:rPr>
          <w:rFonts w:cstheme="majorHAnsi"/>
        </w:rPr>
        <w:tab/>
        <w:t>Requirements: 3.3-9</w:t>
      </w:r>
    </w:p>
    <w:p w14:paraId="49D1577E" w14:textId="29D34439"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Populate the database with a large amount of dummy data</w:t>
      </w:r>
      <w:r w:rsidR="00694A00" w:rsidRPr="00FC6F09">
        <w:rPr>
          <w:rFonts w:asciiTheme="majorHAnsi" w:hAnsiTheme="majorHAnsi" w:cstheme="majorHAnsi"/>
        </w:rPr>
        <w:t xml:space="preserve"> using the </w:t>
      </w:r>
      <w:r w:rsidR="00694A00" w:rsidRPr="00FC6F09">
        <w:rPr>
          <w:rFonts w:asciiTheme="majorHAnsi" w:hAnsiTheme="majorHAnsi" w:cstheme="majorHAnsi"/>
        </w:rPr>
        <w:tab/>
      </w:r>
      <w:r w:rsidR="00694A00" w:rsidRPr="00FC6F09">
        <w:rPr>
          <w:rFonts w:asciiTheme="majorHAnsi" w:hAnsiTheme="majorHAnsi" w:cstheme="majorHAnsi"/>
        </w:rPr>
        <w:tab/>
      </w:r>
      <w:r w:rsidR="00694A00" w:rsidRPr="00FC6F09">
        <w:rPr>
          <w:rFonts w:asciiTheme="majorHAnsi" w:hAnsiTheme="majorHAnsi" w:cstheme="majorHAnsi"/>
        </w:rPr>
        <w:tab/>
        <w:t>attached SQL script</w:t>
      </w:r>
    </w:p>
    <w:p w14:paraId="7F16526A" w14:textId="77777777" w:rsidR="009501FF" w:rsidRPr="00FC6F09" w:rsidRDefault="009501FF" w:rsidP="009501FF">
      <w:pPr>
        <w:rPr>
          <w:rFonts w:asciiTheme="majorHAnsi" w:hAnsiTheme="majorHAnsi" w:cstheme="majorHAnsi"/>
        </w:rPr>
      </w:pPr>
    </w:p>
    <w:p w14:paraId="16649DF4"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purgeOldWeatherData(  time   )</w:t>
      </w:r>
    </w:p>
    <w:p w14:paraId="2D0C4D6B" w14:textId="77777777" w:rsidR="009501FF" w:rsidRPr="00FC6F09" w:rsidRDefault="009501FF" w:rsidP="009501FF">
      <w:pPr>
        <w:rPr>
          <w:rFonts w:asciiTheme="majorHAnsi" w:hAnsiTheme="majorHAnsi" w:cstheme="majorHAnsi"/>
        </w:rPr>
      </w:pPr>
    </w:p>
    <w:p w14:paraId="4C02C90D"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for each weatherData in getAllWeatherData</w:t>
      </w:r>
    </w:p>
    <w:p w14:paraId="21E7E6FE"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t>print (  weatherData to String )</w:t>
      </w:r>
    </w:p>
    <w:p w14:paraId="58956DFF" w14:textId="77777777" w:rsidR="009501FF" w:rsidRPr="00FC6F09" w:rsidRDefault="009501FF" w:rsidP="009501FF">
      <w:pPr>
        <w:rPr>
          <w:rFonts w:asciiTheme="majorHAnsi" w:hAnsiTheme="majorHAnsi" w:cstheme="majorHAnsi"/>
        </w:rPr>
      </w:pPr>
    </w:p>
    <w:p w14:paraId="77A9B3AA"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purgeOldGridData(   time   )</w:t>
      </w:r>
    </w:p>
    <w:p w14:paraId="445E6D67" w14:textId="77777777" w:rsidR="009501FF" w:rsidRPr="00FC6F09" w:rsidRDefault="009501FF" w:rsidP="009501FF">
      <w:pPr>
        <w:rPr>
          <w:rFonts w:asciiTheme="majorHAnsi" w:hAnsiTheme="majorHAnsi" w:cstheme="majorHAnsi"/>
        </w:rPr>
      </w:pPr>
    </w:p>
    <w:p w14:paraId="7597F0F1" w14:textId="77777777" w:rsidR="009501FF" w:rsidRPr="00FC6F09" w:rsidRDefault="009501FF" w:rsidP="009501FF">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t>for each gridData in getAllGridData</w:t>
      </w:r>
    </w:p>
    <w:p w14:paraId="0DB18056" w14:textId="77777777" w:rsidR="009E2886" w:rsidRPr="00FC6F09" w:rsidRDefault="009501FF" w:rsidP="009E2886">
      <w:pPr>
        <w:rPr>
          <w:rFonts w:asciiTheme="majorHAnsi" w:hAnsiTheme="majorHAnsi" w:cstheme="majorHAnsi"/>
        </w:rPr>
      </w:pPr>
      <w:r w:rsidRPr="00FC6F09">
        <w:rPr>
          <w:rFonts w:asciiTheme="majorHAnsi" w:hAnsiTheme="majorHAnsi" w:cstheme="majorHAnsi"/>
        </w:rPr>
        <w:tab/>
      </w:r>
      <w:r w:rsidRPr="00FC6F09">
        <w:rPr>
          <w:rFonts w:asciiTheme="majorHAnsi" w:hAnsiTheme="majorHAnsi" w:cstheme="majorHAnsi"/>
        </w:rPr>
        <w:tab/>
      </w:r>
      <w:r w:rsidRPr="00FC6F09">
        <w:rPr>
          <w:rFonts w:asciiTheme="majorHAnsi" w:hAnsiTheme="majorHAnsi" w:cstheme="majorHAnsi"/>
        </w:rPr>
        <w:tab/>
        <w:t>print (  gridData to String  )</w:t>
      </w:r>
    </w:p>
    <w:p w14:paraId="3025307C" w14:textId="77777777" w:rsidR="00AC4B01" w:rsidRPr="00FC6F09" w:rsidRDefault="00AC4B01" w:rsidP="009E2886">
      <w:pPr>
        <w:rPr>
          <w:rFonts w:asciiTheme="majorHAnsi" w:hAnsiTheme="majorHAnsi" w:cstheme="majorHAnsi"/>
        </w:rPr>
      </w:pPr>
    </w:p>
    <w:p w14:paraId="449C64EB" w14:textId="7D18BE57" w:rsidR="00AC4B01" w:rsidRPr="00FC6F09" w:rsidRDefault="00AC4B01" w:rsidP="00AC4B01">
      <w:pPr>
        <w:pStyle w:val="Heading4"/>
        <w:tabs>
          <w:tab w:val="left" w:pos="270"/>
        </w:tabs>
        <w:rPr>
          <w:rFonts w:cstheme="majorHAnsi"/>
          <w:sz w:val="32"/>
          <w:szCs w:val="32"/>
        </w:rPr>
      </w:pPr>
      <w:r w:rsidRPr="00FC6F09">
        <w:rPr>
          <w:rFonts w:cstheme="majorHAnsi"/>
          <w:sz w:val="32"/>
          <w:szCs w:val="32"/>
        </w:rPr>
        <w:t>Module 2.4: Control Function</w:t>
      </w:r>
    </w:p>
    <w:p w14:paraId="14E6BE8A" w14:textId="77777777" w:rsidR="00AC4B01" w:rsidRPr="00FC6F09" w:rsidRDefault="00AC4B01" w:rsidP="00AC4B01">
      <w:pPr>
        <w:rPr>
          <w:rFonts w:asciiTheme="majorHAnsi" w:hAnsiTheme="majorHAnsi" w:cstheme="majorHAnsi"/>
        </w:rPr>
      </w:pPr>
    </w:p>
    <w:p w14:paraId="0D25CC03" w14:textId="33460B30" w:rsidR="00AC4B01" w:rsidRPr="00FC6F09" w:rsidRDefault="00AC4B01" w:rsidP="00AC4B01">
      <w:pPr>
        <w:pStyle w:val="Heading3"/>
        <w:tabs>
          <w:tab w:val="left" w:pos="270"/>
        </w:tabs>
        <w:spacing w:before="0"/>
        <w:rPr>
          <w:rFonts w:cstheme="majorHAnsi"/>
        </w:rPr>
      </w:pPr>
      <w:r w:rsidRPr="00FC6F09">
        <w:rPr>
          <w:rFonts w:cstheme="majorHAnsi"/>
        </w:rPr>
        <w:t>Test Case 6.1.4-1</w:t>
      </w:r>
    </w:p>
    <w:p w14:paraId="7E10373F" w14:textId="79A995C3" w:rsidR="00AC4B01" w:rsidRPr="00FC6F09" w:rsidRDefault="00AC4B01" w:rsidP="00AC4B01">
      <w:pPr>
        <w:pStyle w:val="Heading4"/>
        <w:tabs>
          <w:tab w:val="left" w:pos="270"/>
        </w:tabs>
        <w:spacing w:before="0"/>
        <w:ind w:left="720"/>
        <w:rPr>
          <w:rFonts w:cstheme="majorHAnsi"/>
          <w:b w:val="0"/>
        </w:rPr>
      </w:pPr>
      <w:r w:rsidRPr="00FC6F09">
        <w:rPr>
          <w:rFonts w:cstheme="majorHAnsi"/>
          <w:b w:val="0"/>
        </w:rPr>
        <w:t>Requirement(s): 3.4.1, 3.4.2, 3.4.3</w:t>
      </w:r>
    </w:p>
    <w:p w14:paraId="380261B0"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p>
    <w:p w14:paraId="4E6A5F40" w14:textId="77777777" w:rsidR="00AC4B01" w:rsidRPr="00FC6F09" w:rsidRDefault="00AC4B01" w:rsidP="00AC4B01">
      <w:pPr>
        <w:pStyle w:val="Default"/>
        <w:tabs>
          <w:tab w:val="left" w:pos="270"/>
        </w:tabs>
        <w:ind w:left="1440"/>
        <w:rPr>
          <w:rFonts w:asciiTheme="majorHAnsi" w:hAnsiTheme="majorHAnsi" w:cstheme="majorHAnsi"/>
          <w:color w:val="000000"/>
          <w:sz w:val="20"/>
          <w:szCs w:val="20"/>
        </w:rPr>
      </w:pPr>
      <w:r w:rsidRPr="00FC6F09">
        <w:rPr>
          <w:rFonts w:asciiTheme="majorHAnsi" w:hAnsiTheme="majorHAnsi" w:cstheme="majorHAnsi"/>
          <w:color w:val="000000"/>
          <w:sz w:val="20"/>
          <w:szCs w:val="20"/>
        </w:rPr>
        <w:t>GUI -&gt; manual testing of GUI</w:t>
      </w:r>
    </w:p>
    <w:p w14:paraId="61D4EA92" w14:textId="77777777" w:rsidR="00AC4B01" w:rsidRPr="00FC6F09" w:rsidRDefault="00AC4B01" w:rsidP="00AC4B01">
      <w:pPr>
        <w:pStyle w:val="Default"/>
        <w:tabs>
          <w:tab w:val="left" w:pos="270"/>
          <w:tab w:val="left" w:pos="360"/>
          <w:tab w:val="left" w:pos="1080"/>
        </w:tabs>
        <w:rPr>
          <w:rFonts w:asciiTheme="majorHAnsi" w:hAnsiTheme="majorHAnsi" w:cstheme="majorHAnsi"/>
          <w:color w:val="000000"/>
          <w:sz w:val="20"/>
          <w:szCs w:val="20"/>
        </w:rPr>
      </w:pPr>
    </w:p>
    <w:p w14:paraId="4037D874" w14:textId="77777777" w:rsidR="00AC4B01" w:rsidRPr="00FC6F09" w:rsidRDefault="00AC4B01" w:rsidP="00AC4B01">
      <w:pPr>
        <w:pStyle w:val="Default"/>
        <w:tabs>
          <w:tab w:val="left" w:pos="270"/>
          <w:tab w:val="left" w:pos="360"/>
          <w:tab w:val="left" w:pos="1080"/>
        </w:tabs>
        <w:rPr>
          <w:rFonts w:asciiTheme="majorHAnsi" w:hAnsiTheme="majorHAnsi" w:cstheme="majorHAnsi"/>
          <w:color w:val="000000"/>
          <w:sz w:val="20"/>
          <w:szCs w:val="20"/>
        </w:rPr>
      </w:pPr>
    </w:p>
    <w:p w14:paraId="3E212E4C" w14:textId="22B464CD" w:rsidR="00AC4B01" w:rsidRPr="00FC6F09" w:rsidRDefault="00AC4B01" w:rsidP="00AC4B01">
      <w:pPr>
        <w:pStyle w:val="Heading3"/>
        <w:tabs>
          <w:tab w:val="left" w:pos="270"/>
        </w:tabs>
        <w:spacing w:before="0"/>
        <w:rPr>
          <w:rFonts w:cstheme="majorHAnsi"/>
        </w:rPr>
      </w:pPr>
      <w:r w:rsidRPr="00FC6F09">
        <w:rPr>
          <w:rFonts w:cstheme="majorHAnsi"/>
        </w:rPr>
        <w:t>Test Case 6.1.4-2</w:t>
      </w:r>
    </w:p>
    <w:p w14:paraId="19F9FE9E" w14:textId="79E33FF7" w:rsidR="00AC4B01" w:rsidRPr="00FC6F09" w:rsidRDefault="00AC4B01" w:rsidP="00AC4B01">
      <w:pPr>
        <w:pStyle w:val="Heading4"/>
        <w:tabs>
          <w:tab w:val="left" w:pos="270"/>
        </w:tabs>
        <w:spacing w:before="0"/>
        <w:ind w:left="720"/>
        <w:rPr>
          <w:rFonts w:cstheme="majorHAnsi"/>
          <w:b w:val="0"/>
        </w:rPr>
      </w:pPr>
      <w:r w:rsidRPr="00FC6F09">
        <w:rPr>
          <w:rFonts w:cstheme="majorHAnsi"/>
          <w:b w:val="0"/>
        </w:rPr>
        <w:t xml:space="preserve">Requirement(s): 3.4.4, 3.4.5 </w:t>
      </w:r>
    </w:p>
    <w:p w14:paraId="15748310" w14:textId="77777777" w:rsidR="00AC4B01" w:rsidRPr="00FC6F09" w:rsidRDefault="00AC4B01" w:rsidP="00AC4B01">
      <w:pPr>
        <w:pStyle w:val="Default"/>
        <w:ind w:left="1440"/>
        <w:rPr>
          <w:rFonts w:asciiTheme="majorHAnsi" w:hAnsiTheme="majorHAnsi" w:cstheme="majorHAnsi"/>
          <w:color w:val="000000"/>
          <w:sz w:val="20"/>
          <w:szCs w:val="20"/>
        </w:rPr>
      </w:pPr>
    </w:p>
    <w:p w14:paraId="31D4AE91" w14:textId="77777777" w:rsidR="00AC4B01" w:rsidRPr="00FC6F09" w:rsidRDefault="00AC4B01" w:rsidP="00AC4B01">
      <w:pPr>
        <w:pStyle w:val="Default"/>
        <w:ind w:left="1440"/>
        <w:rPr>
          <w:rFonts w:asciiTheme="majorHAnsi" w:hAnsiTheme="majorHAnsi" w:cstheme="majorHAnsi"/>
          <w:color w:val="000000"/>
          <w:sz w:val="20"/>
          <w:szCs w:val="20"/>
        </w:rPr>
      </w:pPr>
      <w:r w:rsidRPr="00FC6F09">
        <w:rPr>
          <w:rFonts w:asciiTheme="majorHAnsi" w:hAnsiTheme="majorHAnsi" w:cstheme="majorHAnsi"/>
          <w:color w:val="000000"/>
          <w:sz w:val="20"/>
          <w:szCs w:val="20"/>
        </w:rPr>
        <w:lastRenderedPageBreak/>
        <w:t xml:space="preserve">JComboBox timeFrame [input: number of hours  for instruction to last selected by hour limited to 24 hours]:[no output] : </w:t>
      </w:r>
    </w:p>
    <w:p w14:paraId="4739BB87" w14:textId="77777777" w:rsidR="00AC4B01" w:rsidRPr="00FC6F09" w:rsidRDefault="00AC4B01" w:rsidP="00AC4B01">
      <w:pPr>
        <w:pStyle w:val="Default"/>
        <w:ind w:left="1440"/>
        <w:rPr>
          <w:rFonts w:asciiTheme="majorHAnsi" w:hAnsiTheme="majorHAnsi" w:cstheme="majorHAnsi"/>
          <w:color w:val="000000"/>
          <w:sz w:val="20"/>
          <w:szCs w:val="20"/>
        </w:rPr>
      </w:pPr>
    </w:p>
    <w:p w14:paraId="12729944" w14:textId="7E19592B" w:rsidR="00AC4B01" w:rsidRPr="00FC6F09" w:rsidRDefault="00AC4B01" w:rsidP="00AC4B01">
      <w:pPr>
        <w:pStyle w:val="Default"/>
        <w:ind w:left="1440"/>
        <w:rPr>
          <w:rFonts w:asciiTheme="majorHAnsi" w:hAnsiTheme="majorHAnsi" w:cstheme="majorHAnsi"/>
          <w:color w:val="000000"/>
          <w:sz w:val="20"/>
          <w:szCs w:val="20"/>
        </w:rPr>
      </w:pPr>
      <w:r w:rsidRPr="00FC6F09">
        <w:rPr>
          <w:rFonts w:asciiTheme="majorHAnsi" w:hAnsiTheme="majorHAnsi" w:cstheme="majorHAnsi"/>
          <w:color w:val="000000"/>
          <w:sz w:val="20"/>
          <w:szCs w:val="20"/>
        </w:rPr>
        <w:t>String setDueDate(timeframe /*selected value*/)/*Returns a timestamp as a recognizable format for the RF*/-&gt; ControlDevice.setDue(); //sets it as a part of a new ControlDevice</w:t>
      </w:r>
    </w:p>
    <w:p w14:paraId="150C3851" w14:textId="77777777" w:rsidR="00AC4B01" w:rsidRPr="00FC6F09" w:rsidRDefault="00AC4B01" w:rsidP="00AC4B01">
      <w:pPr>
        <w:pStyle w:val="Default"/>
        <w:tabs>
          <w:tab w:val="left" w:pos="270"/>
          <w:tab w:val="left" w:pos="360"/>
          <w:tab w:val="left" w:pos="1080"/>
        </w:tabs>
        <w:rPr>
          <w:rFonts w:asciiTheme="majorHAnsi" w:hAnsiTheme="majorHAnsi" w:cstheme="majorHAnsi"/>
          <w:color w:val="000000"/>
          <w:sz w:val="20"/>
          <w:szCs w:val="20"/>
        </w:rPr>
      </w:pPr>
    </w:p>
    <w:p w14:paraId="4BD57EAA" w14:textId="7A9CF143" w:rsidR="00AC4B01" w:rsidRPr="00FC6F09" w:rsidRDefault="00AC4B01" w:rsidP="00AC4B01">
      <w:pPr>
        <w:pStyle w:val="Heading3"/>
        <w:tabs>
          <w:tab w:val="left" w:pos="270"/>
        </w:tabs>
        <w:spacing w:before="0"/>
        <w:rPr>
          <w:rFonts w:cstheme="majorHAnsi"/>
        </w:rPr>
      </w:pPr>
      <w:r w:rsidRPr="00FC6F09">
        <w:rPr>
          <w:rFonts w:cstheme="majorHAnsi"/>
        </w:rPr>
        <w:t>Test Case 6.1.4-3</w:t>
      </w:r>
    </w:p>
    <w:p w14:paraId="58691BEB" w14:textId="60504C81" w:rsidR="00AC4B01" w:rsidRPr="00FC6F09" w:rsidRDefault="00AC4B01" w:rsidP="00AC4B01">
      <w:pPr>
        <w:pStyle w:val="Heading4"/>
        <w:tabs>
          <w:tab w:val="left" w:pos="270"/>
        </w:tabs>
        <w:spacing w:before="0"/>
        <w:ind w:left="720"/>
        <w:rPr>
          <w:rFonts w:cstheme="majorHAnsi"/>
          <w:b w:val="0"/>
        </w:rPr>
      </w:pPr>
      <w:r w:rsidRPr="00FC6F09">
        <w:rPr>
          <w:rFonts w:cstheme="majorHAnsi"/>
          <w:b w:val="0"/>
        </w:rPr>
        <w:t>Requirement(s): 3.4.6, 3.4.11</w:t>
      </w:r>
    </w:p>
    <w:p w14:paraId="5792F9E0"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p>
    <w:p w14:paraId="3C88D80C"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r w:rsidRPr="00FC6F09">
        <w:rPr>
          <w:rFonts w:asciiTheme="majorHAnsi" w:hAnsiTheme="majorHAnsi" w:cstheme="majorHAnsi"/>
          <w:color w:val="000000"/>
          <w:sz w:val="20"/>
          <w:szCs w:val="20"/>
        </w:rPr>
        <w:t>Function [input: List of Devices, type, switch, due chosen in the UI ]:[output: ControlDevice] :</w:t>
      </w:r>
    </w:p>
    <w:p w14:paraId="68D51DBF"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r w:rsidRPr="00FC6F09">
        <w:rPr>
          <w:rFonts w:asciiTheme="majorHAnsi" w:hAnsiTheme="majorHAnsi" w:cstheme="majorHAnsi"/>
          <w:color w:val="000000"/>
          <w:sz w:val="20"/>
          <w:szCs w:val="20"/>
        </w:rPr>
        <w:t>JRadioButton RB_TYPE, RB_Priority -&gt; String groupBy /* Identifies the ControlDevice group as an instruction by type or by priority*/-&gt;</w:t>
      </w:r>
    </w:p>
    <w:p w14:paraId="52E31CF9"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p>
    <w:p w14:paraId="6DDB6E92"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r w:rsidRPr="00FC6F09">
        <w:rPr>
          <w:rFonts w:asciiTheme="majorHAnsi" w:hAnsiTheme="majorHAnsi" w:cstheme="majorHAnsi"/>
          <w:color w:val="000000"/>
          <w:sz w:val="20"/>
          <w:szCs w:val="20"/>
        </w:rPr>
        <w:t>JComboBox timeframe;-&gt; String setDueDate(String timeframe)-&gt; String timeStamp /*select the length of the */-&gt;</w:t>
      </w:r>
    </w:p>
    <w:p w14:paraId="162DC962"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p>
    <w:p w14:paraId="75936F44"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r w:rsidRPr="00FC6F09">
        <w:rPr>
          <w:rFonts w:asciiTheme="majorHAnsi" w:hAnsiTheme="majorHAnsi" w:cstheme="majorHAnsi"/>
          <w:color w:val="000000"/>
          <w:sz w:val="20"/>
          <w:szCs w:val="20"/>
        </w:rPr>
        <w:t>JTextField SearchT, SearchP;-&gt; setDeviceList(SearchT//by type or SearchP by int overloaded method) -&gt; List &lt;Device&gt; includedDevices // returns list of Devices to control-&gt;</w:t>
      </w:r>
    </w:p>
    <w:p w14:paraId="34208C86"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p>
    <w:p w14:paraId="5FBBBE3B"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r w:rsidRPr="00FC6F09">
        <w:rPr>
          <w:rFonts w:asciiTheme="majorHAnsi" w:hAnsiTheme="majorHAnsi" w:cstheme="majorHAnsi"/>
          <w:color w:val="000000"/>
          <w:sz w:val="20"/>
          <w:szCs w:val="20"/>
        </w:rPr>
        <w:t>ControlDevice newGroup(includedDevices, switich//auto set to false to turn off device,  timeStamp, groupBy   );/* creates a new object with these properties that can be added to until it’s sent to the RF by the user */</w:t>
      </w:r>
    </w:p>
    <w:p w14:paraId="6327CF4C"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p>
    <w:p w14:paraId="407DB733" w14:textId="77777777" w:rsidR="00AC4B01" w:rsidRPr="00FC6F09" w:rsidRDefault="00AC4B01" w:rsidP="00AC4B01">
      <w:pPr>
        <w:pStyle w:val="Default"/>
        <w:tabs>
          <w:tab w:val="left" w:pos="270"/>
          <w:tab w:val="left" w:pos="360"/>
          <w:tab w:val="left" w:pos="1080"/>
        </w:tabs>
        <w:rPr>
          <w:rFonts w:asciiTheme="majorHAnsi" w:hAnsiTheme="majorHAnsi" w:cstheme="majorHAnsi"/>
          <w:color w:val="000000"/>
          <w:sz w:val="20"/>
          <w:szCs w:val="20"/>
        </w:rPr>
      </w:pPr>
    </w:p>
    <w:p w14:paraId="75CBB6F1" w14:textId="71E09D3C" w:rsidR="00AC4B01" w:rsidRPr="00FC6F09" w:rsidRDefault="00AC4B01" w:rsidP="00AC4B01">
      <w:pPr>
        <w:pStyle w:val="Heading3"/>
        <w:tabs>
          <w:tab w:val="left" w:pos="270"/>
        </w:tabs>
        <w:spacing w:before="0"/>
        <w:rPr>
          <w:rFonts w:cstheme="majorHAnsi"/>
        </w:rPr>
      </w:pPr>
      <w:r w:rsidRPr="00FC6F09">
        <w:rPr>
          <w:rFonts w:cstheme="majorHAnsi"/>
        </w:rPr>
        <w:t>Test Case 6.1.4-4</w:t>
      </w:r>
    </w:p>
    <w:p w14:paraId="23362FC4" w14:textId="1DDB9E51" w:rsidR="00AC4B01" w:rsidRPr="00FC6F09" w:rsidRDefault="00AC4B01" w:rsidP="00AC4B01">
      <w:pPr>
        <w:pStyle w:val="Heading4"/>
        <w:spacing w:before="0"/>
        <w:ind w:left="720"/>
        <w:rPr>
          <w:rFonts w:cstheme="majorHAnsi"/>
          <w:b w:val="0"/>
        </w:rPr>
      </w:pPr>
      <w:r w:rsidRPr="00FC6F09">
        <w:rPr>
          <w:rFonts w:cstheme="majorHAnsi"/>
          <w:b w:val="0"/>
        </w:rPr>
        <w:t>Requirement(s): 3.4.7, 3.4.8</w:t>
      </w:r>
    </w:p>
    <w:p w14:paraId="0F9277F9"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r w:rsidRPr="00FC6F09">
        <w:rPr>
          <w:rFonts w:asciiTheme="majorHAnsi" w:hAnsiTheme="majorHAnsi" w:cstheme="majorHAnsi"/>
          <w:color w:val="000000"/>
          <w:sz w:val="20"/>
          <w:szCs w:val="20"/>
        </w:rPr>
        <w:t>Function [input: Grid and Weather data from the DMF ]:[output: Graphical displays of data, real time data for user to create instructions for the RF ] :</w:t>
      </w:r>
    </w:p>
    <w:p w14:paraId="01113340"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p>
    <w:p w14:paraId="0BE7BCAD"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r w:rsidRPr="00FC6F09">
        <w:rPr>
          <w:rFonts w:asciiTheme="majorHAnsi" w:hAnsiTheme="majorHAnsi" w:cstheme="majorHAnsi"/>
          <w:color w:val="000000"/>
          <w:sz w:val="20"/>
          <w:szCs w:val="20"/>
        </w:rPr>
        <w:t>Grid and Weather data -&gt; DMF -&gt; Temperature, SolarRadiation, Wind and Deficit Panels -&gt; attached to GUI</w:t>
      </w:r>
    </w:p>
    <w:p w14:paraId="543DE295"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p>
    <w:p w14:paraId="652A5A23"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r w:rsidRPr="00FC6F09">
        <w:rPr>
          <w:rFonts w:asciiTheme="majorHAnsi" w:hAnsiTheme="majorHAnsi" w:cstheme="majorHAnsi"/>
          <w:color w:val="000000"/>
          <w:sz w:val="20"/>
          <w:szCs w:val="20"/>
        </w:rPr>
        <w:t xml:space="preserve">Grid and Weather data-&gt; DMF -&gt; ControDevices /* Data is grabbed from the DMF analyzed and processed by the UI of the CF to create a list of ControlDevices that can be sent as an Instruction upon completion to the RF. </w:t>
      </w:r>
    </w:p>
    <w:p w14:paraId="4B1A829D"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p>
    <w:p w14:paraId="24D0D75E" w14:textId="56B8A7D8" w:rsidR="00AC4B01" w:rsidRPr="00FC6F09" w:rsidRDefault="00AC4B01" w:rsidP="00AC4B01">
      <w:pPr>
        <w:pStyle w:val="Default"/>
        <w:tabs>
          <w:tab w:val="left" w:pos="270"/>
          <w:tab w:val="left" w:pos="360"/>
          <w:tab w:val="left" w:pos="1080"/>
        </w:tabs>
        <w:rPr>
          <w:rFonts w:asciiTheme="majorHAnsi" w:hAnsiTheme="majorHAnsi" w:cstheme="majorHAnsi"/>
          <w:color w:val="000000"/>
          <w:sz w:val="20"/>
          <w:szCs w:val="20"/>
        </w:rPr>
      </w:pPr>
    </w:p>
    <w:p w14:paraId="724927AB" w14:textId="0D555927" w:rsidR="00AC4B01" w:rsidRPr="00FC6F09" w:rsidRDefault="00AC4B01" w:rsidP="00AC4B01">
      <w:pPr>
        <w:pStyle w:val="Heading3"/>
        <w:tabs>
          <w:tab w:val="left" w:pos="270"/>
        </w:tabs>
        <w:spacing w:before="0"/>
        <w:rPr>
          <w:rFonts w:cstheme="majorHAnsi"/>
        </w:rPr>
      </w:pPr>
      <w:r w:rsidRPr="00FC6F09">
        <w:rPr>
          <w:rFonts w:cstheme="majorHAnsi"/>
        </w:rPr>
        <w:t>Test Case 6.1.4-5</w:t>
      </w:r>
    </w:p>
    <w:p w14:paraId="7B83B30B" w14:textId="050BE722" w:rsidR="00AC4B01" w:rsidRPr="00FC6F09" w:rsidRDefault="00AC4B01" w:rsidP="00AC4B01">
      <w:pPr>
        <w:pStyle w:val="Heading4"/>
        <w:tabs>
          <w:tab w:val="left" w:pos="270"/>
        </w:tabs>
        <w:spacing w:before="0"/>
        <w:ind w:left="720"/>
        <w:rPr>
          <w:rFonts w:cstheme="majorHAnsi"/>
          <w:b w:val="0"/>
        </w:rPr>
      </w:pPr>
      <w:r w:rsidRPr="00FC6F09">
        <w:rPr>
          <w:rFonts w:cstheme="majorHAnsi"/>
          <w:b w:val="0"/>
        </w:rPr>
        <w:t>Requirement(s): 3.4-9, 3.4-10, 3.4-12, 3.4-13</w:t>
      </w:r>
    </w:p>
    <w:p w14:paraId="0678AACE" w14:textId="77777777" w:rsidR="00AC4B01" w:rsidRPr="00FC6F09" w:rsidRDefault="00AC4B01" w:rsidP="00AC4B01">
      <w:pPr>
        <w:pStyle w:val="Default"/>
        <w:tabs>
          <w:tab w:val="left" w:pos="270"/>
          <w:tab w:val="left" w:pos="360"/>
          <w:tab w:val="left" w:pos="1080"/>
        </w:tabs>
        <w:rPr>
          <w:rFonts w:asciiTheme="majorHAnsi" w:hAnsiTheme="majorHAnsi" w:cstheme="majorHAnsi"/>
          <w:color w:val="000000"/>
          <w:sz w:val="20"/>
          <w:szCs w:val="20"/>
        </w:rPr>
      </w:pPr>
    </w:p>
    <w:p w14:paraId="71B5D449" w14:textId="77777777" w:rsidR="00AC4B01" w:rsidRPr="00FC6F09" w:rsidRDefault="00AC4B01" w:rsidP="00AC4B01">
      <w:pPr>
        <w:pStyle w:val="Default"/>
        <w:tabs>
          <w:tab w:val="left" w:pos="270"/>
          <w:tab w:val="left" w:pos="360"/>
          <w:tab w:val="left" w:pos="1080"/>
        </w:tabs>
        <w:rPr>
          <w:rFonts w:asciiTheme="majorHAnsi" w:hAnsiTheme="majorHAnsi" w:cstheme="majorHAnsi"/>
          <w:color w:val="000000"/>
          <w:sz w:val="20"/>
          <w:szCs w:val="20"/>
        </w:rPr>
      </w:pPr>
    </w:p>
    <w:p w14:paraId="679DD8FF"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r w:rsidRPr="00FC6F09">
        <w:rPr>
          <w:rFonts w:asciiTheme="majorHAnsi" w:hAnsiTheme="majorHAnsi" w:cstheme="majorHAnsi"/>
          <w:color w:val="000000"/>
          <w:sz w:val="20"/>
          <w:szCs w:val="20"/>
        </w:rPr>
        <w:t>Function [input: List of device Control objects that are sent to the RF]:[output: Instruction] :</w:t>
      </w:r>
    </w:p>
    <w:p w14:paraId="2D9A9ECE" w14:textId="77777777" w:rsidR="00AC4B01" w:rsidRPr="00FC6F09" w:rsidRDefault="00AC4B01" w:rsidP="00AC4B01">
      <w:pPr>
        <w:pStyle w:val="Default"/>
        <w:tabs>
          <w:tab w:val="left" w:pos="270"/>
          <w:tab w:val="left" w:pos="360"/>
          <w:tab w:val="left" w:pos="1080"/>
        </w:tabs>
        <w:ind w:left="1440"/>
        <w:rPr>
          <w:rFonts w:asciiTheme="majorHAnsi" w:hAnsiTheme="majorHAnsi" w:cstheme="majorHAnsi"/>
          <w:color w:val="000000"/>
          <w:sz w:val="20"/>
          <w:szCs w:val="20"/>
        </w:rPr>
      </w:pPr>
    </w:p>
    <w:p w14:paraId="1FCB1B75" w14:textId="77777777" w:rsidR="00AC4B01" w:rsidRPr="00FC6F09" w:rsidRDefault="00AC4B01" w:rsidP="00AC4B01">
      <w:pPr>
        <w:tabs>
          <w:tab w:val="left" w:pos="270"/>
        </w:tabs>
        <w:ind w:left="1440"/>
        <w:rPr>
          <w:rFonts w:asciiTheme="majorHAnsi" w:hAnsiTheme="majorHAnsi" w:cstheme="majorHAnsi"/>
          <w:sz w:val="22"/>
          <w:szCs w:val="22"/>
        </w:rPr>
      </w:pPr>
      <w:r w:rsidRPr="00FC6F09">
        <w:rPr>
          <w:rFonts w:asciiTheme="majorHAnsi" w:hAnsiTheme="majorHAnsi" w:cstheme="majorHAnsi"/>
        </w:rPr>
        <w:t>List controlDevices( /*List of control device objects by priority and type from user input in GUI interface*/)</w:t>
      </w:r>
    </w:p>
    <w:p w14:paraId="4DE90A14" w14:textId="77777777" w:rsidR="00AC4B01" w:rsidRPr="00FC6F09" w:rsidRDefault="00AC4B01" w:rsidP="00AC4B01">
      <w:pPr>
        <w:tabs>
          <w:tab w:val="left" w:pos="270"/>
        </w:tabs>
        <w:ind w:left="1440"/>
        <w:rPr>
          <w:rFonts w:asciiTheme="majorHAnsi" w:hAnsiTheme="majorHAnsi" w:cstheme="majorHAnsi"/>
        </w:rPr>
      </w:pPr>
      <w:r w:rsidRPr="00FC6F09">
        <w:rPr>
          <w:rFonts w:asciiTheme="majorHAnsi" w:hAnsiTheme="majorHAnsi" w:cstheme="majorHAnsi"/>
        </w:rPr>
        <w:t>Instruction () newInstructionSet; //creates a new instruction</w:t>
      </w:r>
    </w:p>
    <w:p w14:paraId="00349269" w14:textId="77777777" w:rsidR="00AC4B01" w:rsidRPr="00FC6F09" w:rsidRDefault="00AC4B01" w:rsidP="00AC4B01">
      <w:pPr>
        <w:tabs>
          <w:tab w:val="left" w:pos="270"/>
        </w:tabs>
        <w:ind w:left="1440"/>
        <w:rPr>
          <w:rFonts w:asciiTheme="majorHAnsi" w:hAnsiTheme="majorHAnsi" w:cstheme="majorHAnsi"/>
        </w:rPr>
      </w:pPr>
      <w:r w:rsidRPr="00FC6F09">
        <w:rPr>
          <w:rFonts w:asciiTheme="majorHAnsi" w:hAnsiTheme="majorHAnsi" w:cstheme="majorHAnsi"/>
        </w:rPr>
        <w:t>newInstruction.destory(); //destroys all previous instructions</w:t>
      </w:r>
    </w:p>
    <w:p w14:paraId="7BE18442" w14:textId="77777777" w:rsidR="00AC4B01" w:rsidRPr="00FC6F09" w:rsidRDefault="00AC4B01" w:rsidP="00AC4B01">
      <w:pPr>
        <w:tabs>
          <w:tab w:val="left" w:pos="270"/>
        </w:tabs>
        <w:ind w:left="1440"/>
        <w:rPr>
          <w:rFonts w:asciiTheme="majorHAnsi" w:hAnsiTheme="majorHAnsi" w:cstheme="majorHAnsi"/>
        </w:rPr>
      </w:pPr>
      <w:r w:rsidRPr="00FC6F09">
        <w:rPr>
          <w:rFonts w:asciiTheme="majorHAnsi" w:hAnsiTheme="majorHAnsi" w:cstheme="majorHAnsi"/>
        </w:rPr>
        <w:lastRenderedPageBreak/>
        <w:t xml:space="preserve">newInstrcution.create(List ControlDevices ); /* send all new list of controlDevice object instructions to the RF function */ </w:t>
      </w:r>
    </w:p>
    <w:p w14:paraId="32502C7B" w14:textId="77777777" w:rsidR="00AC4B01" w:rsidRPr="00FC6F09" w:rsidRDefault="00AC4B01" w:rsidP="00AC4B01">
      <w:pPr>
        <w:tabs>
          <w:tab w:val="left" w:pos="270"/>
        </w:tabs>
        <w:ind w:left="1440"/>
        <w:rPr>
          <w:rFonts w:asciiTheme="majorHAnsi" w:hAnsiTheme="majorHAnsi" w:cstheme="majorHAnsi"/>
        </w:rPr>
      </w:pPr>
    </w:p>
    <w:p w14:paraId="1505F32A" w14:textId="77777777" w:rsidR="00AC4B01" w:rsidRPr="00FC6F09" w:rsidRDefault="00AC4B01" w:rsidP="00AC4B01">
      <w:pPr>
        <w:tabs>
          <w:tab w:val="left" w:pos="270"/>
        </w:tabs>
        <w:ind w:left="1440"/>
        <w:rPr>
          <w:rFonts w:asciiTheme="majorHAnsi" w:hAnsiTheme="majorHAnsi" w:cstheme="majorHAnsi"/>
        </w:rPr>
      </w:pPr>
    </w:p>
    <w:p w14:paraId="204E4164" w14:textId="77777777" w:rsidR="00AC4B01" w:rsidRPr="00FC6F09" w:rsidRDefault="00AC4B01" w:rsidP="00AC4B01">
      <w:pPr>
        <w:tabs>
          <w:tab w:val="left" w:pos="270"/>
        </w:tabs>
        <w:ind w:left="1440"/>
        <w:rPr>
          <w:rFonts w:asciiTheme="majorHAnsi" w:hAnsiTheme="majorHAnsi" w:cstheme="majorHAnsi"/>
        </w:rPr>
      </w:pPr>
    </w:p>
    <w:p w14:paraId="752F5677" w14:textId="77777777" w:rsidR="00AC4B01" w:rsidRPr="00FC6F09" w:rsidRDefault="00AC4B01" w:rsidP="00AC4B01">
      <w:pPr>
        <w:tabs>
          <w:tab w:val="left" w:pos="270"/>
        </w:tabs>
        <w:ind w:left="1440"/>
        <w:rPr>
          <w:rFonts w:asciiTheme="majorHAnsi" w:hAnsiTheme="majorHAnsi" w:cstheme="majorHAnsi"/>
        </w:rPr>
      </w:pPr>
    </w:p>
    <w:p w14:paraId="34151BD3" w14:textId="77777777" w:rsidR="00AC4B01" w:rsidRPr="00FC6F09" w:rsidRDefault="00AC4B01" w:rsidP="00AC4B01">
      <w:pPr>
        <w:tabs>
          <w:tab w:val="left" w:pos="270"/>
        </w:tabs>
        <w:ind w:left="1440"/>
        <w:rPr>
          <w:rFonts w:asciiTheme="majorHAnsi" w:hAnsiTheme="majorHAnsi" w:cstheme="majorHAnsi"/>
        </w:rPr>
      </w:pPr>
    </w:p>
    <w:p w14:paraId="28D94C97" w14:textId="77777777" w:rsidR="00AC4B01" w:rsidRPr="00FC6F09" w:rsidRDefault="00AC4B01" w:rsidP="00AC4B01">
      <w:pPr>
        <w:tabs>
          <w:tab w:val="left" w:pos="270"/>
        </w:tabs>
        <w:ind w:left="1440"/>
        <w:rPr>
          <w:rFonts w:asciiTheme="majorHAnsi" w:hAnsiTheme="majorHAnsi" w:cstheme="majorHAnsi"/>
        </w:rPr>
      </w:pPr>
    </w:p>
    <w:p w14:paraId="335BF5A7" w14:textId="77777777" w:rsidR="00AC4B01" w:rsidRPr="00FC6F09" w:rsidRDefault="00AC4B01" w:rsidP="00AC4B01">
      <w:pPr>
        <w:tabs>
          <w:tab w:val="left" w:pos="270"/>
        </w:tabs>
        <w:ind w:left="1440"/>
        <w:rPr>
          <w:rFonts w:asciiTheme="majorHAnsi" w:hAnsiTheme="majorHAnsi" w:cstheme="majorHAnsi"/>
        </w:rPr>
      </w:pPr>
    </w:p>
    <w:p w14:paraId="69EBD55E" w14:textId="77777777" w:rsidR="00AC4B01" w:rsidRPr="00FC6F09" w:rsidRDefault="00AC4B01" w:rsidP="00AC4B01">
      <w:pPr>
        <w:tabs>
          <w:tab w:val="left" w:pos="270"/>
        </w:tabs>
        <w:ind w:left="1440"/>
        <w:rPr>
          <w:rFonts w:asciiTheme="majorHAnsi" w:hAnsiTheme="majorHAnsi" w:cstheme="majorHAnsi"/>
        </w:rPr>
      </w:pPr>
    </w:p>
    <w:p w14:paraId="1DC1D96B" w14:textId="77777777" w:rsidR="00AC4B01" w:rsidRPr="00FC6F09" w:rsidRDefault="00AC4B01" w:rsidP="009E2886">
      <w:pPr>
        <w:rPr>
          <w:rFonts w:asciiTheme="majorHAnsi" w:hAnsiTheme="majorHAnsi" w:cstheme="majorHAnsi"/>
        </w:rPr>
      </w:pPr>
    </w:p>
    <w:p w14:paraId="10FE4538" w14:textId="6D9512F8" w:rsidR="004D1BD0" w:rsidRPr="00FC6F09" w:rsidRDefault="004D1BD0" w:rsidP="009E2886">
      <w:pPr>
        <w:rPr>
          <w:rFonts w:asciiTheme="majorHAnsi" w:hAnsiTheme="majorHAnsi" w:cstheme="majorHAnsi"/>
          <w:szCs w:val="20"/>
        </w:rPr>
      </w:pPr>
      <w:r w:rsidRPr="00FC6F09">
        <w:rPr>
          <w:rFonts w:asciiTheme="majorHAnsi" w:hAnsiTheme="majorHAnsi" w:cstheme="majorHAnsi"/>
          <w:b/>
          <w:szCs w:val="20"/>
        </w:rPr>
        <w:t>6.2</w:t>
      </w:r>
      <w:r w:rsidRPr="00FC6F09">
        <w:rPr>
          <w:rFonts w:asciiTheme="majorHAnsi" w:hAnsiTheme="majorHAnsi" w:cstheme="majorHAnsi"/>
          <w:b/>
          <w:szCs w:val="20"/>
        </w:rPr>
        <w:tab/>
        <w:t>FUNCTIONAL REQUIREMENTS VALIDATION MATRIX</w:t>
      </w:r>
    </w:p>
    <w:p w14:paraId="4A56F1AD" w14:textId="175BDA6B" w:rsidR="004D1BD0" w:rsidRPr="00FC6F09" w:rsidRDefault="004D1BD0" w:rsidP="00FC6F09">
      <w:pPr>
        <w:pStyle w:val="ListParagraph"/>
        <w:ind w:left="0"/>
        <w:rPr>
          <w:rFonts w:asciiTheme="majorHAnsi" w:hAnsiTheme="majorHAnsi" w:cstheme="majorHAnsi"/>
          <w:b/>
        </w:rPr>
      </w:pPr>
      <w:r w:rsidRPr="00FC6F09">
        <w:rPr>
          <w:rFonts w:asciiTheme="majorHAnsi" w:hAnsiTheme="majorHAnsi" w:cstheme="majorHAnsi"/>
          <w:sz w:val="24"/>
          <w:szCs w:val="20"/>
        </w:rPr>
        <w:t xml:space="preserve">The </w:t>
      </w:r>
      <w:r w:rsidR="00EE3890" w:rsidRPr="00FC6F09">
        <w:rPr>
          <w:rFonts w:asciiTheme="majorHAnsi" w:hAnsiTheme="majorHAnsi" w:cstheme="majorHAnsi"/>
          <w:b/>
          <w:bCs/>
          <w:iCs/>
          <w:sz w:val="28"/>
          <w:szCs w:val="28"/>
        </w:rPr>
        <w:t>NRG</w:t>
      </w:r>
      <w:r w:rsidRPr="00FC6F09">
        <w:rPr>
          <w:rFonts w:asciiTheme="majorHAnsi" w:hAnsiTheme="majorHAnsi" w:cstheme="majorHAnsi"/>
          <w:b/>
          <w:bCs/>
          <w:iCs/>
          <w:sz w:val="28"/>
          <w:szCs w:val="28"/>
        </w:rPr>
        <w:t xml:space="preserve"> </w:t>
      </w:r>
      <w:r w:rsidRPr="00FC6F09">
        <w:rPr>
          <w:rFonts w:asciiTheme="majorHAnsi" w:hAnsiTheme="majorHAnsi" w:cstheme="majorHAnsi"/>
          <w:sz w:val="24"/>
          <w:szCs w:val="20"/>
        </w:rPr>
        <w:t>Functional and Performance Requirements Validation Matrix is given below.</w:t>
      </w:r>
      <w:r w:rsidRPr="00FC6F09">
        <w:rPr>
          <w:rFonts w:asciiTheme="majorHAnsi" w:hAnsiTheme="majorHAnsi" w:cstheme="majorHAnsi"/>
          <w:b/>
          <w:sz w:val="28"/>
          <w:szCs w:val="28"/>
        </w:rPr>
        <w:t xml:space="preserve"> </w:t>
      </w:r>
      <w:r w:rsidRPr="00FC6F09">
        <w:rPr>
          <w:rFonts w:asciiTheme="majorHAnsi" w:eastAsia="Helvetica" w:hAnsiTheme="majorHAnsi" w:cstheme="majorHAnsi"/>
        </w:rPr>
        <w:t xml:space="preserve"> </w:t>
      </w:r>
    </w:p>
    <w:tbl>
      <w:tblPr>
        <w:tblStyle w:val="TableGrid"/>
        <w:tblW w:w="0" w:type="auto"/>
        <w:tblLook w:val="04A0" w:firstRow="1" w:lastRow="0" w:firstColumn="1" w:lastColumn="0" w:noHBand="0" w:noVBand="1"/>
      </w:tblPr>
      <w:tblGrid>
        <w:gridCol w:w="2949"/>
        <w:gridCol w:w="5907"/>
      </w:tblGrid>
      <w:tr w:rsidR="006F32D1" w:rsidRPr="00FC6F09" w14:paraId="4E337237" w14:textId="77777777" w:rsidTr="00746D55">
        <w:tc>
          <w:tcPr>
            <w:tcW w:w="9350" w:type="dxa"/>
            <w:gridSpan w:val="2"/>
          </w:tcPr>
          <w:p w14:paraId="5050FE2A" w14:textId="1DADF3CC" w:rsidR="006F32D1" w:rsidRPr="00FC6F09" w:rsidRDefault="006F32D1" w:rsidP="009501FF">
            <w:pPr>
              <w:rPr>
                <w:rFonts w:asciiTheme="majorHAnsi" w:hAnsiTheme="majorHAnsi" w:cstheme="majorHAnsi"/>
                <w:sz w:val="24"/>
                <w:szCs w:val="24"/>
              </w:rPr>
            </w:pPr>
            <w:r w:rsidRPr="00FC6F09">
              <w:rPr>
                <w:rFonts w:asciiTheme="majorHAnsi" w:hAnsiTheme="majorHAnsi" w:cstheme="majorHAnsi"/>
                <w:sz w:val="24"/>
                <w:szCs w:val="24"/>
              </w:rPr>
              <w:t xml:space="preserve">Requirements Validation Matrix Related to Module </w:t>
            </w:r>
            <w:r w:rsidR="009501FF" w:rsidRPr="00FC6F09">
              <w:rPr>
                <w:rFonts w:asciiTheme="majorHAnsi" w:hAnsiTheme="majorHAnsi" w:cstheme="majorHAnsi"/>
                <w:sz w:val="24"/>
                <w:szCs w:val="24"/>
              </w:rPr>
              <w:t>1</w:t>
            </w:r>
            <w:r w:rsidRPr="00FC6F09">
              <w:rPr>
                <w:rFonts w:asciiTheme="majorHAnsi" w:hAnsiTheme="majorHAnsi" w:cstheme="majorHAnsi"/>
                <w:sz w:val="24"/>
                <w:szCs w:val="24"/>
              </w:rPr>
              <w:t>: Predictive Function</w:t>
            </w:r>
            <w:r w:rsidRPr="00FC6F09">
              <w:rPr>
                <w:rFonts w:asciiTheme="majorHAnsi" w:hAnsiTheme="majorHAnsi" w:cstheme="majorHAnsi"/>
                <w:sz w:val="24"/>
                <w:szCs w:val="24"/>
              </w:rPr>
              <w:tab/>
            </w:r>
          </w:p>
        </w:tc>
      </w:tr>
      <w:tr w:rsidR="006F32D1" w:rsidRPr="00FC6F09" w14:paraId="33C69E5A" w14:textId="77777777" w:rsidTr="00746D55">
        <w:tc>
          <w:tcPr>
            <w:tcW w:w="3116" w:type="dxa"/>
          </w:tcPr>
          <w:p w14:paraId="26B18378" w14:textId="77777777" w:rsidR="006F32D1" w:rsidRPr="00FC6F09" w:rsidRDefault="006F32D1" w:rsidP="009501FF">
            <w:pPr>
              <w:jc w:val="center"/>
              <w:rPr>
                <w:rFonts w:asciiTheme="majorHAnsi" w:hAnsiTheme="majorHAnsi" w:cstheme="majorHAnsi"/>
                <w:sz w:val="20"/>
                <w:szCs w:val="20"/>
              </w:rPr>
            </w:pPr>
            <w:r w:rsidRPr="00FC6F09">
              <w:rPr>
                <w:rFonts w:asciiTheme="majorHAnsi" w:hAnsiTheme="majorHAnsi" w:cstheme="majorHAnsi"/>
                <w:sz w:val="20"/>
                <w:szCs w:val="20"/>
              </w:rPr>
              <w:t>Test Case No.</w:t>
            </w:r>
          </w:p>
        </w:tc>
        <w:tc>
          <w:tcPr>
            <w:tcW w:w="6234" w:type="dxa"/>
          </w:tcPr>
          <w:p w14:paraId="030D641F" w14:textId="77777777" w:rsidR="006F32D1" w:rsidRPr="00FC6F09" w:rsidRDefault="006F32D1" w:rsidP="009501FF">
            <w:pPr>
              <w:jc w:val="center"/>
              <w:rPr>
                <w:rFonts w:asciiTheme="majorHAnsi" w:hAnsiTheme="majorHAnsi" w:cstheme="majorHAnsi"/>
                <w:sz w:val="20"/>
                <w:szCs w:val="20"/>
              </w:rPr>
            </w:pPr>
            <w:r w:rsidRPr="00FC6F09">
              <w:rPr>
                <w:rFonts w:asciiTheme="majorHAnsi" w:hAnsiTheme="majorHAnsi" w:cstheme="majorHAnsi"/>
                <w:sz w:val="20"/>
                <w:szCs w:val="20"/>
              </w:rPr>
              <w:t>Validated Requirement(s)</w:t>
            </w:r>
          </w:p>
        </w:tc>
      </w:tr>
      <w:tr w:rsidR="006F32D1" w:rsidRPr="00FC6F09" w14:paraId="48F6D596" w14:textId="77777777" w:rsidTr="00746D55">
        <w:tc>
          <w:tcPr>
            <w:tcW w:w="3116" w:type="dxa"/>
          </w:tcPr>
          <w:p w14:paraId="65B5B92A" w14:textId="32AE2B13" w:rsidR="006F32D1" w:rsidRPr="00FC6F09" w:rsidRDefault="006F32D1" w:rsidP="009501FF">
            <w:pPr>
              <w:rPr>
                <w:rFonts w:asciiTheme="majorHAnsi" w:hAnsiTheme="majorHAnsi" w:cstheme="majorHAnsi"/>
                <w:sz w:val="20"/>
                <w:szCs w:val="20"/>
              </w:rPr>
            </w:pPr>
            <w:r w:rsidRPr="00FC6F09">
              <w:rPr>
                <w:rFonts w:asciiTheme="majorHAnsi" w:hAnsiTheme="majorHAnsi" w:cstheme="majorHAnsi"/>
                <w:sz w:val="20"/>
                <w:szCs w:val="20"/>
              </w:rPr>
              <w:t>6.1</w:t>
            </w:r>
            <w:r w:rsidR="009501FF" w:rsidRPr="00FC6F09">
              <w:rPr>
                <w:rFonts w:asciiTheme="majorHAnsi" w:hAnsiTheme="majorHAnsi" w:cstheme="majorHAnsi"/>
                <w:sz w:val="20"/>
                <w:szCs w:val="20"/>
              </w:rPr>
              <w:t>.1</w:t>
            </w:r>
            <w:r w:rsidRPr="00FC6F09">
              <w:rPr>
                <w:rFonts w:asciiTheme="majorHAnsi" w:hAnsiTheme="majorHAnsi" w:cstheme="majorHAnsi"/>
                <w:sz w:val="20"/>
                <w:szCs w:val="20"/>
              </w:rPr>
              <w:t>-1</w:t>
            </w:r>
          </w:p>
        </w:tc>
        <w:tc>
          <w:tcPr>
            <w:tcW w:w="6234" w:type="dxa"/>
          </w:tcPr>
          <w:p w14:paraId="078D6245" w14:textId="77777777" w:rsidR="006F32D1" w:rsidRPr="00FC6F09" w:rsidRDefault="006F32D1" w:rsidP="00746D55">
            <w:pPr>
              <w:rPr>
                <w:rFonts w:asciiTheme="majorHAnsi" w:hAnsiTheme="majorHAnsi" w:cstheme="majorHAnsi"/>
                <w:sz w:val="20"/>
                <w:szCs w:val="20"/>
              </w:rPr>
            </w:pPr>
            <w:r w:rsidRPr="00FC6F09">
              <w:rPr>
                <w:rFonts w:asciiTheme="majorHAnsi" w:hAnsiTheme="majorHAnsi" w:cstheme="majorHAnsi"/>
                <w:sz w:val="20"/>
                <w:szCs w:val="20"/>
              </w:rPr>
              <w:t>3.1-1.1, 3.1-1.3</w:t>
            </w:r>
          </w:p>
          <w:p w14:paraId="55FF94A8" w14:textId="77777777" w:rsidR="006F32D1" w:rsidRPr="00FC6F09" w:rsidRDefault="006F32D1" w:rsidP="00746D55">
            <w:pPr>
              <w:rPr>
                <w:rFonts w:asciiTheme="majorHAnsi" w:hAnsiTheme="majorHAnsi" w:cstheme="majorHAnsi"/>
                <w:sz w:val="20"/>
                <w:szCs w:val="20"/>
              </w:rPr>
            </w:pPr>
          </w:p>
        </w:tc>
      </w:tr>
      <w:tr w:rsidR="006F32D1" w:rsidRPr="00FC6F09" w14:paraId="64A7F585" w14:textId="77777777" w:rsidTr="00746D55">
        <w:tc>
          <w:tcPr>
            <w:tcW w:w="3116" w:type="dxa"/>
          </w:tcPr>
          <w:p w14:paraId="406CAC31" w14:textId="0AA87B95" w:rsidR="006F32D1" w:rsidRPr="00FC6F09" w:rsidRDefault="006F32D1" w:rsidP="009501FF">
            <w:pPr>
              <w:rPr>
                <w:rFonts w:asciiTheme="majorHAnsi" w:hAnsiTheme="majorHAnsi" w:cstheme="majorHAnsi"/>
                <w:sz w:val="20"/>
                <w:szCs w:val="20"/>
              </w:rPr>
            </w:pPr>
            <w:r w:rsidRPr="00FC6F09">
              <w:rPr>
                <w:rFonts w:asciiTheme="majorHAnsi" w:hAnsiTheme="majorHAnsi" w:cstheme="majorHAnsi"/>
                <w:sz w:val="20"/>
                <w:szCs w:val="20"/>
              </w:rPr>
              <w:t>6.1</w:t>
            </w:r>
            <w:r w:rsidR="009501FF" w:rsidRPr="00FC6F09">
              <w:rPr>
                <w:rFonts w:asciiTheme="majorHAnsi" w:hAnsiTheme="majorHAnsi" w:cstheme="majorHAnsi"/>
                <w:sz w:val="20"/>
                <w:szCs w:val="20"/>
              </w:rPr>
              <w:t>.1-2</w:t>
            </w:r>
          </w:p>
        </w:tc>
        <w:tc>
          <w:tcPr>
            <w:tcW w:w="6234" w:type="dxa"/>
          </w:tcPr>
          <w:p w14:paraId="24169F55" w14:textId="77777777" w:rsidR="006F32D1" w:rsidRPr="00FC6F09" w:rsidRDefault="006F32D1" w:rsidP="00746D55">
            <w:pPr>
              <w:rPr>
                <w:rFonts w:asciiTheme="majorHAnsi" w:hAnsiTheme="majorHAnsi" w:cstheme="majorHAnsi"/>
                <w:sz w:val="20"/>
                <w:szCs w:val="20"/>
              </w:rPr>
            </w:pPr>
            <w:r w:rsidRPr="00FC6F09">
              <w:rPr>
                <w:rFonts w:asciiTheme="majorHAnsi" w:hAnsiTheme="majorHAnsi" w:cstheme="majorHAnsi"/>
                <w:sz w:val="20"/>
                <w:szCs w:val="20"/>
              </w:rPr>
              <w:t>3.1-1.2, 3.1-1.3</w:t>
            </w:r>
          </w:p>
          <w:p w14:paraId="12EB36F4" w14:textId="77777777" w:rsidR="006F32D1" w:rsidRPr="00FC6F09" w:rsidRDefault="006F32D1" w:rsidP="00746D55">
            <w:pPr>
              <w:rPr>
                <w:rFonts w:asciiTheme="majorHAnsi" w:hAnsiTheme="majorHAnsi" w:cstheme="majorHAnsi"/>
                <w:sz w:val="20"/>
                <w:szCs w:val="20"/>
              </w:rPr>
            </w:pPr>
          </w:p>
        </w:tc>
      </w:tr>
      <w:tr w:rsidR="006F32D1" w:rsidRPr="00FC6F09" w14:paraId="30D7DFC3" w14:textId="77777777" w:rsidTr="00746D55">
        <w:tc>
          <w:tcPr>
            <w:tcW w:w="3116" w:type="dxa"/>
          </w:tcPr>
          <w:p w14:paraId="1A82E914" w14:textId="16857440" w:rsidR="006F32D1" w:rsidRPr="00FC6F09" w:rsidRDefault="006F32D1" w:rsidP="009501FF">
            <w:pPr>
              <w:rPr>
                <w:rFonts w:asciiTheme="majorHAnsi" w:hAnsiTheme="majorHAnsi" w:cstheme="majorHAnsi"/>
                <w:sz w:val="20"/>
                <w:szCs w:val="20"/>
              </w:rPr>
            </w:pPr>
            <w:r w:rsidRPr="00FC6F09">
              <w:rPr>
                <w:rFonts w:asciiTheme="majorHAnsi" w:hAnsiTheme="majorHAnsi" w:cstheme="majorHAnsi"/>
                <w:sz w:val="20"/>
                <w:szCs w:val="20"/>
              </w:rPr>
              <w:t>6.1</w:t>
            </w:r>
            <w:r w:rsidR="009501FF" w:rsidRPr="00FC6F09">
              <w:rPr>
                <w:rFonts w:asciiTheme="majorHAnsi" w:hAnsiTheme="majorHAnsi" w:cstheme="majorHAnsi"/>
                <w:sz w:val="20"/>
                <w:szCs w:val="20"/>
              </w:rPr>
              <w:t>.1-3</w:t>
            </w:r>
          </w:p>
        </w:tc>
        <w:tc>
          <w:tcPr>
            <w:tcW w:w="6234" w:type="dxa"/>
          </w:tcPr>
          <w:p w14:paraId="2B345E1D" w14:textId="77777777" w:rsidR="006F32D1" w:rsidRPr="00FC6F09" w:rsidRDefault="006F32D1" w:rsidP="00746D55">
            <w:pPr>
              <w:rPr>
                <w:rFonts w:asciiTheme="majorHAnsi" w:hAnsiTheme="majorHAnsi" w:cstheme="majorHAnsi"/>
                <w:sz w:val="20"/>
                <w:szCs w:val="20"/>
              </w:rPr>
            </w:pPr>
            <w:r w:rsidRPr="00FC6F09">
              <w:rPr>
                <w:rFonts w:asciiTheme="majorHAnsi" w:hAnsiTheme="majorHAnsi" w:cstheme="majorHAnsi"/>
                <w:sz w:val="20"/>
                <w:szCs w:val="20"/>
              </w:rPr>
              <w:t>3.1-2.1, 3.1-2.2, 3.1-2.3</w:t>
            </w:r>
          </w:p>
          <w:p w14:paraId="130B3AB5" w14:textId="77777777" w:rsidR="006F32D1" w:rsidRPr="00FC6F09" w:rsidRDefault="006F32D1" w:rsidP="00746D55">
            <w:pPr>
              <w:rPr>
                <w:rFonts w:asciiTheme="majorHAnsi" w:hAnsiTheme="majorHAnsi" w:cstheme="majorHAnsi"/>
                <w:sz w:val="20"/>
                <w:szCs w:val="20"/>
              </w:rPr>
            </w:pPr>
          </w:p>
        </w:tc>
      </w:tr>
    </w:tbl>
    <w:p w14:paraId="04824587" w14:textId="77777777" w:rsidR="004D1BD0" w:rsidRPr="00FC6F09" w:rsidRDefault="004D1BD0" w:rsidP="004D1BD0">
      <w:pPr>
        <w:tabs>
          <w:tab w:val="left" w:pos="360"/>
          <w:tab w:val="left" w:pos="720"/>
          <w:tab w:val="left" w:pos="1080"/>
          <w:tab w:val="left" w:pos="7920"/>
        </w:tabs>
        <w:rPr>
          <w:rFonts w:asciiTheme="majorHAnsi" w:hAnsiTheme="majorHAnsi" w:cstheme="majorHAnsi"/>
          <w:b/>
        </w:rPr>
      </w:pPr>
    </w:p>
    <w:tbl>
      <w:tblPr>
        <w:tblStyle w:val="TableGrid"/>
        <w:tblW w:w="0" w:type="auto"/>
        <w:tblLook w:val="04A0" w:firstRow="1" w:lastRow="0" w:firstColumn="1" w:lastColumn="0" w:noHBand="0" w:noVBand="1"/>
      </w:tblPr>
      <w:tblGrid>
        <w:gridCol w:w="2949"/>
        <w:gridCol w:w="5907"/>
      </w:tblGrid>
      <w:tr w:rsidR="009501FF" w:rsidRPr="00FC6F09" w14:paraId="69D97B2C" w14:textId="77777777" w:rsidTr="00746D55">
        <w:tc>
          <w:tcPr>
            <w:tcW w:w="9350" w:type="dxa"/>
            <w:gridSpan w:val="2"/>
            <w:tcBorders>
              <w:top w:val="single" w:sz="4" w:space="0" w:color="auto"/>
              <w:left w:val="single" w:sz="4" w:space="0" w:color="auto"/>
              <w:bottom w:val="single" w:sz="4" w:space="0" w:color="auto"/>
              <w:right w:val="single" w:sz="4" w:space="0" w:color="auto"/>
            </w:tcBorders>
            <w:hideMark/>
          </w:tcPr>
          <w:p w14:paraId="20C9694D" w14:textId="1B6346D4" w:rsidR="009501FF" w:rsidRPr="00FC6F09" w:rsidRDefault="009501FF" w:rsidP="009501FF">
            <w:pPr>
              <w:rPr>
                <w:rFonts w:asciiTheme="majorHAnsi" w:hAnsiTheme="majorHAnsi" w:cstheme="majorHAnsi"/>
                <w:sz w:val="24"/>
                <w:szCs w:val="24"/>
              </w:rPr>
            </w:pPr>
            <w:r w:rsidRPr="00FC6F09">
              <w:rPr>
                <w:rFonts w:asciiTheme="majorHAnsi" w:hAnsiTheme="majorHAnsi" w:cstheme="majorHAnsi"/>
                <w:sz w:val="24"/>
                <w:szCs w:val="24"/>
              </w:rPr>
              <w:t>Requirements Validation Matrix Related to Module 2: Response Function</w:t>
            </w:r>
            <w:r w:rsidRPr="00FC6F09">
              <w:rPr>
                <w:rFonts w:asciiTheme="majorHAnsi" w:hAnsiTheme="majorHAnsi" w:cstheme="majorHAnsi"/>
                <w:sz w:val="24"/>
                <w:szCs w:val="24"/>
              </w:rPr>
              <w:tab/>
            </w:r>
          </w:p>
        </w:tc>
      </w:tr>
      <w:tr w:rsidR="009501FF" w:rsidRPr="00FC6F09" w14:paraId="057E62C3" w14:textId="77777777" w:rsidTr="00746D55">
        <w:tc>
          <w:tcPr>
            <w:tcW w:w="3116" w:type="dxa"/>
            <w:tcBorders>
              <w:top w:val="single" w:sz="4" w:space="0" w:color="auto"/>
              <w:left w:val="single" w:sz="4" w:space="0" w:color="auto"/>
              <w:bottom w:val="single" w:sz="4" w:space="0" w:color="auto"/>
              <w:right w:val="single" w:sz="4" w:space="0" w:color="auto"/>
            </w:tcBorders>
            <w:hideMark/>
          </w:tcPr>
          <w:p w14:paraId="57573CC5" w14:textId="77777777" w:rsidR="009501FF" w:rsidRPr="00FC6F09" w:rsidRDefault="009501FF" w:rsidP="009501FF">
            <w:pPr>
              <w:jc w:val="center"/>
              <w:rPr>
                <w:rFonts w:asciiTheme="majorHAnsi" w:hAnsiTheme="majorHAnsi" w:cstheme="majorHAnsi"/>
                <w:sz w:val="20"/>
                <w:szCs w:val="20"/>
              </w:rPr>
            </w:pPr>
            <w:r w:rsidRPr="00FC6F09">
              <w:rPr>
                <w:rFonts w:asciiTheme="majorHAnsi" w:hAnsiTheme="majorHAnsi" w:cstheme="majorHAnsi"/>
                <w:sz w:val="20"/>
                <w:szCs w:val="20"/>
              </w:rPr>
              <w:t>Test Case No.</w:t>
            </w:r>
          </w:p>
        </w:tc>
        <w:tc>
          <w:tcPr>
            <w:tcW w:w="6234" w:type="dxa"/>
            <w:tcBorders>
              <w:top w:val="single" w:sz="4" w:space="0" w:color="auto"/>
              <w:left w:val="single" w:sz="4" w:space="0" w:color="auto"/>
              <w:bottom w:val="single" w:sz="4" w:space="0" w:color="auto"/>
              <w:right w:val="single" w:sz="4" w:space="0" w:color="auto"/>
            </w:tcBorders>
            <w:hideMark/>
          </w:tcPr>
          <w:p w14:paraId="48C34016" w14:textId="77777777" w:rsidR="009501FF" w:rsidRPr="00FC6F09" w:rsidRDefault="009501FF" w:rsidP="009501FF">
            <w:pPr>
              <w:jc w:val="center"/>
              <w:rPr>
                <w:rFonts w:asciiTheme="majorHAnsi" w:hAnsiTheme="majorHAnsi" w:cstheme="majorHAnsi"/>
                <w:sz w:val="20"/>
                <w:szCs w:val="20"/>
              </w:rPr>
            </w:pPr>
            <w:r w:rsidRPr="00FC6F09">
              <w:rPr>
                <w:rFonts w:asciiTheme="majorHAnsi" w:hAnsiTheme="majorHAnsi" w:cstheme="majorHAnsi"/>
                <w:sz w:val="20"/>
                <w:szCs w:val="20"/>
              </w:rPr>
              <w:t>Validated Requirement(s)</w:t>
            </w:r>
          </w:p>
        </w:tc>
      </w:tr>
      <w:tr w:rsidR="009501FF" w:rsidRPr="00FC6F09" w14:paraId="04DBA68B" w14:textId="77777777" w:rsidTr="00746D55">
        <w:tc>
          <w:tcPr>
            <w:tcW w:w="3116" w:type="dxa"/>
            <w:tcBorders>
              <w:top w:val="single" w:sz="4" w:space="0" w:color="auto"/>
              <w:left w:val="single" w:sz="4" w:space="0" w:color="auto"/>
              <w:bottom w:val="single" w:sz="4" w:space="0" w:color="auto"/>
              <w:right w:val="single" w:sz="4" w:space="0" w:color="auto"/>
            </w:tcBorders>
            <w:hideMark/>
          </w:tcPr>
          <w:p w14:paraId="5C9F935A" w14:textId="1EF0A063" w:rsidR="009501FF" w:rsidRPr="00FC6F09" w:rsidRDefault="009501FF" w:rsidP="00746D55">
            <w:pPr>
              <w:rPr>
                <w:rFonts w:asciiTheme="majorHAnsi" w:hAnsiTheme="majorHAnsi" w:cstheme="majorHAnsi"/>
                <w:sz w:val="20"/>
                <w:szCs w:val="20"/>
              </w:rPr>
            </w:pPr>
            <w:r w:rsidRPr="00FC6F09">
              <w:rPr>
                <w:rFonts w:asciiTheme="majorHAnsi" w:hAnsiTheme="majorHAnsi" w:cstheme="majorHAnsi"/>
                <w:sz w:val="20"/>
                <w:szCs w:val="20"/>
              </w:rPr>
              <w:t>6.1.2-1</w:t>
            </w:r>
          </w:p>
        </w:tc>
        <w:tc>
          <w:tcPr>
            <w:tcW w:w="6234" w:type="dxa"/>
            <w:tcBorders>
              <w:top w:val="single" w:sz="4" w:space="0" w:color="auto"/>
              <w:left w:val="single" w:sz="4" w:space="0" w:color="auto"/>
              <w:bottom w:val="single" w:sz="4" w:space="0" w:color="auto"/>
              <w:right w:val="single" w:sz="4" w:space="0" w:color="auto"/>
            </w:tcBorders>
            <w:hideMark/>
          </w:tcPr>
          <w:p w14:paraId="70E4CC98" w14:textId="5130A4B3" w:rsidR="009501FF" w:rsidRPr="00FC6F09" w:rsidRDefault="009E38CB" w:rsidP="00746D55">
            <w:pPr>
              <w:rPr>
                <w:rFonts w:asciiTheme="majorHAnsi" w:hAnsiTheme="majorHAnsi" w:cstheme="majorHAnsi"/>
                <w:sz w:val="20"/>
                <w:szCs w:val="20"/>
              </w:rPr>
            </w:pPr>
            <w:r w:rsidRPr="00FC6F09">
              <w:rPr>
                <w:rFonts w:asciiTheme="majorHAnsi" w:hAnsiTheme="majorHAnsi" w:cstheme="majorHAnsi"/>
                <w:sz w:val="20"/>
                <w:szCs w:val="20"/>
              </w:rPr>
              <w:t>3.2</w:t>
            </w:r>
            <w:r w:rsidR="009501FF" w:rsidRPr="00FC6F09">
              <w:rPr>
                <w:rFonts w:asciiTheme="majorHAnsi" w:hAnsiTheme="majorHAnsi" w:cstheme="majorHAnsi"/>
                <w:sz w:val="20"/>
                <w:szCs w:val="20"/>
              </w:rPr>
              <w:t>-3</w:t>
            </w:r>
          </w:p>
          <w:p w14:paraId="1489C873" w14:textId="77777777" w:rsidR="009501FF" w:rsidRPr="00FC6F09" w:rsidRDefault="009501FF" w:rsidP="00746D55">
            <w:pPr>
              <w:rPr>
                <w:rFonts w:asciiTheme="majorHAnsi" w:hAnsiTheme="majorHAnsi" w:cstheme="majorHAnsi"/>
                <w:sz w:val="20"/>
                <w:szCs w:val="20"/>
              </w:rPr>
            </w:pPr>
          </w:p>
        </w:tc>
      </w:tr>
      <w:tr w:rsidR="009501FF" w:rsidRPr="00FC6F09" w14:paraId="5A4470E9" w14:textId="77777777" w:rsidTr="00746D55">
        <w:tc>
          <w:tcPr>
            <w:tcW w:w="3116" w:type="dxa"/>
            <w:tcBorders>
              <w:top w:val="single" w:sz="4" w:space="0" w:color="auto"/>
              <w:left w:val="single" w:sz="4" w:space="0" w:color="auto"/>
              <w:bottom w:val="single" w:sz="4" w:space="0" w:color="auto"/>
              <w:right w:val="single" w:sz="4" w:space="0" w:color="auto"/>
            </w:tcBorders>
            <w:hideMark/>
          </w:tcPr>
          <w:p w14:paraId="7990CFE6" w14:textId="01290D51" w:rsidR="009501FF" w:rsidRPr="00FC6F09" w:rsidRDefault="009501FF" w:rsidP="00746D55">
            <w:pPr>
              <w:rPr>
                <w:rFonts w:asciiTheme="majorHAnsi" w:hAnsiTheme="majorHAnsi" w:cstheme="majorHAnsi"/>
                <w:sz w:val="20"/>
                <w:szCs w:val="20"/>
              </w:rPr>
            </w:pPr>
            <w:r w:rsidRPr="00FC6F09">
              <w:rPr>
                <w:rFonts w:asciiTheme="majorHAnsi" w:hAnsiTheme="majorHAnsi" w:cstheme="majorHAnsi"/>
                <w:sz w:val="20"/>
                <w:szCs w:val="20"/>
              </w:rPr>
              <w:t>6.1.2-2</w:t>
            </w:r>
          </w:p>
        </w:tc>
        <w:tc>
          <w:tcPr>
            <w:tcW w:w="6234" w:type="dxa"/>
            <w:tcBorders>
              <w:top w:val="single" w:sz="4" w:space="0" w:color="auto"/>
              <w:left w:val="single" w:sz="4" w:space="0" w:color="auto"/>
              <w:bottom w:val="single" w:sz="4" w:space="0" w:color="auto"/>
              <w:right w:val="single" w:sz="4" w:space="0" w:color="auto"/>
            </w:tcBorders>
            <w:hideMark/>
          </w:tcPr>
          <w:p w14:paraId="4384AD9B" w14:textId="0C64DD86" w:rsidR="009501FF" w:rsidRPr="00FC6F09" w:rsidRDefault="009E38CB" w:rsidP="00746D55">
            <w:pPr>
              <w:rPr>
                <w:rFonts w:asciiTheme="majorHAnsi" w:hAnsiTheme="majorHAnsi" w:cstheme="majorHAnsi"/>
                <w:sz w:val="20"/>
                <w:szCs w:val="20"/>
              </w:rPr>
            </w:pPr>
            <w:r w:rsidRPr="00FC6F09">
              <w:rPr>
                <w:rFonts w:asciiTheme="majorHAnsi" w:hAnsiTheme="majorHAnsi" w:cstheme="majorHAnsi"/>
                <w:sz w:val="20"/>
                <w:szCs w:val="20"/>
              </w:rPr>
              <w:t>3.2</w:t>
            </w:r>
            <w:r w:rsidR="009501FF" w:rsidRPr="00FC6F09">
              <w:rPr>
                <w:rFonts w:asciiTheme="majorHAnsi" w:hAnsiTheme="majorHAnsi" w:cstheme="majorHAnsi"/>
                <w:sz w:val="20"/>
                <w:szCs w:val="20"/>
              </w:rPr>
              <w:t xml:space="preserve">-1,  </w:t>
            </w:r>
            <w:r w:rsidRPr="00FC6F09">
              <w:rPr>
                <w:rFonts w:asciiTheme="majorHAnsi" w:hAnsiTheme="majorHAnsi" w:cstheme="majorHAnsi"/>
                <w:sz w:val="20"/>
                <w:szCs w:val="20"/>
              </w:rPr>
              <w:t>3.2</w:t>
            </w:r>
            <w:r w:rsidR="009501FF" w:rsidRPr="00FC6F09">
              <w:rPr>
                <w:rFonts w:asciiTheme="majorHAnsi" w:hAnsiTheme="majorHAnsi" w:cstheme="majorHAnsi"/>
                <w:sz w:val="20"/>
                <w:szCs w:val="20"/>
              </w:rPr>
              <w:t xml:space="preserve">-2,  </w:t>
            </w:r>
            <w:r w:rsidRPr="00FC6F09">
              <w:rPr>
                <w:rFonts w:asciiTheme="majorHAnsi" w:hAnsiTheme="majorHAnsi" w:cstheme="majorHAnsi"/>
                <w:sz w:val="20"/>
                <w:szCs w:val="20"/>
              </w:rPr>
              <w:t>3.2</w:t>
            </w:r>
            <w:r w:rsidR="009501FF" w:rsidRPr="00FC6F09">
              <w:rPr>
                <w:rFonts w:asciiTheme="majorHAnsi" w:hAnsiTheme="majorHAnsi" w:cstheme="majorHAnsi"/>
                <w:sz w:val="20"/>
                <w:szCs w:val="20"/>
              </w:rPr>
              <w:t xml:space="preserve">-5,  </w:t>
            </w:r>
            <w:r w:rsidRPr="00FC6F09">
              <w:rPr>
                <w:rFonts w:asciiTheme="majorHAnsi" w:hAnsiTheme="majorHAnsi" w:cstheme="majorHAnsi"/>
                <w:sz w:val="20"/>
                <w:szCs w:val="20"/>
              </w:rPr>
              <w:t>3.2</w:t>
            </w:r>
            <w:r w:rsidR="009501FF" w:rsidRPr="00FC6F09">
              <w:rPr>
                <w:rFonts w:asciiTheme="majorHAnsi" w:hAnsiTheme="majorHAnsi" w:cstheme="majorHAnsi"/>
                <w:sz w:val="20"/>
                <w:szCs w:val="20"/>
              </w:rPr>
              <w:t>-6</w:t>
            </w:r>
          </w:p>
          <w:p w14:paraId="5404E14F" w14:textId="77777777" w:rsidR="009501FF" w:rsidRPr="00FC6F09" w:rsidRDefault="009501FF" w:rsidP="00746D55">
            <w:pPr>
              <w:rPr>
                <w:rFonts w:asciiTheme="majorHAnsi" w:hAnsiTheme="majorHAnsi" w:cstheme="majorHAnsi"/>
                <w:sz w:val="20"/>
                <w:szCs w:val="20"/>
              </w:rPr>
            </w:pPr>
          </w:p>
        </w:tc>
      </w:tr>
      <w:tr w:rsidR="009501FF" w:rsidRPr="00FC6F09" w14:paraId="6ACA1DF7" w14:textId="77777777" w:rsidTr="00746D55">
        <w:tc>
          <w:tcPr>
            <w:tcW w:w="3116" w:type="dxa"/>
            <w:tcBorders>
              <w:top w:val="single" w:sz="4" w:space="0" w:color="auto"/>
              <w:left w:val="single" w:sz="4" w:space="0" w:color="auto"/>
              <w:bottom w:val="single" w:sz="4" w:space="0" w:color="auto"/>
              <w:right w:val="single" w:sz="4" w:space="0" w:color="auto"/>
            </w:tcBorders>
            <w:hideMark/>
          </w:tcPr>
          <w:p w14:paraId="0EAC72FD" w14:textId="3AAC5AED" w:rsidR="009501FF" w:rsidRPr="00FC6F09" w:rsidRDefault="009501FF" w:rsidP="009501FF">
            <w:pPr>
              <w:rPr>
                <w:rFonts w:asciiTheme="majorHAnsi" w:hAnsiTheme="majorHAnsi" w:cstheme="majorHAnsi"/>
                <w:sz w:val="20"/>
                <w:szCs w:val="20"/>
              </w:rPr>
            </w:pPr>
            <w:r w:rsidRPr="00FC6F09">
              <w:rPr>
                <w:rFonts w:asciiTheme="majorHAnsi" w:hAnsiTheme="majorHAnsi" w:cstheme="majorHAnsi"/>
                <w:sz w:val="20"/>
                <w:szCs w:val="20"/>
              </w:rPr>
              <w:t>6.1.2-3</w:t>
            </w:r>
          </w:p>
        </w:tc>
        <w:tc>
          <w:tcPr>
            <w:tcW w:w="6234" w:type="dxa"/>
            <w:tcBorders>
              <w:top w:val="single" w:sz="4" w:space="0" w:color="auto"/>
              <w:left w:val="single" w:sz="4" w:space="0" w:color="auto"/>
              <w:bottom w:val="single" w:sz="4" w:space="0" w:color="auto"/>
              <w:right w:val="single" w:sz="4" w:space="0" w:color="auto"/>
            </w:tcBorders>
            <w:hideMark/>
          </w:tcPr>
          <w:p w14:paraId="08C40D4F" w14:textId="6503B599" w:rsidR="009501FF" w:rsidRPr="00FC6F09" w:rsidRDefault="009E38CB" w:rsidP="00746D55">
            <w:pPr>
              <w:rPr>
                <w:rFonts w:asciiTheme="majorHAnsi" w:hAnsiTheme="majorHAnsi" w:cstheme="majorHAnsi"/>
                <w:sz w:val="20"/>
                <w:szCs w:val="20"/>
              </w:rPr>
            </w:pPr>
            <w:r w:rsidRPr="00FC6F09">
              <w:rPr>
                <w:rFonts w:asciiTheme="majorHAnsi" w:hAnsiTheme="majorHAnsi" w:cstheme="majorHAnsi"/>
                <w:sz w:val="20"/>
                <w:szCs w:val="20"/>
              </w:rPr>
              <w:t>3.2</w:t>
            </w:r>
            <w:r w:rsidR="009501FF" w:rsidRPr="00FC6F09">
              <w:rPr>
                <w:rFonts w:asciiTheme="majorHAnsi" w:hAnsiTheme="majorHAnsi" w:cstheme="majorHAnsi"/>
                <w:sz w:val="20"/>
                <w:szCs w:val="20"/>
              </w:rPr>
              <w:t>-4</w:t>
            </w:r>
          </w:p>
          <w:p w14:paraId="643F486B" w14:textId="77777777" w:rsidR="009501FF" w:rsidRPr="00FC6F09" w:rsidRDefault="009501FF" w:rsidP="00746D55">
            <w:pPr>
              <w:rPr>
                <w:rFonts w:asciiTheme="majorHAnsi" w:hAnsiTheme="majorHAnsi" w:cstheme="majorHAnsi"/>
                <w:sz w:val="20"/>
                <w:szCs w:val="20"/>
              </w:rPr>
            </w:pPr>
          </w:p>
        </w:tc>
      </w:tr>
      <w:tr w:rsidR="009501FF" w:rsidRPr="00FC6F09" w14:paraId="7114E701" w14:textId="77777777" w:rsidTr="00746D55">
        <w:tc>
          <w:tcPr>
            <w:tcW w:w="3116" w:type="dxa"/>
            <w:tcBorders>
              <w:top w:val="single" w:sz="4" w:space="0" w:color="auto"/>
              <w:left w:val="single" w:sz="4" w:space="0" w:color="auto"/>
              <w:bottom w:val="single" w:sz="4" w:space="0" w:color="auto"/>
              <w:right w:val="single" w:sz="4" w:space="0" w:color="auto"/>
            </w:tcBorders>
          </w:tcPr>
          <w:p w14:paraId="66EC788D" w14:textId="592C48C6" w:rsidR="009501FF" w:rsidRPr="00FC6F09" w:rsidRDefault="009501FF" w:rsidP="009501FF">
            <w:pPr>
              <w:rPr>
                <w:rFonts w:asciiTheme="majorHAnsi" w:hAnsiTheme="majorHAnsi" w:cstheme="majorHAnsi"/>
                <w:sz w:val="20"/>
                <w:szCs w:val="20"/>
              </w:rPr>
            </w:pPr>
            <w:r w:rsidRPr="00FC6F09">
              <w:rPr>
                <w:rFonts w:asciiTheme="majorHAnsi" w:hAnsiTheme="majorHAnsi" w:cstheme="majorHAnsi"/>
                <w:sz w:val="20"/>
                <w:szCs w:val="20"/>
              </w:rPr>
              <w:t>6.1.2-4</w:t>
            </w:r>
          </w:p>
        </w:tc>
        <w:tc>
          <w:tcPr>
            <w:tcW w:w="6234" w:type="dxa"/>
            <w:tcBorders>
              <w:top w:val="single" w:sz="4" w:space="0" w:color="auto"/>
              <w:left w:val="single" w:sz="4" w:space="0" w:color="auto"/>
              <w:bottom w:val="single" w:sz="4" w:space="0" w:color="auto"/>
              <w:right w:val="single" w:sz="4" w:space="0" w:color="auto"/>
            </w:tcBorders>
          </w:tcPr>
          <w:p w14:paraId="18D9A1C0" w14:textId="4FE59578" w:rsidR="009501FF" w:rsidRPr="00FC6F09" w:rsidRDefault="009501FF" w:rsidP="00746D55">
            <w:pPr>
              <w:rPr>
                <w:rFonts w:asciiTheme="majorHAnsi" w:hAnsiTheme="majorHAnsi" w:cstheme="majorHAnsi"/>
                <w:sz w:val="20"/>
                <w:szCs w:val="20"/>
              </w:rPr>
            </w:pPr>
            <w:r w:rsidRPr="00FC6F09">
              <w:rPr>
                <w:rFonts w:asciiTheme="majorHAnsi" w:hAnsiTheme="majorHAnsi" w:cstheme="majorHAnsi"/>
                <w:sz w:val="20"/>
                <w:szCs w:val="20"/>
              </w:rPr>
              <w:t>3.</w:t>
            </w:r>
            <w:r w:rsidR="009E38CB" w:rsidRPr="00FC6F09">
              <w:rPr>
                <w:rFonts w:asciiTheme="majorHAnsi" w:hAnsiTheme="majorHAnsi" w:cstheme="majorHAnsi"/>
                <w:sz w:val="20"/>
                <w:szCs w:val="20"/>
              </w:rPr>
              <w:t>2</w:t>
            </w:r>
            <w:r w:rsidRPr="00FC6F09">
              <w:rPr>
                <w:rFonts w:asciiTheme="majorHAnsi" w:hAnsiTheme="majorHAnsi" w:cstheme="majorHAnsi"/>
                <w:sz w:val="20"/>
                <w:szCs w:val="20"/>
              </w:rPr>
              <w:t xml:space="preserve">-7,  </w:t>
            </w:r>
            <w:r w:rsidR="009E38CB" w:rsidRPr="00FC6F09">
              <w:rPr>
                <w:rFonts w:asciiTheme="majorHAnsi" w:hAnsiTheme="majorHAnsi" w:cstheme="majorHAnsi"/>
                <w:sz w:val="20"/>
                <w:szCs w:val="20"/>
              </w:rPr>
              <w:t>3.2</w:t>
            </w:r>
            <w:r w:rsidRPr="00FC6F09">
              <w:rPr>
                <w:rFonts w:asciiTheme="majorHAnsi" w:hAnsiTheme="majorHAnsi" w:cstheme="majorHAnsi"/>
                <w:sz w:val="20"/>
                <w:szCs w:val="20"/>
              </w:rPr>
              <w:t>-10</w:t>
            </w:r>
          </w:p>
          <w:p w14:paraId="701F0522" w14:textId="77777777" w:rsidR="009501FF" w:rsidRPr="00FC6F09" w:rsidRDefault="009501FF" w:rsidP="00746D55">
            <w:pPr>
              <w:rPr>
                <w:rFonts w:asciiTheme="majorHAnsi" w:hAnsiTheme="majorHAnsi" w:cstheme="majorHAnsi"/>
                <w:sz w:val="20"/>
                <w:szCs w:val="20"/>
              </w:rPr>
            </w:pPr>
          </w:p>
        </w:tc>
      </w:tr>
      <w:tr w:rsidR="009501FF" w:rsidRPr="00FC6F09" w14:paraId="35553D2D" w14:textId="77777777" w:rsidTr="00746D55">
        <w:tc>
          <w:tcPr>
            <w:tcW w:w="3116" w:type="dxa"/>
            <w:tcBorders>
              <w:top w:val="single" w:sz="4" w:space="0" w:color="auto"/>
              <w:left w:val="single" w:sz="4" w:space="0" w:color="auto"/>
              <w:bottom w:val="single" w:sz="4" w:space="0" w:color="auto"/>
              <w:right w:val="single" w:sz="4" w:space="0" w:color="auto"/>
            </w:tcBorders>
          </w:tcPr>
          <w:p w14:paraId="49EF02BB" w14:textId="1DB277B9" w:rsidR="009501FF" w:rsidRPr="00FC6F09" w:rsidRDefault="009501FF" w:rsidP="009501FF">
            <w:pPr>
              <w:rPr>
                <w:rFonts w:asciiTheme="majorHAnsi" w:hAnsiTheme="majorHAnsi" w:cstheme="majorHAnsi"/>
                <w:sz w:val="20"/>
                <w:szCs w:val="20"/>
              </w:rPr>
            </w:pPr>
            <w:r w:rsidRPr="00FC6F09">
              <w:rPr>
                <w:rFonts w:asciiTheme="majorHAnsi" w:hAnsiTheme="majorHAnsi" w:cstheme="majorHAnsi"/>
                <w:sz w:val="20"/>
                <w:szCs w:val="20"/>
              </w:rPr>
              <w:t>6.1.2-5</w:t>
            </w:r>
          </w:p>
        </w:tc>
        <w:tc>
          <w:tcPr>
            <w:tcW w:w="6234" w:type="dxa"/>
            <w:tcBorders>
              <w:top w:val="single" w:sz="4" w:space="0" w:color="auto"/>
              <w:left w:val="single" w:sz="4" w:space="0" w:color="auto"/>
              <w:bottom w:val="single" w:sz="4" w:space="0" w:color="auto"/>
              <w:right w:val="single" w:sz="4" w:space="0" w:color="auto"/>
            </w:tcBorders>
          </w:tcPr>
          <w:p w14:paraId="71489307" w14:textId="1F32DBE9" w:rsidR="009501FF" w:rsidRPr="00FC6F09" w:rsidRDefault="009E38CB" w:rsidP="00746D55">
            <w:pPr>
              <w:rPr>
                <w:rFonts w:asciiTheme="majorHAnsi" w:hAnsiTheme="majorHAnsi" w:cstheme="majorHAnsi"/>
                <w:sz w:val="20"/>
                <w:szCs w:val="20"/>
              </w:rPr>
            </w:pPr>
            <w:r w:rsidRPr="00FC6F09">
              <w:rPr>
                <w:rFonts w:asciiTheme="majorHAnsi" w:hAnsiTheme="majorHAnsi" w:cstheme="majorHAnsi"/>
                <w:sz w:val="20"/>
                <w:szCs w:val="20"/>
              </w:rPr>
              <w:t>3.2</w:t>
            </w:r>
            <w:r w:rsidR="009501FF" w:rsidRPr="00FC6F09">
              <w:rPr>
                <w:rFonts w:asciiTheme="majorHAnsi" w:hAnsiTheme="majorHAnsi" w:cstheme="majorHAnsi"/>
                <w:sz w:val="20"/>
                <w:szCs w:val="20"/>
              </w:rPr>
              <w:t xml:space="preserve">-8,  </w:t>
            </w:r>
            <w:r w:rsidRPr="00FC6F09">
              <w:rPr>
                <w:rFonts w:asciiTheme="majorHAnsi" w:hAnsiTheme="majorHAnsi" w:cstheme="majorHAnsi"/>
                <w:sz w:val="20"/>
                <w:szCs w:val="20"/>
              </w:rPr>
              <w:t>3.2</w:t>
            </w:r>
            <w:r w:rsidR="009501FF" w:rsidRPr="00FC6F09">
              <w:rPr>
                <w:rFonts w:asciiTheme="majorHAnsi" w:hAnsiTheme="majorHAnsi" w:cstheme="majorHAnsi"/>
                <w:sz w:val="20"/>
                <w:szCs w:val="20"/>
              </w:rPr>
              <w:t>-9</w:t>
            </w:r>
          </w:p>
          <w:p w14:paraId="083D5E3F" w14:textId="77777777" w:rsidR="009501FF" w:rsidRPr="00FC6F09" w:rsidRDefault="009501FF" w:rsidP="00746D55">
            <w:pPr>
              <w:rPr>
                <w:rFonts w:asciiTheme="majorHAnsi" w:hAnsiTheme="majorHAnsi" w:cstheme="majorHAnsi"/>
                <w:sz w:val="20"/>
                <w:szCs w:val="20"/>
              </w:rPr>
            </w:pPr>
          </w:p>
        </w:tc>
      </w:tr>
      <w:tr w:rsidR="009501FF" w:rsidRPr="00FC6F09" w14:paraId="1F6D5EAF" w14:textId="77777777" w:rsidTr="00746D55">
        <w:tc>
          <w:tcPr>
            <w:tcW w:w="3116" w:type="dxa"/>
            <w:tcBorders>
              <w:top w:val="single" w:sz="4" w:space="0" w:color="auto"/>
              <w:left w:val="single" w:sz="4" w:space="0" w:color="auto"/>
              <w:bottom w:val="single" w:sz="4" w:space="0" w:color="auto"/>
              <w:right w:val="single" w:sz="4" w:space="0" w:color="auto"/>
            </w:tcBorders>
          </w:tcPr>
          <w:p w14:paraId="2218BA38" w14:textId="577D36B4" w:rsidR="009501FF" w:rsidRPr="00FC6F09" w:rsidRDefault="009501FF" w:rsidP="009501FF">
            <w:pPr>
              <w:rPr>
                <w:rFonts w:asciiTheme="majorHAnsi" w:hAnsiTheme="majorHAnsi" w:cstheme="majorHAnsi"/>
                <w:sz w:val="20"/>
                <w:szCs w:val="20"/>
              </w:rPr>
            </w:pPr>
            <w:r w:rsidRPr="00FC6F09">
              <w:rPr>
                <w:rFonts w:asciiTheme="majorHAnsi" w:hAnsiTheme="majorHAnsi" w:cstheme="majorHAnsi"/>
                <w:sz w:val="20"/>
                <w:szCs w:val="20"/>
              </w:rPr>
              <w:t>6.1.2-6</w:t>
            </w:r>
          </w:p>
        </w:tc>
        <w:tc>
          <w:tcPr>
            <w:tcW w:w="6234" w:type="dxa"/>
            <w:tcBorders>
              <w:top w:val="single" w:sz="4" w:space="0" w:color="auto"/>
              <w:left w:val="single" w:sz="4" w:space="0" w:color="auto"/>
              <w:bottom w:val="single" w:sz="4" w:space="0" w:color="auto"/>
              <w:right w:val="single" w:sz="4" w:space="0" w:color="auto"/>
            </w:tcBorders>
          </w:tcPr>
          <w:p w14:paraId="29ACCC23" w14:textId="3EEB1A07" w:rsidR="009501FF" w:rsidRPr="00FC6F09" w:rsidRDefault="009E38CB" w:rsidP="00746D55">
            <w:pPr>
              <w:rPr>
                <w:rFonts w:asciiTheme="majorHAnsi" w:hAnsiTheme="majorHAnsi" w:cstheme="majorHAnsi"/>
                <w:sz w:val="20"/>
                <w:szCs w:val="20"/>
              </w:rPr>
            </w:pPr>
            <w:r w:rsidRPr="00FC6F09">
              <w:rPr>
                <w:rFonts w:asciiTheme="majorHAnsi" w:hAnsiTheme="majorHAnsi" w:cstheme="majorHAnsi"/>
                <w:sz w:val="20"/>
                <w:szCs w:val="20"/>
              </w:rPr>
              <w:t>3.2</w:t>
            </w:r>
            <w:r w:rsidR="009501FF" w:rsidRPr="00FC6F09">
              <w:rPr>
                <w:rFonts w:asciiTheme="majorHAnsi" w:hAnsiTheme="majorHAnsi" w:cstheme="majorHAnsi"/>
                <w:sz w:val="20"/>
                <w:szCs w:val="20"/>
              </w:rPr>
              <w:t>-11,  3.</w:t>
            </w:r>
            <w:r w:rsidRPr="00FC6F09">
              <w:rPr>
                <w:rFonts w:asciiTheme="majorHAnsi" w:hAnsiTheme="majorHAnsi" w:cstheme="majorHAnsi"/>
                <w:sz w:val="20"/>
                <w:szCs w:val="20"/>
              </w:rPr>
              <w:t>2</w:t>
            </w:r>
            <w:r w:rsidR="009501FF" w:rsidRPr="00FC6F09">
              <w:rPr>
                <w:rFonts w:asciiTheme="majorHAnsi" w:hAnsiTheme="majorHAnsi" w:cstheme="majorHAnsi"/>
                <w:sz w:val="20"/>
                <w:szCs w:val="20"/>
              </w:rPr>
              <w:t xml:space="preserve">-12,  </w:t>
            </w:r>
            <w:r w:rsidRPr="00FC6F09">
              <w:rPr>
                <w:rFonts w:asciiTheme="majorHAnsi" w:hAnsiTheme="majorHAnsi" w:cstheme="majorHAnsi"/>
                <w:sz w:val="20"/>
                <w:szCs w:val="20"/>
              </w:rPr>
              <w:t>3.2</w:t>
            </w:r>
            <w:r w:rsidR="009501FF" w:rsidRPr="00FC6F09">
              <w:rPr>
                <w:rFonts w:asciiTheme="majorHAnsi" w:hAnsiTheme="majorHAnsi" w:cstheme="majorHAnsi"/>
                <w:sz w:val="20"/>
                <w:szCs w:val="20"/>
              </w:rPr>
              <w:t xml:space="preserve">-13,  </w:t>
            </w:r>
            <w:r w:rsidRPr="00FC6F09">
              <w:rPr>
                <w:rFonts w:asciiTheme="majorHAnsi" w:hAnsiTheme="majorHAnsi" w:cstheme="majorHAnsi"/>
                <w:sz w:val="20"/>
                <w:szCs w:val="20"/>
              </w:rPr>
              <w:t>3.2</w:t>
            </w:r>
            <w:r w:rsidR="009501FF" w:rsidRPr="00FC6F09">
              <w:rPr>
                <w:rFonts w:asciiTheme="majorHAnsi" w:hAnsiTheme="majorHAnsi" w:cstheme="majorHAnsi"/>
                <w:sz w:val="20"/>
                <w:szCs w:val="20"/>
              </w:rPr>
              <w:t>-14</w:t>
            </w:r>
          </w:p>
          <w:p w14:paraId="652033BA" w14:textId="77777777" w:rsidR="009501FF" w:rsidRPr="00FC6F09" w:rsidRDefault="009501FF" w:rsidP="00746D55">
            <w:pPr>
              <w:rPr>
                <w:rFonts w:asciiTheme="majorHAnsi" w:hAnsiTheme="majorHAnsi" w:cstheme="majorHAnsi"/>
                <w:sz w:val="20"/>
                <w:szCs w:val="20"/>
              </w:rPr>
            </w:pPr>
          </w:p>
        </w:tc>
      </w:tr>
    </w:tbl>
    <w:p w14:paraId="73E484D9" w14:textId="77777777" w:rsidR="009501FF" w:rsidRPr="00FC6F09" w:rsidRDefault="009501FF" w:rsidP="004D1BD0">
      <w:pPr>
        <w:tabs>
          <w:tab w:val="left" w:pos="360"/>
          <w:tab w:val="left" w:pos="720"/>
          <w:tab w:val="left" w:pos="1080"/>
          <w:tab w:val="left" w:pos="7920"/>
        </w:tabs>
        <w:rPr>
          <w:rFonts w:asciiTheme="majorHAnsi" w:hAnsiTheme="majorHAnsi" w:cstheme="majorHAnsi"/>
          <w:b/>
          <w:sz w:val="20"/>
          <w:szCs w:val="20"/>
        </w:rPr>
      </w:pPr>
    </w:p>
    <w:tbl>
      <w:tblPr>
        <w:tblW w:w="8848"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08"/>
        <w:gridCol w:w="5940"/>
      </w:tblGrid>
      <w:tr w:rsidR="009501FF" w:rsidRPr="00FC6F09" w14:paraId="6673F055" w14:textId="77777777" w:rsidTr="009E38CB">
        <w:tc>
          <w:tcPr>
            <w:tcW w:w="8848" w:type="dxa"/>
            <w:gridSpan w:val="2"/>
            <w:shd w:val="clear" w:color="auto" w:fill="auto"/>
          </w:tcPr>
          <w:p w14:paraId="074468C5" w14:textId="5AE1F98E" w:rsidR="009501FF" w:rsidRPr="00FC6F09" w:rsidRDefault="009501FF" w:rsidP="00746D55">
            <w:pPr>
              <w:tabs>
                <w:tab w:val="left" w:pos="360"/>
                <w:tab w:val="left" w:pos="720"/>
                <w:tab w:val="left" w:pos="1080"/>
                <w:tab w:val="left" w:pos="7920"/>
              </w:tabs>
              <w:rPr>
                <w:rFonts w:asciiTheme="majorHAnsi" w:hAnsiTheme="majorHAnsi" w:cstheme="majorHAnsi"/>
              </w:rPr>
            </w:pPr>
            <w:r w:rsidRPr="00FC6F09">
              <w:rPr>
                <w:rFonts w:asciiTheme="majorHAnsi" w:hAnsiTheme="majorHAnsi" w:cstheme="majorHAnsi"/>
              </w:rPr>
              <w:t>Requirements Validation Matrix Related to Module 3: Data Management Function</w:t>
            </w:r>
          </w:p>
        </w:tc>
      </w:tr>
      <w:tr w:rsidR="009501FF" w:rsidRPr="00FC6F09" w14:paraId="77D8FB98" w14:textId="77777777" w:rsidTr="009E38CB">
        <w:tc>
          <w:tcPr>
            <w:tcW w:w="2908" w:type="dxa"/>
            <w:shd w:val="clear" w:color="auto" w:fill="auto"/>
          </w:tcPr>
          <w:p w14:paraId="08D7D183" w14:textId="77777777" w:rsidR="009501FF" w:rsidRPr="00FC6F09" w:rsidRDefault="009501FF" w:rsidP="00746D55">
            <w:pPr>
              <w:tabs>
                <w:tab w:val="left" w:pos="360"/>
                <w:tab w:val="left" w:pos="720"/>
                <w:tab w:val="left" w:pos="1080"/>
                <w:tab w:val="left" w:pos="7920"/>
              </w:tabs>
              <w:jc w:val="center"/>
              <w:rPr>
                <w:rFonts w:asciiTheme="majorHAnsi" w:hAnsiTheme="majorHAnsi" w:cstheme="majorHAnsi"/>
                <w:sz w:val="20"/>
                <w:szCs w:val="20"/>
              </w:rPr>
            </w:pPr>
            <w:r w:rsidRPr="00FC6F09">
              <w:rPr>
                <w:rFonts w:asciiTheme="majorHAnsi" w:hAnsiTheme="majorHAnsi" w:cstheme="majorHAnsi"/>
                <w:sz w:val="20"/>
                <w:szCs w:val="20"/>
              </w:rPr>
              <w:t>Test Case No.</w:t>
            </w:r>
          </w:p>
        </w:tc>
        <w:tc>
          <w:tcPr>
            <w:tcW w:w="5940" w:type="dxa"/>
            <w:shd w:val="clear" w:color="auto" w:fill="auto"/>
          </w:tcPr>
          <w:p w14:paraId="5A8D3FE4" w14:textId="77777777" w:rsidR="009501FF" w:rsidRPr="00FC6F09" w:rsidRDefault="009501FF" w:rsidP="00746D55">
            <w:pPr>
              <w:tabs>
                <w:tab w:val="left" w:pos="360"/>
                <w:tab w:val="left" w:pos="720"/>
                <w:tab w:val="left" w:pos="1080"/>
                <w:tab w:val="left" w:pos="7920"/>
              </w:tabs>
              <w:jc w:val="center"/>
              <w:rPr>
                <w:rFonts w:asciiTheme="majorHAnsi" w:hAnsiTheme="majorHAnsi" w:cstheme="majorHAnsi"/>
                <w:sz w:val="20"/>
                <w:szCs w:val="20"/>
              </w:rPr>
            </w:pPr>
            <w:r w:rsidRPr="00FC6F09">
              <w:rPr>
                <w:rFonts w:asciiTheme="majorHAnsi" w:hAnsiTheme="majorHAnsi" w:cstheme="majorHAnsi"/>
                <w:sz w:val="20"/>
                <w:szCs w:val="20"/>
              </w:rPr>
              <w:t>Validated Requirement(s)</w:t>
            </w:r>
          </w:p>
        </w:tc>
      </w:tr>
      <w:tr w:rsidR="009501FF" w:rsidRPr="00FC6F09" w14:paraId="739F0674" w14:textId="77777777" w:rsidTr="009E38CB">
        <w:tc>
          <w:tcPr>
            <w:tcW w:w="2908" w:type="dxa"/>
            <w:shd w:val="clear" w:color="auto" w:fill="auto"/>
          </w:tcPr>
          <w:p w14:paraId="5A38FA64" w14:textId="6D88A404" w:rsidR="009501FF" w:rsidRPr="00FC6F09" w:rsidRDefault="009501FF" w:rsidP="00746D55">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6.1.3-1</w:t>
            </w:r>
          </w:p>
        </w:tc>
        <w:tc>
          <w:tcPr>
            <w:tcW w:w="5940" w:type="dxa"/>
            <w:shd w:val="clear" w:color="auto" w:fill="auto"/>
          </w:tcPr>
          <w:p w14:paraId="56EAB80D" w14:textId="77777777" w:rsidR="009501FF" w:rsidRPr="00FC6F09" w:rsidRDefault="009501FF" w:rsidP="009501FF">
            <w:pPr>
              <w:ind w:left="360" w:hanging="360"/>
              <w:contextualSpacing/>
              <w:rPr>
                <w:rFonts w:asciiTheme="majorHAnsi" w:hAnsiTheme="majorHAnsi" w:cstheme="majorHAnsi"/>
                <w:sz w:val="20"/>
                <w:szCs w:val="20"/>
              </w:rPr>
            </w:pPr>
            <w:r w:rsidRPr="00FC6F09">
              <w:rPr>
                <w:rFonts w:asciiTheme="majorHAnsi" w:hAnsiTheme="majorHAnsi" w:cstheme="majorHAnsi"/>
                <w:sz w:val="20"/>
                <w:szCs w:val="20"/>
              </w:rPr>
              <w:t>3.3-2, 3.3-3, 3.3-4, 3.3-6, 3.3-7, 3.3-8</w:t>
            </w:r>
          </w:p>
          <w:p w14:paraId="05A3AFE1" w14:textId="77777777" w:rsidR="009501FF" w:rsidRPr="00FC6F09" w:rsidRDefault="009501FF" w:rsidP="009501FF">
            <w:pPr>
              <w:widowControl/>
              <w:tabs>
                <w:tab w:val="left" w:pos="360"/>
                <w:tab w:val="left" w:pos="1080"/>
                <w:tab w:val="left" w:pos="7920"/>
              </w:tabs>
              <w:autoSpaceDE/>
              <w:snapToGrid w:val="0"/>
              <w:ind w:left="720" w:hanging="360"/>
              <w:rPr>
                <w:rFonts w:asciiTheme="majorHAnsi" w:hAnsiTheme="majorHAnsi" w:cstheme="majorHAnsi"/>
                <w:sz w:val="20"/>
                <w:szCs w:val="20"/>
              </w:rPr>
            </w:pPr>
          </w:p>
        </w:tc>
      </w:tr>
      <w:tr w:rsidR="009501FF" w:rsidRPr="00FC6F09" w14:paraId="60E68530" w14:textId="77777777" w:rsidTr="009E38CB">
        <w:tc>
          <w:tcPr>
            <w:tcW w:w="2908" w:type="dxa"/>
            <w:shd w:val="clear" w:color="auto" w:fill="auto"/>
          </w:tcPr>
          <w:p w14:paraId="36C7876D" w14:textId="2E0929B0" w:rsidR="009501FF" w:rsidRPr="00FC6F09" w:rsidRDefault="009501FF" w:rsidP="00746D55">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6.1.3-2</w:t>
            </w:r>
          </w:p>
        </w:tc>
        <w:tc>
          <w:tcPr>
            <w:tcW w:w="5940" w:type="dxa"/>
            <w:shd w:val="clear" w:color="auto" w:fill="auto"/>
          </w:tcPr>
          <w:p w14:paraId="1FA34108" w14:textId="77777777" w:rsidR="009501FF" w:rsidRPr="00FC6F09" w:rsidRDefault="009501FF" w:rsidP="009501FF">
            <w:pPr>
              <w:widowControl/>
              <w:tabs>
                <w:tab w:val="left" w:pos="360"/>
                <w:tab w:val="left" w:pos="1080"/>
                <w:tab w:val="left" w:pos="7920"/>
              </w:tabs>
              <w:autoSpaceDE/>
              <w:snapToGrid w:val="0"/>
              <w:ind w:left="360" w:hanging="360"/>
              <w:rPr>
                <w:rFonts w:asciiTheme="majorHAnsi" w:hAnsiTheme="majorHAnsi" w:cstheme="majorHAnsi"/>
                <w:sz w:val="20"/>
                <w:szCs w:val="20"/>
              </w:rPr>
            </w:pPr>
            <w:r w:rsidRPr="00FC6F09">
              <w:rPr>
                <w:rFonts w:asciiTheme="majorHAnsi" w:hAnsiTheme="majorHAnsi" w:cstheme="majorHAnsi"/>
                <w:sz w:val="20"/>
                <w:szCs w:val="20"/>
              </w:rPr>
              <w:t>3.3-5</w:t>
            </w:r>
          </w:p>
          <w:p w14:paraId="5502A0FA" w14:textId="77777777" w:rsidR="009501FF" w:rsidRPr="00FC6F09" w:rsidRDefault="009501FF" w:rsidP="009501FF">
            <w:pPr>
              <w:widowControl/>
              <w:tabs>
                <w:tab w:val="left" w:pos="360"/>
                <w:tab w:val="left" w:pos="720"/>
                <w:tab w:val="left" w:pos="1080"/>
                <w:tab w:val="left" w:pos="7920"/>
              </w:tabs>
              <w:autoSpaceDE/>
              <w:snapToGrid w:val="0"/>
              <w:ind w:left="720" w:hanging="360"/>
              <w:rPr>
                <w:rFonts w:asciiTheme="majorHAnsi" w:hAnsiTheme="majorHAnsi" w:cstheme="majorHAnsi"/>
                <w:sz w:val="20"/>
                <w:szCs w:val="20"/>
              </w:rPr>
            </w:pPr>
          </w:p>
        </w:tc>
      </w:tr>
      <w:tr w:rsidR="009501FF" w:rsidRPr="00FC6F09" w14:paraId="4D90CAED" w14:textId="77777777" w:rsidTr="009E38CB">
        <w:tc>
          <w:tcPr>
            <w:tcW w:w="2908" w:type="dxa"/>
            <w:shd w:val="clear" w:color="auto" w:fill="auto"/>
          </w:tcPr>
          <w:p w14:paraId="069071A3" w14:textId="3090FEB5" w:rsidR="009501FF" w:rsidRPr="00FC6F09" w:rsidRDefault="009501FF" w:rsidP="00746D55">
            <w:pPr>
              <w:tabs>
                <w:tab w:val="left" w:pos="360"/>
                <w:tab w:val="left" w:pos="720"/>
                <w:tab w:val="left" w:pos="1080"/>
                <w:tab w:val="left" w:pos="7920"/>
              </w:tabs>
              <w:snapToGrid w:val="0"/>
              <w:rPr>
                <w:rFonts w:asciiTheme="majorHAnsi" w:hAnsiTheme="majorHAnsi" w:cstheme="majorHAnsi"/>
                <w:sz w:val="20"/>
                <w:szCs w:val="20"/>
              </w:rPr>
            </w:pPr>
            <w:r w:rsidRPr="00FC6F09">
              <w:rPr>
                <w:rFonts w:asciiTheme="majorHAnsi" w:hAnsiTheme="majorHAnsi" w:cstheme="majorHAnsi"/>
                <w:sz w:val="20"/>
                <w:szCs w:val="20"/>
              </w:rPr>
              <w:t>6.1.3-3</w:t>
            </w:r>
          </w:p>
        </w:tc>
        <w:tc>
          <w:tcPr>
            <w:tcW w:w="5940" w:type="dxa"/>
            <w:shd w:val="clear" w:color="auto" w:fill="auto"/>
          </w:tcPr>
          <w:p w14:paraId="6E641C9B" w14:textId="77777777" w:rsidR="009501FF" w:rsidRPr="00FC6F09" w:rsidRDefault="009501FF" w:rsidP="009501FF">
            <w:pPr>
              <w:widowControl/>
              <w:tabs>
                <w:tab w:val="left" w:pos="360"/>
                <w:tab w:val="left" w:pos="1080"/>
                <w:tab w:val="left" w:pos="7920"/>
              </w:tabs>
              <w:autoSpaceDE/>
              <w:snapToGrid w:val="0"/>
              <w:ind w:left="360" w:hanging="360"/>
              <w:rPr>
                <w:rFonts w:asciiTheme="majorHAnsi" w:hAnsiTheme="majorHAnsi" w:cstheme="majorHAnsi"/>
                <w:sz w:val="20"/>
                <w:szCs w:val="20"/>
              </w:rPr>
            </w:pPr>
            <w:r w:rsidRPr="00FC6F09">
              <w:rPr>
                <w:rFonts w:asciiTheme="majorHAnsi" w:hAnsiTheme="majorHAnsi" w:cstheme="majorHAnsi"/>
                <w:sz w:val="20"/>
                <w:szCs w:val="20"/>
              </w:rPr>
              <w:t>3.3-9</w:t>
            </w:r>
          </w:p>
          <w:p w14:paraId="11AA4E76" w14:textId="77777777" w:rsidR="009501FF" w:rsidRPr="00FC6F09" w:rsidRDefault="009501FF" w:rsidP="009501FF">
            <w:pPr>
              <w:widowControl/>
              <w:tabs>
                <w:tab w:val="left" w:pos="360"/>
                <w:tab w:val="left" w:pos="1080"/>
                <w:tab w:val="left" w:pos="7920"/>
              </w:tabs>
              <w:autoSpaceDE/>
              <w:snapToGrid w:val="0"/>
              <w:ind w:left="720" w:hanging="360"/>
              <w:rPr>
                <w:rFonts w:asciiTheme="majorHAnsi" w:hAnsiTheme="majorHAnsi" w:cstheme="majorHAnsi"/>
                <w:sz w:val="20"/>
                <w:szCs w:val="20"/>
              </w:rPr>
            </w:pPr>
          </w:p>
        </w:tc>
      </w:tr>
    </w:tbl>
    <w:p w14:paraId="542E1765" w14:textId="77777777" w:rsidR="009501FF" w:rsidRDefault="009501FF" w:rsidP="004D1BD0">
      <w:pPr>
        <w:tabs>
          <w:tab w:val="left" w:pos="360"/>
          <w:tab w:val="left" w:pos="720"/>
          <w:tab w:val="left" w:pos="1080"/>
          <w:tab w:val="left" w:pos="7920"/>
        </w:tabs>
        <w:rPr>
          <w:rFonts w:asciiTheme="majorHAnsi" w:hAnsiTheme="majorHAnsi" w:cstheme="majorHAnsi"/>
          <w:b/>
        </w:rPr>
      </w:pPr>
    </w:p>
    <w:p w14:paraId="39D6F58A" w14:textId="77777777" w:rsidR="00FC6F09" w:rsidRPr="00FC6F09" w:rsidRDefault="00FC6F09" w:rsidP="004D1BD0">
      <w:pPr>
        <w:tabs>
          <w:tab w:val="left" w:pos="360"/>
          <w:tab w:val="left" w:pos="720"/>
          <w:tab w:val="left" w:pos="1080"/>
          <w:tab w:val="left" w:pos="7920"/>
        </w:tabs>
        <w:rPr>
          <w:rFonts w:asciiTheme="majorHAnsi" w:hAnsiTheme="majorHAnsi" w:cstheme="majorHAnsi"/>
          <w:b/>
        </w:rPr>
      </w:pPr>
    </w:p>
    <w:tbl>
      <w:tblPr>
        <w:tblStyle w:val="TableGrid"/>
        <w:tblW w:w="0" w:type="auto"/>
        <w:tblLook w:val="04A0" w:firstRow="1" w:lastRow="0" w:firstColumn="1" w:lastColumn="0" w:noHBand="0" w:noVBand="1"/>
      </w:tblPr>
      <w:tblGrid>
        <w:gridCol w:w="2898"/>
        <w:gridCol w:w="5958"/>
      </w:tblGrid>
      <w:tr w:rsidR="009D2F36" w:rsidRPr="00FC6F09" w14:paraId="1EDA4609" w14:textId="77777777" w:rsidTr="00D53FF6">
        <w:trPr>
          <w:trHeight w:val="277"/>
        </w:trPr>
        <w:tc>
          <w:tcPr>
            <w:tcW w:w="8856" w:type="dxa"/>
            <w:gridSpan w:val="2"/>
            <w:tcBorders>
              <w:top w:val="single" w:sz="4" w:space="0" w:color="auto"/>
              <w:left w:val="single" w:sz="4" w:space="0" w:color="auto"/>
              <w:bottom w:val="single" w:sz="4" w:space="0" w:color="auto"/>
              <w:right w:val="single" w:sz="4" w:space="0" w:color="auto"/>
            </w:tcBorders>
          </w:tcPr>
          <w:p w14:paraId="09BB0674"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4"/>
                <w:szCs w:val="24"/>
              </w:rPr>
            </w:pPr>
            <w:r w:rsidRPr="00FC6F09">
              <w:rPr>
                <w:rFonts w:asciiTheme="majorHAnsi" w:hAnsiTheme="majorHAnsi" w:cstheme="majorHAnsi"/>
                <w:sz w:val="24"/>
                <w:szCs w:val="24"/>
              </w:rPr>
              <w:lastRenderedPageBreak/>
              <w:t>Requirements Validation Matrix Related to Module 2.1: Predictive Function</w:t>
            </w:r>
          </w:p>
          <w:p w14:paraId="66F34CE8"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4"/>
                <w:szCs w:val="24"/>
              </w:rPr>
            </w:pPr>
          </w:p>
        </w:tc>
      </w:tr>
      <w:tr w:rsidR="009D2F36" w:rsidRPr="00FC6F09" w14:paraId="55CB6672" w14:textId="77777777" w:rsidTr="00D53FF6">
        <w:trPr>
          <w:trHeight w:val="277"/>
        </w:trPr>
        <w:tc>
          <w:tcPr>
            <w:tcW w:w="2898" w:type="dxa"/>
            <w:tcBorders>
              <w:top w:val="single" w:sz="4" w:space="0" w:color="auto"/>
              <w:left w:val="single" w:sz="4" w:space="0" w:color="auto"/>
              <w:bottom w:val="single" w:sz="4" w:space="0" w:color="auto"/>
              <w:right w:val="single" w:sz="4" w:space="0" w:color="auto"/>
            </w:tcBorders>
            <w:hideMark/>
          </w:tcPr>
          <w:p w14:paraId="36BD945F"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Test Case No.</w:t>
            </w:r>
          </w:p>
        </w:tc>
        <w:tc>
          <w:tcPr>
            <w:tcW w:w="5958" w:type="dxa"/>
            <w:tcBorders>
              <w:top w:val="single" w:sz="4" w:space="0" w:color="auto"/>
              <w:left w:val="single" w:sz="4" w:space="0" w:color="auto"/>
              <w:bottom w:val="single" w:sz="4" w:space="0" w:color="auto"/>
              <w:right w:val="single" w:sz="4" w:space="0" w:color="auto"/>
            </w:tcBorders>
            <w:hideMark/>
          </w:tcPr>
          <w:p w14:paraId="79D2B381"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Validated Requirement(s)</w:t>
            </w:r>
          </w:p>
          <w:p w14:paraId="21F1D6D5"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p>
        </w:tc>
      </w:tr>
      <w:tr w:rsidR="009D2F36" w:rsidRPr="00FC6F09" w14:paraId="565A3DE8" w14:textId="77777777" w:rsidTr="00D53FF6">
        <w:trPr>
          <w:trHeight w:val="277"/>
        </w:trPr>
        <w:tc>
          <w:tcPr>
            <w:tcW w:w="2898" w:type="dxa"/>
            <w:tcBorders>
              <w:top w:val="single" w:sz="4" w:space="0" w:color="auto"/>
              <w:left w:val="single" w:sz="4" w:space="0" w:color="auto"/>
              <w:bottom w:val="single" w:sz="4" w:space="0" w:color="auto"/>
              <w:right w:val="single" w:sz="4" w:space="0" w:color="auto"/>
            </w:tcBorders>
            <w:hideMark/>
          </w:tcPr>
          <w:p w14:paraId="7725FEAC"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6.1.4-1</w:t>
            </w:r>
          </w:p>
        </w:tc>
        <w:tc>
          <w:tcPr>
            <w:tcW w:w="5958" w:type="dxa"/>
            <w:tcBorders>
              <w:top w:val="single" w:sz="4" w:space="0" w:color="auto"/>
              <w:left w:val="single" w:sz="4" w:space="0" w:color="auto"/>
              <w:bottom w:val="single" w:sz="4" w:space="0" w:color="auto"/>
              <w:right w:val="single" w:sz="4" w:space="0" w:color="auto"/>
            </w:tcBorders>
            <w:hideMark/>
          </w:tcPr>
          <w:p w14:paraId="233D5D7E"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3.4.1,3.4.2,3.4.3</w:t>
            </w:r>
          </w:p>
          <w:p w14:paraId="07A815D5"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p>
        </w:tc>
      </w:tr>
      <w:tr w:rsidR="009D2F36" w:rsidRPr="00FC6F09" w14:paraId="17946D9C" w14:textId="77777777" w:rsidTr="00D53FF6">
        <w:trPr>
          <w:trHeight w:val="277"/>
        </w:trPr>
        <w:tc>
          <w:tcPr>
            <w:tcW w:w="2898" w:type="dxa"/>
            <w:tcBorders>
              <w:top w:val="single" w:sz="4" w:space="0" w:color="auto"/>
              <w:left w:val="single" w:sz="4" w:space="0" w:color="auto"/>
              <w:bottom w:val="single" w:sz="4" w:space="0" w:color="auto"/>
              <w:right w:val="single" w:sz="4" w:space="0" w:color="auto"/>
            </w:tcBorders>
            <w:hideMark/>
          </w:tcPr>
          <w:p w14:paraId="5F05C997"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6.1.4-2</w:t>
            </w:r>
          </w:p>
        </w:tc>
        <w:tc>
          <w:tcPr>
            <w:tcW w:w="5958" w:type="dxa"/>
            <w:tcBorders>
              <w:top w:val="single" w:sz="4" w:space="0" w:color="auto"/>
              <w:left w:val="single" w:sz="4" w:space="0" w:color="auto"/>
              <w:bottom w:val="single" w:sz="4" w:space="0" w:color="auto"/>
              <w:right w:val="single" w:sz="4" w:space="0" w:color="auto"/>
            </w:tcBorders>
            <w:hideMark/>
          </w:tcPr>
          <w:p w14:paraId="0438678B"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3.4.4,3.4.5</w:t>
            </w:r>
          </w:p>
          <w:p w14:paraId="7C139DAA"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p>
        </w:tc>
      </w:tr>
      <w:tr w:rsidR="009D2F36" w:rsidRPr="00FC6F09" w14:paraId="7BBD8465" w14:textId="77777777" w:rsidTr="00D53FF6">
        <w:trPr>
          <w:trHeight w:val="277"/>
        </w:trPr>
        <w:tc>
          <w:tcPr>
            <w:tcW w:w="2898" w:type="dxa"/>
            <w:tcBorders>
              <w:top w:val="single" w:sz="4" w:space="0" w:color="auto"/>
              <w:left w:val="single" w:sz="4" w:space="0" w:color="auto"/>
              <w:bottom w:val="single" w:sz="4" w:space="0" w:color="auto"/>
              <w:right w:val="single" w:sz="4" w:space="0" w:color="auto"/>
            </w:tcBorders>
            <w:hideMark/>
          </w:tcPr>
          <w:p w14:paraId="343DAE0C"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6.1.4-3</w:t>
            </w:r>
          </w:p>
        </w:tc>
        <w:tc>
          <w:tcPr>
            <w:tcW w:w="5958" w:type="dxa"/>
            <w:tcBorders>
              <w:top w:val="single" w:sz="4" w:space="0" w:color="auto"/>
              <w:left w:val="single" w:sz="4" w:space="0" w:color="auto"/>
              <w:bottom w:val="single" w:sz="4" w:space="0" w:color="auto"/>
              <w:right w:val="single" w:sz="4" w:space="0" w:color="auto"/>
            </w:tcBorders>
            <w:hideMark/>
          </w:tcPr>
          <w:p w14:paraId="02E8FEE4"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3.4.6,3.4.11</w:t>
            </w:r>
          </w:p>
          <w:p w14:paraId="3D4ADAED"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p>
        </w:tc>
      </w:tr>
      <w:tr w:rsidR="009D2F36" w:rsidRPr="00FC6F09" w14:paraId="403C4C10" w14:textId="77777777" w:rsidTr="00D53FF6">
        <w:trPr>
          <w:trHeight w:val="277"/>
        </w:trPr>
        <w:tc>
          <w:tcPr>
            <w:tcW w:w="2898" w:type="dxa"/>
            <w:tcBorders>
              <w:top w:val="single" w:sz="4" w:space="0" w:color="auto"/>
              <w:left w:val="single" w:sz="4" w:space="0" w:color="auto"/>
              <w:bottom w:val="single" w:sz="4" w:space="0" w:color="auto"/>
              <w:right w:val="single" w:sz="4" w:space="0" w:color="auto"/>
            </w:tcBorders>
            <w:hideMark/>
          </w:tcPr>
          <w:p w14:paraId="308D0FC7"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6.1.4-4</w:t>
            </w:r>
          </w:p>
        </w:tc>
        <w:tc>
          <w:tcPr>
            <w:tcW w:w="5958" w:type="dxa"/>
            <w:tcBorders>
              <w:top w:val="single" w:sz="4" w:space="0" w:color="auto"/>
              <w:left w:val="single" w:sz="4" w:space="0" w:color="auto"/>
              <w:bottom w:val="single" w:sz="4" w:space="0" w:color="auto"/>
              <w:right w:val="single" w:sz="4" w:space="0" w:color="auto"/>
            </w:tcBorders>
            <w:hideMark/>
          </w:tcPr>
          <w:p w14:paraId="3F871791"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3.4.7,3.4.8</w:t>
            </w:r>
          </w:p>
          <w:p w14:paraId="2EA30D27"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p>
        </w:tc>
      </w:tr>
      <w:tr w:rsidR="009D2F36" w:rsidRPr="00FC6F09" w14:paraId="437D7EE6" w14:textId="77777777" w:rsidTr="00D53FF6">
        <w:trPr>
          <w:trHeight w:val="277"/>
        </w:trPr>
        <w:tc>
          <w:tcPr>
            <w:tcW w:w="2898" w:type="dxa"/>
            <w:tcBorders>
              <w:top w:val="single" w:sz="4" w:space="0" w:color="auto"/>
              <w:left w:val="single" w:sz="4" w:space="0" w:color="auto"/>
              <w:bottom w:val="single" w:sz="4" w:space="0" w:color="auto"/>
              <w:right w:val="single" w:sz="4" w:space="0" w:color="auto"/>
            </w:tcBorders>
            <w:hideMark/>
          </w:tcPr>
          <w:p w14:paraId="643ED2CF"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6.1.4-5</w:t>
            </w:r>
          </w:p>
        </w:tc>
        <w:tc>
          <w:tcPr>
            <w:tcW w:w="5958" w:type="dxa"/>
            <w:tcBorders>
              <w:top w:val="single" w:sz="4" w:space="0" w:color="auto"/>
              <w:left w:val="single" w:sz="4" w:space="0" w:color="auto"/>
              <w:bottom w:val="single" w:sz="4" w:space="0" w:color="auto"/>
              <w:right w:val="single" w:sz="4" w:space="0" w:color="auto"/>
            </w:tcBorders>
            <w:hideMark/>
          </w:tcPr>
          <w:p w14:paraId="3C9FEBFF"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r w:rsidRPr="00FC6F09">
              <w:rPr>
                <w:rFonts w:asciiTheme="majorHAnsi" w:hAnsiTheme="majorHAnsi" w:cstheme="majorHAnsi"/>
                <w:sz w:val="20"/>
                <w:szCs w:val="20"/>
              </w:rPr>
              <w:t>3.4.9,3.4.10.3.4.12,3.4.13</w:t>
            </w:r>
          </w:p>
          <w:p w14:paraId="592A3699" w14:textId="77777777" w:rsidR="009D2F36" w:rsidRPr="00FC6F09" w:rsidRDefault="009D2F36" w:rsidP="009D2F36">
            <w:pPr>
              <w:tabs>
                <w:tab w:val="left" w:pos="360"/>
                <w:tab w:val="left" w:pos="720"/>
                <w:tab w:val="left" w:pos="1080"/>
                <w:tab w:val="left" w:pos="7920"/>
              </w:tabs>
              <w:rPr>
                <w:rFonts w:asciiTheme="majorHAnsi" w:hAnsiTheme="majorHAnsi" w:cstheme="majorHAnsi"/>
                <w:sz w:val="20"/>
                <w:szCs w:val="20"/>
              </w:rPr>
            </w:pPr>
          </w:p>
        </w:tc>
      </w:tr>
    </w:tbl>
    <w:p w14:paraId="407A05F0" w14:textId="77777777" w:rsidR="009D2F36" w:rsidRPr="00FC6F09" w:rsidRDefault="009D2F36" w:rsidP="009D2F36">
      <w:pPr>
        <w:tabs>
          <w:tab w:val="left" w:pos="360"/>
          <w:tab w:val="left" w:pos="720"/>
          <w:tab w:val="left" w:pos="1080"/>
          <w:tab w:val="left" w:pos="7920"/>
        </w:tabs>
        <w:rPr>
          <w:rFonts w:asciiTheme="majorHAnsi" w:hAnsiTheme="majorHAnsi" w:cstheme="majorHAnsi"/>
          <w:b/>
        </w:rPr>
      </w:pPr>
    </w:p>
    <w:p w14:paraId="5DC05940" w14:textId="77777777" w:rsidR="00927B10" w:rsidRPr="00FC6F09" w:rsidRDefault="00927B10" w:rsidP="004D1BD0">
      <w:pPr>
        <w:tabs>
          <w:tab w:val="left" w:pos="360"/>
          <w:tab w:val="left" w:pos="720"/>
          <w:tab w:val="left" w:pos="1080"/>
          <w:tab w:val="left" w:pos="7920"/>
        </w:tabs>
        <w:rPr>
          <w:rFonts w:asciiTheme="majorHAnsi" w:hAnsiTheme="majorHAnsi" w:cstheme="majorHAnsi"/>
          <w:b/>
          <w:sz w:val="20"/>
          <w:szCs w:val="20"/>
        </w:rPr>
      </w:pPr>
    </w:p>
    <w:p w14:paraId="372CD8E6" w14:textId="77777777" w:rsidR="00927B10" w:rsidRPr="00FC6F09" w:rsidRDefault="00927B10" w:rsidP="004D1BD0">
      <w:pPr>
        <w:tabs>
          <w:tab w:val="left" w:pos="360"/>
          <w:tab w:val="left" w:pos="720"/>
          <w:tab w:val="left" w:pos="1080"/>
          <w:tab w:val="left" w:pos="7920"/>
        </w:tabs>
        <w:rPr>
          <w:rFonts w:asciiTheme="majorHAnsi" w:hAnsiTheme="majorHAnsi" w:cstheme="majorHAnsi"/>
          <w:b/>
          <w:sz w:val="20"/>
          <w:szCs w:val="20"/>
        </w:rPr>
      </w:pPr>
    </w:p>
    <w:p w14:paraId="6CCB51D8" w14:textId="77777777" w:rsidR="00927B10" w:rsidRPr="00FC6F09" w:rsidRDefault="00927B10" w:rsidP="004D1BD0">
      <w:pPr>
        <w:tabs>
          <w:tab w:val="left" w:pos="360"/>
          <w:tab w:val="left" w:pos="720"/>
          <w:tab w:val="left" w:pos="1080"/>
          <w:tab w:val="left" w:pos="7920"/>
        </w:tabs>
        <w:rPr>
          <w:rFonts w:asciiTheme="majorHAnsi" w:hAnsiTheme="majorHAnsi" w:cstheme="majorHAnsi"/>
          <w:b/>
          <w:sz w:val="20"/>
          <w:szCs w:val="20"/>
        </w:rPr>
      </w:pPr>
    </w:p>
    <w:p w14:paraId="14B2110E" w14:textId="77777777" w:rsidR="00F92D44" w:rsidRPr="00FC6F09" w:rsidRDefault="004D1BD0" w:rsidP="00F92D44">
      <w:pPr>
        <w:pStyle w:val="ListParagraph"/>
        <w:pageBreakBefore/>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Theme="majorHAnsi" w:hAnsiTheme="majorHAnsi" w:cstheme="majorHAnsi"/>
          <w:b/>
          <w:sz w:val="20"/>
          <w:szCs w:val="20"/>
        </w:rPr>
      </w:pPr>
      <w:r w:rsidRPr="00FC6F09">
        <w:rPr>
          <w:rFonts w:asciiTheme="majorHAnsi" w:hAnsiTheme="majorHAnsi" w:cstheme="majorHAnsi"/>
          <w:b/>
          <w:sz w:val="20"/>
          <w:szCs w:val="20"/>
        </w:rPr>
        <w:lastRenderedPageBreak/>
        <w:t>DATA DICTIONARY</w:t>
      </w:r>
      <w:r w:rsidR="00F92D44" w:rsidRPr="00FC6F09">
        <w:rPr>
          <w:rFonts w:asciiTheme="majorHAnsi" w:hAnsiTheme="majorHAnsi" w:cstheme="majorHAnsi"/>
          <w:b/>
          <w:sz w:val="20"/>
          <w:szCs w:val="20"/>
        </w:rPr>
        <w:t xml:space="preserve"> </w:t>
      </w:r>
    </w:p>
    <w:p w14:paraId="0E4504BB" w14:textId="77777777" w:rsidR="0082439D" w:rsidRPr="00FC6F09" w:rsidRDefault="0082439D" w:rsidP="00F92D44">
      <w:pPr>
        <w:rPr>
          <w:rFonts w:asciiTheme="majorHAnsi" w:hAnsiTheme="majorHAnsi" w:cstheme="majorHAnsi"/>
          <w:b/>
          <w:lang w:bidi="ar-SA"/>
        </w:rPr>
      </w:pPr>
    </w:p>
    <w:p w14:paraId="08D327B8" w14:textId="77777777" w:rsidR="0082439D" w:rsidRPr="00FC6F09" w:rsidRDefault="0082439D" w:rsidP="0082439D">
      <w:pPr>
        <w:rPr>
          <w:rFonts w:asciiTheme="majorHAnsi" w:hAnsiTheme="majorHAnsi" w:cstheme="majorHAnsi"/>
          <w:lang w:bidi="ar-SA"/>
        </w:rPr>
      </w:pPr>
      <w:r w:rsidRPr="00FC6F09">
        <w:rPr>
          <w:rFonts w:asciiTheme="majorHAnsi" w:hAnsiTheme="majorHAnsi" w:cstheme="majorHAnsi"/>
          <w:b/>
          <w:lang w:bidi="ar-SA"/>
        </w:rPr>
        <w:t>Device Data</w:t>
      </w:r>
      <w:r w:rsidRPr="00FC6F09">
        <w:rPr>
          <w:rFonts w:asciiTheme="majorHAnsi" w:hAnsiTheme="majorHAnsi" w:cstheme="majorHAnsi"/>
          <w:lang w:bidi="ar-SA"/>
        </w:rPr>
        <w:t xml:space="preserve"> – Data received from devices embedded with NRG Wi-Fi remote chip.</w:t>
      </w:r>
    </w:p>
    <w:p w14:paraId="27A770A6" w14:textId="77777777" w:rsidR="0082439D" w:rsidRPr="00FC6F09" w:rsidRDefault="0082439D" w:rsidP="00F92D44">
      <w:pPr>
        <w:rPr>
          <w:rFonts w:asciiTheme="majorHAnsi" w:hAnsiTheme="majorHAnsi" w:cstheme="majorHAnsi"/>
          <w:b/>
          <w:lang w:bidi="ar-SA"/>
        </w:rPr>
      </w:pPr>
    </w:p>
    <w:p w14:paraId="5D9949A0" w14:textId="77777777" w:rsidR="00F92D44" w:rsidRPr="00FC6F09" w:rsidRDefault="00F92D44" w:rsidP="00F92D44">
      <w:pPr>
        <w:rPr>
          <w:rFonts w:asciiTheme="majorHAnsi" w:hAnsiTheme="majorHAnsi" w:cstheme="majorHAnsi"/>
          <w:lang w:bidi="ar-SA"/>
        </w:rPr>
      </w:pPr>
      <w:r w:rsidRPr="00FC6F09">
        <w:rPr>
          <w:rFonts w:asciiTheme="majorHAnsi" w:hAnsiTheme="majorHAnsi" w:cstheme="majorHAnsi"/>
          <w:b/>
          <w:lang w:bidi="ar-SA"/>
        </w:rPr>
        <w:t>Historical Data</w:t>
      </w:r>
      <w:r w:rsidRPr="00FC6F09">
        <w:rPr>
          <w:rFonts w:asciiTheme="majorHAnsi" w:hAnsiTheme="majorHAnsi" w:cstheme="majorHAnsi"/>
          <w:lang w:bidi="ar-SA"/>
        </w:rPr>
        <w:t xml:space="preserve"> – An accumulative collection of past grid usage data that include weather pattern and daily consumption used to predict future energy deficit.</w:t>
      </w:r>
    </w:p>
    <w:p w14:paraId="5CAA573D" w14:textId="77777777" w:rsidR="00F92D44" w:rsidRPr="00FC6F09" w:rsidRDefault="00F92D44" w:rsidP="00F92D44">
      <w:pPr>
        <w:rPr>
          <w:rFonts w:asciiTheme="majorHAnsi" w:hAnsiTheme="majorHAnsi" w:cstheme="majorHAnsi"/>
          <w:lang w:bidi="ar-SA"/>
        </w:rPr>
      </w:pPr>
    </w:p>
    <w:p w14:paraId="0DE1B061" w14:textId="77777777" w:rsidR="0082439D" w:rsidRPr="00FC6F09" w:rsidRDefault="0082439D" w:rsidP="0082439D">
      <w:pPr>
        <w:rPr>
          <w:rFonts w:asciiTheme="majorHAnsi" w:hAnsiTheme="majorHAnsi" w:cstheme="majorHAnsi"/>
          <w:lang w:bidi="ar-SA"/>
        </w:rPr>
      </w:pPr>
      <w:r w:rsidRPr="00FC6F09">
        <w:rPr>
          <w:rFonts w:asciiTheme="majorHAnsi" w:hAnsiTheme="majorHAnsi" w:cstheme="majorHAnsi"/>
          <w:b/>
          <w:lang w:bidi="ar-SA"/>
        </w:rPr>
        <w:t>Peripheral Device</w:t>
      </w:r>
      <w:r w:rsidRPr="00FC6F09">
        <w:rPr>
          <w:rFonts w:asciiTheme="majorHAnsi" w:hAnsiTheme="majorHAnsi" w:cstheme="majorHAnsi"/>
          <w:lang w:bidi="ar-SA"/>
        </w:rPr>
        <w:t xml:space="preserve"> – Any devices embedded with NRG Wi-Fi remote chip.</w:t>
      </w:r>
    </w:p>
    <w:p w14:paraId="26383E53" w14:textId="77777777" w:rsidR="004552C9" w:rsidRPr="00FC6F09" w:rsidRDefault="004552C9" w:rsidP="00F92D44">
      <w:pPr>
        <w:rPr>
          <w:rFonts w:asciiTheme="majorHAnsi" w:hAnsiTheme="majorHAnsi" w:cstheme="majorHAnsi"/>
          <w:lang w:bidi="ar-SA"/>
        </w:rPr>
      </w:pPr>
    </w:p>
    <w:p w14:paraId="56BBBBC2" w14:textId="77777777" w:rsidR="004552C9" w:rsidRPr="00FC6F09" w:rsidRDefault="004552C9" w:rsidP="00F92D44">
      <w:pPr>
        <w:rPr>
          <w:rFonts w:asciiTheme="majorHAnsi" w:hAnsiTheme="majorHAnsi" w:cstheme="majorHAnsi"/>
          <w:lang w:bidi="ar-SA"/>
        </w:rPr>
      </w:pPr>
      <w:r w:rsidRPr="00FC6F09">
        <w:rPr>
          <w:rFonts w:asciiTheme="majorHAnsi" w:hAnsiTheme="majorHAnsi" w:cstheme="majorHAnsi"/>
          <w:b/>
          <w:lang w:bidi="ar-SA"/>
        </w:rPr>
        <w:t>Power Data</w:t>
      </w:r>
      <w:r w:rsidRPr="00FC6F09">
        <w:rPr>
          <w:rFonts w:asciiTheme="majorHAnsi" w:hAnsiTheme="majorHAnsi" w:cstheme="majorHAnsi"/>
          <w:lang w:bidi="ar-SA"/>
        </w:rPr>
        <w:t xml:space="preserve"> – Information about power usage demand from power plant.</w:t>
      </w:r>
    </w:p>
    <w:p w14:paraId="7B1EF7DC" w14:textId="77777777" w:rsidR="004552C9" w:rsidRPr="00FC6F09" w:rsidRDefault="004552C9" w:rsidP="00F92D44">
      <w:pPr>
        <w:rPr>
          <w:rFonts w:asciiTheme="majorHAnsi" w:hAnsiTheme="majorHAnsi" w:cstheme="majorHAnsi"/>
          <w:lang w:bidi="ar-SA"/>
        </w:rPr>
      </w:pPr>
    </w:p>
    <w:p w14:paraId="6E17B2D2" w14:textId="77777777" w:rsidR="0082439D" w:rsidRPr="00FC6F09" w:rsidRDefault="0082439D" w:rsidP="0082439D">
      <w:pPr>
        <w:rPr>
          <w:rFonts w:asciiTheme="majorHAnsi" w:hAnsiTheme="majorHAnsi" w:cstheme="majorHAnsi"/>
          <w:lang w:bidi="ar-SA"/>
        </w:rPr>
      </w:pPr>
      <w:r w:rsidRPr="00FC6F09">
        <w:rPr>
          <w:rFonts w:asciiTheme="majorHAnsi" w:hAnsiTheme="majorHAnsi" w:cstheme="majorHAnsi"/>
          <w:b/>
          <w:lang w:bidi="ar-SA"/>
        </w:rPr>
        <w:t xml:space="preserve">Weather Data </w:t>
      </w:r>
      <w:r w:rsidRPr="00FC6F09">
        <w:rPr>
          <w:rFonts w:asciiTheme="majorHAnsi" w:hAnsiTheme="majorHAnsi" w:cstheme="majorHAnsi"/>
          <w:lang w:bidi="ar-SA"/>
        </w:rPr>
        <w:t>– Current real-time data on weather forecast that affect the demand on power usage.</w:t>
      </w:r>
    </w:p>
    <w:p w14:paraId="1E3424E4" w14:textId="77777777" w:rsidR="004552C9" w:rsidRPr="00FC6F09" w:rsidRDefault="004552C9" w:rsidP="00F92D44">
      <w:pPr>
        <w:rPr>
          <w:rFonts w:asciiTheme="majorHAnsi" w:hAnsiTheme="majorHAnsi" w:cstheme="majorHAnsi"/>
          <w:lang w:bidi="ar-SA"/>
        </w:rPr>
      </w:pPr>
    </w:p>
    <w:p w14:paraId="51780962" w14:textId="77777777" w:rsidR="004552C9" w:rsidRPr="00FC6F09" w:rsidRDefault="004552C9" w:rsidP="00F92D44">
      <w:pPr>
        <w:rPr>
          <w:rFonts w:asciiTheme="majorHAnsi" w:hAnsiTheme="majorHAnsi" w:cstheme="majorHAnsi"/>
          <w:lang w:bidi="ar-SA"/>
        </w:rPr>
      </w:pPr>
    </w:p>
    <w:p w14:paraId="050CC42E" w14:textId="77777777" w:rsidR="004552C9" w:rsidRPr="00FC6F09" w:rsidRDefault="004552C9" w:rsidP="00F92D44">
      <w:pPr>
        <w:rPr>
          <w:rFonts w:asciiTheme="majorHAnsi" w:hAnsiTheme="majorHAnsi" w:cstheme="majorHAnsi"/>
          <w:lang w:bidi="ar-SA"/>
        </w:rPr>
      </w:pPr>
    </w:p>
    <w:p w14:paraId="55CEC870" w14:textId="77777777" w:rsidR="004D1BD0" w:rsidRPr="00FC6F09" w:rsidRDefault="004D1BD0" w:rsidP="004D1BD0">
      <w:pPr>
        <w:pageBreakBefore/>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Theme="majorHAnsi" w:hAnsiTheme="majorHAnsi" w:cstheme="majorHAnsi"/>
          <w:b/>
          <w:sz w:val="20"/>
          <w:szCs w:val="20"/>
        </w:rPr>
      </w:pPr>
      <w:r w:rsidRPr="00FC6F09">
        <w:rPr>
          <w:rFonts w:asciiTheme="majorHAnsi" w:hAnsiTheme="majorHAnsi" w:cstheme="majorHAnsi"/>
          <w:b/>
          <w:sz w:val="20"/>
          <w:szCs w:val="20"/>
        </w:rPr>
        <w:lastRenderedPageBreak/>
        <w:t>ACRONYMS</w:t>
      </w:r>
    </w:p>
    <w:p w14:paraId="78EC6593" w14:textId="77777777" w:rsidR="004D1BD0" w:rsidRPr="00FC6F09" w:rsidRDefault="004D1BD0" w:rsidP="004D1B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Theme="majorHAnsi" w:hAnsiTheme="majorHAnsi" w:cstheme="majorHAnsi"/>
          <w:b/>
          <w:sz w:val="20"/>
          <w:szCs w:val="20"/>
        </w:rPr>
      </w:pPr>
    </w:p>
    <w:p w14:paraId="2001A008" w14:textId="77777777" w:rsidR="00947EA6" w:rsidRPr="00FC6F09" w:rsidRDefault="00947EA6"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sz w:val="20"/>
          <w:szCs w:val="20"/>
        </w:rPr>
      </w:pPr>
      <w:r w:rsidRPr="00FC6F09">
        <w:rPr>
          <w:rFonts w:asciiTheme="majorHAnsi" w:hAnsiTheme="majorHAnsi" w:cstheme="majorHAnsi"/>
          <w:b/>
          <w:sz w:val="20"/>
          <w:szCs w:val="20"/>
        </w:rPr>
        <w:t xml:space="preserve">NRG - </w:t>
      </w:r>
      <w:r w:rsidRPr="00FC6F09">
        <w:rPr>
          <w:rFonts w:asciiTheme="majorHAnsi" w:hAnsiTheme="majorHAnsi" w:cstheme="majorHAnsi"/>
          <w:sz w:val="20"/>
          <w:szCs w:val="20"/>
        </w:rPr>
        <w:t>Networked Redistribution Grid</w:t>
      </w:r>
    </w:p>
    <w:p w14:paraId="79650E79" w14:textId="77777777" w:rsidR="004552C9" w:rsidRPr="00FC6F09" w:rsidRDefault="004552C9"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sz w:val="20"/>
          <w:szCs w:val="20"/>
        </w:rPr>
      </w:pPr>
    </w:p>
    <w:p w14:paraId="34E9214F" w14:textId="77777777" w:rsidR="00947EA6" w:rsidRPr="00FC6F09" w:rsidRDefault="00947EA6"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sz w:val="20"/>
          <w:szCs w:val="20"/>
        </w:rPr>
      </w:pPr>
      <w:r w:rsidRPr="00FC6F09">
        <w:rPr>
          <w:rFonts w:asciiTheme="majorHAnsi" w:hAnsiTheme="majorHAnsi" w:cstheme="majorHAnsi"/>
          <w:b/>
          <w:sz w:val="20"/>
          <w:szCs w:val="20"/>
        </w:rPr>
        <w:t xml:space="preserve">SRD - </w:t>
      </w:r>
      <w:r w:rsidRPr="00FC6F09">
        <w:rPr>
          <w:rFonts w:asciiTheme="majorHAnsi" w:hAnsiTheme="majorHAnsi" w:cstheme="majorHAnsi"/>
          <w:sz w:val="20"/>
          <w:szCs w:val="20"/>
        </w:rPr>
        <w:t>Software Requirement Document</w:t>
      </w:r>
    </w:p>
    <w:p w14:paraId="6EAF9628" w14:textId="77777777" w:rsidR="004552C9" w:rsidRPr="00FC6F09" w:rsidRDefault="004552C9"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b/>
          <w:sz w:val="20"/>
          <w:szCs w:val="20"/>
        </w:rPr>
      </w:pPr>
    </w:p>
    <w:p w14:paraId="61208127" w14:textId="77777777" w:rsidR="00947EA6" w:rsidRPr="00FC6F09" w:rsidRDefault="00947EA6"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sz w:val="20"/>
          <w:szCs w:val="20"/>
        </w:rPr>
      </w:pPr>
      <w:r w:rsidRPr="00FC6F09">
        <w:rPr>
          <w:rFonts w:asciiTheme="majorHAnsi" w:hAnsiTheme="majorHAnsi" w:cstheme="majorHAnsi"/>
          <w:b/>
          <w:sz w:val="20"/>
          <w:szCs w:val="20"/>
        </w:rPr>
        <w:t xml:space="preserve">SDD - </w:t>
      </w:r>
      <w:r w:rsidRPr="00FC6F09">
        <w:rPr>
          <w:rFonts w:asciiTheme="majorHAnsi" w:hAnsiTheme="majorHAnsi" w:cstheme="majorHAnsi"/>
          <w:sz w:val="20"/>
          <w:szCs w:val="20"/>
        </w:rPr>
        <w:t>Software Design Document</w:t>
      </w:r>
    </w:p>
    <w:p w14:paraId="3707A27D" w14:textId="77777777" w:rsidR="004552C9" w:rsidRPr="00FC6F09" w:rsidRDefault="004552C9"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sz w:val="20"/>
          <w:szCs w:val="20"/>
        </w:rPr>
      </w:pPr>
    </w:p>
    <w:p w14:paraId="3AF16FC6" w14:textId="77777777" w:rsidR="00947EA6" w:rsidRPr="00FC6F09" w:rsidRDefault="00947EA6"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sz w:val="20"/>
          <w:szCs w:val="20"/>
        </w:rPr>
      </w:pPr>
      <w:r w:rsidRPr="00FC6F09">
        <w:rPr>
          <w:rFonts w:asciiTheme="majorHAnsi" w:hAnsiTheme="majorHAnsi" w:cstheme="majorHAnsi"/>
          <w:b/>
          <w:sz w:val="20"/>
          <w:szCs w:val="20"/>
        </w:rPr>
        <w:t xml:space="preserve">SID - </w:t>
      </w:r>
      <w:r w:rsidRPr="00FC6F09">
        <w:rPr>
          <w:rFonts w:asciiTheme="majorHAnsi" w:hAnsiTheme="majorHAnsi" w:cstheme="majorHAnsi"/>
          <w:sz w:val="20"/>
          <w:szCs w:val="20"/>
        </w:rPr>
        <w:t>Software Implementation Document</w:t>
      </w:r>
    </w:p>
    <w:p w14:paraId="5B59DB04" w14:textId="77777777" w:rsidR="004552C9" w:rsidRPr="00FC6F09" w:rsidRDefault="004552C9"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b/>
          <w:sz w:val="20"/>
          <w:szCs w:val="20"/>
        </w:rPr>
      </w:pPr>
    </w:p>
    <w:p w14:paraId="21340B5C" w14:textId="77777777" w:rsidR="00947EA6" w:rsidRPr="00FC6F09" w:rsidRDefault="00947EA6"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sz w:val="20"/>
          <w:szCs w:val="20"/>
        </w:rPr>
      </w:pPr>
      <w:r w:rsidRPr="00FC6F09">
        <w:rPr>
          <w:rFonts w:asciiTheme="majorHAnsi" w:hAnsiTheme="majorHAnsi" w:cstheme="majorHAnsi"/>
          <w:b/>
          <w:sz w:val="20"/>
          <w:szCs w:val="20"/>
        </w:rPr>
        <w:t xml:space="preserve">STP - </w:t>
      </w:r>
      <w:r w:rsidRPr="00FC6F09">
        <w:rPr>
          <w:rFonts w:asciiTheme="majorHAnsi" w:hAnsiTheme="majorHAnsi" w:cstheme="majorHAnsi"/>
          <w:sz w:val="20"/>
          <w:szCs w:val="20"/>
        </w:rPr>
        <w:t>Software Test Plan</w:t>
      </w:r>
    </w:p>
    <w:p w14:paraId="64A49945" w14:textId="77777777" w:rsidR="004552C9" w:rsidRPr="00FC6F09" w:rsidRDefault="004552C9"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b/>
          <w:sz w:val="20"/>
          <w:szCs w:val="20"/>
        </w:rPr>
      </w:pPr>
    </w:p>
    <w:p w14:paraId="1998C589" w14:textId="77777777" w:rsidR="00947EA6" w:rsidRPr="00FC6F09" w:rsidRDefault="00947EA6"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sz w:val="20"/>
          <w:szCs w:val="20"/>
        </w:rPr>
      </w:pPr>
      <w:r w:rsidRPr="00FC6F09">
        <w:rPr>
          <w:rFonts w:asciiTheme="majorHAnsi" w:hAnsiTheme="majorHAnsi" w:cstheme="majorHAnsi"/>
          <w:b/>
          <w:sz w:val="20"/>
          <w:szCs w:val="20"/>
        </w:rPr>
        <w:t xml:space="preserve">PF - </w:t>
      </w:r>
      <w:r w:rsidRPr="00FC6F09">
        <w:rPr>
          <w:rFonts w:asciiTheme="majorHAnsi" w:hAnsiTheme="majorHAnsi" w:cstheme="majorHAnsi"/>
          <w:sz w:val="20"/>
          <w:szCs w:val="20"/>
        </w:rPr>
        <w:t>Predictive Function</w:t>
      </w:r>
    </w:p>
    <w:p w14:paraId="14DEC79A" w14:textId="77777777" w:rsidR="004552C9" w:rsidRPr="00FC6F09" w:rsidRDefault="004552C9"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b/>
          <w:sz w:val="20"/>
          <w:szCs w:val="20"/>
        </w:rPr>
      </w:pPr>
    </w:p>
    <w:p w14:paraId="419C2694" w14:textId="77777777" w:rsidR="00947EA6" w:rsidRPr="00FC6F09" w:rsidRDefault="00947EA6"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sz w:val="20"/>
          <w:szCs w:val="20"/>
        </w:rPr>
      </w:pPr>
      <w:r w:rsidRPr="00FC6F09">
        <w:rPr>
          <w:rFonts w:asciiTheme="majorHAnsi" w:hAnsiTheme="majorHAnsi" w:cstheme="majorHAnsi"/>
          <w:b/>
          <w:sz w:val="20"/>
          <w:szCs w:val="20"/>
        </w:rPr>
        <w:t xml:space="preserve">DMF - </w:t>
      </w:r>
      <w:r w:rsidRPr="00FC6F09">
        <w:rPr>
          <w:rFonts w:asciiTheme="majorHAnsi" w:hAnsiTheme="majorHAnsi" w:cstheme="majorHAnsi"/>
          <w:sz w:val="20"/>
          <w:szCs w:val="20"/>
        </w:rPr>
        <w:t>Data Management Function</w:t>
      </w:r>
    </w:p>
    <w:p w14:paraId="1E80C81F" w14:textId="77777777" w:rsidR="004552C9" w:rsidRPr="00FC6F09" w:rsidRDefault="004552C9"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b/>
          <w:sz w:val="20"/>
          <w:szCs w:val="20"/>
        </w:rPr>
      </w:pPr>
    </w:p>
    <w:p w14:paraId="4D8A0442" w14:textId="77777777" w:rsidR="00947EA6" w:rsidRPr="00FC6F09" w:rsidRDefault="00947EA6"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sz w:val="20"/>
          <w:szCs w:val="20"/>
        </w:rPr>
      </w:pPr>
      <w:r w:rsidRPr="00FC6F09">
        <w:rPr>
          <w:rFonts w:asciiTheme="majorHAnsi" w:hAnsiTheme="majorHAnsi" w:cstheme="majorHAnsi"/>
          <w:b/>
          <w:sz w:val="20"/>
          <w:szCs w:val="20"/>
        </w:rPr>
        <w:t xml:space="preserve">CIF - </w:t>
      </w:r>
      <w:r w:rsidRPr="00FC6F09">
        <w:rPr>
          <w:rFonts w:asciiTheme="majorHAnsi" w:hAnsiTheme="majorHAnsi" w:cstheme="majorHAnsi"/>
          <w:sz w:val="20"/>
          <w:szCs w:val="20"/>
        </w:rPr>
        <w:t>Control Interface Function</w:t>
      </w:r>
    </w:p>
    <w:p w14:paraId="42D23E41" w14:textId="77777777" w:rsidR="004552C9" w:rsidRPr="00FC6F09" w:rsidRDefault="004552C9"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sz w:val="20"/>
          <w:szCs w:val="20"/>
        </w:rPr>
      </w:pPr>
    </w:p>
    <w:p w14:paraId="16AB1B22" w14:textId="77777777" w:rsidR="00947EA6" w:rsidRPr="00FC6F09" w:rsidRDefault="00947EA6"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sz w:val="20"/>
          <w:szCs w:val="20"/>
        </w:rPr>
      </w:pPr>
      <w:r w:rsidRPr="00FC6F09">
        <w:rPr>
          <w:rFonts w:asciiTheme="majorHAnsi" w:hAnsiTheme="majorHAnsi" w:cstheme="majorHAnsi"/>
          <w:b/>
          <w:sz w:val="20"/>
          <w:szCs w:val="20"/>
        </w:rPr>
        <w:t xml:space="preserve">UIF - </w:t>
      </w:r>
      <w:r w:rsidRPr="00FC6F09">
        <w:rPr>
          <w:rFonts w:asciiTheme="majorHAnsi" w:hAnsiTheme="majorHAnsi" w:cstheme="majorHAnsi"/>
          <w:sz w:val="20"/>
          <w:szCs w:val="20"/>
        </w:rPr>
        <w:t>User Interface Function</w:t>
      </w:r>
    </w:p>
    <w:p w14:paraId="3D3CA0D2" w14:textId="77777777" w:rsidR="004552C9" w:rsidRPr="00FC6F09" w:rsidRDefault="004552C9"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b/>
          <w:sz w:val="20"/>
          <w:szCs w:val="20"/>
        </w:rPr>
      </w:pPr>
    </w:p>
    <w:p w14:paraId="59F27E57" w14:textId="77777777" w:rsidR="00947EA6" w:rsidRPr="00FC6F09" w:rsidRDefault="00947EA6"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sz w:val="20"/>
          <w:szCs w:val="20"/>
        </w:rPr>
      </w:pPr>
      <w:r w:rsidRPr="00FC6F09">
        <w:rPr>
          <w:rFonts w:asciiTheme="majorHAnsi" w:hAnsiTheme="majorHAnsi" w:cstheme="majorHAnsi"/>
          <w:b/>
          <w:sz w:val="20"/>
          <w:szCs w:val="20"/>
        </w:rPr>
        <w:t xml:space="preserve">RF - </w:t>
      </w:r>
      <w:r w:rsidRPr="00FC6F09">
        <w:rPr>
          <w:rFonts w:asciiTheme="majorHAnsi" w:hAnsiTheme="majorHAnsi" w:cstheme="majorHAnsi"/>
          <w:sz w:val="20"/>
          <w:szCs w:val="20"/>
        </w:rPr>
        <w:t>Response Function</w:t>
      </w:r>
    </w:p>
    <w:p w14:paraId="46E5B894" w14:textId="77777777" w:rsidR="004552C9" w:rsidRPr="00FC6F09" w:rsidRDefault="004552C9"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b/>
          <w:sz w:val="20"/>
          <w:szCs w:val="20"/>
        </w:rPr>
      </w:pPr>
    </w:p>
    <w:p w14:paraId="75E6F1F6" w14:textId="77777777" w:rsidR="00947EA6" w:rsidRPr="00FC6F09" w:rsidRDefault="00947EA6"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sz w:val="20"/>
          <w:szCs w:val="20"/>
        </w:rPr>
      </w:pPr>
      <w:r w:rsidRPr="00FC6F09">
        <w:rPr>
          <w:rFonts w:asciiTheme="majorHAnsi" w:hAnsiTheme="majorHAnsi" w:cstheme="majorHAnsi"/>
          <w:b/>
          <w:sz w:val="20"/>
          <w:szCs w:val="20"/>
        </w:rPr>
        <w:t xml:space="preserve">DFD - </w:t>
      </w:r>
      <w:r w:rsidRPr="00FC6F09">
        <w:rPr>
          <w:rFonts w:asciiTheme="majorHAnsi" w:hAnsiTheme="majorHAnsi" w:cstheme="majorHAnsi"/>
          <w:sz w:val="20"/>
          <w:szCs w:val="20"/>
        </w:rPr>
        <w:t>Data Flow Diagram</w:t>
      </w:r>
    </w:p>
    <w:p w14:paraId="37DD4F4C" w14:textId="77777777" w:rsidR="004552C9" w:rsidRPr="00FC6F09" w:rsidRDefault="004552C9"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b/>
          <w:sz w:val="20"/>
          <w:szCs w:val="20"/>
        </w:rPr>
      </w:pPr>
    </w:p>
    <w:p w14:paraId="4037E3DC" w14:textId="77777777" w:rsidR="00947EA6" w:rsidRPr="00FC6F09" w:rsidRDefault="00947EA6"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sz w:val="20"/>
          <w:szCs w:val="20"/>
        </w:rPr>
      </w:pPr>
      <w:r w:rsidRPr="00FC6F09">
        <w:rPr>
          <w:rFonts w:asciiTheme="majorHAnsi" w:hAnsiTheme="majorHAnsi" w:cstheme="majorHAnsi"/>
          <w:b/>
          <w:sz w:val="20"/>
          <w:szCs w:val="20"/>
        </w:rPr>
        <w:t xml:space="preserve">TP - </w:t>
      </w:r>
      <w:r w:rsidRPr="00FC6F09">
        <w:rPr>
          <w:rFonts w:asciiTheme="majorHAnsi" w:hAnsiTheme="majorHAnsi" w:cstheme="majorHAnsi"/>
          <w:sz w:val="20"/>
          <w:szCs w:val="20"/>
        </w:rPr>
        <w:t>Test Plan</w:t>
      </w:r>
    </w:p>
    <w:p w14:paraId="3B2D532D" w14:textId="77777777" w:rsidR="004552C9" w:rsidRPr="00FC6F09" w:rsidRDefault="004552C9" w:rsidP="009E38CB">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ind w:firstLine="720"/>
        <w:rPr>
          <w:rFonts w:asciiTheme="majorHAnsi" w:hAnsiTheme="majorHAnsi" w:cstheme="majorHAnsi"/>
          <w:b/>
          <w:sz w:val="20"/>
          <w:szCs w:val="20"/>
        </w:rPr>
      </w:pPr>
    </w:p>
    <w:p w14:paraId="54DCC089" w14:textId="77777777" w:rsidR="00981952" w:rsidRPr="00FC6F09" w:rsidRDefault="00947EA6" w:rsidP="009E38CB">
      <w:pPr>
        <w:pStyle w:val="NormalWeb"/>
        <w:spacing w:before="0" w:beforeAutospacing="0" w:after="0" w:afterAutospacing="0"/>
        <w:ind w:firstLine="720"/>
        <w:rPr>
          <w:rFonts w:asciiTheme="majorHAnsi" w:hAnsiTheme="majorHAnsi" w:cstheme="majorHAnsi"/>
          <w:sz w:val="20"/>
          <w:szCs w:val="20"/>
        </w:rPr>
      </w:pPr>
      <w:r w:rsidRPr="00FC6F09">
        <w:rPr>
          <w:rFonts w:asciiTheme="majorHAnsi" w:hAnsiTheme="majorHAnsi" w:cstheme="majorHAnsi"/>
          <w:b/>
          <w:sz w:val="20"/>
          <w:szCs w:val="20"/>
        </w:rPr>
        <w:t xml:space="preserve">V&amp;V - </w:t>
      </w:r>
      <w:r w:rsidRPr="00FC6F09">
        <w:rPr>
          <w:rFonts w:asciiTheme="majorHAnsi" w:hAnsiTheme="majorHAnsi" w:cstheme="majorHAnsi"/>
          <w:sz w:val="20"/>
          <w:szCs w:val="20"/>
        </w:rPr>
        <w:t>Verification &amp; Validation</w:t>
      </w:r>
    </w:p>
    <w:p w14:paraId="33D323C8" w14:textId="77777777" w:rsidR="004552C9" w:rsidRPr="00FC6F09" w:rsidRDefault="004552C9" w:rsidP="009E38CB">
      <w:pPr>
        <w:pStyle w:val="NormalWeb"/>
        <w:spacing w:before="0" w:beforeAutospacing="0" w:after="0" w:afterAutospacing="0"/>
        <w:ind w:firstLine="720"/>
        <w:rPr>
          <w:rFonts w:asciiTheme="majorHAnsi" w:hAnsiTheme="majorHAnsi" w:cstheme="majorHAnsi"/>
          <w:b/>
          <w:sz w:val="20"/>
          <w:szCs w:val="20"/>
        </w:rPr>
      </w:pPr>
    </w:p>
    <w:p w14:paraId="46108B98" w14:textId="77777777" w:rsidR="00981952" w:rsidRPr="00FC6F09" w:rsidRDefault="00981952" w:rsidP="009E38CB">
      <w:pPr>
        <w:pStyle w:val="NormalWeb"/>
        <w:spacing w:before="0" w:beforeAutospacing="0" w:after="0" w:afterAutospacing="0"/>
        <w:ind w:firstLine="720"/>
        <w:rPr>
          <w:rFonts w:asciiTheme="majorHAnsi" w:hAnsiTheme="majorHAnsi" w:cstheme="majorHAnsi"/>
        </w:rPr>
      </w:pPr>
      <w:r w:rsidRPr="00FC6F09">
        <w:rPr>
          <w:rFonts w:asciiTheme="majorHAnsi" w:hAnsiTheme="majorHAnsi" w:cstheme="majorHAnsi"/>
          <w:b/>
          <w:bCs/>
          <w:color w:val="000000"/>
          <w:sz w:val="20"/>
          <w:szCs w:val="20"/>
        </w:rPr>
        <w:t xml:space="preserve">TBD - </w:t>
      </w:r>
      <w:r w:rsidRPr="00FC6F09">
        <w:rPr>
          <w:rFonts w:asciiTheme="majorHAnsi" w:hAnsiTheme="majorHAnsi" w:cstheme="majorHAnsi"/>
          <w:bCs/>
          <w:color w:val="000000"/>
          <w:sz w:val="20"/>
          <w:szCs w:val="20"/>
        </w:rPr>
        <w:t>To Be Determined</w:t>
      </w:r>
    </w:p>
    <w:p w14:paraId="03C81B31" w14:textId="77777777" w:rsidR="00947EA6" w:rsidRPr="00FC6F09"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Theme="majorHAnsi" w:hAnsiTheme="majorHAnsi" w:cstheme="majorHAnsi"/>
          <w:b/>
          <w:sz w:val="20"/>
          <w:szCs w:val="20"/>
        </w:rPr>
      </w:pPr>
    </w:p>
    <w:p w14:paraId="2EC7D987" w14:textId="77777777" w:rsidR="00947EA6" w:rsidRPr="00FC6F09" w:rsidRDefault="00947EA6" w:rsidP="0098195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center"/>
        <w:rPr>
          <w:rFonts w:asciiTheme="majorHAnsi" w:hAnsiTheme="majorHAnsi" w:cstheme="majorHAnsi"/>
          <w:b/>
          <w:sz w:val="20"/>
          <w:szCs w:val="20"/>
        </w:rPr>
      </w:pPr>
    </w:p>
    <w:p w14:paraId="43F0E8C2" w14:textId="77777777" w:rsidR="004D1BD0" w:rsidRPr="00FC6F09" w:rsidRDefault="004D1BD0" w:rsidP="00947EA6">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left" w:pos="7200"/>
          <w:tab w:val="left" w:pos="7920"/>
          <w:tab w:val="left" w:pos="8640"/>
        </w:tabs>
        <w:jc w:val="both"/>
        <w:rPr>
          <w:rFonts w:asciiTheme="majorHAnsi" w:hAnsiTheme="majorHAnsi" w:cstheme="majorHAnsi"/>
        </w:rPr>
      </w:pPr>
    </w:p>
    <w:p w14:paraId="0C1E36B7" w14:textId="77777777" w:rsidR="004D1BD0" w:rsidRPr="00FC6F09" w:rsidRDefault="004D1BD0">
      <w:pPr>
        <w:rPr>
          <w:rFonts w:asciiTheme="majorHAnsi" w:hAnsiTheme="majorHAnsi" w:cstheme="majorHAnsi"/>
        </w:rPr>
      </w:pPr>
    </w:p>
    <w:sectPr w:rsidR="004D1BD0" w:rsidRPr="00FC6F09" w:rsidSect="003C7662">
      <w:pgSz w:w="12240" w:h="15840"/>
      <w:pgMar w:top="1350" w:right="1800" w:bottom="135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D4405D" w14:textId="77777777" w:rsidR="00375B7C" w:rsidRDefault="00375B7C">
      <w:r>
        <w:separator/>
      </w:r>
    </w:p>
  </w:endnote>
  <w:endnote w:type="continuationSeparator" w:id="0">
    <w:p w14:paraId="22FAC105" w14:textId="77777777" w:rsidR="00375B7C" w:rsidRDefault="00375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Pゴシック">
    <w:altName w:val="Times New Roman"/>
    <w:charset w:val="80"/>
    <w:family w:val="roman"/>
    <w:pitch w:val="default"/>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F62C0" w14:textId="77777777" w:rsidR="00746D55" w:rsidRDefault="00746D55">
    <w:pPr>
      <w:pStyle w:val="Footer"/>
      <w:jc w:val="center"/>
    </w:pPr>
    <w:r>
      <w:rPr>
        <w:rFonts w:ascii="Helvetica" w:hAnsi="Helvetica" w:cs="Helvetica"/>
        <w:sz w:val="20"/>
        <w:szCs w:val="20"/>
      </w:rPr>
      <w:t>i-</w:t>
    </w:r>
    <w:r>
      <w:rPr>
        <w:rFonts w:cs="Helvetica"/>
        <w:sz w:val="20"/>
        <w:szCs w:val="20"/>
      </w:rPr>
      <w:fldChar w:fldCharType="begin"/>
    </w:r>
    <w:r>
      <w:rPr>
        <w:rFonts w:cs="Helvetica"/>
        <w:sz w:val="20"/>
        <w:szCs w:val="20"/>
      </w:rPr>
      <w:instrText xml:space="preserve"> PAGE \*Arabic </w:instrText>
    </w:r>
    <w:r>
      <w:rPr>
        <w:rFonts w:cs="Helvetica"/>
        <w:sz w:val="20"/>
        <w:szCs w:val="20"/>
      </w:rPr>
      <w:fldChar w:fldCharType="separate"/>
    </w:r>
    <w:r w:rsidR="00FC6F09">
      <w:rPr>
        <w:rFonts w:cs="Helvetica"/>
        <w:noProof/>
        <w:sz w:val="20"/>
        <w:szCs w:val="20"/>
      </w:rPr>
      <w:t>8</w:t>
    </w:r>
    <w:r>
      <w:rPr>
        <w:rFonts w:cs="Helvetica"/>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00A53" w14:textId="77777777" w:rsidR="00375B7C" w:rsidRDefault="00375B7C">
      <w:r>
        <w:separator/>
      </w:r>
    </w:p>
  </w:footnote>
  <w:footnote w:type="continuationSeparator" w:id="0">
    <w:p w14:paraId="4FBD2304" w14:textId="77777777" w:rsidR="00375B7C" w:rsidRDefault="00375B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singleLevel"/>
    <w:tmpl w:val="68AC300C"/>
    <w:lvl w:ilvl="0">
      <w:start w:val="1"/>
      <w:numFmt w:val="upperLetter"/>
      <w:lvlText w:val="%1."/>
      <w:lvlJc w:val="left"/>
      <w:pPr>
        <w:tabs>
          <w:tab w:val="num" w:pos="0"/>
        </w:tabs>
        <w:ind w:left="720" w:hanging="360"/>
      </w:pPr>
      <w:rPr>
        <w:rFonts w:ascii="Helvetica" w:eastAsia="Times New Roman" w:hAnsi="Helvetica" w:cs="Helvetica"/>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5">
    <w:nsid w:val="00000011"/>
    <w:multiLevelType w:val="multilevel"/>
    <w:tmpl w:val="00000011"/>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6">
    <w:nsid w:val="00000012"/>
    <w:multiLevelType w:val="multilevel"/>
    <w:tmpl w:val="000000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7">
    <w:nsid w:val="00000013"/>
    <w:multiLevelType w:val="multilevel"/>
    <w:tmpl w:val="000000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8">
    <w:nsid w:val="00000014"/>
    <w:multiLevelType w:val="multilevel"/>
    <w:tmpl w:val="0000001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9">
    <w:nsid w:val="00000015"/>
    <w:multiLevelType w:val="multilevel"/>
    <w:tmpl w:val="00000015"/>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10">
    <w:nsid w:val="0036555B"/>
    <w:multiLevelType w:val="hybridMultilevel"/>
    <w:tmpl w:val="B7A6E166"/>
    <w:lvl w:ilvl="0" w:tplc="A3AA5F2C">
      <w:start w:val="1"/>
      <w:numFmt w:val="bullet"/>
      <w:lvlText w:val="•"/>
      <w:lvlJc w:val="left"/>
      <w:pPr>
        <w:tabs>
          <w:tab w:val="num" w:pos="720"/>
        </w:tabs>
        <w:ind w:left="720" w:hanging="360"/>
      </w:pPr>
      <w:rPr>
        <w:rFonts w:ascii="Arial" w:hAnsi="Arial" w:hint="default"/>
      </w:rPr>
    </w:lvl>
    <w:lvl w:ilvl="1" w:tplc="7CC4DEDA" w:tentative="1">
      <w:start w:val="1"/>
      <w:numFmt w:val="bullet"/>
      <w:lvlText w:val="•"/>
      <w:lvlJc w:val="left"/>
      <w:pPr>
        <w:tabs>
          <w:tab w:val="num" w:pos="1440"/>
        </w:tabs>
        <w:ind w:left="1440" w:hanging="360"/>
      </w:pPr>
      <w:rPr>
        <w:rFonts w:ascii="Arial" w:hAnsi="Arial" w:hint="default"/>
      </w:rPr>
    </w:lvl>
    <w:lvl w:ilvl="2" w:tplc="EC0E67A2" w:tentative="1">
      <w:start w:val="1"/>
      <w:numFmt w:val="bullet"/>
      <w:lvlText w:val="•"/>
      <w:lvlJc w:val="left"/>
      <w:pPr>
        <w:tabs>
          <w:tab w:val="num" w:pos="2160"/>
        </w:tabs>
        <w:ind w:left="2160" w:hanging="360"/>
      </w:pPr>
      <w:rPr>
        <w:rFonts w:ascii="Arial" w:hAnsi="Arial" w:hint="default"/>
      </w:rPr>
    </w:lvl>
    <w:lvl w:ilvl="3" w:tplc="4796B5D6" w:tentative="1">
      <w:start w:val="1"/>
      <w:numFmt w:val="bullet"/>
      <w:lvlText w:val="•"/>
      <w:lvlJc w:val="left"/>
      <w:pPr>
        <w:tabs>
          <w:tab w:val="num" w:pos="2880"/>
        </w:tabs>
        <w:ind w:left="2880" w:hanging="360"/>
      </w:pPr>
      <w:rPr>
        <w:rFonts w:ascii="Arial" w:hAnsi="Arial" w:hint="default"/>
      </w:rPr>
    </w:lvl>
    <w:lvl w:ilvl="4" w:tplc="4D6CA360" w:tentative="1">
      <w:start w:val="1"/>
      <w:numFmt w:val="bullet"/>
      <w:lvlText w:val="•"/>
      <w:lvlJc w:val="left"/>
      <w:pPr>
        <w:tabs>
          <w:tab w:val="num" w:pos="3600"/>
        </w:tabs>
        <w:ind w:left="3600" w:hanging="360"/>
      </w:pPr>
      <w:rPr>
        <w:rFonts w:ascii="Arial" w:hAnsi="Arial" w:hint="default"/>
      </w:rPr>
    </w:lvl>
    <w:lvl w:ilvl="5" w:tplc="44CCDB46" w:tentative="1">
      <w:start w:val="1"/>
      <w:numFmt w:val="bullet"/>
      <w:lvlText w:val="•"/>
      <w:lvlJc w:val="left"/>
      <w:pPr>
        <w:tabs>
          <w:tab w:val="num" w:pos="4320"/>
        </w:tabs>
        <w:ind w:left="4320" w:hanging="360"/>
      </w:pPr>
      <w:rPr>
        <w:rFonts w:ascii="Arial" w:hAnsi="Arial" w:hint="default"/>
      </w:rPr>
    </w:lvl>
    <w:lvl w:ilvl="6" w:tplc="C25CE8DA" w:tentative="1">
      <w:start w:val="1"/>
      <w:numFmt w:val="bullet"/>
      <w:lvlText w:val="•"/>
      <w:lvlJc w:val="left"/>
      <w:pPr>
        <w:tabs>
          <w:tab w:val="num" w:pos="5040"/>
        </w:tabs>
        <w:ind w:left="5040" w:hanging="360"/>
      </w:pPr>
      <w:rPr>
        <w:rFonts w:ascii="Arial" w:hAnsi="Arial" w:hint="default"/>
      </w:rPr>
    </w:lvl>
    <w:lvl w:ilvl="7" w:tplc="7F78C714" w:tentative="1">
      <w:start w:val="1"/>
      <w:numFmt w:val="bullet"/>
      <w:lvlText w:val="•"/>
      <w:lvlJc w:val="left"/>
      <w:pPr>
        <w:tabs>
          <w:tab w:val="num" w:pos="5760"/>
        </w:tabs>
        <w:ind w:left="5760" w:hanging="360"/>
      </w:pPr>
      <w:rPr>
        <w:rFonts w:ascii="Arial" w:hAnsi="Arial" w:hint="default"/>
      </w:rPr>
    </w:lvl>
    <w:lvl w:ilvl="8" w:tplc="DB608942" w:tentative="1">
      <w:start w:val="1"/>
      <w:numFmt w:val="bullet"/>
      <w:lvlText w:val="•"/>
      <w:lvlJc w:val="left"/>
      <w:pPr>
        <w:tabs>
          <w:tab w:val="num" w:pos="6480"/>
        </w:tabs>
        <w:ind w:left="6480" w:hanging="360"/>
      </w:pPr>
      <w:rPr>
        <w:rFonts w:ascii="Arial" w:hAnsi="Arial" w:hint="default"/>
      </w:rPr>
    </w:lvl>
  </w:abstractNum>
  <w:abstractNum w:abstractNumId="11">
    <w:nsid w:val="09827911"/>
    <w:multiLevelType w:val="hybridMultilevel"/>
    <w:tmpl w:val="FCBEB188"/>
    <w:lvl w:ilvl="0" w:tplc="B080CF3E">
      <w:numFmt w:val="bullet"/>
      <w:lvlText w:val="•"/>
      <w:lvlJc w:val="left"/>
      <w:pPr>
        <w:ind w:left="720" w:hanging="360"/>
      </w:pPr>
      <w:rPr>
        <w:rFonts w:ascii="Calibri" w:eastAsia="Microsoft Ya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E52916"/>
    <w:multiLevelType w:val="hybridMultilevel"/>
    <w:tmpl w:val="C9F200F4"/>
    <w:lvl w:ilvl="0" w:tplc="EE12BC88">
      <w:start w:val="1"/>
      <w:numFmt w:val="bullet"/>
      <w:lvlText w:val="•"/>
      <w:lvlJc w:val="left"/>
      <w:pPr>
        <w:tabs>
          <w:tab w:val="num" w:pos="720"/>
        </w:tabs>
        <w:ind w:left="720" w:hanging="360"/>
      </w:pPr>
      <w:rPr>
        <w:rFonts w:ascii="Arial" w:hAnsi="Arial" w:hint="default"/>
      </w:rPr>
    </w:lvl>
    <w:lvl w:ilvl="1" w:tplc="67186E7A" w:tentative="1">
      <w:start w:val="1"/>
      <w:numFmt w:val="bullet"/>
      <w:lvlText w:val="•"/>
      <w:lvlJc w:val="left"/>
      <w:pPr>
        <w:tabs>
          <w:tab w:val="num" w:pos="1440"/>
        </w:tabs>
        <w:ind w:left="1440" w:hanging="360"/>
      </w:pPr>
      <w:rPr>
        <w:rFonts w:ascii="Arial" w:hAnsi="Arial" w:hint="default"/>
      </w:rPr>
    </w:lvl>
    <w:lvl w:ilvl="2" w:tplc="AD2027BC" w:tentative="1">
      <w:start w:val="1"/>
      <w:numFmt w:val="bullet"/>
      <w:lvlText w:val="•"/>
      <w:lvlJc w:val="left"/>
      <w:pPr>
        <w:tabs>
          <w:tab w:val="num" w:pos="2160"/>
        </w:tabs>
        <w:ind w:left="2160" w:hanging="360"/>
      </w:pPr>
      <w:rPr>
        <w:rFonts w:ascii="Arial" w:hAnsi="Arial" w:hint="default"/>
      </w:rPr>
    </w:lvl>
    <w:lvl w:ilvl="3" w:tplc="BBECD3CC" w:tentative="1">
      <w:start w:val="1"/>
      <w:numFmt w:val="bullet"/>
      <w:lvlText w:val="•"/>
      <w:lvlJc w:val="left"/>
      <w:pPr>
        <w:tabs>
          <w:tab w:val="num" w:pos="2880"/>
        </w:tabs>
        <w:ind w:left="2880" w:hanging="360"/>
      </w:pPr>
      <w:rPr>
        <w:rFonts w:ascii="Arial" w:hAnsi="Arial" w:hint="default"/>
      </w:rPr>
    </w:lvl>
    <w:lvl w:ilvl="4" w:tplc="CE4A8B46" w:tentative="1">
      <w:start w:val="1"/>
      <w:numFmt w:val="bullet"/>
      <w:lvlText w:val="•"/>
      <w:lvlJc w:val="left"/>
      <w:pPr>
        <w:tabs>
          <w:tab w:val="num" w:pos="3600"/>
        </w:tabs>
        <w:ind w:left="3600" w:hanging="360"/>
      </w:pPr>
      <w:rPr>
        <w:rFonts w:ascii="Arial" w:hAnsi="Arial" w:hint="default"/>
      </w:rPr>
    </w:lvl>
    <w:lvl w:ilvl="5" w:tplc="9E384D74" w:tentative="1">
      <w:start w:val="1"/>
      <w:numFmt w:val="bullet"/>
      <w:lvlText w:val="•"/>
      <w:lvlJc w:val="left"/>
      <w:pPr>
        <w:tabs>
          <w:tab w:val="num" w:pos="4320"/>
        </w:tabs>
        <w:ind w:left="4320" w:hanging="360"/>
      </w:pPr>
      <w:rPr>
        <w:rFonts w:ascii="Arial" w:hAnsi="Arial" w:hint="default"/>
      </w:rPr>
    </w:lvl>
    <w:lvl w:ilvl="6" w:tplc="DECCE982" w:tentative="1">
      <w:start w:val="1"/>
      <w:numFmt w:val="bullet"/>
      <w:lvlText w:val="•"/>
      <w:lvlJc w:val="left"/>
      <w:pPr>
        <w:tabs>
          <w:tab w:val="num" w:pos="5040"/>
        </w:tabs>
        <w:ind w:left="5040" w:hanging="360"/>
      </w:pPr>
      <w:rPr>
        <w:rFonts w:ascii="Arial" w:hAnsi="Arial" w:hint="default"/>
      </w:rPr>
    </w:lvl>
    <w:lvl w:ilvl="7" w:tplc="E6D4EF1E" w:tentative="1">
      <w:start w:val="1"/>
      <w:numFmt w:val="bullet"/>
      <w:lvlText w:val="•"/>
      <w:lvlJc w:val="left"/>
      <w:pPr>
        <w:tabs>
          <w:tab w:val="num" w:pos="5760"/>
        </w:tabs>
        <w:ind w:left="5760" w:hanging="360"/>
      </w:pPr>
      <w:rPr>
        <w:rFonts w:ascii="Arial" w:hAnsi="Arial" w:hint="default"/>
      </w:rPr>
    </w:lvl>
    <w:lvl w:ilvl="8" w:tplc="12CA4A3A" w:tentative="1">
      <w:start w:val="1"/>
      <w:numFmt w:val="bullet"/>
      <w:lvlText w:val="•"/>
      <w:lvlJc w:val="left"/>
      <w:pPr>
        <w:tabs>
          <w:tab w:val="num" w:pos="6480"/>
        </w:tabs>
        <w:ind w:left="6480" w:hanging="360"/>
      </w:pPr>
      <w:rPr>
        <w:rFonts w:ascii="Arial" w:hAnsi="Arial" w:hint="default"/>
      </w:rPr>
    </w:lvl>
  </w:abstractNum>
  <w:abstractNum w:abstractNumId="13">
    <w:nsid w:val="15F35004"/>
    <w:multiLevelType w:val="hybridMultilevel"/>
    <w:tmpl w:val="DB2A6244"/>
    <w:lvl w:ilvl="0" w:tplc="239A1D72">
      <w:start w:val="1"/>
      <w:numFmt w:val="bullet"/>
      <w:lvlText w:val="•"/>
      <w:lvlJc w:val="left"/>
      <w:pPr>
        <w:tabs>
          <w:tab w:val="num" w:pos="720"/>
        </w:tabs>
        <w:ind w:left="720" w:hanging="360"/>
      </w:pPr>
      <w:rPr>
        <w:rFonts w:ascii="Arial" w:hAnsi="Arial" w:hint="default"/>
      </w:rPr>
    </w:lvl>
    <w:lvl w:ilvl="1" w:tplc="F27E7A5A" w:tentative="1">
      <w:start w:val="1"/>
      <w:numFmt w:val="bullet"/>
      <w:lvlText w:val="•"/>
      <w:lvlJc w:val="left"/>
      <w:pPr>
        <w:tabs>
          <w:tab w:val="num" w:pos="1440"/>
        </w:tabs>
        <w:ind w:left="1440" w:hanging="360"/>
      </w:pPr>
      <w:rPr>
        <w:rFonts w:ascii="Arial" w:hAnsi="Arial" w:hint="default"/>
      </w:rPr>
    </w:lvl>
    <w:lvl w:ilvl="2" w:tplc="522CCBBE" w:tentative="1">
      <w:start w:val="1"/>
      <w:numFmt w:val="bullet"/>
      <w:lvlText w:val="•"/>
      <w:lvlJc w:val="left"/>
      <w:pPr>
        <w:tabs>
          <w:tab w:val="num" w:pos="2160"/>
        </w:tabs>
        <w:ind w:left="2160" w:hanging="360"/>
      </w:pPr>
      <w:rPr>
        <w:rFonts w:ascii="Arial" w:hAnsi="Arial" w:hint="default"/>
      </w:rPr>
    </w:lvl>
    <w:lvl w:ilvl="3" w:tplc="F0022896" w:tentative="1">
      <w:start w:val="1"/>
      <w:numFmt w:val="bullet"/>
      <w:lvlText w:val="•"/>
      <w:lvlJc w:val="left"/>
      <w:pPr>
        <w:tabs>
          <w:tab w:val="num" w:pos="2880"/>
        </w:tabs>
        <w:ind w:left="2880" w:hanging="360"/>
      </w:pPr>
      <w:rPr>
        <w:rFonts w:ascii="Arial" w:hAnsi="Arial" w:hint="default"/>
      </w:rPr>
    </w:lvl>
    <w:lvl w:ilvl="4" w:tplc="6226B1E6" w:tentative="1">
      <w:start w:val="1"/>
      <w:numFmt w:val="bullet"/>
      <w:lvlText w:val="•"/>
      <w:lvlJc w:val="left"/>
      <w:pPr>
        <w:tabs>
          <w:tab w:val="num" w:pos="3600"/>
        </w:tabs>
        <w:ind w:left="3600" w:hanging="360"/>
      </w:pPr>
      <w:rPr>
        <w:rFonts w:ascii="Arial" w:hAnsi="Arial" w:hint="default"/>
      </w:rPr>
    </w:lvl>
    <w:lvl w:ilvl="5" w:tplc="449ED3B4" w:tentative="1">
      <w:start w:val="1"/>
      <w:numFmt w:val="bullet"/>
      <w:lvlText w:val="•"/>
      <w:lvlJc w:val="left"/>
      <w:pPr>
        <w:tabs>
          <w:tab w:val="num" w:pos="4320"/>
        </w:tabs>
        <w:ind w:left="4320" w:hanging="360"/>
      </w:pPr>
      <w:rPr>
        <w:rFonts w:ascii="Arial" w:hAnsi="Arial" w:hint="default"/>
      </w:rPr>
    </w:lvl>
    <w:lvl w:ilvl="6" w:tplc="240A013C" w:tentative="1">
      <w:start w:val="1"/>
      <w:numFmt w:val="bullet"/>
      <w:lvlText w:val="•"/>
      <w:lvlJc w:val="left"/>
      <w:pPr>
        <w:tabs>
          <w:tab w:val="num" w:pos="5040"/>
        </w:tabs>
        <w:ind w:left="5040" w:hanging="360"/>
      </w:pPr>
      <w:rPr>
        <w:rFonts w:ascii="Arial" w:hAnsi="Arial" w:hint="default"/>
      </w:rPr>
    </w:lvl>
    <w:lvl w:ilvl="7" w:tplc="C1987434" w:tentative="1">
      <w:start w:val="1"/>
      <w:numFmt w:val="bullet"/>
      <w:lvlText w:val="•"/>
      <w:lvlJc w:val="left"/>
      <w:pPr>
        <w:tabs>
          <w:tab w:val="num" w:pos="5760"/>
        </w:tabs>
        <w:ind w:left="5760" w:hanging="360"/>
      </w:pPr>
      <w:rPr>
        <w:rFonts w:ascii="Arial" w:hAnsi="Arial" w:hint="default"/>
      </w:rPr>
    </w:lvl>
    <w:lvl w:ilvl="8" w:tplc="5B9E2A52" w:tentative="1">
      <w:start w:val="1"/>
      <w:numFmt w:val="bullet"/>
      <w:lvlText w:val="•"/>
      <w:lvlJc w:val="left"/>
      <w:pPr>
        <w:tabs>
          <w:tab w:val="num" w:pos="6480"/>
        </w:tabs>
        <w:ind w:left="6480" w:hanging="360"/>
      </w:pPr>
      <w:rPr>
        <w:rFonts w:ascii="Arial" w:hAnsi="Arial" w:hint="default"/>
      </w:rPr>
    </w:lvl>
  </w:abstractNum>
  <w:abstractNum w:abstractNumId="14">
    <w:nsid w:val="1A1A0615"/>
    <w:multiLevelType w:val="hybridMultilevel"/>
    <w:tmpl w:val="1E0030AC"/>
    <w:lvl w:ilvl="0" w:tplc="C406A4AE">
      <w:start w:val="1"/>
      <w:numFmt w:val="bullet"/>
      <w:lvlText w:val="•"/>
      <w:lvlJc w:val="left"/>
      <w:pPr>
        <w:tabs>
          <w:tab w:val="num" w:pos="720"/>
        </w:tabs>
        <w:ind w:left="720" w:hanging="360"/>
      </w:pPr>
      <w:rPr>
        <w:rFonts w:ascii="Arial" w:hAnsi="Arial" w:hint="default"/>
      </w:rPr>
    </w:lvl>
    <w:lvl w:ilvl="1" w:tplc="2A00AE96" w:tentative="1">
      <w:start w:val="1"/>
      <w:numFmt w:val="bullet"/>
      <w:lvlText w:val="•"/>
      <w:lvlJc w:val="left"/>
      <w:pPr>
        <w:tabs>
          <w:tab w:val="num" w:pos="1440"/>
        </w:tabs>
        <w:ind w:left="1440" w:hanging="360"/>
      </w:pPr>
      <w:rPr>
        <w:rFonts w:ascii="Arial" w:hAnsi="Arial" w:hint="default"/>
      </w:rPr>
    </w:lvl>
    <w:lvl w:ilvl="2" w:tplc="5164CEEA" w:tentative="1">
      <w:start w:val="1"/>
      <w:numFmt w:val="bullet"/>
      <w:lvlText w:val="•"/>
      <w:lvlJc w:val="left"/>
      <w:pPr>
        <w:tabs>
          <w:tab w:val="num" w:pos="2160"/>
        </w:tabs>
        <w:ind w:left="2160" w:hanging="360"/>
      </w:pPr>
      <w:rPr>
        <w:rFonts w:ascii="Arial" w:hAnsi="Arial" w:hint="default"/>
      </w:rPr>
    </w:lvl>
    <w:lvl w:ilvl="3" w:tplc="81E23DA2" w:tentative="1">
      <w:start w:val="1"/>
      <w:numFmt w:val="bullet"/>
      <w:lvlText w:val="•"/>
      <w:lvlJc w:val="left"/>
      <w:pPr>
        <w:tabs>
          <w:tab w:val="num" w:pos="2880"/>
        </w:tabs>
        <w:ind w:left="2880" w:hanging="360"/>
      </w:pPr>
      <w:rPr>
        <w:rFonts w:ascii="Arial" w:hAnsi="Arial" w:hint="default"/>
      </w:rPr>
    </w:lvl>
    <w:lvl w:ilvl="4" w:tplc="FE8CD39A" w:tentative="1">
      <w:start w:val="1"/>
      <w:numFmt w:val="bullet"/>
      <w:lvlText w:val="•"/>
      <w:lvlJc w:val="left"/>
      <w:pPr>
        <w:tabs>
          <w:tab w:val="num" w:pos="3600"/>
        </w:tabs>
        <w:ind w:left="3600" w:hanging="360"/>
      </w:pPr>
      <w:rPr>
        <w:rFonts w:ascii="Arial" w:hAnsi="Arial" w:hint="default"/>
      </w:rPr>
    </w:lvl>
    <w:lvl w:ilvl="5" w:tplc="59E8A7BC" w:tentative="1">
      <w:start w:val="1"/>
      <w:numFmt w:val="bullet"/>
      <w:lvlText w:val="•"/>
      <w:lvlJc w:val="left"/>
      <w:pPr>
        <w:tabs>
          <w:tab w:val="num" w:pos="4320"/>
        </w:tabs>
        <w:ind w:left="4320" w:hanging="360"/>
      </w:pPr>
      <w:rPr>
        <w:rFonts w:ascii="Arial" w:hAnsi="Arial" w:hint="default"/>
      </w:rPr>
    </w:lvl>
    <w:lvl w:ilvl="6" w:tplc="858AA8A0" w:tentative="1">
      <w:start w:val="1"/>
      <w:numFmt w:val="bullet"/>
      <w:lvlText w:val="•"/>
      <w:lvlJc w:val="left"/>
      <w:pPr>
        <w:tabs>
          <w:tab w:val="num" w:pos="5040"/>
        </w:tabs>
        <w:ind w:left="5040" w:hanging="360"/>
      </w:pPr>
      <w:rPr>
        <w:rFonts w:ascii="Arial" w:hAnsi="Arial" w:hint="default"/>
      </w:rPr>
    </w:lvl>
    <w:lvl w:ilvl="7" w:tplc="6AF00738" w:tentative="1">
      <w:start w:val="1"/>
      <w:numFmt w:val="bullet"/>
      <w:lvlText w:val="•"/>
      <w:lvlJc w:val="left"/>
      <w:pPr>
        <w:tabs>
          <w:tab w:val="num" w:pos="5760"/>
        </w:tabs>
        <w:ind w:left="5760" w:hanging="360"/>
      </w:pPr>
      <w:rPr>
        <w:rFonts w:ascii="Arial" w:hAnsi="Arial" w:hint="default"/>
      </w:rPr>
    </w:lvl>
    <w:lvl w:ilvl="8" w:tplc="6E4271B4" w:tentative="1">
      <w:start w:val="1"/>
      <w:numFmt w:val="bullet"/>
      <w:lvlText w:val="•"/>
      <w:lvlJc w:val="left"/>
      <w:pPr>
        <w:tabs>
          <w:tab w:val="num" w:pos="6480"/>
        </w:tabs>
        <w:ind w:left="6480" w:hanging="360"/>
      </w:pPr>
      <w:rPr>
        <w:rFonts w:ascii="Arial" w:hAnsi="Arial" w:hint="default"/>
      </w:rPr>
    </w:lvl>
  </w:abstractNum>
  <w:abstractNum w:abstractNumId="15">
    <w:nsid w:val="2197445A"/>
    <w:multiLevelType w:val="hybridMultilevel"/>
    <w:tmpl w:val="E32CD478"/>
    <w:lvl w:ilvl="0" w:tplc="B080CF3E">
      <w:numFmt w:val="bullet"/>
      <w:lvlText w:val="•"/>
      <w:lvlJc w:val="left"/>
      <w:pPr>
        <w:ind w:left="720" w:hanging="360"/>
      </w:pPr>
      <w:rPr>
        <w:rFonts w:ascii="Calibri" w:eastAsia="Microsoft Ya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666909"/>
    <w:multiLevelType w:val="hybridMultilevel"/>
    <w:tmpl w:val="751AC9C6"/>
    <w:lvl w:ilvl="0" w:tplc="67C6A78A">
      <w:start w:val="1"/>
      <w:numFmt w:val="bullet"/>
      <w:lvlText w:val="•"/>
      <w:lvlJc w:val="left"/>
      <w:pPr>
        <w:tabs>
          <w:tab w:val="num" w:pos="720"/>
        </w:tabs>
        <w:ind w:left="720" w:hanging="360"/>
      </w:pPr>
      <w:rPr>
        <w:rFonts w:ascii="Arial" w:hAnsi="Arial" w:hint="default"/>
      </w:rPr>
    </w:lvl>
    <w:lvl w:ilvl="1" w:tplc="CAAE2794" w:tentative="1">
      <w:start w:val="1"/>
      <w:numFmt w:val="bullet"/>
      <w:lvlText w:val="•"/>
      <w:lvlJc w:val="left"/>
      <w:pPr>
        <w:tabs>
          <w:tab w:val="num" w:pos="1440"/>
        </w:tabs>
        <w:ind w:left="1440" w:hanging="360"/>
      </w:pPr>
      <w:rPr>
        <w:rFonts w:ascii="Arial" w:hAnsi="Arial" w:hint="default"/>
      </w:rPr>
    </w:lvl>
    <w:lvl w:ilvl="2" w:tplc="A942D282" w:tentative="1">
      <w:start w:val="1"/>
      <w:numFmt w:val="bullet"/>
      <w:lvlText w:val="•"/>
      <w:lvlJc w:val="left"/>
      <w:pPr>
        <w:tabs>
          <w:tab w:val="num" w:pos="2160"/>
        </w:tabs>
        <w:ind w:left="2160" w:hanging="360"/>
      </w:pPr>
      <w:rPr>
        <w:rFonts w:ascii="Arial" w:hAnsi="Arial" w:hint="default"/>
      </w:rPr>
    </w:lvl>
    <w:lvl w:ilvl="3" w:tplc="7DA6E162" w:tentative="1">
      <w:start w:val="1"/>
      <w:numFmt w:val="bullet"/>
      <w:lvlText w:val="•"/>
      <w:lvlJc w:val="left"/>
      <w:pPr>
        <w:tabs>
          <w:tab w:val="num" w:pos="2880"/>
        </w:tabs>
        <w:ind w:left="2880" w:hanging="360"/>
      </w:pPr>
      <w:rPr>
        <w:rFonts w:ascii="Arial" w:hAnsi="Arial" w:hint="default"/>
      </w:rPr>
    </w:lvl>
    <w:lvl w:ilvl="4" w:tplc="FF364326" w:tentative="1">
      <w:start w:val="1"/>
      <w:numFmt w:val="bullet"/>
      <w:lvlText w:val="•"/>
      <w:lvlJc w:val="left"/>
      <w:pPr>
        <w:tabs>
          <w:tab w:val="num" w:pos="3600"/>
        </w:tabs>
        <w:ind w:left="3600" w:hanging="360"/>
      </w:pPr>
      <w:rPr>
        <w:rFonts w:ascii="Arial" w:hAnsi="Arial" w:hint="default"/>
      </w:rPr>
    </w:lvl>
    <w:lvl w:ilvl="5" w:tplc="950EA5C6" w:tentative="1">
      <w:start w:val="1"/>
      <w:numFmt w:val="bullet"/>
      <w:lvlText w:val="•"/>
      <w:lvlJc w:val="left"/>
      <w:pPr>
        <w:tabs>
          <w:tab w:val="num" w:pos="4320"/>
        </w:tabs>
        <w:ind w:left="4320" w:hanging="360"/>
      </w:pPr>
      <w:rPr>
        <w:rFonts w:ascii="Arial" w:hAnsi="Arial" w:hint="default"/>
      </w:rPr>
    </w:lvl>
    <w:lvl w:ilvl="6" w:tplc="3B22FA5E" w:tentative="1">
      <w:start w:val="1"/>
      <w:numFmt w:val="bullet"/>
      <w:lvlText w:val="•"/>
      <w:lvlJc w:val="left"/>
      <w:pPr>
        <w:tabs>
          <w:tab w:val="num" w:pos="5040"/>
        </w:tabs>
        <w:ind w:left="5040" w:hanging="360"/>
      </w:pPr>
      <w:rPr>
        <w:rFonts w:ascii="Arial" w:hAnsi="Arial" w:hint="default"/>
      </w:rPr>
    </w:lvl>
    <w:lvl w:ilvl="7" w:tplc="995E3826" w:tentative="1">
      <w:start w:val="1"/>
      <w:numFmt w:val="bullet"/>
      <w:lvlText w:val="•"/>
      <w:lvlJc w:val="left"/>
      <w:pPr>
        <w:tabs>
          <w:tab w:val="num" w:pos="5760"/>
        </w:tabs>
        <w:ind w:left="5760" w:hanging="360"/>
      </w:pPr>
      <w:rPr>
        <w:rFonts w:ascii="Arial" w:hAnsi="Arial" w:hint="default"/>
      </w:rPr>
    </w:lvl>
    <w:lvl w:ilvl="8" w:tplc="757698C4" w:tentative="1">
      <w:start w:val="1"/>
      <w:numFmt w:val="bullet"/>
      <w:lvlText w:val="•"/>
      <w:lvlJc w:val="left"/>
      <w:pPr>
        <w:tabs>
          <w:tab w:val="num" w:pos="6480"/>
        </w:tabs>
        <w:ind w:left="6480" w:hanging="360"/>
      </w:pPr>
      <w:rPr>
        <w:rFonts w:ascii="Arial" w:hAnsi="Arial" w:hint="default"/>
      </w:rPr>
    </w:lvl>
  </w:abstractNum>
  <w:abstractNum w:abstractNumId="17">
    <w:nsid w:val="25F90044"/>
    <w:multiLevelType w:val="hybridMultilevel"/>
    <w:tmpl w:val="4C98B2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26F83CD1"/>
    <w:multiLevelType w:val="hybridMultilevel"/>
    <w:tmpl w:val="DF602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833029"/>
    <w:multiLevelType w:val="hybridMultilevel"/>
    <w:tmpl w:val="A35CAE6A"/>
    <w:lvl w:ilvl="0" w:tplc="A2A084DE">
      <w:start w:val="1"/>
      <w:numFmt w:val="bullet"/>
      <w:lvlText w:val="•"/>
      <w:lvlJc w:val="left"/>
      <w:pPr>
        <w:tabs>
          <w:tab w:val="num" w:pos="720"/>
        </w:tabs>
        <w:ind w:left="720" w:hanging="360"/>
      </w:pPr>
      <w:rPr>
        <w:rFonts w:ascii="Arial" w:hAnsi="Arial" w:hint="default"/>
      </w:rPr>
    </w:lvl>
    <w:lvl w:ilvl="1" w:tplc="C512FF9E" w:tentative="1">
      <w:start w:val="1"/>
      <w:numFmt w:val="bullet"/>
      <w:lvlText w:val="•"/>
      <w:lvlJc w:val="left"/>
      <w:pPr>
        <w:tabs>
          <w:tab w:val="num" w:pos="1440"/>
        </w:tabs>
        <w:ind w:left="1440" w:hanging="360"/>
      </w:pPr>
      <w:rPr>
        <w:rFonts w:ascii="Arial" w:hAnsi="Arial" w:hint="default"/>
      </w:rPr>
    </w:lvl>
    <w:lvl w:ilvl="2" w:tplc="F5DCA32C" w:tentative="1">
      <w:start w:val="1"/>
      <w:numFmt w:val="bullet"/>
      <w:lvlText w:val="•"/>
      <w:lvlJc w:val="left"/>
      <w:pPr>
        <w:tabs>
          <w:tab w:val="num" w:pos="2160"/>
        </w:tabs>
        <w:ind w:left="2160" w:hanging="360"/>
      </w:pPr>
      <w:rPr>
        <w:rFonts w:ascii="Arial" w:hAnsi="Arial" w:hint="default"/>
      </w:rPr>
    </w:lvl>
    <w:lvl w:ilvl="3" w:tplc="4190AAF0" w:tentative="1">
      <w:start w:val="1"/>
      <w:numFmt w:val="bullet"/>
      <w:lvlText w:val="•"/>
      <w:lvlJc w:val="left"/>
      <w:pPr>
        <w:tabs>
          <w:tab w:val="num" w:pos="2880"/>
        </w:tabs>
        <w:ind w:left="2880" w:hanging="360"/>
      </w:pPr>
      <w:rPr>
        <w:rFonts w:ascii="Arial" w:hAnsi="Arial" w:hint="default"/>
      </w:rPr>
    </w:lvl>
    <w:lvl w:ilvl="4" w:tplc="6EF2C386" w:tentative="1">
      <w:start w:val="1"/>
      <w:numFmt w:val="bullet"/>
      <w:lvlText w:val="•"/>
      <w:lvlJc w:val="left"/>
      <w:pPr>
        <w:tabs>
          <w:tab w:val="num" w:pos="3600"/>
        </w:tabs>
        <w:ind w:left="3600" w:hanging="360"/>
      </w:pPr>
      <w:rPr>
        <w:rFonts w:ascii="Arial" w:hAnsi="Arial" w:hint="default"/>
      </w:rPr>
    </w:lvl>
    <w:lvl w:ilvl="5" w:tplc="7F6E3270" w:tentative="1">
      <w:start w:val="1"/>
      <w:numFmt w:val="bullet"/>
      <w:lvlText w:val="•"/>
      <w:lvlJc w:val="left"/>
      <w:pPr>
        <w:tabs>
          <w:tab w:val="num" w:pos="4320"/>
        </w:tabs>
        <w:ind w:left="4320" w:hanging="360"/>
      </w:pPr>
      <w:rPr>
        <w:rFonts w:ascii="Arial" w:hAnsi="Arial" w:hint="default"/>
      </w:rPr>
    </w:lvl>
    <w:lvl w:ilvl="6" w:tplc="75FE332A" w:tentative="1">
      <w:start w:val="1"/>
      <w:numFmt w:val="bullet"/>
      <w:lvlText w:val="•"/>
      <w:lvlJc w:val="left"/>
      <w:pPr>
        <w:tabs>
          <w:tab w:val="num" w:pos="5040"/>
        </w:tabs>
        <w:ind w:left="5040" w:hanging="360"/>
      </w:pPr>
      <w:rPr>
        <w:rFonts w:ascii="Arial" w:hAnsi="Arial" w:hint="default"/>
      </w:rPr>
    </w:lvl>
    <w:lvl w:ilvl="7" w:tplc="3A68F53E" w:tentative="1">
      <w:start w:val="1"/>
      <w:numFmt w:val="bullet"/>
      <w:lvlText w:val="•"/>
      <w:lvlJc w:val="left"/>
      <w:pPr>
        <w:tabs>
          <w:tab w:val="num" w:pos="5760"/>
        </w:tabs>
        <w:ind w:left="5760" w:hanging="360"/>
      </w:pPr>
      <w:rPr>
        <w:rFonts w:ascii="Arial" w:hAnsi="Arial" w:hint="default"/>
      </w:rPr>
    </w:lvl>
    <w:lvl w:ilvl="8" w:tplc="106A25F6" w:tentative="1">
      <w:start w:val="1"/>
      <w:numFmt w:val="bullet"/>
      <w:lvlText w:val="•"/>
      <w:lvlJc w:val="left"/>
      <w:pPr>
        <w:tabs>
          <w:tab w:val="num" w:pos="6480"/>
        </w:tabs>
        <w:ind w:left="6480" w:hanging="360"/>
      </w:pPr>
      <w:rPr>
        <w:rFonts w:ascii="Arial" w:hAnsi="Arial" w:hint="default"/>
      </w:rPr>
    </w:lvl>
  </w:abstractNum>
  <w:abstractNum w:abstractNumId="20">
    <w:nsid w:val="2ED60EB5"/>
    <w:multiLevelType w:val="hybridMultilevel"/>
    <w:tmpl w:val="AF946C90"/>
    <w:lvl w:ilvl="0" w:tplc="4A5AC210">
      <w:start w:val="1"/>
      <w:numFmt w:val="bullet"/>
      <w:lvlText w:val="•"/>
      <w:lvlJc w:val="left"/>
      <w:pPr>
        <w:tabs>
          <w:tab w:val="num" w:pos="720"/>
        </w:tabs>
        <w:ind w:left="720" w:hanging="360"/>
      </w:pPr>
      <w:rPr>
        <w:rFonts w:ascii="Arial" w:hAnsi="Arial" w:hint="default"/>
      </w:rPr>
    </w:lvl>
    <w:lvl w:ilvl="1" w:tplc="697AD870" w:tentative="1">
      <w:start w:val="1"/>
      <w:numFmt w:val="bullet"/>
      <w:lvlText w:val="•"/>
      <w:lvlJc w:val="left"/>
      <w:pPr>
        <w:tabs>
          <w:tab w:val="num" w:pos="1440"/>
        </w:tabs>
        <w:ind w:left="1440" w:hanging="360"/>
      </w:pPr>
      <w:rPr>
        <w:rFonts w:ascii="Arial" w:hAnsi="Arial" w:hint="default"/>
      </w:rPr>
    </w:lvl>
    <w:lvl w:ilvl="2" w:tplc="F73A01A2" w:tentative="1">
      <w:start w:val="1"/>
      <w:numFmt w:val="bullet"/>
      <w:lvlText w:val="•"/>
      <w:lvlJc w:val="left"/>
      <w:pPr>
        <w:tabs>
          <w:tab w:val="num" w:pos="2160"/>
        </w:tabs>
        <w:ind w:left="2160" w:hanging="360"/>
      </w:pPr>
      <w:rPr>
        <w:rFonts w:ascii="Arial" w:hAnsi="Arial" w:hint="default"/>
      </w:rPr>
    </w:lvl>
    <w:lvl w:ilvl="3" w:tplc="F500C28E" w:tentative="1">
      <w:start w:val="1"/>
      <w:numFmt w:val="bullet"/>
      <w:lvlText w:val="•"/>
      <w:lvlJc w:val="left"/>
      <w:pPr>
        <w:tabs>
          <w:tab w:val="num" w:pos="2880"/>
        </w:tabs>
        <w:ind w:left="2880" w:hanging="360"/>
      </w:pPr>
      <w:rPr>
        <w:rFonts w:ascii="Arial" w:hAnsi="Arial" w:hint="default"/>
      </w:rPr>
    </w:lvl>
    <w:lvl w:ilvl="4" w:tplc="5DB6A2EA" w:tentative="1">
      <w:start w:val="1"/>
      <w:numFmt w:val="bullet"/>
      <w:lvlText w:val="•"/>
      <w:lvlJc w:val="left"/>
      <w:pPr>
        <w:tabs>
          <w:tab w:val="num" w:pos="3600"/>
        </w:tabs>
        <w:ind w:left="3600" w:hanging="360"/>
      </w:pPr>
      <w:rPr>
        <w:rFonts w:ascii="Arial" w:hAnsi="Arial" w:hint="default"/>
      </w:rPr>
    </w:lvl>
    <w:lvl w:ilvl="5" w:tplc="92D0E3F6" w:tentative="1">
      <w:start w:val="1"/>
      <w:numFmt w:val="bullet"/>
      <w:lvlText w:val="•"/>
      <w:lvlJc w:val="left"/>
      <w:pPr>
        <w:tabs>
          <w:tab w:val="num" w:pos="4320"/>
        </w:tabs>
        <w:ind w:left="4320" w:hanging="360"/>
      </w:pPr>
      <w:rPr>
        <w:rFonts w:ascii="Arial" w:hAnsi="Arial" w:hint="default"/>
      </w:rPr>
    </w:lvl>
    <w:lvl w:ilvl="6" w:tplc="EBF4A5C6" w:tentative="1">
      <w:start w:val="1"/>
      <w:numFmt w:val="bullet"/>
      <w:lvlText w:val="•"/>
      <w:lvlJc w:val="left"/>
      <w:pPr>
        <w:tabs>
          <w:tab w:val="num" w:pos="5040"/>
        </w:tabs>
        <w:ind w:left="5040" w:hanging="360"/>
      </w:pPr>
      <w:rPr>
        <w:rFonts w:ascii="Arial" w:hAnsi="Arial" w:hint="default"/>
      </w:rPr>
    </w:lvl>
    <w:lvl w:ilvl="7" w:tplc="20C6CEF8" w:tentative="1">
      <w:start w:val="1"/>
      <w:numFmt w:val="bullet"/>
      <w:lvlText w:val="•"/>
      <w:lvlJc w:val="left"/>
      <w:pPr>
        <w:tabs>
          <w:tab w:val="num" w:pos="5760"/>
        </w:tabs>
        <w:ind w:left="5760" w:hanging="360"/>
      </w:pPr>
      <w:rPr>
        <w:rFonts w:ascii="Arial" w:hAnsi="Arial" w:hint="default"/>
      </w:rPr>
    </w:lvl>
    <w:lvl w:ilvl="8" w:tplc="BCA6A47C" w:tentative="1">
      <w:start w:val="1"/>
      <w:numFmt w:val="bullet"/>
      <w:lvlText w:val="•"/>
      <w:lvlJc w:val="left"/>
      <w:pPr>
        <w:tabs>
          <w:tab w:val="num" w:pos="6480"/>
        </w:tabs>
        <w:ind w:left="6480" w:hanging="360"/>
      </w:pPr>
      <w:rPr>
        <w:rFonts w:ascii="Arial" w:hAnsi="Arial" w:hint="default"/>
      </w:rPr>
    </w:lvl>
  </w:abstractNum>
  <w:abstractNum w:abstractNumId="21">
    <w:nsid w:val="3A686D85"/>
    <w:multiLevelType w:val="hybridMultilevel"/>
    <w:tmpl w:val="997A88C4"/>
    <w:lvl w:ilvl="0" w:tplc="5B7890DA">
      <w:start w:val="1"/>
      <w:numFmt w:val="bullet"/>
      <w:lvlText w:val="•"/>
      <w:lvlJc w:val="left"/>
      <w:pPr>
        <w:tabs>
          <w:tab w:val="num" w:pos="720"/>
        </w:tabs>
        <w:ind w:left="720" w:hanging="360"/>
      </w:pPr>
      <w:rPr>
        <w:rFonts w:ascii="Arial" w:hAnsi="Arial" w:hint="default"/>
      </w:rPr>
    </w:lvl>
    <w:lvl w:ilvl="1" w:tplc="7F0437CC" w:tentative="1">
      <w:start w:val="1"/>
      <w:numFmt w:val="bullet"/>
      <w:lvlText w:val="•"/>
      <w:lvlJc w:val="left"/>
      <w:pPr>
        <w:tabs>
          <w:tab w:val="num" w:pos="1440"/>
        </w:tabs>
        <w:ind w:left="1440" w:hanging="360"/>
      </w:pPr>
      <w:rPr>
        <w:rFonts w:ascii="Arial" w:hAnsi="Arial" w:hint="default"/>
      </w:rPr>
    </w:lvl>
    <w:lvl w:ilvl="2" w:tplc="D4C2AA4A" w:tentative="1">
      <w:start w:val="1"/>
      <w:numFmt w:val="bullet"/>
      <w:lvlText w:val="•"/>
      <w:lvlJc w:val="left"/>
      <w:pPr>
        <w:tabs>
          <w:tab w:val="num" w:pos="2160"/>
        </w:tabs>
        <w:ind w:left="2160" w:hanging="360"/>
      </w:pPr>
      <w:rPr>
        <w:rFonts w:ascii="Arial" w:hAnsi="Arial" w:hint="default"/>
      </w:rPr>
    </w:lvl>
    <w:lvl w:ilvl="3" w:tplc="5F188B1E" w:tentative="1">
      <w:start w:val="1"/>
      <w:numFmt w:val="bullet"/>
      <w:lvlText w:val="•"/>
      <w:lvlJc w:val="left"/>
      <w:pPr>
        <w:tabs>
          <w:tab w:val="num" w:pos="2880"/>
        </w:tabs>
        <w:ind w:left="2880" w:hanging="360"/>
      </w:pPr>
      <w:rPr>
        <w:rFonts w:ascii="Arial" w:hAnsi="Arial" w:hint="default"/>
      </w:rPr>
    </w:lvl>
    <w:lvl w:ilvl="4" w:tplc="74AA0A36" w:tentative="1">
      <w:start w:val="1"/>
      <w:numFmt w:val="bullet"/>
      <w:lvlText w:val="•"/>
      <w:lvlJc w:val="left"/>
      <w:pPr>
        <w:tabs>
          <w:tab w:val="num" w:pos="3600"/>
        </w:tabs>
        <w:ind w:left="3600" w:hanging="360"/>
      </w:pPr>
      <w:rPr>
        <w:rFonts w:ascii="Arial" w:hAnsi="Arial" w:hint="default"/>
      </w:rPr>
    </w:lvl>
    <w:lvl w:ilvl="5" w:tplc="38BE5198" w:tentative="1">
      <w:start w:val="1"/>
      <w:numFmt w:val="bullet"/>
      <w:lvlText w:val="•"/>
      <w:lvlJc w:val="left"/>
      <w:pPr>
        <w:tabs>
          <w:tab w:val="num" w:pos="4320"/>
        </w:tabs>
        <w:ind w:left="4320" w:hanging="360"/>
      </w:pPr>
      <w:rPr>
        <w:rFonts w:ascii="Arial" w:hAnsi="Arial" w:hint="default"/>
      </w:rPr>
    </w:lvl>
    <w:lvl w:ilvl="6" w:tplc="8BA4A2E2" w:tentative="1">
      <w:start w:val="1"/>
      <w:numFmt w:val="bullet"/>
      <w:lvlText w:val="•"/>
      <w:lvlJc w:val="left"/>
      <w:pPr>
        <w:tabs>
          <w:tab w:val="num" w:pos="5040"/>
        </w:tabs>
        <w:ind w:left="5040" w:hanging="360"/>
      </w:pPr>
      <w:rPr>
        <w:rFonts w:ascii="Arial" w:hAnsi="Arial" w:hint="default"/>
      </w:rPr>
    </w:lvl>
    <w:lvl w:ilvl="7" w:tplc="54E441D2" w:tentative="1">
      <w:start w:val="1"/>
      <w:numFmt w:val="bullet"/>
      <w:lvlText w:val="•"/>
      <w:lvlJc w:val="left"/>
      <w:pPr>
        <w:tabs>
          <w:tab w:val="num" w:pos="5760"/>
        </w:tabs>
        <w:ind w:left="5760" w:hanging="360"/>
      </w:pPr>
      <w:rPr>
        <w:rFonts w:ascii="Arial" w:hAnsi="Arial" w:hint="default"/>
      </w:rPr>
    </w:lvl>
    <w:lvl w:ilvl="8" w:tplc="91A4BF6A" w:tentative="1">
      <w:start w:val="1"/>
      <w:numFmt w:val="bullet"/>
      <w:lvlText w:val="•"/>
      <w:lvlJc w:val="left"/>
      <w:pPr>
        <w:tabs>
          <w:tab w:val="num" w:pos="6480"/>
        </w:tabs>
        <w:ind w:left="6480" w:hanging="360"/>
      </w:pPr>
      <w:rPr>
        <w:rFonts w:ascii="Arial" w:hAnsi="Arial" w:hint="default"/>
      </w:rPr>
    </w:lvl>
  </w:abstractNum>
  <w:abstractNum w:abstractNumId="22">
    <w:nsid w:val="3EC37390"/>
    <w:multiLevelType w:val="hybridMultilevel"/>
    <w:tmpl w:val="485AF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B7762A"/>
    <w:multiLevelType w:val="hybridMultilevel"/>
    <w:tmpl w:val="D7E2B950"/>
    <w:lvl w:ilvl="0" w:tplc="E946D078">
      <w:start w:val="1"/>
      <w:numFmt w:val="bullet"/>
      <w:lvlText w:val="•"/>
      <w:lvlJc w:val="left"/>
      <w:pPr>
        <w:tabs>
          <w:tab w:val="num" w:pos="720"/>
        </w:tabs>
        <w:ind w:left="720" w:hanging="360"/>
      </w:pPr>
      <w:rPr>
        <w:rFonts w:ascii="Arial" w:hAnsi="Arial" w:hint="default"/>
      </w:rPr>
    </w:lvl>
    <w:lvl w:ilvl="1" w:tplc="3DAE964E" w:tentative="1">
      <w:start w:val="1"/>
      <w:numFmt w:val="bullet"/>
      <w:lvlText w:val="•"/>
      <w:lvlJc w:val="left"/>
      <w:pPr>
        <w:tabs>
          <w:tab w:val="num" w:pos="1440"/>
        </w:tabs>
        <w:ind w:left="1440" w:hanging="360"/>
      </w:pPr>
      <w:rPr>
        <w:rFonts w:ascii="Arial" w:hAnsi="Arial" w:hint="default"/>
      </w:rPr>
    </w:lvl>
    <w:lvl w:ilvl="2" w:tplc="C4E64DA0" w:tentative="1">
      <w:start w:val="1"/>
      <w:numFmt w:val="bullet"/>
      <w:lvlText w:val="•"/>
      <w:lvlJc w:val="left"/>
      <w:pPr>
        <w:tabs>
          <w:tab w:val="num" w:pos="2160"/>
        </w:tabs>
        <w:ind w:left="2160" w:hanging="360"/>
      </w:pPr>
      <w:rPr>
        <w:rFonts w:ascii="Arial" w:hAnsi="Arial" w:hint="default"/>
      </w:rPr>
    </w:lvl>
    <w:lvl w:ilvl="3" w:tplc="7B4C8CB4" w:tentative="1">
      <w:start w:val="1"/>
      <w:numFmt w:val="bullet"/>
      <w:lvlText w:val="•"/>
      <w:lvlJc w:val="left"/>
      <w:pPr>
        <w:tabs>
          <w:tab w:val="num" w:pos="2880"/>
        </w:tabs>
        <w:ind w:left="2880" w:hanging="360"/>
      </w:pPr>
      <w:rPr>
        <w:rFonts w:ascii="Arial" w:hAnsi="Arial" w:hint="default"/>
      </w:rPr>
    </w:lvl>
    <w:lvl w:ilvl="4" w:tplc="5866AA98" w:tentative="1">
      <w:start w:val="1"/>
      <w:numFmt w:val="bullet"/>
      <w:lvlText w:val="•"/>
      <w:lvlJc w:val="left"/>
      <w:pPr>
        <w:tabs>
          <w:tab w:val="num" w:pos="3600"/>
        </w:tabs>
        <w:ind w:left="3600" w:hanging="360"/>
      </w:pPr>
      <w:rPr>
        <w:rFonts w:ascii="Arial" w:hAnsi="Arial" w:hint="default"/>
      </w:rPr>
    </w:lvl>
    <w:lvl w:ilvl="5" w:tplc="0CA215FA" w:tentative="1">
      <w:start w:val="1"/>
      <w:numFmt w:val="bullet"/>
      <w:lvlText w:val="•"/>
      <w:lvlJc w:val="left"/>
      <w:pPr>
        <w:tabs>
          <w:tab w:val="num" w:pos="4320"/>
        </w:tabs>
        <w:ind w:left="4320" w:hanging="360"/>
      </w:pPr>
      <w:rPr>
        <w:rFonts w:ascii="Arial" w:hAnsi="Arial" w:hint="default"/>
      </w:rPr>
    </w:lvl>
    <w:lvl w:ilvl="6" w:tplc="8A8EF5F2" w:tentative="1">
      <w:start w:val="1"/>
      <w:numFmt w:val="bullet"/>
      <w:lvlText w:val="•"/>
      <w:lvlJc w:val="left"/>
      <w:pPr>
        <w:tabs>
          <w:tab w:val="num" w:pos="5040"/>
        </w:tabs>
        <w:ind w:left="5040" w:hanging="360"/>
      </w:pPr>
      <w:rPr>
        <w:rFonts w:ascii="Arial" w:hAnsi="Arial" w:hint="default"/>
      </w:rPr>
    </w:lvl>
    <w:lvl w:ilvl="7" w:tplc="C5A2884E" w:tentative="1">
      <w:start w:val="1"/>
      <w:numFmt w:val="bullet"/>
      <w:lvlText w:val="•"/>
      <w:lvlJc w:val="left"/>
      <w:pPr>
        <w:tabs>
          <w:tab w:val="num" w:pos="5760"/>
        </w:tabs>
        <w:ind w:left="5760" w:hanging="360"/>
      </w:pPr>
      <w:rPr>
        <w:rFonts w:ascii="Arial" w:hAnsi="Arial" w:hint="default"/>
      </w:rPr>
    </w:lvl>
    <w:lvl w:ilvl="8" w:tplc="B8425EFC" w:tentative="1">
      <w:start w:val="1"/>
      <w:numFmt w:val="bullet"/>
      <w:lvlText w:val="•"/>
      <w:lvlJc w:val="left"/>
      <w:pPr>
        <w:tabs>
          <w:tab w:val="num" w:pos="6480"/>
        </w:tabs>
        <w:ind w:left="6480" w:hanging="360"/>
      </w:pPr>
      <w:rPr>
        <w:rFonts w:ascii="Arial" w:hAnsi="Arial" w:hint="default"/>
      </w:rPr>
    </w:lvl>
  </w:abstractNum>
  <w:abstractNum w:abstractNumId="24">
    <w:nsid w:val="491D1F17"/>
    <w:multiLevelType w:val="hybridMultilevel"/>
    <w:tmpl w:val="F78C7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49487F"/>
    <w:multiLevelType w:val="hybridMultilevel"/>
    <w:tmpl w:val="D2BE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090EA9"/>
    <w:multiLevelType w:val="hybridMultilevel"/>
    <w:tmpl w:val="2D0EFA06"/>
    <w:lvl w:ilvl="0" w:tplc="62780142">
      <w:start w:val="1"/>
      <w:numFmt w:val="bullet"/>
      <w:lvlText w:val="•"/>
      <w:lvlJc w:val="left"/>
      <w:pPr>
        <w:tabs>
          <w:tab w:val="num" w:pos="720"/>
        </w:tabs>
        <w:ind w:left="720" w:hanging="360"/>
      </w:pPr>
      <w:rPr>
        <w:rFonts w:ascii="Arial" w:hAnsi="Arial" w:hint="default"/>
      </w:rPr>
    </w:lvl>
    <w:lvl w:ilvl="1" w:tplc="9FD2D300" w:tentative="1">
      <w:start w:val="1"/>
      <w:numFmt w:val="bullet"/>
      <w:lvlText w:val="•"/>
      <w:lvlJc w:val="left"/>
      <w:pPr>
        <w:tabs>
          <w:tab w:val="num" w:pos="1440"/>
        </w:tabs>
        <w:ind w:left="1440" w:hanging="360"/>
      </w:pPr>
      <w:rPr>
        <w:rFonts w:ascii="Arial" w:hAnsi="Arial" w:hint="default"/>
      </w:rPr>
    </w:lvl>
    <w:lvl w:ilvl="2" w:tplc="2802620E" w:tentative="1">
      <w:start w:val="1"/>
      <w:numFmt w:val="bullet"/>
      <w:lvlText w:val="•"/>
      <w:lvlJc w:val="left"/>
      <w:pPr>
        <w:tabs>
          <w:tab w:val="num" w:pos="2160"/>
        </w:tabs>
        <w:ind w:left="2160" w:hanging="360"/>
      </w:pPr>
      <w:rPr>
        <w:rFonts w:ascii="Arial" w:hAnsi="Arial" w:hint="default"/>
      </w:rPr>
    </w:lvl>
    <w:lvl w:ilvl="3" w:tplc="3A508C22" w:tentative="1">
      <w:start w:val="1"/>
      <w:numFmt w:val="bullet"/>
      <w:lvlText w:val="•"/>
      <w:lvlJc w:val="left"/>
      <w:pPr>
        <w:tabs>
          <w:tab w:val="num" w:pos="2880"/>
        </w:tabs>
        <w:ind w:left="2880" w:hanging="360"/>
      </w:pPr>
      <w:rPr>
        <w:rFonts w:ascii="Arial" w:hAnsi="Arial" w:hint="default"/>
      </w:rPr>
    </w:lvl>
    <w:lvl w:ilvl="4" w:tplc="8CB8F83C" w:tentative="1">
      <w:start w:val="1"/>
      <w:numFmt w:val="bullet"/>
      <w:lvlText w:val="•"/>
      <w:lvlJc w:val="left"/>
      <w:pPr>
        <w:tabs>
          <w:tab w:val="num" w:pos="3600"/>
        </w:tabs>
        <w:ind w:left="3600" w:hanging="360"/>
      </w:pPr>
      <w:rPr>
        <w:rFonts w:ascii="Arial" w:hAnsi="Arial" w:hint="default"/>
      </w:rPr>
    </w:lvl>
    <w:lvl w:ilvl="5" w:tplc="DF30F790" w:tentative="1">
      <w:start w:val="1"/>
      <w:numFmt w:val="bullet"/>
      <w:lvlText w:val="•"/>
      <w:lvlJc w:val="left"/>
      <w:pPr>
        <w:tabs>
          <w:tab w:val="num" w:pos="4320"/>
        </w:tabs>
        <w:ind w:left="4320" w:hanging="360"/>
      </w:pPr>
      <w:rPr>
        <w:rFonts w:ascii="Arial" w:hAnsi="Arial" w:hint="default"/>
      </w:rPr>
    </w:lvl>
    <w:lvl w:ilvl="6" w:tplc="0BBEDFFA" w:tentative="1">
      <w:start w:val="1"/>
      <w:numFmt w:val="bullet"/>
      <w:lvlText w:val="•"/>
      <w:lvlJc w:val="left"/>
      <w:pPr>
        <w:tabs>
          <w:tab w:val="num" w:pos="5040"/>
        </w:tabs>
        <w:ind w:left="5040" w:hanging="360"/>
      </w:pPr>
      <w:rPr>
        <w:rFonts w:ascii="Arial" w:hAnsi="Arial" w:hint="default"/>
      </w:rPr>
    </w:lvl>
    <w:lvl w:ilvl="7" w:tplc="0E24F78A" w:tentative="1">
      <w:start w:val="1"/>
      <w:numFmt w:val="bullet"/>
      <w:lvlText w:val="•"/>
      <w:lvlJc w:val="left"/>
      <w:pPr>
        <w:tabs>
          <w:tab w:val="num" w:pos="5760"/>
        </w:tabs>
        <w:ind w:left="5760" w:hanging="360"/>
      </w:pPr>
      <w:rPr>
        <w:rFonts w:ascii="Arial" w:hAnsi="Arial" w:hint="default"/>
      </w:rPr>
    </w:lvl>
    <w:lvl w:ilvl="8" w:tplc="F79CDCB2" w:tentative="1">
      <w:start w:val="1"/>
      <w:numFmt w:val="bullet"/>
      <w:lvlText w:val="•"/>
      <w:lvlJc w:val="left"/>
      <w:pPr>
        <w:tabs>
          <w:tab w:val="num" w:pos="6480"/>
        </w:tabs>
        <w:ind w:left="6480" w:hanging="360"/>
      </w:pPr>
      <w:rPr>
        <w:rFonts w:ascii="Arial" w:hAnsi="Arial" w:hint="default"/>
      </w:rPr>
    </w:lvl>
  </w:abstractNum>
  <w:abstractNum w:abstractNumId="27">
    <w:nsid w:val="652E6770"/>
    <w:multiLevelType w:val="hybridMultilevel"/>
    <w:tmpl w:val="27FA10C0"/>
    <w:lvl w:ilvl="0" w:tplc="B080CF3E">
      <w:numFmt w:val="bullet"/>
      <w:lvlText w:val="•"/>
      <w:lvlJc w:val="left"/>
      <w:pPr>
        <w:ind w:left="720" w:hanging="360"/>
      </w:pPr>
      <w:rPr>
        <w:rFonts w:ascii="Calibri" w:eastAsia="Microsoft YaHe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4537ED"/>
    <w:multiLevelType w:val="hybridMultilevel"/>
    <w:tmpl w:val="6DEC97F6"/>
    <w:lvl w:ilvl="0" w:tplc="28E4151A">
      <w:start w:val="1"/>
      <w:numFmt w:val="bullet"/>
      <w:lvlText w:val="•"/>
      <w:lvlJc w:val="left"/>
      <w:pPr>
        <w:tabs>
          <w:tab w:val="num" w:pos="720"/>
        </w:tabs>
        <w:ind w:left="720" w:hanging="360"/>
      </w:pPr>
      <w:rPr>
        <w:rFonts w:ascii="Arial" w:hAnsi="Arial" w:hint="default"/>
      </w:rPr>
    </w:lvl>
    <w:lvl w:ilvl="1" w:tplc="FFC24782" w:tentative="1">
      <w:start w:val="1"/>
      <w:numFmt w:val="bullet"/>
      <w:lvlText w:val="•"/>
      <w:lvlJc w:val="left"/>
      <w:pPr>
        <w:tabs>
          <w:tab w:val="num" w:pos="1440"/>
        </w:tabs>
        <w:ind w:left="1440" w:hanging="360"/>
      </w:pPr>
      <w:rPr>
        <w:rFonts w:ascii="Arial" w:hAnsi="Arial" w:hint="default"/>
      </w:rPr>
    </w:lvl>
    <w:lvl w:ilvl="2" w:tplc="BA3E63D8" w:tentative="1">
      <w:start w:val="1"/>
      <w:numFmt w:val="bullet"/>
      <w:lvlText w:val="•"/>
      <w:lvlJc w:val="left"/>
      <w:pPr>
        <w:tabs>
          <w:tab w:val="num" w:pos="2160"/>
        </w:tabs>
        <w:ind w:left="2160" w:hanging="360"/>
      </w:pPr>
      <w:rPr>
        <w:rFonts w:ascii="Arial" w:hAnsi="Arial" w:hint="default"/>
      </w:rPr>
    </w:lvl>
    <w:lvl w:ilvl="3" w:tplc="C6DC656C" w:tentative="1">
      <w:start w:val="1"/>
      <w:numFmt w:val="bullet"/>
      <w:lvlText w:val="•"/>
      <w:lvlJc w:val="left"/>
      <w:pPr>
        <w:tabs>
          <w:tab w:val="num" w:pos="2880"/>
        </w:tabs>
        <w:ind w:left="2880" w:hanging="360"/>
      </w:pPr>
      <w:rPr>
        <w:rFonts w:ascii="Arial" w:hAnsi="Arial" w:hint="default"/>
      </w:rPr>
    </w:lvl>
    <w:lvl w:ilvl="4" w:tplc="46EAE86E" w:tentative="1">
      <w:start w:val="1"/>
      <w:numFmt w:val="bullet"/>
      <w:lvlText w:val="•"/>
      <w:lvlJc w:val="left"/>
      <w:pPr>
        <w:tabs>
          <w:tab w:val="num" w:pos="3600"/>
        </w:tabs>
        <w:ind w:left="3600" w:hanging="360"/>
      </w:pPr>
      <w:rPr>
        <w:rFonts w:ascii="Arial" w:hAnsi="Arial" w:hint="default"/>
      </w:rPr>
    </w:lvl>
    <w:lvl w:ilvl="5" w:tplc="579C83DE" w:tentative="1">
      <w:start w:val="1"/>
      <w:numFmt w:val="bullet"/>
      <w:lvlText w:val="•"/>
      <w:lvlJc w:val="left"/>
      <w:pPr>
        <w:tabs>
          <w:tab w:val="num" w:pos="4320"/>
        </w:tabs>
        <w:ind w:left="4320" w:hanging="360"/>
      </w:pPr>
      <w:rPr>
        <w:rFonts w:ascii="Arial" w:hAnsi="Arial" w:hint="default"/>
      </w:rPr>
    </w:lvl>
    <w:lvl w:ilvl="6" w:tplc="80DE291E" w:tentative="1">
      <w:start w:val="1"/>
      <w:numFmt w:val="bullet"/>
      <w:lvlText w:val="•"/>
      <w:lvlJc w:val="left"/>
      <w:pPr>
        <w:tabs>
          <w:tab w:val="num" w:pos="5040"/>
        </w:tabs>
        <w:ind w:left="5040" w:hanging="360"/>
      </w:pPr>
      <w:rPr>
        <w:rFonts w:ascii="Arial" w:hAnsi="Arial" w:hint="default"/>
      </w:rPr>
    </w:lvl>
    <w:lvl w:ilvl="7" w:tplc="C90C8F6A" w:tentative="1">
      <w:start w:val="1"/>
      <w:numFmt w:val="bullet"/>
      <w:lvlText w:val="•"/>
      <w:lvlJc w:val="left"/>
      <w:pPr>
        <w:tabs>
          <w:tab w:val="num" w:pos="5760"/>
        </w:tabs>
        <w:ind w:left="5760" w:hanging="360"/>
      </w:pPr>
      <w:rPr>
        <w:rFonts w:ascii="Arial" w:hAnsi="Arial" w:hint="default"/>
      </w:rPr>
    </w:lvl>
    <w:lvl w:ilvl="8" w:tplc="6A687128" w:tentative="1">
      <w:start w:val="1"/>
      <w:numFmt w:val="bullet"/>
      <w:lvlText w:val="•"/>
      <w:lvlJc w:val="left"/>
      <w:pPr>
        <w:tabs>
          <w:tab w:val="num" w:pos="6480"/>
        </w:tabs>
        <w:ind w:left="6480" w:hanging="360"/>
      </w:pPr>
      <w:rPr>
        <w:rFonts w:ascii="Arial" w:hAnsi="Arial" w:hint="default"/>
      </w:rPr>
    </w:lvl>
  </w:abstractNum>
  <w:abstractNum w:abstractNumId="29">
    <w:nsid w:val="75255D6B"/>
    <w:multiLevelType w:val="hybridMultilevel"/>
    <w:tmpl w:val="41D4D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1D5A9B"/>
    <w:multiLevelType w:val="hybridMultilevel"/>
    <w:tmpl w:val="5CA6A844"/>
    <w:lvl w:ilvl="0" w:tplc="B848448C">
      <w:start w:val="1"/>
      <w:numFmt w:val="bullet"/>
      <w:lvlText w:val="•"/>
      <w:lvlJc w:val="left"/>
      <w:pPr>
        <w:tabs>
          <w:tab w:val="num" w:pos="720"/>
        </w:tabs>
        <w:ind w:left="720" w:hanging="360"/>
      </w:pPr>
      <w:rPr>
        <w:rFonts w:ascii="Arial" w:hAnsi="Arial" w:hint="default"/>
      </w:rPr>
    </w:lvl>
    <w:lvl w:ilvl="1" w:tplc="2D240E7E" w:tentative="1">
      <w:start w:val="1"/>
      <w:numFmt w:val="bullet"/>
      <w:lvlText w:val="•"/>
      <w:lvlJc w:val="left"/>
      <w:pPr>
        <w:tabs>
          <w:tab w:val="num" w:pos="1440"/>
        </w:tabs>
        <w:ind w:left="1440" w:hanging="360"/>
      </w:pPr>
      <w:rPr>
        <w:rFonts w:ascii="Arial" w:hAnsi="Arial" w:hint="default"/>
      </w:rPr>
    </w:lvl>
    <w:lvl w:ilvl="2" w:tplc="7E70001E" w:tentative="1">
      <w:start w:val="1"/>
      <w:numFmt w:val="bullet"/>
      <w:lvlText w:val="•"/>
      <w:lvlJc w:val="left"/>
      <w:pPr>
        <w:tabs>
          <w:tab w:val="num" w:pos="2160"/>
        </w:tabs>
        <w:ind w:left="2160" w:hanging="360"/>
      </w:pPr>
      <w:rPr>
        <w:rFonts w:ascii="Arial" w:hAnsi="Arial" w:hint="default"/>
      </w:rPr>
    </w:lvl>
    <w:lvl w:ilvl="3" w:tplc="B9F208A2" w:tentative="1">
      <w:start w:val="1"/>
      <w:numFmt w:val="bullet"/>
      <w:lvlText w:val="•"/>
      <w:lvlJc w:val="left"/>
      <w:pPr>
        <w:tabs>
          <w:tab w:val="num" w:pos="2880"/>
        </w:tabs>
        <w:ind w:left="2880" w:hanging="360"/>
      </w:pPr>
      <w:rPr>
        <w:rFonts w:ascii="Arial" w:hAnsi="Arial" w:hint="default"/>
      </w:rPr>
    </w:lvl>
    <w:lvl w:ilvl="4" w:tplc="6828626A" w:tentative="1">
      <w:start w:val="1"/>
      <w:numFmt w:val="bullet"/>
      <w:lvlText w:val="•"/>
      <w:lvlJc w:val="left"/>
      <w:pPr>
        <w:tabs>
          <w:tab w:val="num" w:pos="3600"/>
        </w:tabs>
        <w:ind w:left="3600" w:hanging="360"/>
      </w:pPr>
      <w:rPr>
        <w:rFonts w:ascii="Arial" w:hAnsi="Arial" w:hint="default"/>
      </w:rPr>
    </w:lvl>
    <w:lvl w:ilvl="5" w:tplc="E5A0ED16" w:tentative="1">
      <w:start w:val="1"/>
      <w:numFmt w:val="bullet"/>
      <w:lvlText w:val="•"/>
      <w:lvlJc w:val="left"/>
      <w:pPr>
        <w:tabs>
          <w:tab w:val="num" w:pos="4320"/>
        </w:tabs>
        <w:ind w:left="4320" w:hanging="360"/>
      </w:pPr>
      <w:rPr>
        <w:rFonts w:ascii="Arial" w:hAnsi="Arial" w:hint="default"/>
      </w:rPr>
    </w:lvl>
    <w:lvl w:ilvl="6" w:tplc="0BA64A2A" w:tentative="1">
      <w:start w:val="1"/>
      <w:numFmt w:val="bullet"/>
      <w:lvlText w:val="•"/>
      <w:lvlJc w:val="left"/>
      <w:pPr>
        <w:tabs>
          <w:tab w:val="num" w:pos="5040"/>
        </w:tabs>
        <w:ind w:left="5040" w:hanging="360"/>
      </w:pPr>
      <w:rPr>
        <w:rFonts w:ascii="Arial" w:hAnsi="Arial" w:hint="default"/>
      </w:rPr>
    </w:lvl>
    <w:lvl w:ilvl="7" w:tplc="8A9E589A" w:tentative="1">
      <w:start w:val="1"/>
      <w:numFmt w:val="bullet"/>
      <w:lvlText w:val="•"/>
      <w:lvlJc w:val="left"/>
      <w:pPr>
        <w:tabs>
          <w:tab w:val="num" w:pos="5760"/>
        </w:tabs>
        <w:ind w:left="5760" w:hanging="360"/>
      </w:pPr>
      <w:rPr>
        <w:rFonts w:ascii="Arial" w:hAnsi="Arial" w:hint="default"/>
      </w:rPr>
    </w:lvl>
    <w:lvl w:ilvl="8" w:tplc="A1523AD4" w:tentative="1">
      <w:start w:val="1"/>
      <w:numFmt w:val="bullet"/>
      <w:lvlText w:val="•"/>
      <w:lvlJc w:val="left"/>
      <w:pPr>
        <w:tabs>
          <w:tab w:val="num" w:pos="6480"/>
        </w:tabs>
        <w:ind w:left="6480" w:hanging="360"/>
      </w:pPr>
      <w:rPr>
        <w:rFonts w:ascii="Arial" w:hAnsi="Arial" w:hint="default"/>
      </w:rPr>
    </w:lvl>
  </w:abstractNum>
  <w:abstractNum w:abstractNumId="31">
    <w:nsid w:val="7FFE0046"/>
    <w:multiLevelType w:val="hybridMultilevel"/>
    <w:tmpl w:val="5C30F71E"/>
    <w:lvl w:ilvl="0" w:tplc="00400FD2">
      <w:start w:val="1"/>
      <w:numFmt w:val="bullet"/>
      <w:lvlText w:val="•"/>
      <w:lvlJc w:val="left"/>
      <w:pPr>
        <w:tabs>
          <w:tab w:val="num" w:pos="720"/>
        </w:tabs>
        <w:ind w:left="720" w:hanging="360"/>
      </w:pPr>
      <w:rPr>
        <w:rFonts w:ascii="Arial" w:hAnsi="Arial" w:hint="default"/>
      </w:rPr>
    </w:lvl>
    <w:lvl w:ilvl="1" w:tplc="28524FE8" w:tentative="1">
      <w:start w:val="1"/>
      <w:numFmt w:val="bullet"/>
      <w:lvlText w:val="•"/>
      <w:lvlJc w:val="left"/>
      <w:pPr>
        <w:tabs>
          <w:tab w:val="num" w:pos="1440"/>
        </w:tabs>
        <w:ind w:left="1440" w:hanging="360"/>
      </w:pPr>
      <w:rPr>
        <w:rFonts w:ascii="Arial" w:hAnsi="Arial" w:hint="default"/>
      </w:rPr>
    </w:lvl>
    <w:lvl w:ilvl="2" w:tplc="F77E3B52" w:tentative="1">
      <w:start w:val="1"/>
      <w:numFmt w:val="bullet"/>
      <w:lvlText w:val="•"/>
      <w:lvlJc w:val="left"/>
      <w:pPr>
        <w:tabs>
          <w:tab w:val="num" w:pos="2160"/>
        </w:tabs>
        <w:ind w:left="2160" w:hanging="360"/>
      </w:pPr>
      <w:rPr>
        <w:rFonts w:ascii="Arial" w:hAnsi="Arial" w:hint="default"/>
      </w:rPr>
    </w:lvl>
    <w:lvl w:ilvl="3" w:tplc="3E3AB4DA" w:tentative="1">
      <w:start w:val="1"/>
      <w:numFmt w:val="bullet"/>
      <w:lvlText w:val="•"/>
      <w:lvlJc w:val="left"/>
      <w:pPr>
        <w:tabs>
          <w:tab w:val="num" w:pos="2880"/>
        </w:tabs>
        <w:ind w:left="2880" w:hanging="360"/>
      </w:pPr>
      <w:rPr>
        <w:rFonts w:ascii="Arial" w:hAnsi="Arial" w:hint="default"/>
      </w:rPr>
    </w:lvl>
    <w:lvl w:ilvl="4" w:tplc="8034D9A4" w:tentative="1">
      <w:start w:val="1"/>
      <w:numFmt w:val="bullet"/>
      <w:lvlText w:val="•"/>
      <w:lvlJc w:val="left"/>
      <w:pPr>
        <w:tabs>
          <w:tab w:val="num" w:pos="3600"/>
        </w:tabs>
        <w:ind w:left="3600" w:hanging="360"/>
      </w:pPr>
      <w:rPr>
        <w:rFonts w:ascii="Arial" w:hAnsi="Arial" w:hint="default"/>
      </w:rPr>
    </w:lvl>
    <w:lvl w:ilvl="5" w:tplc="1A7EB6A8" w:tentative="1">
      <w:start w:val="1"/>
      <w:numFmt w:val="bullet"/>
      <w:lvlText w:val="•"/>
      <w:lvlJc w:val="left"/>
      <w:pPr>
        <w:tabs>
          <w:tab w:val="num" w:pos="4320"/>
        </w:tabs>
        <w:ind w:left="4320" w:hanging="360"/>
      </w:pPr>
      <w:rPr>
        <w:rFonts w:ascii="Arial" w:hAnsi="Arial" w:hint="default"/>
      </w:rPr>
    </w:lvl>
    <w:lvl w:ilvl="6" w:tplc="BD1EB304" w:tentative="1">
      <w:start w:val="1"/>
      <w:numFmt w:val="bullet"/>
      <w:lvlText w:val="•"/>
      <w:lvlJc w:val="left"/>
      <w:pPr>
        <w:tabs>
          <w:tab w:val="num" w:pos="5040"/>
        </w:tabs>
        <w:ind w:left="5040" w:hanging="360"/>
      </w:pPr>
      <w:rPr>
        <w:rFonts w:ascii="Arial" w:hAnsi="Arial" w:hint="default"/>
      </w:rPr>
    </w:lvl>
    <w:lvl w:ilvl="7" w:tplc="40AC850C" w:tentative="1">
      <w:start w:val="1"/>
      <w:numFmt w:val="bullet"/>
      <w:lvlText w:val="•"/>
      <w:lvlJc w:val="left"/>
      <w:pPr>
        <w:tabs>
          <w:tab w:val="num" w:pos="5760"/>
        </w:tabs>
        <w:ind w:left="5760" w:hanging="360"/>
      </w:pPr>
      <w:rPr>
        <w:rFonts w:ascii="Arial" w:hAnsi="Arial" w:hint="default"/>
      </w:rPr>
    </w:lvl>
    <w:lvl w:ilvl="8" w:tplc="BFE2DC4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5"/>
  </w:num>
  <w:num w:numId="4">
    <w:abstractNumId w:val="6"/>
  </w:num>
  <w:num w:numId="5">
    <w:abstractNumId w:val="7"/>
  </w:num>
  <w:num w:numId="6">
    <w:abstractNumId w:val="8"/>
  </w:num>
  <w:num w:numId="7">
    <w:abstractNumId w:val="9"/>
  </w:num>
  <w:num w:numId="8">
    <w:abstractNumId w:val="4"/>
  </w:num>
  <w:num w:numId="9">
    <w:abstractNumId w:val="1"/>
  </w:num>
  <w:num w:numId="10">
    <w:abstractNumId w:val="2"/>
  </w:num>
  <w:num w:numId="11">
    <w:abstractNumId w:val="4"/>
  </w:num>
  <w:num w:numId="12">
    <w:abstractNumId w:val="18"/>
  </w:num>
  <w:num w:numId="13">
    <w:abstractNumId w:val="22"/>
  </w:num>
  <w:num w:numId="14">
    <w:abstractNumId w:val="24"/>
  </w:num>
  <w:num w:numId="15">
    <w:abstractNumId w:val="25"/>
  </w:num>
  <w:num w:numId="16">
    <w:abstractNumId w:val="17"/>
  </w:num>
  <w:num w:numId="17">
    <w:abstractNumId w:val="17"/>
  </w:num>
  <w:num w:numId="18">
    <w:abstractNumId w:val="11"/>
  </w:num>
  <w:num w:numId="19">
    <w:abstractNumId w:val="15"/>
  </w:num>
  <w:num w:numId="20">
    <w:abstractNumId w:val="27"/>
  </w:num>
  <w:num w:numId="21">
    <w:abstractNumId w:val="13"/>
  </w:num>
  <w:num w:numId="22">
    <w:abstractNumId w:val="26"/>
  </w:num>
  <w:num w:numId="23">
    <w:abstractNumId w:val="28"/>
  </w:num>
  <w:num w:numId="24">
    <w:abstractNumId w:val="14"/>
  </w:num>
  <w:num w:numId="25">
    <w:abstractNumId w:val="21"/>
  </w:num>
  <w:num w:numId="26">
    <w:abstractNumId w:val="20"/>
  </w:num>
  <w:num w:numId="27">
    <w:abstractNumId w:val="19"/>
  </w:num>
  <w:num w:numId="28">
    <w:abstractNumId w:val="23"/>
  </w:num>
  <w:num w:numId="29">
    <w:abstractNumId w:val="12"/>
  </w:num>
  <w:num w:numId="30">
    <w:abstractNumId w:val="30"/>
  </w:num>
  <w:num w:numId="31">
    <w:abstractNumId w:val="31"/>
  </w:num>
  <w:num w:numId="32">
    <w:abstractNumId w:val="10"/>
  </w:num>
  <w:num w:numId="33">
    <w:abstractNumId w:val="16"/>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BD0"/>
    <w:rsid w:val="000163C9"/>
    <w:rsid w:val="00070324"/>
    <w:rsid w:val="000B3837"/>
    <w:rsid w:val="000C0167"/>
    <w:rsid w:val="001E3EAC"/>
    <w:rsid w:val="00225ED0"/>
    <w:rsid w:val="00283FD4"/>
    <w:rsid w:val="002A05E2"/>
    <w:rsid w:val="00304A0D"/>
    <w:rsid w:val="00325B3A"/>
    <w:rsid w:val="003622EB"/>
    <w:rsid w:val="00375B7C"/>
    <w:rsid w:val="003A7AA7"/>
    <w:rsid w:val="003C7662"/>
    <w:rsid w:val="003E0C42"/>
    <w:rsid w:val="003E13A6"/>
    <w:rsid w:val="003E30DF"/>
    <w:rsid w:val="004552C9"/>
    <w:rsid w:val="0046349D"/>
    <w:rsid w:val="004B22EC"/>
    <w:rsid w:val="004D1BD0"/>
    <w:rsid w:val="004D49B1"/>
    <w:rsid w:val="004E0609"/>
    <w:rsid w:val="00531E36"/>
    <w:rsid w:val="005453C9"/>
    <w:rsid w:val="00565ABF"/>
    <w:rsid w:val="00566F17"/>
    <w:rsid w:val="005759F3"/>
    <w:rsid w:val="0058318B"/>
    <w:rsid w:val="00655802"/>
    <w:rsid w:val="00694A00"/>
    <w:rsid w:val="006C6038"/>
    <w:rsid w:val="006D3776"/>
    <w:rsid w:val="006E450A"/>
    <w:rsid w:val="006F32D1"/>
    <w:rsid w:val="00746D55"/>
    <w:rsid w:val="007C09B6"/>
    <w:rsid w:val="0082439D"/>
    <w:rsid w:val="0083061A"/>
    <w:rsid w:val="00864C98"/>
    <w:rsid w:val="0088207E"/>
    <w:rsid w:val="008D25E6"/>
    <w:rsid w:val="00927B10"/>
    <w:rsid w:val="00947EA6"/>
    <w:rsid w:val="009501FF"/>
    <w:rsid w:val="00965F4E"/>
    <w:rsid w:val="00981952"/>
    <w:rsid w:val="009D2F36"/>
    <w:rsid w:val="009E153B"/>
    <w:rsid w:val="009E2886"/>
    <w:rsid w:val="009E38CB"/>
    <w:rsid w:val="00A53D97"/>
    <w:rsid w:val="00A77E3D"/>
    <w:rsid w:val="00AA0FCF"/>
    <w:rsid w:val="00AC4B01"/>
    <w:rsid w:val="00AD76CB"/>
    <w:rsid w:val="00B47932"/>
    <w:rsid w:val="00BB2E5A"/>
    <w:rsid w:val="00CA11E2"/>
    <w:rsid w:val="00CF6FE5"/>
    <w:rsid w:val="00D70D51"/>
    <w:rsid w:val="00E832F3"/>
    <w:rsid w:val="00EA3FF1"/>
    <w:rsid w:val="00EB3FAF"/>
    <w:rsid w:val="00EC65C7"/>
    <w:rsid w:val="00EE3890"/>
    <w:rsid w:val="00F05CCF"/>
    <w:rsid w:val="00F32AF4"/>
    <w:rsid w:val="00F823BB"/>
    <w:rsid w:val="00F91C10"/>
    <w:rsid w:val="00F92D44"/>
    <w:rsid w:val="00FC6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48BC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BD0"/>
    <w:pPr>
      <w:widowControl w:val="0"/>
      <w:suppressAutoHyphens/>
      <w:autoSpaceDE w:val="0"/>
    </w:pPr>
    <w:rPr>
      <w:rFonts w:ascii="New York" w:eastAsia="Times New Roman" w:hAnsi="New York" w:cs="New York"/>
      <w:lang w:eastAsia="zh-CN" w:bidi="en-US"/>
    </w:rPr>
  </w:style>
  <w:style w:type="paragraph" w:styleId="Heading1">
    <w:name w:val="heading 1"/>
    <w:basedOn w:val="Normal"/>
    <w:next w:val="Normal"/>
    <w:link w:val="Heading1Char"/>
    <w:qFormat/>
    <w:rsid w:val="004D1BD0"/>
    <w:pPr>
      <w:keepNext/>
      <w:widowControl/>
      <w:numPr>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spacing w:before="238" w:after="119"/>
      <w:ind w:left="0" w:firstLine="0"/>
      <w:outlineLvl w:val="0"/>
    </w:pPr>
    <w:rPr>
      <w:rFonts w:ascii="Mangal" w:eastAsia="Tahoma" w:hAnsi="Mangal" w:cs="Helvetica"/>
      <w:kern w:val="1"/>
      <w:sz w:val="36"/>
      <w:lang w:bidi="hi-IN"/>
    </w:rPr>
  </w:style>
  <w:style w:type="paragraph" w:styleId="Heading2">
    <w:name w:val="heading 2"/>
    <w:basedOn w:val="Normal"/>
    <w:next w:val="Normal"/>
    <w:link w:val="Heading2Char"/>
    <w:qFormat/>
    <w:rsid w:val="004D1BD0"/>
    <w:pPr>
      <w:keepNext/>
      <w:widowControl/>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spacing w:before="238" w:after="119"/>
      <w:ind w:left="0" w:firstLine="0"/>
      <w:outlineLvl w:val="1"/>
    </w:pPr>
    <w:rPr>
      <w:rFonts w:ascii="Mangal" w:eastAsia="Tahoma" w:hAnsi="Mangal" w:cs="Helvetica"/>
      <w:kern w:val="1"/>
      <w:sz w:val="36"/>
      <w:lang w:bidi="hi-IN"/>
    </w:rPr>
  </w:style>
  <w:style w:type="paragraph" w:styleId="Heading3">
    <w:name w:val="heading 3"/>
    <w:basedOn w:val="Normal"/>
    <w:next w:val="Normal"/>
    <w:link w:val="Heading3Char"/>
    <w:uiPriority w:val="9"/>
    <w:unhideWhenUsed/>
    <w:qFormat/>
    <w:rsid w:val="00566F1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6F1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BD0"/>
    <w:rPr>
      <w:rFonts w:ascii="Mangal" w:eastAsia="Tahoma" w:hAnsi="Mangal" w:cs="Helvetica"/>
      <w:kern w:val="1"/>
      <w:sz w:val="36"/>
      <w:lang w:eastAsia="zh-CN" w:bidi="hi-IN"/>
    </w:rPr>
  </w:style>
  <w:style w:type="character" w:customStyle="1" w:styleId="Heading2Char">
    <w:name w:val="Heading 2 Char"/>
    <w:basedOn w:val="DefaultParagraphFont"/>
    <w:link w:val="Heading2"/>
    <w:rsid w:val="004D1BD0"/>
    <w:rPr>
      <w:rFonts w:ascii="Mangal" w:eastAsia="Tahoma" w:hAnsi="Mangal" w:cs="Helvetica"/>
      <w:kern w:val="1"/>
      <w:sz w:val="36"/>
      <w:lang w:eastAsia="zh-CN" w:bidi="hi-IN"/>
    </w:rPr>
  </w:style>
  <w:style w:type="character" w:styleId="Hyperlink">
    <w:name w:val="Hyperlink"/>
    <w:rsid w:val="004D1BD0"/>
    <w:rPr>
      <w:color w:val="000080"/>
      <w:u w:val="single"/>
    </w:rPr>
  </w:style>
  <w:style w:type="paragraph" w:styleId="BodyText">
    <w:name w:val="Body Text"/>
    <w:basedOn w:val="Normal"/>
    <w:link w:val="BodyTextChar"/>
    <w:rsid w:val="004D1BD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pPr>
    <w:rPr>
      <w:rFonts w:ascii="Mangal" w:eastAsia="Tahoma" w:hAnsi="Mangal" w:cs="MS Pゴシック"/>
      <w:kern w:val="1"/>
      <w:sz w:val="36"/>
      <w:lang w:bidi="hi-IN"/>
    </w:rPr>
  </w:style>
  <w:style w:type="character" w:customStyle="1" w:styleId="BodyTextChar">
    <w:name w:val="Body Text Char"/>
    <w:basedOn w:val="DefaultParagraphFont"/>
    <w:link w:val="BodyText"/>
    <w:rsid w:val="004D1BD0"/>
    <w:rPr>
      <w:rFonts w:ascii="Mangal" w:eastAsia="Tahoma" w:hAnsi="Mangal" w:cs="MS Pゴシック"/>
      <w:kern w:val="1"/>
      <w:sz w:val="36"/>
      <w:lang w:eastAsia="zh-CN" w:bidi="hi-IN"/>
    </w:rPr>
  </w:style>
  <w:style w:type="paragraph" w:styleId="Footer">
    <w:name w:val="footer"/>
    <w:basedOn w:val="Normal"/>
    <w:link w:val="FooterChar"/>
    <w:rsid w:val="004D1BD0"/>
    <w:pPr>
      <w:tabs>
        <w:tab w:val="center" w:pos="4320"/>
        <w:tab w:val="right" w:pos="8640"/>
      </w:tabs>
    </w:pPr>
  </w:style>
  <w:style w:type="character" w:customStyle="1" w:styleId="FooterChar">
    <w:name w:val="Footer Char"/>
    <w:basedOn w:val="DefaultParagraphFont"/>
    <w:link w:val="Footer"/>
    <w:rsid w:val="004D1BD0"/>
    <w:rPr>
      <w:rFonts w:ascii="New York" w:eastAsia="Times New Roman" w:hAnsi="New York" w:cs="New York"/>
      <w:lang w:eastAsia="zh-CN" w:bidi="en-US"/>
    </w:rPr>
  </w:style>
  <w:style w:type="paragraph" w:styleId="BalloonText">
    <w:name w:val="Balloon Text"/>
    <w:basedOn w:val="Normal"/>
    <w:link w:val="BalloonTextChar"/>
    <w:uiPriority w:val="99"/>
    <w:semiHidden/>
    <w:unhideWhenUsed/>
    <w:rsid w:val="004D1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BD0"/>
    <w:rPr>
      <w:rFonts w:ascii="Lucida Grande" w:eastAsia="Times New Roman" w:hAnsi="Lucida Grande" w:cs="Lucida Grande"/>
      <w:sz w:val="18"/>
      <w:szCs w:val="18"/>
      <w:lang w:eastAsia="zh-CN" w:bidi="en-US"/>
    </w:rPr>
  </w:style>
  <w:style w:type="paragraph" w:styleId="ListParagraph">
    <w:name w:val="List Paragraph"/>
    <w:basedOn w:val="Normal"/>
    <w:uiPriority w:val="34"/>
    <w:qFormat/>
    <w:rsid w:val="004D1BD0"/>
    <w:pPr>
      <w:autoSpaceDE/>
      <w:spacing w:after="200" w:line="276" w:lineRule="auto"/>
      <w:ind w:left="720"/>
    </w:pPr>
    <w:rPr>
      <w:rFonts w:ascii="Calibri" w:eastAsia="SimSun" w:hAnsi="Calibri" w:cs="Times New Roman"/>
      <w:sz w:val="22"/>
      <w:szCs w:val="22"/>
      <w:lang w:bidi="ar-SA"/>
    </w:rPr>
  </w:style>
  <w:style w:type="paragraph" w:styleId="NormalWeb">
    <w:name w:val="Normal (Web)"/>
    <w:basedOn w:val="Normal"/>
    <w:uiPriority w:val="99"/>
    <w:semiHidden/>
    <w:unhideWhenUsed/>
    <w:rsid w:val="00981952"/>
    <w:pPr>
      <w:widowControl/>
      <w:suppressAutoHyphens w:val="0"/>
      <w:autoSpaceDE/>
      <w:spacing w:before="100" w:beforeAutospacing="1" w:after="100" w:afterAutospacing="1"/>
    </w:pPr>
    <w:rPr>
      <w:rFonts w:ascii="Times New Roman" w:hAnsi="Times New Roman" w:cs="Times New Roman"/>
      <w:lang w:eastAsia="en-US" w:bidi="ar-SA"/>
    </w:rPr>
  </w:style>
  <w:style w:type="paragraph" w:styleId="HTMLPreformatted">
    <w:name w:val="HTML Preformatted"/>
    <w:basedOn w:val="Normal"/>
    <w:link w:val="HTMLPreformattedChar"/>
    <w:uiPriority w:val="99"/>
    <w:semiHidden/>
    <w:unhideWhenUsed/>
    <w:rsid w:val="004D4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nsolas" w:hAnsi="Consolas" w:cs="Consolas"/>
      <w:sz w:val="18"/>
      <w:szCs w:val="18"/>
      <w:lang w:eastAsia="en-US" w:bidi="ar-SA"/>
    </w:rPr>
  </w:style>
  <w:style w:type="character" w:customStyle="1" w:styleId="HTMLPreformattedChar">
    <w:name w:val="HTML Preformatted Char"/>
    <w:basedOn w:val="DefaultParagraphFont"/>
    <w:link w:val="HTMLPreformatted"/>
    <w:uiPriority w:val="99"/>
    <w:semiHidden/>
    <w:rsid w:val="004D49B1"/>
    <w:rPr>
      <w:rFonts w:ascii="Consolas" w:eastAsia="Times New Roman" w:hAnsi="Consolas" w:cs="Consolas"/>
      <w:sz w:val="18"/>
      <w:szCs w:val="18"/>
    </w:rPr>
  </w:style>
  <w:style w:type="table" w:styleId="TableGrid">
    <w:name w:val="Table Grid"/>
    <w:basedOn w:val="TableNormal"/>
    <w:uiPriority w:val="39"/>
    <w:rsid w:val="00566F1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566F17"/>
    <w:pPr>
      <w:widowControl/>
      <w:numPr>
        <w:ilvl w:val="1"/>
      </w:numPr>
      <w:suppressAutoHyphens w:val="0"/>
      <w:autoSpaceDE/>
      <w:spacing w:after="160" w:line="259" w:lineRule="auto"/>
    </w:pPr>
    <w:rPr>
      <w:rFonts w:asciiTheme="majorHAnsi" w:eastAsiaTheme="majorEastAsia" w:hAnsiTheme="majorHAnsi" w:cstheme="majorBidi"/>
      <w:i/>
      <w:iCs/>
      <w:color w:val="4F81BD" w:themeColor="accent1"/>
      <w:spacing w:val="15"/>
      <w:lang w:eastAsia="en-US" w:bidi="ar-SA"/>
    </w:rPr>
  </w:style>
  <w:style w:type="character" w:customStyle="1" w:styleId="SubtitleChar">
    <w:name w:val="Subtitle Char"/>
    <w:basedOn w:val="DefaultParagraphFont"/>
    <w:link w:val="Subtitle"/>
    <w:uiPriority w:val="11"/>
    <w:rsid w:val="00566F1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566F17"/>
    <w:rPr>
      <w:rFonts w:asciiTheme="majorHAnsi" w:eastAsiaTheme="majorEastAsia" w:hAnsiTheme="majorHAnsi" w:cstheme="majorBidi"/>
      <w:b/>
      <w:bCs/>
      <w:color w:val="4F81BD" w:themeColor="accent1"/>
      <w:lang w:eastAsia="zh-CN" w:bidi="en-US"/>
    </w:rPr>
  </w:style>
  <w:style w:type="character" w:customStyle="1" w:styleId="Heading4Char">
    <w:name w:val="Heading 4 Char"/>
    <w:basedOn w:val="DefaultParagraphFont"/>
    <w:link w:val="Heading4"/>
    <w:uiPriority w:val="9"/>
    <w:rsid w:val="00566F17"/>
    <w:rPr>
      <w:rFonts w:asciiTheme="majorHAnsi" w:eastAsiaTheme="majorEastAsia" w:hAnsiTheme="majorHAnsi" w:cstheme="majorBidi"/>
      <w:b/>
      <w:bCs/>
      <w:i/>
      <w:iCs/>
      <w:color w:val="4F81BD" w:themeColor="accent1"/>
      <w:lang w:eastAsia="zh-CN" w:bidi="en-US"/>
    </w:rPr>
  </w:style>
  <w:style w:type="paragraph" w:customStyle="1" w:styleId="Default">
    <w:name w:val="Default"/>
    <w:rsid w:val="00AC4B01"/>
    <w:pPr>
      <w:autoSpaceDE w:val="0"/>
      <w:autoSpaceDN w:val="0"/>
      <w:adjustRightInd w:val="0"/>
      <w:spacing w:line="200" w:lineRule="atLeast"/>
    </w:pPr>
    <w:rPr>
      <w:rFonts w:ascii="Mangal" w:eastAsia="Microsoft YaHei" w:hAnsi="Mangal" w:cs="Mangal"/>
      <w:color w:val="FFFFFF"/>
      <w:kern w:val="2"/>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BD0"/>
    <w:pPr>
      <w:widowControl w:val="0"/>
      <w:suppressAutoHyphens/>
      <w:autoSpaceDE w:val="0"/>
    </w:pPr>
    <w:rPr>
      <w:rFonts w:ascii="New York" w:eastAsia="Times New Roman" w:hAnsi="New York" w:cs="New York"/>
      <w:lang w:eastAsia="zh-CN" w:bidi="en-US"/>
    </w:rPr>
  </w:style>
  <w:style w:type="paragraph" w:styleId="Heading1">
    <w:name w:val="heading 1"/>
    <w:basedOn w:val="Normal"/>
    <w:next w:val="Normal"/>
    <w:link w:val="Heading1Char"/>
    <w:qFormat/>
    <w:rsid w:val="004D1BD0"/>
    <w:pPr>
      <w:keepNext/>
      <w:widowControl/>
      <w:numPr>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spacing w:before="238" w:after="119"/>
      <w:ind w:left="0" w:firstLine="0"/>
      <w:outlineLvl w:val="0"/>
    </w:pPr>
    <w:rPr>
      <w:rFonts w:ascii="Mangal" w:eastAsia="Tahoma" w:hAnsi="Mangal" w:cs="Helvetica"/>
      <w:kern w:val="1"/>
      <w:sz w:val="36"/>
      <w:lang w:bidi="hi-IN"/>
    </w:rPr>
  </w:style>
  <w:style w:type="paragraph" w:styleId="Heading2">
    <w:name w:val="heading 2"/>
    <w:basedOn w:val="Normal"/>
    <w:next w:val="Normal"/>
    <w:link w:val="Heading2Char"/>
    <w:qFormat/>
    <w:rsid w:val="004D1BD0"/>
    <w:pPr>
      <w:keepNext/>
      <w:widowControl/>
      <w:numPr>
        <w:ilvl w:val="1"/>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spacing w:before="238" w:after="119"/>
      <w:ind w:left="0" w:firstLine="0"/>
      <w:outlineLvl w:val="1"/>
    </w:pPr>
    <w:rPr>
      <w:rFonts w:ascii="Mangal" w:eastAsia="Tahoma" w:hAnsi="Mangal" w:cs="Helvetica"/>
      <w:kern w:val="1"/>
      <w:sz w:val="36"/>
      <w:lang w:bidi="hi-IN"/>
    </w:rPr>
  </w:style>
  <w:style w:type="paragraph" w:styleId="Heading3">
    <w:name w:val="heading 3"/>
    <w:basedOn w:val="Normal"/>
    <w:next w:val="Normal"/>
    <w:link w:val="Heading3Char"/>
    <w:uiPriority w:val="9"/>
    <w:unhideWhenUsed/>
    <w:qFormat/>
    <w:rsid w:val="00566F1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6F1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BD0"/>
    <w:rPr>
      <w:rFonts w:ascii="Mangal" w:eastAsia="Tahoma" w:hAnsi="Mangal" w:cs="Helvetica"/>
      <w:kern w:val="1"/>
      <w:sz w:val="36"/>
      <w:lang w:eastAsia="zh-CN" w:bidi="hi-IN"/>
    </w:rPr>
  </w:style>
  <w:style w:type="character" w:customStyle="1" w:styleId="Heading2Char">
    <w:name w:val="Heading 2 Char"/>
    <w:basedOn w:val="DefaultParagraphFont"/>
    <w:link w:val="Heading2"/>
    <w:rsid w:val="004D1BD0"/>
    <w:rPr>
      <w:rFonts w:ascii="Mangal" w:eastAsia="Tahoma" w:hAnsi="Mangal" w:cs="Helvetica"/>
      <w:kern w:val="1"/>
      <w:sz w:val="36"/>
      <w:lang w:eastAsia="zh-CN" w:bidi="hi-IN"/>
    </w:rPr>
  </w:style>
  <w:style w:type="character" w:styleId="Hyperlink">
    <w:name w:val="Hyperlink"/>
    <w:rsid w:val="004D1BD0"/>
    <w:rPr>
      <w:color w:val="000080"/>
      <w:u w:val="single"/>
    </w:rPr>
  </w:style>
  <w:style w:type="paragraph" w:styleId="BodyText">
    <w:name w:val="Body Text"/>
    <w:basedOn w:val="Normal"/>
    <w:link w:val="BodyTextChar"/>
    <w:rsid w:val="004D1BD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pPr>
    <w:rPr>
      <w:rFonts w:ascii="Mangal" w:eastAsia="Tahoma" w:hAnsi="Mangal" w:cs="MS Pゴシック"/>
      <w:kern w:val="1"/>
      <w:sz w:val="36"/>
      <w:lang w:bidi="hi-IN"/>
    </w:rPr>
  </w:style>
  <w:style w:type="character" w:customStyle="1" w:styleId="BodyTextChar">
    <w:name w:val="Body Text Char"/>
    <w:basedOn w:val="DefaultParagraphFont"/>
    <w:link w:val="BodyText"/>
    <w:rsid w:val="004D1BD0"/>
    <w:rPr>
      <w:rFonts w:ascii="Mangal" w:eastAsia="Tahoma" w:hAnsi="Mangal" w:cs="MS Pゴシック"/>
      <w:kern w:val="1"/>
      <w:sz w:val="36"/>
      <w:lang w:eastAsia="zh-CN" w:bidi="hi-IN"/>
    </w:rPr>
  </w:style>
  <w:style w:type="paragraph" w:styleId="Footer">
    <w:name w:val="footer"/>
    <w:basedOn w:val="Normal"/>
    <w:link w:val="FooterChar"/>
    <w:rsid w:val="004D1BD0"/>
    <w:pPr>
      <w:tabs>
        <w:tab w:val="center" w:pos="4320"/>
        <w:tab w:val="right" w:pos="8640"/>
      </w:tabs>
    </w:pPr>
  </w:style>
  <w:style w:type="character" w:customStyle="1" w:styleId="FooterChar">
    <w:name w:val="Footer Char"/>
    <w:basedOn w:val="DefaultParagraphFont"/>
    <w:link w:val="Footer"/>
    <w:rsid w:val="004D1BD0"/>
    <w:rPr>
      <w:rFonts w:ascii="New York" w:eastAsia="Times New Roman" w:hAnsi="New York" w:cs="New York"/>
      <w:lang w:eastAsia="zh-CN" w:bidi="en-US"/>
    </w:rPr>
  </w:style>
  <w:style w:type="paragraph" w:styleId="BalloonText">
    <w:name w:val="Balloon Text"/>
    <w:basedOn w:val="Normal"/>
    <w:link w:val="BalloonTextChar"/>
    <w:uiPriority w:val="99"/>
    <w:semiHidden/>
    <w:unhideWhenUsed/>
    <w:rsid w:val="004D1B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1BD0"/>
    <w:rPr>
      <w:rFonts w:ascii="Lucida Grande" w:eastAsia="Times New Roman" w:hAnsi="Lucida Grande" w:cs="Lucida Grande"/>
      <w:sz w:val="18"/>
      <w:szCs w:val="18"/>
      <w:lang w:eastAsia="zh-CN" w:bidi="en-US"/>
    </w:rPr>
  </w:style>
  <w:style w:type="paragraph" w:styleId="ListParagraph">
    <w:name w:val="List Paragraph"/>
    <w:basedOn w:val="Normal"/>
    <w:uiPriority w:val="34"/>
    <w:qFormat/>
    <w:rsid w:val="004D1BD0"/>
    <w:pPr>
      <w:autoSpaceDE/>
      <w:spacing w:after="200" w:line="276" w:lineRule="auto"/>
      <w:ind w:left="720"/>
    </w:pPr>
    <w:rPr>
      <w:rFonts w:ascii="Calibri" w:eastAsia="SimSun" w:hAnsi="Calibri" w:cs="Times New Roman"/>
      <w:sz w:val="22"/>
      <w:szCs w:val="22"/>
      <w:lang w:bidi="ar-SA"/>
    </w:rPr>
  </w:style>
  <w:style w:type="paragraph" w:styleId="NormalWeb">
    <w:name w:val="Normal (Web)"/>
    <w:basedOn w:val="Normal"/>
    <w:uiPriority w:val="99"/>
    <w:semiHidden/>
    <w:unhideWhenUsed/>
    <w:rsid w:val="00981952"/>
    <w:pPr>
      <w:widowControl/>
      <w:suppressAutoHyphens w:val="0"/>
      <w:autoSpaceDE/>
      <w:spacing w:before="100" w:beforeAutospacing="1" w:after="100" w:afterAutospacing="1"/>
    </w:pPr>
    <w:rPr>
      <w:rFonts w:ascii="Times New Roman" w:hAnsi="Times New Roman" w:cs="Times New Roman"/>
      <w:lang w:eastAsia="en-US" w:bidi="ar-SA"/>
    </w:rPr>
  </w:style>
  <w:style w:type="paragraph" w:styleId="HTMLPreformatted">
    <w:name w:val="HTML Preformatted"/>
    <w:basedOn w:val="Normal"/>
    <w:link w:val="HTMLPreformattedChar"/>
    <w:uiPriority w:val="99"/>
    <w:semiHidden/>
    <w:unhideWhenUsed/>
    <w:rsid w:val="004D49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nsolas" w:hAnsi="Consolas" w:cs="Consolas"/>
      <w:sz w:val="18"/>
      <w:szCs w:val="18"/>
      <w:lang w:eastAsia="en-US" w:bidi="ar-SA"/>
    </w:rPr>
  </w:style>
  <w:style w:type="character" w:customStyle="1" w:styleId="HTMLPreformattedChar">
    <w:name w:val="HTML Preformatted Char"/>
    <w:basedOn w:val="DefaultParagraphFont"/>
    <w:link w:val="HTMLPreformatted"/>
    <w:uiPriority w:val="99"/>
    <w:semiHidden/>
    <w:rsid w:val="004D49B1"/>
    <w:rPr>
      <w:rFonts w:ascii="Consolas" w:eastAsia="Times New Roman" w:hAnsi="Consolas" w:cs="Consolas"/>
      <w:sz w:val="18"/>
      <w:szCs w:val="18"/>
    </w:rPr>
  </w:style>
  <w:style w:type="table" w:styleId="TableGrid">
    <w:name w:val="Table Grid"/>
    <w:basedOn w:val="TableNormal"/>
    <w:uiPriority w:val="39"/>
    <w:rsid w:val="00566F1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566F17"/>
    <w:pPr>
      <w:widowControl/>
      <w:numPr>
        <w:ilvl w:val="1"/>
      </w:numPr>
      <w:suppressAutoHyphens w:val="0"/>
      <w:autoSpaceDE/>
      <w:spacing w:after="160" w:line="259" w:lineRule="auto"/>
    </w:pPr>
    <w:rPr>
      <w:rFonts w:asciiTheme="majorHAnsi" w:eastAsiaTheme="majorEastAsia" w:hAnsiTheme="majorHAnsi" w:cstheme="majorBidi"/>
      <w:i/>
      <w:iCs/>
      <w:color w:val="4F81BD" w:themeColor="accent1"/>
      <w:spacing w:val="15"/>
      <w:lang w:eastAsia="en-US" w:bidi="ar-SA"/>
    </w:rPr>
  </w:style>
  <w:style w:type="character" w:customStyle="1" w:styleId="SubtitleChar">
    <w:name w:val="Subtitle Char"/>
    <w:basedOn w:val="DefaultParagraphFont"/>
    <w:link w:val="Subtitle"/>
    <w:uiPriority w:val="11"/>
    <w:rsid w:val="00566F1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rsid w:val="00566F17"/>
    <w:rPr>
      <w:rFonts w:asciiTheme="majorHAnsi" w:eastAsiaTheme="majorEastAsia" w:hAnsiTheme="majorHAnsi" w:cstheme="majorBidi"/>
      <w:b/>
      <w:bCs/>
      <w:color w:val="4F81BD" w:themeColor="accent1"/>
      <w:lang w:eastAsia="zh-CN" w:bidi="en-US"/>
    </w:rPr>
  </w:style>
  <w:style w:type="character" w:customStyle="1" w:styleId="Heading4Char">
    <w:name w:val="Heading 4 Char"/>
    <w:basedOn w:val="DefaultParagraphFont"/>
    <w:link w:val="Heading4"/>
    <w:uiPriority w:val="9"/>
    <w:rsid w:val="00566F17"/>
    <w:rPr>
      <w:rFonts w:asciiTheme="majorHAnsi" w:eastAsiaTheme="majorEastAsia" w:hAnsiTheme="majorHAnsi" w:cstheme="majorBidi"/>
      <w:b/>
      <w:bCs/>
      <w:i/>
      <w:iCs/>
      <w:color w:val="4F81BD" w:themeColor="accent1"/>
      <w:lang w:eastAsia="zh-CN" w:bidi="en-US"/>
    </w:rPr>
  </w:style>
  <w:style w:type="paragraph" w:customStyle="1" w:styleId="Default">
    <w:name w:val="Default"/>
    <w:rsid w:val="00AC4B01"/>
    <w:pPr>
      <w:autoSpaceDE w:val="0"/>
      <w:autoSpaceDN w:val="0"/>
      <w:adjustRightInd w:val="0"/>
      <w:spacing w:line="200" w:lineRule="atLeast"/>
    </w:pPr>
    <w:rPr>
      <w:rFonts w:ascii="Mangal" w:eastAsia="Microsoft YaHei" w:hAnsi="Mangal" w:cs="Mangal"/>
      <w:color w:val="FFFFFF"/>
      <w:kern w:val="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7410">
      <w:bodyDiv w:val="1"/>
      <w:marLeft w:val="0"/>
      <w:marRight w:val="0"/>
      <w:marTop w:val="0"/>
      <w:marBottom w:val="0"/>
      <w:divBdr>
        <w:top w:val="none" w:sz="0" w:space="0" w:color="auto"/>
        <w:left w:val="none" w:sz="0" w:space="0" w:color="auto"/>
        <w:bottom w:val="none" w:sz="0" w:space="0" w:color="auto"/>
        <w:right w:val="none" w:sz="0" w:space="0" w:color="auto"/>
      </w:divBdr>
      <w:divsChild>
        <w:div w:id="377167450">
          <w:marLeft w:val="274"/>
          <w:marRight w:val="0"/>
          <w:marTop w:val="0"/>
          <w:marBottom w:val="0"/>
          <w:divBdr>
            <w:top w:val="none" w:sz="0" w:space="0" w:color="auto"/>
            <w:left w:val="none" w:sz="0" w:space="0" w:color="auto"/>
            <w:bottom w:val="none" w:sz="0" w:space="0" w:color="auto"/>
            <w:right w:val="none" w:sz="0" w:space="0" w:color="auto"/>
          </w:divBdr>
        </w:div>
        <w:div w:id="1363481942">
          <w:marLeft w:val="274"/>
          <w:marRight w:val="0"/>
          <w:marTop w:val="0"/>
          <w:marBottom w:val="0"/>
          <w:divBdr>
            <w:top w:val="none" w:sz="0" w:space="0" w:color="auto"/>
            <w:left w:val="none" w:sz="0" w:space="0" w:color="auto"/>
            <w:bottom w:val="none" w:sz="0" w:space="0" w:color="auto"/>
            <w:right w:val="none" w:sz="0" w:space="0" w:color="auto"/>
          </w:divBdr>
        </w:div>
        <w:div w:id="2085031735">
          <w:marLeft w:val="274"/>
          <w:marRight w:val="0"/>
          <w:marTop w:val="0"/>
          <w:marBottom w:val="0"/>
          <w:divBdr>
            <w:top w:val="none" w:sz="0" w:space="0" w:color="auto"/>
            <w:left w:val="none" w:sz="0" w:space="0" w:color="auto"/>
            <w:bottom w:val="none" w:sz="0" w:space="0" w:color="auto"/>
            <w:right w:val="none" w:sz="0" w:space="0" w:color="auto"/>
          </w:divBdr>
        </w:div>
        <w:div w:id="2118527435">
          <w:marLeft w:val="274"/>
          <w:marRight w:val="0"/>
          <w:marTop w:val="0"/>
          <w:marBottom w:val="0"/>
          <w:divBdr>
            <w:top w:val="none" w:sz="0" w:space="0" w:color="auto"/>
            <w:left w:val="none" w:sz="0" w:space="0" w:color="auto"/>
            <w:bottom w:val="none" w:sz="0" w:space="0" w:color="auto"/>
            <w:right w:val="none" w:sz="0" w:space="0" w:color="auto"/>
          </w:divBdr>
        </w:div>
        <w:div w:id="161049149">
          <w:marLeft w:val="274"/>
          <w:marRight w:val="0"/>
          <w:marTop w:val="0"/>
          <w:marBottom w:val="0"/>
          <w:divBdr>
            <w:top w:val="none" w:sz="0" w:space="0" w:color="auto"/>
            <w:left w:val="none" w:sz="0" w:space="0" w:color="auto"/>
            <w:bottom w:val="none" w:sz="0" w:space="0" w:color="auto"/>
            <w:right w:val="none" w:sz="0" w:space="0" w:color="auto"/>
          </w:divBdr>
        </w:div>
        <w:div w:id="2087148513">
          <w:marLeft w:val="274"/>
          <w:marRight w:val="0"/>
          <w:marTop w:val="0"/>
          <w:marBottom w:val="0"/>
          <w:divBdr>
            <w:top w:val="none" w:sz="0" w:space="0" w:color="auto"/>
            <w:left w:val="none" w:sz="0" w:space="0" w:color="auto"/>
            <w:bottom w:val="none" w:sz="0" w:space="0" w:color="auto"/>
            <w:right w:val="none" w:sz="0" w:space="0" w:color="auto"/>
          </w:divBdr>
        </w:div>
        <w:div w:id="1835604978">
          <w:marLeft w:val="274"/>
          <w:marRight w:val="0"/>
          <w:marTop w:val="0"/>
          <w:marBottom w:val="0"/>
          <w:divBdr>
            <w:top w:val="none" w:sz="0" w:space="0" w:color="auto"/>
            <w:left w:val="none" w:sz="0" w:space="0" w:color="auto"/>
            <w:bottom w:val="none" w:sz="0" w:space="0" w:color="auto"/>
            <w:right w:val="none" w:sz="0" w:space="0" w:color="auto"/>
          </w:divBdr>
        </w:div>
        <w:div w:id="1724524429">
          <w:marLeft w:val="274"/>
          <w:marRight w:val="0"/>
          <w:marTop w:val="0"/>
          <w:marBottom w:val="200"/>
          <w:divBdr>
            <w:top w:val="none" w:sz="0" w:space="0" w:color="auto"/>
            <w:left w:val="none" w:sz="0" w:space="0" w:color="auto"/>
            <w:bottom w:val="none" w:sz="0" w:space="0" w:color="auto"/>
            <w:right w:val="none" w:sz="0" w:space="0" w:color="auto"/>
          </w:divBdr>
        </w:div>
        <w:div w:id="1818064992">
          <w:marLeft w:val="274"/>
          <w:marRight w:val="0"/>
          <w:marTop w:val="0"/>
          <w:marBottom w:val="0"/>
          <w:divBdr>
            <w:top w:val="none" w:sz="0" w:space="0" w:color="auto"/>
            <w:left w:val="none" w:sz="0" w:space="0" w:color="auto"/>
            <w:bottom w:val="none" w:sz="0" w:space="0" w:color="auto"/>
            <w:right w:val="none" w:sz="0" w:space="0" w:color="auto"/>
          </w:divBdr>
        </w:div>
        <w:div w:id="1792165640">
          <w:marLeft w:val="274"/>
          <w:marRight w:val="0"/>
          <w:marTop w:val="0"/>
          <w:marBottom w:val="0"/>
          <w:divBdr>
            <w:top w:val="none" w:sz="0" w:space="0" w:color="auto"/>
            <w:left w:val="none" w:sz="0" w:space="0" w:color="auto"/>
            <w:bottom w:val="none" w:sz="0" w:space="0" w:color="auto"/>
            <w:right w:val="none" w:sz="0" w:space="0" w:color="auto"/>
          </w:divBdr>
        </w:div>
        <w:div w:id="1964723722">
          <w:marLeft w:val="274"/>
          <w:marRight w:val="0"/>
          <w:marTop w:val="0"/>
          <w:marBottom w:val="0"/>
          <w:divBdr>
            <w:top w:val="none" w:sz="0" w:space="0" w:color="auto"/>
            <w:left w:val="none" w:sz="0" w:space="0" w:color="auto"/>
            <w:bottom w:val="none" w:sz="0" w:space="0" w:color="auto"/>
            <w:right w:val="none" w:sz="0" w:space="0" w:color="auto"/>
          </w:divBdr>
        </w:div>
        <w:div w:id="1508472594">
          <w:marLeft w:val="274"/>
          <w:marRight w:val="0"/>
          <w:marTop w:val="0"/>
          <w:marBottom w:val="0"/>
          <w:divBdr>
            <w:top w:val="none" w:sz="0" w:space="0" w:color="auto"/>
            <w:left w:val="none" w:sz="0" w:space="0" w:color="auto"/>
            <w:bottom w:val="none" w:sz="0" w:space="0" w:color="auto"/>
            <w:right w:val="none" w:sz="0" w:space="0" w:color="auto"/>
          </w:divBdr>
        </w:div>
        <w:div w:id="621419186">
          <w:marLeft w:val="274"/>
          <w:marRight w:val="0"/>
          <w:marTop w:val="0"/>
          <w:marBottom w:val="0"/>
          <w:divBdr>
            <w:top w:val="none" w:sz="0" w:space="0" w:color="auto"/>
            <w:left w:val="none" w:sz="0" w:space="0" w:color="auto"/>
            <w:bottom w:val="none" w:sz="0" w:space="0" w:color="auto"/>
            <w:right w:val="none" w:sz="0" w:space="0" w:color="auto"/>
          </w:divBdr>
        </w:div>
      </w:divsChild>
    </w:div>
    <w:div w:id="680350462">
      <w:bodyDiv w:val="1"/>
      <w:marLeft w:val="0"/>
      <w:marRight w:val="0"/>
      <w:marTop w:val="0"/>
      <w:marBottom w:val="0"/>
      <w:divBdr>
        <w:top w:val="none" w:sz="0" w:space="0" w:color="auto"/>
        <w:left w:val="none" w:sz="0" w:space="0" w:color="auto"/>
        <w:bottom w:val="none" w:sz="0" w:space="0" w:color="auto"/>
        <w:right w:val="none" w:sz="0" w:space="0" w:color="auto"/>
      </w:divBdr>
    </w:div>
    <w:div w:id="798380556">
      <w:bodyDiv w:val="1"/>
      <w:marLeft w:val="0"/>
      <w:marRight w:val="0"/>
      <w:marTop w:val="0"/>
      <w:marBottom w:val="0"/>
      <w:divBdr>
        <w:top w:val="none" w:sz="0" w:space="0" w:color="auto"/>
        <w:left w:val="none" w:sz="0" w:space="0" w:color="auto"/>
        <w:bottom w:val="none" w:sz="0" w:space="0" w:color="auto"/>
        <w:right w:val="none" w:sz="0" w:space="0" w:color="auto"/>
      </w:divBdr>
    </w:div>
    <w:div w:id="1078139792">
      <w:bodyDiv w:val="1"/>
      <w:marLeft w:val="0"/>
      <w:marRight w:val="0"/>
      <w:marTop w:val="0"/>
      <w:marBottom w:val="0"/>
      <w:divBdr>
        <w:top w:val="none" w:sz="0" w:space="0" w:color="auto"/>
        <w:left w:val="none" w:sz="0" w:space="0" w:color="auto"/>
        <w:bottom w:val="none" w:sz="0" w:space="0" w:color="auto"/>
        <w:right w:val="none" w:sz="0" w:space="0" w:color="auto"/>
      </w:divBdr>
    </w:div>
    <w:div w:id="1363096104">
      <w:bodyDiv w:val="1"/>
      <w:marLeft w:val="0"/>
      <w:marRight w:val="0"/>
      <w:marTop w:val="0"/>
      <w:marBottom w:val="0"/>
      <w:divBdr>
        <w:top w:val="none" w:sz="0" w:space="0" w:color="auto"/>
        <w:left w:val="none" w:sz="0" w:space="0" w:color="auto"/>
        <w:bottom w:val="none" w:sz="0" w:space="0" w:color="auto"/>
        <w:right w:val="none" w:sz="0" w:space="0" w:color="auto"/>
      </w:divBdr>
    </w:div>
    <w:div w:id="1610623707">
      <w:bodyDiv w:val="1"/>
      <w:marLeft w:val="0"/>
      <w:marRight w:val="0"/>
      <w:marTop w:val="0"/>
      <w:marBottom w:val="0"/>
      <w:divBdr>
        <w:top w:val="none" w:sz="0" w:space="0" w:color="auto"/>
        <w:left w:val="none" w:sz="0" w:space="0" w:color="auto"/>
        <w:bottom w:val="none" w:sz="0" w:space="0" w:color="auto"/>
        <w:right w:val="none" w:sz="0" w:space="0" w:color="auto"/>
      </w:divBdr>
      <w:divsChild>
        <w:div w:id="1381395166">
          <w:marLeft w:val="274"/>
          <w:marRight w:val="0"/>
          <w:marTop w:val="0"/>
          <w:marBottom w:val="0"/>
          <w:divBdr>
            <w:top w:val="none" w:sz="0" w:space="0" w:color="auto"/>
            <w:left w:val="none" w:sz="0" w:space="0" w:color="auto"/>
            <w:bottom w:val="none" w:sz="0" w:space="0" w:color="auto"/>
            <w:right w:val="none" w:sz="0" w:space="0" w:color="auto"/>
          </w:divBdr>
        </w:div>
        <w:div w:id="1959020114">
          <w:marLeft w:val="274"/>
          <w:marRight w:val="0"/>
          <w:marTop w:val="0"/>
          <w:marBottom w:val="0"/>
          <w:divBdr>
            <w:top w:val="none" w:sz="0" w:space="0" w:color="auto"/>
            <w:left w:val="none" w:sz="0" w:space="0" w:color="auto"/>
            <w:bottom w:val="none" w:sz="0" w:space="0" w:color="auto"/>
            <w:right w:val="none" w:sz="0" w:space="0" w:color="auto"/>
          </w:divBdr>
        </w:div>
        <w:div w:id="500854389">
          <w:marLeft w:val="274"/>
          <w:marRight w:val="0"/>
          <w:marTop w:val="0"/>
          <w:marBottom w:val="0"/>
          <w:divBdr>
            <w:top w:val="none" w:sz="0" w:space="0" w:color="auto"/>
            <w:left w:val="none" w:sz="0" w:space="0" w:color="auto"/>
            <w:bottom w:val="none" w:sz="0" w:space="0" w:color="auto"/>
            <w:right w:val="none" w:sz="0" w:space="0" w:color="auto"/>
          </w:divBdr>
        </w:div>
        <w:div w:id="773598112">
          <w:marLeft w:val="274"/>
          <w:marRight w:val="0"/>
          <w:marTop w:val="0"/>
          <w:marBottom w:val="0"/>
          <w:divBdr>
            <w:top w:val="none" w:sz="0" w:space="0" w:color="auto"/>
            <w:left w:val="none" w:sz="0" w:space="0" w:color="auto"/>
            <w:bottom w:val="none" w:sz="0" w:space="0" w:color="auto"/>
            <w:right w:val="none" w:sz="0" w:space="0" w:color="auto"/>
          </w:divBdr>
        </w:div>
        <w:div w:id="888689471">
          <w:marLeft w:val="274"/>
          <w:marRight w:val="0"/>
          <w:marTop w:val="0"/>
          <w:marBottom w:val="0"/>
          <w:divBdr>
            <w:top w:val="none" w:sz="0" w:space="0" w:color="auto"/>
            <w:left w:val="none" w:sz="0" w:space="0" w:color="auto"/>
            <w:bottom w:val="none" w:sz="0" w:space="0" w:color="auto"/>
            <w:right w:val="none" w:sz="0" w:space="0" w:color="auto"/>
          </w:divBdr>
        </w:div>
        <w:div w:id="485778433">
          <w:marLeft w:val="274"/>
          <w:marRight w:val="0"/>
          <w:marTop w:val="0"/>
          <w:marBottom w:val="0"/>
          <w:divBdr>
            <w:top w:val="none" w:sz="0" w:space="0" w:color="auto"/>
            <w:left w:val="none" w:sz="0" w:space="0" w:color="auto"/>
            <w:bottom w:val="none" w:sz="0" w:space="0" w:color="auto"/>
            <w:right w:val="none" w:sz="0" w:space="0" w:color="auto"/>
          </w:divBdr>
        </w:div>
        <w:div w:id="881554092">
          <w:marLeft w:val="274"/>
          <w:marRight w:val="0"/>
          <w:marTop w:val="0"/>
          <w:marBottom w:val="0"/>
          <w:divBdr>
            <w:top w:val="none" w:sz="0" w:space="0" w:color="auto"/>
            <w:left w:val="none" w:sz="0" w:space="0" w:color="auto"/>
            <w:bottom w:val="none" w:sz="0" w:space="0" w:color="auto"/>
            <w:right w:val="none" w:sz="0" w:space="0" w:color="auto"/>
          </w:divBdr>
        </w:div>
        <w:div w:id="152766275">
          <w:marLeft w:val="274"/>
          <w:marRight w:val="0"/>
          <w:marTop w:val="0"/>
          <w:marBottom w:val="200"/>
          <w:divBdr>
            <w:top w:val="none" w:sz="0" w:space="0" w:color="auto"/>
            <w:left w:val="none" w:sz="0" w:space="0" w:color="auto"/>
            <w:bottom w:val="none" w:sz="0" w:space="0" w:color="auto"/>
            <w:right w:val="none" w:sz="0" w:space="0" w:color="auto"/>
          </w:divBdr>
        </w:div>
        <w:div w:id="120851974">
          <w:marLeft w:val="274"/>
          <w:marRight w:val="0"/>
          <w:marTop w:val="0"/>
          <w:marBottom w:val="0"/>
          <w:divBdr>
            <w:top w:val="none" w:sz="0" w:space="0" w:color="auto"/>
            <w:left w:val="none" w:sz="0" w:space="0" w:color="auto"/>
            <w:bottom w:val="none" w:sz="0" w:space="0" w:color="auto"/>
            <w:right w:val="none" w:sz="0" w:space="0" w:color="auto"/>
          </w:divBdr>
        </w:div>
        <w:div w:id="2133668988">
          <w:marLeft w:val="274"/>
          <w:marRight w:val="0"/>
          <w:marTop w:val="0"/>
          <w:marBottom w:val="0"/>
          <w:divBdr>
            <w:top w:val="none" w:sz="0" w:space="0" w:color="auto"/>
            <w:left w:val="none" w:sz="0" w:space="0" w:color="auto"/>
            <w:bottom w:val="none" w:sz="0" w:space="0" w:color="auto"/>
            <w:right w:val="none" w:sz="0" w:space="0" w:color="auto"/>
          </w:divBdr>
        </w:div>
        <w:div w:id="1009021733">
          <w:marLeft w:val="274"/>
          <w:marRight w:val="0"/>
          <w:marTop w:val="0"/>
          <w:marBottom w:val="0"/>
          <w:divBdr>
            <w:top w:val="none" w:sz="0" w:space="0" w:color="auto"/>
            <w:left w:val="none" w:sz="0" w:space="0" w:color="auto"/>
            <w:bottom w:val="none" w:sz="0" w:space="0" w:color="auto"/>
            <w:right w:val="none" w:sz="0" w:space="0" w:color="auto"/>
          </w:divBdr>
        </w:div>
        <w:div w:id="82118324">
          <w:marLeft w:val="274"/>
          <w:marRight w:val="0"/>
          <w:marTop w:val="0"/>
          <w:marBottom w:val="0"/>
          <w:divBdr>
            <w:top w:val="none" w:sz="0" w:space="0" w:color="auto"/>
            <w:left w:val="none" w:sz="0" w:space="0" w:color="auto"/>
            <w:bottom w:val="none" w:sz="0" w:space="0" w:color="auto"/>
            <w:right w:val="none" w:sz="0" w:space="0" w:color="auto"/>
          </w:divBdr>
        </w:div>
        <w:div w:id="705984112">
          <w:marLeft w:val="274"/>
          <w:marRight w:val="0"/>
          <w:marTop w:val="0"/>
          <w:marBottom w:val="0"/>
          <w:divBdr>
            <w:top w:val="none" w:sz="0" w:space="0" w:color="auto"/>
            <w:left w:val="none" w:sz="0" w:space="0" w:color="auto"/>
            <w:bottom w:val="none" w:sz="0" w:space="0" w:color="auto"/>
            <w:right w:val="none" w:sz="0" w:space="0" w:color="auto"/>
          </w:divBdr>
        </w:div>
      </w:divsChild>
    </w:div>
    <w:div w:id="2066639741">
      <w:bodyDiv w:val="1"/>
      <w:marLeft w:val="0"/>
      <w:marRight w:val="0"/>
      <w:marTop w:val="0"/>
      <w:marBottom w:val="0"/>
      <w:divBdr>
        <w:top w:val="none" w:sz="0" w:space="0" w:color="auto"/>
        <w:left w:val="none" w:sz="0" w:space="0" w:color="auto"/>
        <w:bottom w:val="none" w:sz="0" w:space="0" w:color="auto"/>
        <w:right w:val="none" w:sz="0" w:space="0" w:color="auto"/>
      </w:divBdr>
      <w:divsChild>
        <w:div w:id="71979025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tube.com/watch?v=QqfMwEQ2pbc"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ccst.us/publications/2011/2011smart-final.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rtgridcc.org/wp-content/uploads/2012/08/000000000001021126.pdf"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527B0-FD2E-4158-B447-DE14BF6E9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4874</Words>
  <Characters>27786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Abdias Andres</dc:creator>
  <cp:lastModifiedBy>Mushroomhermit</cp:lastModifiedBy>
  <cp:revision>2</cp:revision>
  <dcterms:created xsi:type="dcterms:W3CDTF">2014-03-16T01:35:00Z</dcterms:created>
  <dcterms:modified xsi:type="dcterms:W3CDTF">2014-03-16T01:35:00Z</dcterms:modified>
</cp:coreProperties>
</file>