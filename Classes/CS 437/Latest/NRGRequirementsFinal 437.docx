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5A8EBC" w14:textId="77777777" w:rsidR="004D1BD0" w:rsidRPr="00A2014F" w:rsidRDefault="004D1BD0" w:rsidP="008578A7">
      <w:pPr>
        <w:jc w:val="center"/>
        <w:rPr>
          <w:rFonts w:cs="Calibri"/>
          <w:b/>
          <w:bCs/>
          <w:sz w:val="36"/>
          <w:szCs w:val="36"/>
        </w:rPr>
      </w:pPr>
      <w:bookmarkStart w:id="0" w:name="_GoBack"/>
      <w:bookmarkEnd w:id="0"/>
      <w:r w:rsidRPr="00A2014F">
        <w:rPr>
          <w:rFonts w:cs="Calibri"/>
          <w:b/>
          <w:bCs/>
          <w:sz w:val="36"/>
          <w:szCs w:val="36"/>
        </w:rPr>
        <w:t>Networked Redistribution Grid</w:t>
      </w:r>
    </w:p>
    <w:p w14:paraId="09908A1F" w14:textId="77777777" w:rsidR="005E2761" w:rsidRPr="00A2014F" w:rsidRDefault="004D1BD0" w:rsidP="005E2761">
      <w:pPr>
        <w:jc w:val="center"/>
        <w:rPr>
          <w:rFonts w:cs="Calibri"/>
          <w:b/>
          <w:bCs/>
          <w:sz w:val="36"/>
          <w:szCs w:val="36"/>
        </w:rPr>
      </w:pPr>
      <w:r w:rsidRPr="00A2014F">
        <w:rPr>
          <w:rFonts w:cs="Calibri"/>
          <w:b/>
          <w:bCs/>
          <w:sz w:val="36"/>
          <w:szCs w:val="36"/>
        </w:rPr>
        <w:t>(NRG)</w:t>
      </w:r>
    </w:p>
    <w:p w14:paraId="32D02BBA" w14:textId="77777777" w:rsidR="005E2761" w:rsidRPr="00A2014F" w:rsidRDefault="005E2761" w:rsidP="005E2761">
      <w:pPr>
        <w:jc w:val="center"/>
        <w:rPr>
          <w:rFonts w:cs="Calibri"/>
          <w:bCs/>
        </w:rPr>
      </w:pPr>
    </w:p>
    <w:p w14:paraId="6BCEC01E" w14:textId="6E5DFA6C" w:rsidR="00411AC9" w:rsidRPr="00A2014F" w:rsidRDefault="00823405" w:rsidP="00411AC9">
      <w:pPr>
        <w:jc w:val="center"/>
        <w:rPr>
          <w:rFonts w:cs="Calibri"/>
          <w:b/>
          <w:bCs/>
        </w:rPr>
      </w:pPr>
      <w:r w:rsidRPr="00A2014F">
        <w:rPr>
          <w:rFonts w:cs="Calibri"/>
          <w:b/>
          <w:bCs/>
        </w:rPr>
        <w:t xml:space="preserve">CS </w:t>
      </w:r>
      <w:r w:rsidR="002A05E2" w:rsidRPr="00A2014F">
        <w:rPr>
          <w:rFonts w:cs="Calibri"/>
          <w:b/>
          <w:bCs/>
        </w:rPr>
        <w:t>4</w:t>
      </w:r>
      <w:r w:rsidR="00411AC9" w:rsidRPr="00A2014F">
        <w:rPr>
          <w:rFonts w:cs="Calibri"/>
          <w:b/>
          <w:bCs/>
        </w:rPr>
        <w:t>37 Software Engineering</w:t>
      </w:r>
    </w:p>
    <w:p w14:paraId="0B845282" w14:textId="77777777" w:rsidR="00411AC9" w:rsidRPr="00A2014F" w:rsidRDefault="00411AC9" w:rsidP="00411AC9">
      <w:pPr>
        <w:jc w:val="center"/>
        <w:rPr>
          <w:rFonts w:cs="Calibri"/>
          <w:bCs/>
        </w:rPr>
      </w:pPr>
    </w:p>
    <w:p w14:paraId="2089CBA7" w14:textId="1C92F6E6" w:rsidR="00411AC9" w:rsidRPr="00A2014F" w:rsidRDefault="004D1BD0" w:rsidP="00411AC9">
      <w:pPr>
        <w:jc w:val="center"/>
        <w:rPr>
          <w:rFonts w:cs="Calibri"/>
          <w:b/>
          <w:bCs/>
        </w:rPr>
      </w:pPr>
      <w:r w:rsidRPr="00A2014F">
        <w:rPr>
          <w:rFonts w:cs="Calibri"/>
          <w:b/>
          <w:bCs/>
        </w:rPr>
        <w:t>Software Requirements Document (SRD), Software Design Document (S</w:t>
      </w:r>
      <w:r w:rsidR="00411AC9" w:rsidRPr="00A2014F">
        <w:rPr>
          <w:rFonts w:cs="Calibri"/>
          <w:b/>
          <w:bCs/>
        </w:rPr>
        <w:t>DD)</w:t>
      </w:r>
      <w:r w:rsidR="00094AB4">
        <w:rPr>
          <w:rFonts w:cs="Calibri"/>
          <w:b/>
          <w:bCs/>
        </w:rPr>
        <w:t>,</w:t>
      </w:r>
      <w:r w:rsidR="00411AC9" w:rsidRPr="00A2014F">
        <w:rPr>
          <w:rFonts w:cs="Calibri"/>
          <w:b/>
          <w:bCs/>
        </w:rPr>
        <w:t xml:space="preserve"> and Software Test Plan (STP)</w:t>
      </w:r>
    </w:p>
    <w:p w14:paraId="4FD3B6B2" w14:textId="77777777" w:rsidR="00411AC9" w:rsidRPr="00A2014F" w:rsidRDefault="00411AC9" w:rsidP="00411AC9">
      <w:pPr>
        <w:jc w:val="center"/>
        <w:rPr>
          <w:rFonts w:cs="Calibri"/>
          <w:bCs/>
        </w:rPr>
      </w:pPr>
    </w:p>
    <w:p w14:paraId="32F994BF" w14:textId="61568907" w:rsidR="008578A7" w:rsidRPr="00A2014F" w:rsidRDefault="008578A7" w:rsidP="00411AC9">
      <w:pPr>
        <w:jc w:val="center"/>
        <w:rPr>
          <w:rFonts w:cs="Calibri"/>
          <w:szCs w:val="20"/>
        </w:rPr>
      </w:pPr>
      <w:r w:rsidRPr="00A2014F">
        <w:rPr>
          <w:rFonts w:cs="Calibri"/>
        </w:rPr>
        <w:t>Prepared by:</w:t>
      </w:r>
    </w:p>
    <w:p w14:paraId="5347A368" w14:textId="77777777" w:rsidR="008578A7" w:rsidRPr="00A2014F" w:rsidRDefault="008578A7" w:rsidP="00CF2B2A">
      <w:pPr>
        <w:jc w:val="center"/>
        <w:rPr>
          <w:rFonts w:cs="Calibri"/>
        </w:rPr>
      </w:pPr>
    </w:p>
    <w:p w14:paraId="5D69C605" w14:textId="2BCC2F84" w:rsidR="004D1BD0" w:rsidRPr="00A2014F" w:rsidRDefault="004D1BD0" w:rsidP="00CF2B2A">
      <w:pPr>
        <w:jc w:val="center"/>
        <w:rPr>
          <w:rFonts w:cs="Calibri"/>
          <w:szCs w:val="20"/>
        </w:rPr>
      </w:pPr>
      <w:r w:rsidRPr="00A2014F">
        <w:rPr>
          <w:rFonts w:cs="Calibri"/>
        </w:rPr>
        <w:t>William Klein</w:t>
      </w:r>
    </w:p>
    <w:p w14:paraId="51F664E2" w14:textId="4BDAA8D9" w:rsidR="002A05E2" w:rsidRPr="00A2014F" w:rsidRDefault="002A05E2" w:rsidP="00CF2B2A">
      <w:pPr>
        <w:jc w:val="center"/>
        <w:rPr>
          <w:rFonts w:cs="Calibri"/>
        </w:rPr>
      </w:pPr>
      <w:r w:rsidRPr="00A2014F">
        <w:rPr>
          <w:rFonts w:cs="Calibri"/>
        </w:rPr>
        <w:t>Michael Holloway</w:t>
      </w:r>
    </w:p>
    <w:p w14:paraId="74892198" w14:textId="1E8C6493" w:rsidR="002A05E2" w:rsidRPr="00A2014F" w:rsidRDefault="002A05E2" w:rsidP="00CF2B2A">
      <w:pPr>
        <w:jc w:val="center"/>
        <w:rPr>
          <w:rFonts w:cs="Calibri"/>
        </w:rPr>
      </w:pPr>
      <w:r w:rsidRPr="00A2014F">
        <w:rPr>
          <w:rFonts w:cs="Calibri"/>
        </w:rPr>
        <w:t>Tony Liang</w:t>
      </w:r>
    </w:p>
    <w:p w14:paraId="144068A1" w14:textId="77777777" w:rsidR="008578A7" w:rsidRPr="00A2014F" w:rsidRDefault="004D1BD0" w:rsidP="00CF2B2A">
      <w:pPr>
        <w:jc w:val="center"/>
        <w:rPr>
          <w:rFonts w:cs="Calibri"/>
        </w:rPr>
      </w:pPr>
      <w:r w:rsidRPr="00A2014F">
        <w:rPr>
          <w:rFonts w:cs="Calibri"/>
        </w:rPr>
        <w:t>Laura Mann</w:t>
      </w:r>
    </w:p>
    <w:p w14:paraId="7CBC47B0" w14:textId="77777777" w:rsidR="008578A7" w:rsidRPr="00A2014F" w:rsidRDefault="008578A7" w:rsidP="00CF2B2A">
      <w:pPr>
        <w:jc w:val="center"/>
        <w:rPr>
          <w:rFonts w:cs="Calibri"/>
        </w:rPr>
      </w:pPr>
    </w:p>
    <w:p w14:paraId="418568FF" w14:textId="77777777" w:rsidR="004133F3" w:rsidRPr="00A2014F" w:rsidRDefault="00CF2B2A" w:rsidP="004133F3">
      <w:pPr>
        <w:jc w:val="center"/>
        <w:rPr>
          <w:rFonts w:cs="Calibri"/>
          <w:szCs w:val="20"/>
        </w:rPr>
      </w:pPr>
      <w:r w:rsidRPr="00A2014F">
        <w:rPr>
          <w:rFonts w:cs="Calibri"/>
        </w:rPr>
        <w:t>March</w:t>
      </w:r>
      <w:r w:rsidR="00325B3A" w:rsidRPr="00A2014F">
        <w:rPr>
          <w:rFonts w:cs="Calibri"/>
        </w:rPr>
        <w:t xml:space="preserve"> 15</w:t>
      </w:r>
      <w:r w:rsidR="000E1610" w:rsidRPr="00A2014F">
        <w:rPr>
          <w:rFonts w:cs="Calibri"/>
        </w:rPr>
        <w:t>, 2014</w:t>
      </w:r>
    </w:p>
    <w:p w14:paraId="161D0E51" w14:textId="77777777" w:rsidR="004133F3" w:rsidRPr="00A2014F" w:rsidRDefault="004133F3" w:rsidP="004133F3">
      <w:pPr>
        <w:rPr>
          <w:rFonts w:cs="Calibri"/>
        </w:rPr>
      </w:pPr>
    </w:p>
    <w:p w14:paraId="73BB009B" w14:textId="77777777" w:rsidR="004133F3" w:rsidRPr="00A2014F" w:rsidRDefault="004133F3" w:rsidP="004133F3">
      <w:pPr>
        <w:rPr>
          <w:rFonts w:cs="Calibri"/>
        </w:rPr>
      </w:pPr>
    </w:p>
    <w:p w14:paraId="68132993" w14:textId="77777777" w:rsidR="004133F3" w:rsidRPr="00A2014F" w:rsidRDefault="004133F3" w:rsidP="004133F3">
      <w:pPr>
        <w:rPr>
          <w:rFonts w:cs="Calibri"/>
        </w:rPr>
      </w:pPr>
    </w:p>
    <w:p w14:paraId="422EE290" w14:textId="77777777" w:rsidR="004133F3" w:rsidRPr="00A2014F" w:rsidRDefault="004133F3" w:rsidP="004133F3">
      <w:pPr>
        <w:rPr>
          <w:rFonts w:cs="Calibri"/>
        </w:rPr>
      </w:pPr>
    </w:p>
    <w:p w14:paraId="1BB69950" w14:textId="77777777" w:rsidR="004133F3" w:rsidRPr="00A2014F" w:rsidRDefault="004133F3" w:rsidP="004133F3">
      <w:pPr>
        <w:rPr>
          <w:rFonts w:cs="Calibri"/>
        </w:rPr>
      </w:pPr>
    </w:p>
    <w:p w14:paraId="47245439" w14:textId="77777777" w:rsidR="004133F3" w:rsidRPr="00A2014F" w:rsidRDefault="004133F3" w:rsidP="004133F3">
      <w:pPr>
        <w:rPr>
          <w:rFonts w:cs="Calibri"/>
        </w:rPr>
      </w:pPr>
    </w:p>
    <w:p w14:paraId="57BFF775" w14:textId="77777777" w:rsidR="004133F3" w:rsidRPr="00A2014F" w:rsidRDefault="004133F3" w:rsidP="004133F3">
      <w:pPr>
        <w:rPr>
          <w:rFonts w:cs="Calibri"/>
        </w:rPr>
      </w:pPr>
    </w:p>
    <w:p w14:paraId="7A851ACB" w14:textId="77777777" w:rsidR="004133F3" w:rsidRPr="00A2014F" w:rsidRDefault="004133F3" w:rsidP="004133F3">
      <w:pPr>
        <w:rPr>
          <w:rFonts w:cs="Calibri"/>
        </w:rPr>
      </w:pPr>
    </w:p>
    <w:p w14:paraId="5F61CF09" w14:textId="77777777" w:rsidR="004133F3" w:rsidRPr="00A2014F" w:rsidRDefault="004133F3" w:rsidP="004133F3">
      <w:pPr>
        <w:rPr>
          <w:rFonts w:cs="Calibri"/>
        </w:rPr>
      </w:pPr>
    </w:p>
    <w:p w14:paraId="46507EAF" w14:textId="77777777" w:rsidR="004133F3" w:rsidRPr="00A2014F" w:rsidRDefault="004133F3" w:rsidP="004133F3">
      <w:pPr>
        <w:rPr>
          <w:rFonts w:cs="Calibri"/>
        </w:rPr>
      </w:pPr>
    </w:p>
    <w:p w14:paraId="1918E76D" w14:textId="77777777" w:rsidR="004133F3" w:rsidRPr="00A2014F" w:rsidRDefault="004133F3" w:rsidP="004133F3">
      <w:pPr>
        <w:rPr>
          <w:rFonts w:cs="Calibri"/>
        </w:rPr>
      </w:pPr>
    </w:p>
    <w:p w14:paraId="6B7310FE" w14:textId="77777777" w:rsidR="004133F3" w:rsidRPr="00A2014F" w:rsidRDefault="004133F3" w:rsidP="004133F3">
      <w:pPr>
        <w:rPr>
          <w:rFonts w:cs="Calibri"/>
        </w:rPr>
      </w:pPr>
    </w:p>
    <w:p w14:paraId="385FDCA8" w14:textId="77777777" w:rsidR="004133F3" w:rsidRPr="00A2014F" w:rsidRDefault="004133F3" w:rsidP="004133F3">
      <w:pPr>
        <w:rPr>
          <w:rFonts w:cs="Calibri"/>
        </w:rPr>
      </w:pPr>
    </w:p>
    <w:p w14:paraId="50A0E096" w14:textId="77777777" w:rsidR="004133F3" w:rsidRPr="00A2014F" w:rsidRDefault="004133F3" w:rsidP="004133F3">
      <w:pPr>
        <w:rPr>
          <w:rFonts w:cs="Calibri"/>
        </w:rPr>
      </w:pPr>
    </w:p>
    <w:p w14:paraId="46D4C63D" w14:textId="77777777" w:rsidR="004133F3" w:rsidRPr="00A2014F" w:rsidRDefault="004133F3" w:rsidP="004133F3">
      <w:pPr>
        <w:rPr>
          <w:rFonts w:cs="Calibri"/>
        </w:rPr>
      </w:pPr>
    </w:p>
    <w:p w14:paraId="6BC5F3A4" w14:textId="77777777" w:rsidR="004133F3" w:rsidRPr="00A2014F" w:rsidRDefault="004133F3" w:rsidP="004133F3">
      <w:pPr>
        <w:rPr>
          <w:rFonts w:cs="Calibri"/>
        </w:rPr>
      </w:pPr>
    </w:p>
    <w:p w14:paraId="62F3CA55" w14:textId="77777777" w:rsidR="004133F3" w:rsidRDefault="004133F3" w:rsidP="004133F3">
      <w:pPr>
        <w:rPr>
          <w:rFonts w:cs="Calibri"/>
        </w:rPr>
      </w:pPr>
    </w:p>
    <w:p w14:paraId="04A1FB09" w14:textId="77777777" w:rsidR="00E255B3" w:rsidRDefault="00E255B3" w:rsidP="004133F3">
      <w:pPr>
        <w:rPr>
          <w:rFonts w:cs="Calibri"/>
        </w:rPr>
      </w:pPr>
    </w:p>
    <w:p w14:paraId="55284928" w14:textId="77777777" w:rsidR="00E255B3" w:rsidRDefault="00E255B3" w:rsidP="004133F3">
      <w:pPr>
        <w:rPr>
          <w:rFonts w:cs="Calibri"/>
        </w:rPr>
      </w:pPr>
    </w:p>
    <w:p w14:paraId="058B68EA" w14:textId="77777777" w:rsidR="00E255B3" w:rsidRDefault="00E255B3" w:rsidP="004133F3">
      <w:pPr>
        <w:rPr>
          <w:rFonts w:cs="Calibri"/>
        </w:rPr>
      </w:pPr>
    </w:p>
    <w:p w14:paraId="50448344" w14:textId="77777777" w:rsidR="00E255B3" w:rsidRDefault="00E255B3" w:rsidP="004133F3">
      <w:pPr>
        <w:rPr>
          <w:rFonts w:cs="Calibri"/>
        </w:rPr>
      </w:pPr>
    </w:p>
    <w:p w14:paraId="6F6CB2A0" w14:textId="77777777" w:rsidR="00E255B3" w:rsidRDefault="00E255B3" w:rsidP="004133F3">
      <w:pPr>
        <w:rPr>
          <w:rFonts w:cs="Calibri"/>
        </w:rPr>
      </w:pPr>
    </w:p>
    <w:p w14:paraId="380D85AF" w14:textId="77777777" w:rsidR="00E255B3" w:rsidRDefault="00E255B3" w:rsidP="004133F3">
      <w:pPr>
        <w:rPr>
          <w:rFonts w:cs="Calibri"/>
        </w:rPr>
      </w:pPr>
    </w:p>
    <w:p w14:paraId="79CE513A" w14:textId="77777777" w:rsidR="00E255B3" w:rsidRDefault="00E255B3" w:rsidP="004133F3">
      <w:pPr>
        <w:rPr>
          <w:rFonts w:cs="Calibri"/>
        </w:rPr>
      </w:pPr>
    </w:p>
    <w:p w14:paraId="7B0F2949" w14:textId="77777777" w:rsidR="00E255B3" w:rsidRPr="00A2014F" w:rsidRDefault="00E255B3" w:rsidP="004133F3">
      <w:pPr>
        <w:rPr>
          <w:rFonts w:cs="Calibri"/>
        </w:rPr>
      </w:pPr>
    </w:p>
    <w:p w14:paraId="377A65F3" w14:textId="3619C811" w:rsidR="004D1BD0" w:rsidRPr="00A2014F" w:rsidRDefault="004D1BD0" w:rsidP="004133F3">
      <w:pPr>
        <w:rPr>
          <w:rFonts w:cs="Calibri"/>
          <w:szCs w:val="20"/>
        </w:rPr>
      </w:pPr>
      <w:r w:rsidRPr="00A2014F">
        <w:rPr>
          <w:rFonts w:cs="Calibri"/>
          <w:szCs w:val="20"/>
        </w:rPr>
        <w:t>CALIFORNIA STATE UNIVERSITY</w:t>
      </w:r>
    </w:p>
    <w:p w14:paraId="0B2CB277" w14:textId="77777777" w:rsidR="004133F3" w:rsidRPr="00A2014F" w:rsidRDefault="004D1BD0" w:rsidP="004133F3">
      <w:pPr>
        <w:rPr>
          <w:rFonts w:cs="Calibri"/>
          <w:sz w:val="36"/>
          <w:szCs w:val="36"/>
        </w:rPr>
      </w:pPr>
      <w:r w:rsidRPr="00A2014F">
        <w:rPr>
          <w:rFonts w:cs="Calibri"/>
          <w:szCs w:val="20"/>
        </w:rPr>
        <w:t>LOS ANGELES</w:t>
      </w:r>
    </w:p>
    <w:p w14:paraId="110A24F9" w14:textId="4CC74118" w:rsidR="004D1BD0" w:rsidRPr="00A2014F" w:rsidRDefault="004D1BD0" w:rsidP="004133F3">
      <w:pPr>
        <w:rPr>
          <w:rFonts w:cs="Calibri"/>
          <w:sz w:val="36"/>
          <w:szCs w:val="36"/>
        </w:rPr>
      </w:pPr>
      <w:r w:rsidRPr="00A2014F">
        <w:rPr>
          <w:rFonts w:cs="Calibri"/>
          <w:bCs/>
          <w:noProof/>
          <w:lang w:eastAsia="en-US" w:bidi="ar-SA"/>
        </w:rPr>
        <w:drawing>
          <wp:inline distT="0" distB="0" distL="0" distR="0" wp14:anchorId="7E25D4F5" wp14:editId="0C67A9FA">
            <wp:extent cx="1257300" cy="12954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1295400"/>
                    </a:xfrm>
                    <a:prstGeom prst="rect">
                      <a:avLst/>
                    </a:prstGeom>
                    <a:solidFill>
                      <a:srgbClr val="FFFFFF"/>
                    </a:solidFill>
                    <a:ln>
                      <a:noFill/>
                    </a:ln>
                  </pic:spPr>
                </pic:pic>
              </a:graphicData>
            </a:graphic>
          </wp:inline>
        </w:drawing>
      </w:r>
    </w:p>
    <w:p w14:paraId="2DE8C62D" w14:textId="56077D6B" w:rsidR="00EB4A8C" w:rsidRDefault="00BF35B3" w:rsidP="00EB4A8C">
      <w:pPr>
        <w:rPr>
          <w:rFonts w:asciiTheme="majorHAnsi" w:hAnsiTheme="majorHAnsi" w:cstheme="majorHAnsi"/>
          <w:szCs w:val="20"/>
        </w:rPr>
      </w:pPr>
      <w:r w:rsidRPr="00A2014F">
        <w:rPr>
          <w:rFonts w:cs="Calibri"/>
          <w:szCs w:val="20"/>
        </w:rPr>
        <w:t>Los Angeles, California</w:t>
      </w:r>
      <w:r w:rsidR="00EB4A8C">
        <w:rPr>
          <w:rFonts w:asciiTheme="majorHAnsi" w:hAnsiTheme="majorHAnsi" w:cstheme="majorHAnsi"/>
          <w:szCs w:val="20"/>
        </w:rPr>
        <w:br w:type="page"/>
      </w:r>
    </w:p>
    <w:p w14:paraId="0262ACD9" w14:textId="67C5E4D6" w:rsidR="00BF35B3" w:rsidRPr="00A2014F" w:rsidRDefault="004D1BD0" w:rsidP="00EB4A8C">
      <w:pPr>
        <w:jc w:val="center"/>
        <w:rPr>
          <w:rFonts w:cs="Calibri"/>
          <w:szCs w:val="20"/>
        </w:rPr>
      </w:pPr>
      <w:r w:rsidRPr="00A2014F">
        <w:rPr>
          <w:rFonts w:cs="Calibri"/>
          <w:b/>
          <w:bCs/>
          <w:sz w:val="36"/>
          <w:szCs w:val="36"/>
        </w:rPr>
        <w:lastRenderedPageBreak/>
        <w:t>Networked Redistribution Grid</w:t>
      </w:r>
    </w:p>
    <w:p w14:paraId="12F45439" w14:textId="77777777" w:rsidR="00622D80" w:rsidRPr="00A2014F" w:rsidRDefault="004D1BD0" w:rsidP="00622D80">
      <w:pPr>
        <w:jc w:val="center"/>
        <w:rPr>
          <w:rFonts w:cs="Calibri"/>
          <w:b/>
          <w:bCs/>
          <w:sz w:val="36"/>
          <w:szCs w:val="36"/>
        </w:rPr>
      </w:pPr>
      <w:r w:rsidRPr="00A2014F">
        <w:rPr>
          <w:rFonts w:cs="Calibri"/>
          <w:b/>
          <w:bCs/>
          <w:sz w:val="36"/>
          <w:szCs w:val="36"/>
        </w:rPr>
        <w:t>(NRG)</w:t>
      </w:r>
    </w:p>
    <w:p w14:paraId="0926F342" w14:textId="77777777" w:rsidR="00622D80" w:rsidRPr="00A2014F" w:rsidRDefault="00622D80" w:rsidP="00622D80">
      <w:pPr>
        <w:jc w:val="center"/>
        <w:rPr>
          <w:rFonts w:cs="Calibri"/>
          <w:bCs/>
        </w:rPr>
      </w:pPr>
    </w:p>
    <w:p w14:paraId="43C6077E" w14:textId="424FC435" w:rsidR="00E23630" w:rsidRPr="00A2014F" w:rsidRDefault="004D1BD0" w:rsidP="00622D80">
      <w:pPr>
        <w:rPr>
          <w:rFonts w:cs="Calibri"/>
          <w:b/>
          <w:bCs/>
          <w:u w:val="single"/>
        </w:rPr>
      </w:pPr>
      <w:r w:rsidRPr="00A2014F">
        <w:rPr>
          <w:rFonts w:cs="Calibri"/>
          <w:b/>
          <w:bCs/>
        </w:rPr>
        <w:t>Prepared By:</w:t>
      </w:r>
    </w:p>
    <w:p w14:paraId="505E2C53" w14:textId="77777777" w:rsidR="00E23630" w:rsidRPr="00A2014F" w:rsidRDefault="00E23630" w:rsidP="00E23630">
      <w:pPr>
        <w:rPr>
          <w:rFonts w:cs="Calibri"/>
          <w:bCs/>
        </w:rPr>
      </w:pPr>
    </w:p>
    <w:p w14:paraId="0B4BDDCE" w14:textId="1F1A55E6" w:rsidR="004D1BD0" w:rsidRPr="00A2014F" w:rsidRDefault="004D1BD0" w:rsidP="00E23630">
      <w:pPr>
        <w:rPr>
          <w:rFonts w:cs="Calibri"/>
          <w:b/>
          <w:bCs/>
          <w:u w:val="single"/>
        </w:rPr>
      </w:pPr>
      <w:r w:rsidRPr="00A2014F">
        <w:rPr>
          <w:rFonts w:cs="Calibri"/>
        </w:rPr>
        <w:t>William Klein</w:t>
      </w:r>
    </w:p>
    <w:p w14:paraId="2C0EAA97" w14:textId="77777777" w:rsidR="002A05E2" w:rsidRPr="00A2014F" w:rsidRDefault="002A05E2" w:rsidP="00E23630">
      <w:pPr>
        <w:rPr>
          <w:rFonts w:cs="Calibri"/>
        </w:rPr>
      </w:pPr>
      <w:r w:rsidRPr="00A2014F">
        <w:rPr>
          <w:rFonts w:cs="Calibri"/>
        </w:rPr>
        <w:t>Michael Holloway</w:t>
      </w:r>
    </w:p>
    <w:p w14:paraId="49B32D8F" w14:textId="77777777" w:rsidR="002A05E2" w:rsidRPr="00A2014F" w:rsidRDefault="002A05E2" w:rsidP="00E23630">
      <w:pPr>
        <w:rPr>
          <w:rFonts w:cs="Calibri"/>
        </w:rPr>
      </w:pPr>
      <w:r w:rsidRPr="00A2014F">
        <w:rPr>
          <w:rFonts w:cs="Calibri"/>
        </w:rPr>
        <w:t>Tony Liang</w:t>
      </w:r>
    </w:p>
    <w:p w14:paraId="29122E08" w14:textId="77777777" w:rsidR="00E23630" w:rsidRPr="00A2014F" w:rsidRDefault="004D1BD0" w:rsidP="00622D80">
      <w:pPr>
        <w:rPr>
          <w:rFonts w:cs="Calibri"/>
        </w:rPr>
      </w:pPr>
      <w:r w:rsidRPr="00A2014F">
        <w:rPr>
          <w:rFonts w:cs="Calibri"/>
        </w:rPr>
        <w:t>Laura Mann</w:t>
      </w:r>
    </w:p>
    <w:p w14:paraId="01BDF145" w14:textId="77777777" w:rsidR="00E23630" w:rsidRPr="00A2014F" w:rsidRDefault="00E23630" w:rsidP="00622D80">
      <w:pPr>
        <w:rPr>
          <w:rFonts w:cs="Calibri"/>
        </w:rPr>
      </w:pPr>
    </w:p>
    <w:p w14:paraId="22C1DB00" w14:textId="77777777" w:rsidR="00E23630" w:rsidRPr="00A2014F" w:rsidRDefault="004D1BD0" w:rsidP="00622D80">
      <w:pPr>
        <w:rPr>
          <w:rFonts w:cs="Calibri"/>
        </w:rPr>
      </w:pPr>
      <w:r w:rsidRPr="00A2014F">
        <w:rPr>
          <w:rFonts w:cs="Calibri"/>
          <w:b/>
          <w:bCs/>
        </w:rPr>
        <w:t>Approved By:</w:t>
      </w:r>
    </w:p>
    <w:p w14:paraId="214B9BCF" w14:textId="77777777" w:rsidR="00E23630" w:rsidRPr="00A2014F" w:rsidRDefault="00E23630" w:rsidP="00622D80">
      <w:pPr>
        <w:rPr>
          <w:rFonts w:cs="Calibri"/>
        </w:rPr>
      </w:pPr>
    </w:p>
    <w:p w14:paraId="6CA52A38" w14:textId="264AD13E" w:rsidR="00E23630" w:rsidRPr="00A2014F" w:rsidRDefault="00E23630" w:rsidP="00622D80">
      <w:pPr>
        <w:rPr>
          <w:rFonts w:cs="Calibri"/>
        </w:rPr>
      </w:pPr>
      <w:r w:rsidRPr="00A2014F">
        <w:rPr>
          <w:rFonts w:cs="Calibri"/>
        </w:rPr>
        <w:t>Jose Macias</w:t>
      </w:r>
      <w:r w:rsidRPr="00A2014F">
        <w:rPr>
          <w:rFonts w:cs="Calibri"/>
        </w:rPr>
        <w:tab/>
        <w:t>01/15/2014</w:t>
      </w:r>
    </w:p>
    <w:p w14:paraId="1BEBA49D" w14:textId="46BAE8CF" w:rsidR="004D1BD0" w:rsidRPr="00A2014F" w:rsidRDefault="00E23630" w:rsidP="00622D80">
      <w:pPr>
        <w:rPr>
          <w:rFonts w:cs="Calibri"/>
        </w:rPr>
      </w:pPr>
      <w:r w:rsidRPr="00A2014F">
        <w:rPr>
          <w:rFonts w:cs="Calibri"/>
          <w:b/>
          <w:bCs/>
          <w:u w:val="single"/>
        </w:rPr>
        <w:t>__________</w:t>
      </w:r>
      <w:r w:rsidRPr="00A2014F">
        <w:rPr>
          <w:rFonts w:cs="Calibri"/>
          <w:bCs/>
        </w:rPr>
        <w:tab/>
      </w:r>
      <w:r w:rsidR="004D1BD0" w:rsidRPr="00A2014F">
        <w:rPr>
          <w:rFonts w:cs="Calibri"/>
          <w:b/>
          <w:bCs/>
          <w:u w:val="single"/>
        </w:rPr>
        <w:t>_________</w:t>
      </w:r>
      <w:r w:rsidR="00A2014F">
        <w:rPr>
          <w:rFonts w:cs="Calibri"/>
          <w:b/>
          <w:bCs/>
          <w:u w:val="single"/>
        </w:rPr>
        <w:t>_</w:t>
      </w:r>
    </w:p>
    <w:p w14:paraId="3073EF70" w14:textId="77777777" w:rsidR="00EB4A8C" w:rsidRPr="00A2014F" w:rsidRDefault="00E23630" w:rsidP="00EB4A8C">
      <w:pPr>
        <w:rPr>
          <w:rFonts w:cs="Calibri"/>
        </w:rPr>
      </w:pPr>
      <w:r w:rsidRPr="00A2014F">
        <w:rPr>
          <w:rFonts w:cs="Calibri"/>
        </w:rPr>
        <w:t>Professor</w:t>
      </w:r>
      <w:r w:rsidRPr="00A2014F">
        <w:rPr>
          <w:rFonts w:cs="Calibri"/>
        </w:rPr>
        <w:tab/>
      </w:r>
      <w:r w:rsidR="004D1BD0" w:rsidRPr="00A2014F">
        <w:rPr>
          <w:rFonts w:cs="Calibri"/>
        </w:rPr>
        <w:t>Date</w:t>
      </w:r>
    </w:p>
    <w:p w14:paraId="747C1865" w14:textId="02E1A371" w:rsidR="004D1BD0" w:rsidRPr="00A2014F" w:rsidRDefault="00EB4A8C" w:rsidP="00163D2E">
      <w:pPr>
        <w:widowControl/>
        <w:suppressAutoHyphens w:val="0"/>
        <w:autoSpaceDE/>
        <w:jc w:val="center"/>
        <w:rPr>
          <w:rFonts w:cs="Calibri"/>
          <w:szCs w:val="20"/>
        </w:rPr>
      </w:pPr>
      <w:r>
        <w:rPr>
          <w:rFonts w:asciiTheme="majorHAnsi" w:hAnsiTheme="majorHAnsi" w:cstheme="majorHAnsi"/>
        </w:rPr>
        <w:br w:type="page"/>
      </w:r>
      <w:r w:rsidR="004D1BD0" w:rsidRPr="00A2014F">
        <w:rPr>
          <w:rFonts w:cs="Calibri"/>
          <w:b/>
          <w:bCs/>
          <w:u w:val="single"/>
        </w:rPr>
        <w:lastRenderedPageBreak/>
        <w:t>Document Change Log</w:t>
      </w:r>
    </w:p>
    <w:p w14:paraId="57C0D8F2" w14:textId="77777777" w:rsidR="004D1BD0" w:rsidRPr="00A2014F" w:rsidRDefault="004D1BD0" w:rsidP="00910F01">
      <w:pPr>
        <w:rPr>
          <w:rFonts w:cs="Calibri"/>
          <w:szCs w:val="20"/>
        </w:rPr>
      </w:pPr>
    </w:p>
    <w:tbl>
      <w:tblPr>
        <w:tblW w:w="9360" w:type="dxa"/>
        <w:tblInd w:w="108" w:type="dxa"/>
        <w:tblLayout w:type="fixed"/>
        <w:tblLook w:val="0000" w:firstRow="0" w:lastRow="0" w:firstColumn="0" w:lastColumn="0" w:noHBand="0" w:noVBand="0"/>
      </w:tblPr>
      <w:tblGrid>
        <w:gridCol w:w="1260"/>
        <w:gridCol w:w="1520"/>
        <w:gridCol w:w="6580"/>
      </w:tblGrid>
      <w:tr w:rsidR="004D1BD0" w:rsidRPr="00FC6F09" w14:paraId="7AEF9743" w14:textId="77777777" w:rsidTr="004A3D6B">
        <w:tc>
          <w:tcPr>
            <w:tcW w:w="1260" w:type="dxa"/>
            <w:tcBorders>
              <w:top w:val="single" w:sz="4" w:space="0" w:color="000000"/>
              <w:left w:val="single" w:sz="4" w:space="0" w:color="000000"/>
              <w:bottom w:val="single" w:sz="24" w:space="0" w:color="000000"/>
            </w:tcBorders>
            <w:shd w:val="clear" w:color="auto" w:fill="auto"/>
          </w:tcPr>
          <w:p w14:paraId="1C4F984E" w14:textId="77777777" w:rsidR="004D1BD0" w:rsidRPr="00A2014F" w:rsidRDefault="004D1BD0" w:rsidP="00910F01">
            <w:pPr>
              <w:jc w:val="center"/>
              <w:rPr>
                <w:rFonts w:cs="Calibri"/>
                <w:b/>
                <w:bCs/>
                <w:szCs w:val="20"/>
              </w:rPr>
            </w:pPr>
            <w:r w:rsidRPr="00A2014F">
              <w:rPr>
                <w:rFonts w:cs="Calibri"/>
                <w:b/>
                <w:bCs/>
                <w:szCs w:val="20"/>
              </w:rPr>
              <w:t>Update</w:t>
            </w:r>
          </w:p>
        </w:tc>
        <w:tc>
          <w:tcPr>
            <w:tcW w:w="1520" w:type="dxa"/>
            <w:tcBorders>
              <w:top w:val="single" w:sz="4" w:space="0" w:color="000000"/>
              <w:left w:val="single" w:sz="4" w:space="0" w:color="000000"/>
              <w:bottom w:val="single" w:sz="24" w:space="0" w:color="000000"/>
            </w:tcBorders>
            <w:shd w:val="clear" w:color="auto" w:fill="auto"/>
          </w:tcPr>
          <w:p w14:paraId="34929A64" w14:textId="77777777" w:rsidR="004D1BD0" w:rsidRPr="00A2014F" w:rsidRDefault="004D1BD0" w:rsidP="00910F01">
            <w:pPr>
              <w:jc w:val="center"/>
              <w:rPr>
                <w:rFonts w:cs="Calibri"/>
                <w:b/>
                <w:bCs/>
                <w:szCs w:val="20"/>
              </w:rPr>
            </w:pPr>
            <w:r w:rsidRPr="00A2014F">
              <w:rPr>
                <w:rFonts w:cs="Calibri"/>
                <w:b/>
                <w:bCs/>
                <w:szCs w:val="20"/>
              </w:rPr>
              <w:t>Date Released</w:t>
            </w:r>
          </w:p>
        </w:tc>
        <w:tc>
          <w:tcPr>
            <w:tcW w:w="6580" w:type="dxa"/>
            <w:tcBorders>
              <w:top w:val="single" w:sz="4" w:space="0" w:color="000000"/>
              <w:left w:val="single" w:sz="4" w:space="0" w:color="000000"/>
              <w:bottom w:val="single" w:sz="24" w:space="0" w:color="000000"/>
              <w:right w:val="single" w:sz="4" w:space="0" w:color="000000"/>
            </w:tcBorders>
            <w:shd w:val="clear" w:color="auto" w:fill="auto"/>
          </w:tcPr>
          <w:p w14:paraId="7739AEB0" w14:textId="77777777" w:rsidR="004D1BD0" w:rsidRPr="00A2014F" w:rsidRDefault="004D1BD0" w:rsidP="00910F01">
            <w:pPr>
              <w:jc w:val="center"/>
              <w:rPr>
                <w:rFonts w:cs="Calibri"/>
                <w:sz w:val="16"/>
                <w:szCs w:val="20"/>
              </w:rPr>
            </w:pPr>
            <w:r w:rsidRPr="00A2014F">
              <w:rPr>
                <w:rFonts w:cs="Calibri"/>
                <w:b/>
                <w:bCs/>
                <w:szCs w:val="20"/>
              </w:rPr>
              <w:t>Changes</w:t>
            </w:r>
          </w:p>
        </w:tc>
      </w:tr>
      <w:tr w:rsidR="004D1BD0" w:rsidRPr="00FC6F09" w14:paraId="72220711" w14:textId="77777777" w:rsidTr="004A3D6B">
        <w:tc>
          <w:tcPr>
            <w:tcW w:w="1260" w:type="dxa"/>
            <w:tcBorders>
              <w:top w:val="single" w:sz="4" w:space="0" w:color="000000"/>
              <w:left w:val="single" w:sz="4" w:space="0" w:color="000000"/>
              <w:bottom w:val="single" w:sz="4" w:space="0" w:color="000000"/>
            </w:tcBorders>
            <w:shd w:val="clear" w:color="auto" w:fill="auto"/>
          </w:tcPr>
          <w:p w14:paraId="548AD2F6" w14:textId="77777777" w:rsidR="004D1BD0" w:rsidRPr="00A2014F" w:rsidRDefault="004D1BD0" w:rsidP="00910F01">
            <w:pPr>
              <w:rPr>
                <w:rFonts w:cs="Calibri"/>
                <w:szCs w:val="20"/>
              </w:rPr>
            </w:pPr>
            <w:r w:rsidRPr="00A2014F">
              <w:rPr>
                <w:rFonts w:cs="Calibri"/>
                <w:szCs w:val="20"/>
              </w:rPr>
              <w:t>Presentation</w:t>
            </w:r>
          </w:p>
        </w:tc>
        <w:tc>
          <w:tcPr>
            <w:tcW w:w="1520" w:type="dxa"/>
            <w:tcBorders>
              <w:top w:val="single" w:sz="4" w:space="0" w:color="000000"/>
              <w:left w:val="single" w:sz="4" w:space="0" w:color="000000"/>
              <w:bottom w:val="single" w:sz="4" w:space="0" w:color="000000"/>
            </w:tcBorders>
            <w:shd w:val="clear" w:color="auto" w:fill="auto"/>
          </w:tcPr>
          <w:p w14:paraId="6CCBF750" w14:textId="7FBC8DCD" w:rsidR="004D1BD0" w:rsidRPr="00A2014F" w:rsidRDefault="00D92B26" w:rsidP="00910F01">
            <w:pPr>
              <w:rPr>
                <w:rFonts w:cs="Calibri"/>
                <w:szCs w:val="20"/>
              </w:rPr>
            </w:pPr>
            <w:r w:rsidRPr="00A2014F">
              <w:rPr>
                <w:rFonts w:cs="Calibri"/>
                <w:szCs w:val="20"/>
              </w:rPr>
              <w:t>0</w:t>
            </w:r>
            <w:r w:rsidR="00A53D97" w:rsidRPr="00A2014F">
              <w:rPr>
                <w:rFonts w:cs="Calibri"/>
                <w:szCs w:val="20"/>
              </w:rPr>
              <w:t>3/6/2014</w:t>
            </w:r>
          </w:p>
        </w:tc>
        <w:tc>
          <w:tcPr>
            <w:tcW w:w="6580" w:type="dxa"/>
            <w:tcBorders>
              <w:top w:val="single" w:sz="4" w:space="0" w:color="000000"/>
              <w:left w:val="single" w:sz="4" w:space="0" w:color="000000"/>
              <w:bottom w:val="single" w:sz="4" w:space="0" w:color="000000"/>
              <w:right w:val="single" w:sz="4" w:space="0" w:color="000000"/>
            </w:tcBorders>
            <w:shd w:val="clear" w:color="auto" w:fill="auto"/>
          </w:tcPr>
          <w:p w14:paraId="67DBB0FF" w14:textId="77777777" w:rsidR="004D1BD0" w:rsidRPr="00A2014F" w:rsidRDefault="004D1BD0" w:rsidP="00910F01">
            <w:pPr>
              <w:rPr>
                <w:rFonts w:cs="Calibri"/>
                <w:szCs w:val="20"/>
              </w:rPr>
            </w:pPr>
            <w:r w:rsidRPr="00A2014F">
              <w:rPr>
                <w:rFonts w:cs="Calibri"/>
                <w:szCs w:val="20"/>
              </w:rPr>
              <w:t>Present project</w:t>
            </w:r>
          </w:p>
        </w:tc>
      </w:tr>
      <w:tr w:rsidR="00981952" w:rsidRPr="00FC6F09" w14:paraId="5C5EA48D" w14:textId="77777777" w:rsidTr="004A3D6B">
        <w:tc>
          <w:tcPr>
            <w:tcW w:w="1260" w:type="dxa"/>
            <w:tcBorders>
              <w:top w:val="single" w:sz="4" w:space="0" w:color="000000"/>
              <w:left w:val="single" w:sz="4" w:space="0" w:color="000000"/>
              <w:bottom w:val="single" w:sz="4" w:space="0" w:color="000000"/>
            </w:tcBorders>
            <w:shd w:val="clear" w:color="auto" w:fill="auto"/>
          </w:tcPr>
          <w:p w14:paraId="1E760E9D" w14:textId="77777777" w:rsidR="00981952" w:rsidRPr="00A2014F" w:rsidRDefault="00981952" w:rsidP="00910F01">
            <w:pPr>
              <w:rPr>
                <w:rFonts w:cs="Calibri"/>
                <w:szCs w:val="20"/>
              </w:rPr>
            </w:pPr>
            <w:r w:rsidRPr="00A2014F">
              <w:rPr>
                <w:rFonts w:cs="Calibri"/>
                <w:szCs w:val="20"/>
              </w:rPr>
              <w:t>Draft #1</w:t>
            </w:r>
            <w:r w:rsidRPr="00A2014F">
              <w:rPr>
                <w:rFonts w:cs="Calibri"/>
                <w:szCs w:val="20"/>
              </w:rPr>
              <w:tab/>
            </w:r>
          </w:p>
        </w:tc>
        <w:tc>
          <w:tcPr>
            <w:tcW w:w="1520" w:type="dxa"/>
            <w:tcBorders>
              <w:top w:val="single" w:sz="4" w:space="0" w:color="000000"/>
              <w:left w:val="single" w:sz="4" w:space="0" w:color="000000"/>
              <w:bottom w:val="single" w:sz="4" w:space="0" w:color="000000"/>
            </w:tcBorders>
            <w:shd w:val="clear" w:color="auto" w:fill="auto"/>
          </w:tcPr>
          <w:p w14:paraId="321B6531" w14:textId="7F98F112" w:rsidR="00981952" w:rsidRPr="00A2014F" w:rsidRDefault="00D92B26" w:rsidP="00910F01">
            <w:pPr>
              <w:rPr>
                <w:rFonts w:cs="Calibri"/>
                <w:sz w:val="16"/>
                <w:szCs w:val="20"/>
              </w:rPr>
            </w:pPr>
            <w:r w:rsidRPr="00A2014F">
              <w:rPr>
                <w:rFonts w:cs="Calibri"/>
                <w:szCs w:val="20"/>
              </w:rPr>
              <w:t>0</w:t>
            </w:r>
            <w:r w:rsidR="00A53D97" w:rsidRPr="00A2014F">
              <w:rPr>
                <w:rFonts w:cs="Calibri"/>
                <w:szCs w:val="20"/>
              </w:rPr>
              <w:t>3/15/2014</w:t>
            </w:r>
          </w:p>
        </w:tc>
        <w:tc>
          <w:tcPr>
            <w:tcW w:w="6580" w:type="dxa"/>
            <w:tcBorders>
              <w:top w:val="single" w:sz="4" w:space="0" w:color="000000"/>
              <w:left w:val="single" w:sz="4" w:space="0" w:color="000000"/>
              <w:bottom w:val="single" w:sz="4" w:space="0" w:color="000000"/>
              <w:right w:val="single" w:sz="4" w:space="0" w:color="000000"/>
            </w:tcBorders>
            <w:shd w:val="clear" w:color="auto" w:fill="auto"/>
          </w:tcPr>
          <w:p w14:paraId="6005DF91" w14:textId="77777777" w:rsidR="00981952" w:rsidRPr="00A2014F" w:rsidRDefault="00981952" w:rsidP="00910F01">
            <w:pPr>
              <w:rPr>
                <w:rFonts w:cs="Calibri"/>
                <w:szCs w:val="20"/>
              </w:rPr>
            </w:pPr>
            <w:r w:rsidRPr="00A2014F">
              <w:rPr>
                <w:rFonts w:cs="Calibri"/>
                <w:szCs w:val="20"/>
              </w:rPr>
              <w:t>Delivery of the Software Requirements document</w:t>
            </w:r>
          </w:p>
        </w:tc>
      </w:tr>
    </w:tbl>
    <w:p w14:paraId="660EBC45" w14:textId="1FECA11C" w:rsidR="00670355" w:rsidRPr="00A2014F" w:rsidRDefault="00A2014F" w:rsidP="00A2014F">
      <w:pPr>
        <w:widowControl/>
        <w:suppressAutoHyphens w:val="0"/>
        <w:autoSpaceDE/>
        <w:rPr>
          <w:rFonts w:cs="Calibri"/>
          <w:lang w:eastAsia="en-US" w:bidi="ar-SA"/>
        </w:rPr>
      </w:pPr>
      <w:r>
        <w:rPr>
          <w:rFonts w:cs="Calibri"/>
          <w:lang w:eastAsia="en-US" w:bidi="ar-SA"/>
        </w:rPr>
        <w:br w:type="page"/>
      </w:r>
    </w:p>
    <w:sdt>
      <w:sdtPr>
        <w:rPr>
          <w:rFonts w:ascii="New York" w:eastAsia="Times New Roman" w:hAnsi="New York" w:cs="New York"/>
          <w:b w:val="0"/>
          <w:color w:val="auto"/>
          <w:sz w:val="24"/>
          <w:szCs w:val="24"/>
          <w:lang w:eastAsia="zh-CN" w:bidi="en-US"/>
        </w:rPr>
        <w:id w:val="1467166798"/>
        <w:docPartObj>
          <w:docPartGallery w:val="Table of Contents"/>
          <w:docPartUnique/>
        </w:docPartObj>
      </w:sdtPr>
      <w:sdtEndPr>
        <w:rPr>
          <w:rFonts w:ascii="Calibri" w:hAnsi="Calibri"/>
          <w:bCs/>
          <w:noProof/>
          <w:sz w:val="20"/>
        </w:rPr>
      </w:sdtEndPr>
      <w:sdtContent>
        <w:p w14:paraId="1E5BDE0E" w14:textId="7F0CDE52" w:rsidR="00DD04C7" w:rsidRDefault="00DD04C7" w:rsidP="00E10342">
          <w:pPr>
            <w:pStyle w:val="TOCHeading"/>
            <w:jc w:val="center"/>
          </w:pPr>
          <w:r w:rsidRPr="00E555C7">
            <w:rPr>
              <w:rFonts w:ascii="Calibri" w:hAnsi="Calibri" w:cs="Calibri"/>
              <w:color w:val="auto"/>
              <w:u w:val="single"/>
            </w:rPr>
            <w:t>Table of Contents</w:t>
          </w:r>
        </w:p>
        <w:p w14:paraId="58BD1CB2" w14:textId="77777777" w:rsidR="00D366F7" w:rsidRDefault="00DD04C7">
          <w:pPr>
            <w:pStyle w:val="TOC1"/>
            <w:tabs>
              <w:tab w:val="left" w:pos="660"/>
              <w:tab w:val="right" w:leader="dot" w:pos="9350"/>
            </w:tabs>
            <w:rPr>
              <w:rFonts w:cstheme="minorBidi"/>
              <w:noProof/>
            </w:rPr>
          </w:pPr>
          <w:r>
            <w:fldChar w:fldCharType="begin"/>
          </w:r>
          <w:r>
            <w:instrText xml:space="preserve"> TOC \o "1-3" \h \z \u </w:instrText>
          </w:r>
          <w:r>
            <w:fldChar w:fldCharType="separate"/>
          </w:r>
          <w:hyperlink w:anchor="_Toc480470712" w:history="1">
            <w:r w:rsidR="00D366F7" w:rsidRPr="00BC0042">
              <w:rPr>
                <w:rStyle w:val="Hyperlink"/>
                <w:noProof/>
                <w:lang w:bidi="hi-IN"/>
              </w:rPr>
              <w:t>1.0</w:t>
            </w:r>
            <w:r w:rsidR="00D366F7">
              <w:rPr>
                <w:rFonts w:cstheme="minorBidi"/>
                <w:noProof/>
              </w:rPr>
              <w:tab/>
            </w:r>
            <w:r w:rsidR="00D366F7" w:rsidRPr="00BC0042">
              <w:rPr>
                <w:rStyle w:val="Hyperlink"/>
                <w:noProof/>
                <w:lang w:bidi="hi-IN"/>
              </w:rPr>
              <w:t>INTRODUCTION</w:t>
            </w:r>
            <w:r w:rsidR="00D366F7">
              <w:rPr>
                <w:noProof/>
                <w:webHidden/>
              </w:rPr>
              <w:tab/>
            </w:r>
            <w:r w:rsidR="00D366F7">
              <w:rPr>
                <w:noProof/>
                <w:webHidden/>
              </w:rPr>
              <w:fldChar w:fldCharType="begin"/>
            </w:r>
            <w:r w:rsidR="00D366F7">
              <w:rPr>
                <w:noProof/>
                <w:webHidden/>
              </w:rPr>
              <w:instrText xml:space="preserve"> PAGEREF _Toc480470712 \h </w:instrText>
            </w:r>
            <w:r w:rsidR="00D366F7">
              <w:rPr>
                <w:noProof/>
                <w:webHidden/>
              </w:rPr>
            </w:r>
            <w:r w:rsidR="00D366F7">
              <w:rPr>
                <w:noProof/>
                <w:webHidden/>
              </w:rPr>
              <w:fldChar w:fldCharType="separate"/>
            </w:r>
            <w:r w:rsidR="00D366F7">
              <w:rPr>
                <w:noProof/>
                <w:webHidden/>
              </w:rPr>
              <w:t>7</w:t>
            </w:r>
            <w:r w:rsidR="00D366F7">
              <w:rPr>
                <w:noProof/>
                <w:webHidden/>
              </w:rPr>
              <w:fldChar w:fldCharType="end"/>
            </w:r>
          </w:hyperlink>
        </w:p>
        <w:p w14:paraId="6A02CB4D" w14:textId="77777777" w:rsidR="00D366F7" w:rsidRDefault="00D366F7">
          <w:pPr>
            <w:pStyle w:val="TOC1"/>
            <w:tabs>
              <w:tab w:val="left" w:pos="660"/>
              <w:tab w:val="right" w:leader="dot" w:pos="9350"/>
            </w:tabs>
            <w:rPr>
              <w:rFonts w:cstheme="minorBidi"/>
              <w:noProof/>
            </w:rPr>
          </w:pPr>
          <w:hyperlink w:anchor="_Toc480470713" w:history="1">
            <w:r w:rsidRPr="00BC0042">
              <w:rPr>
                <w:rStyle w:val="Hyperlink"/>
                <w:noProof/>
                <w:lang w:bidi="hi-IN"/>
              </w:rPr>
              <w:t>1.1</w:t>
            </w:r>
            <w:r>
              <w:rPr>
                <w:rFonts w:cstheme="minorBidi"/>
                <w:noProof/>
              </w:rPr>
              <w:tab/>
            </w:r>
            <w:r w:rsidRPr="00BC0042">
              <w:rPr>
                <w:rStyle w:val="Hyperlink"/>
                <w:noProof/>
                <w:lang w:bidi="hi-IN"/>
              </w:rPr>
              <w:t>Purpose</w:t>
            </w:r>
            <w:r>
              <w:rPr>
                <w:noProof/>
                <w:webHidden/>
              </w:rPr>
              <w:tab/>
            </w:r>
            <w:r>
              <w:rPr>
                <w:noProof/>
                <w:webHidden/>
              </w:rPr>
              <w:fldChar w:fldCharType="begin"/>
            </w:r>
            <w:r>
              <w:rPr>
                <w:noProof/>
                <w:webHidden/>
              </w:rPr>
              <w:instrText xml:space="preserve"> PAGEREF _Toc480470713 \h </w:instrText>
            </w:r>
            <w:r>
              <w:rPr>
                <w:noProof/>
                <w:webHidden/>
              </w:rPr>
            </w:r>
            <w:r>
              <w:rPr>
                <w:noProof/>
                <w:webHidden/>
              </w:rPr>
              <w:fldChar w:fldCharType="separate"/>
            </w:r>
            <w:r>
              <w:rPr>
                <w:noProof/>
                <w:webHidden/>
              </w:rPr>
              <w:t>7</w:t>
            </w:r>
            <w:r>
              <w:rPr>
                <w:noProof/>
                <w:webHidden/>
              </w:rPr>
              <w:fldChar w:fldCharType="end"/>
            </w:r>
          </w:hyperlink>
        </w:p>
        <w:p w14:paraId="083E45BB" w14:textId="77777777" w:rsidR="00D366F7" w:rsidRDefault="00D366F7">
          <w:pPr>
            <w:pStyle w:val="TOC1"/>
            <w:tabs>
              <w:tab w:val="left" w:pos="660"/>
              <w:tab w:val="right" w:leader="dot" w:pos="9350"/>
            </w:tabs>
            <w:rPr>
              <w:rFonts w:cstheme="minorBidi"/>
              <w:noProof/>
            </w:rPr>
          </w:pPr>
          <w:hyperlink w:anchor="_Toc480470714" w:history="1">
            <w:r w:rsidRPr="00BC0042">
              <w:rPr>
                <w:rStyle w:val="Hyperlink"/>
                <w:noProof/>
                <w:lang w:bidi="hi-IN"/>
              </w:rPr>
              <w:t>1.2</w:t>
            </w:r>
            <w:r>
              <w:rPr>
                <w:rFonts w:cstheme="minorBidi"/>
                <w:noProof/>
              </w:rPr>
              <w:tab/>
            </w:r>
            <w:r w:rsidRPr="00BC0042">
              <w:rPr>
                <w:rStyle w:val="Hyperlink"/>
                <w:noProof/>
                <w:lang w:bidi="hi-IN"/>
              </w:rPr>
              <w:t>Scope</w:t>
            </w:r>
            <w:r>
              <w:rPr>
                <w:noProof/>
                <w:webHidden/>
              </w:rPr>
              <w:tab/>
            </w:r>
            <w:r>
              <w:rPr>
                <w:noProof/>
                <w:webHidden/>
              </w:rPr>
              <w:fldChar w:fldCharType="begin"/>
            </w:r>
            <w:r>
              <w:rPr>
                <w:noProof/>
                <w:webHidden/>
              </w:rPr>
              <w:instrText xml:space="preserve"> PAGEREF _Toc480470714 \h </w:instrText>
            </w:r>
            <w:r>
              <w:rPr>
                <w:noProof/>
                <w:webHidden/>
              </w:rPr>
            </w:r>
            <w:r>
              <w:rPr>
                <w:noProof/>
                <w:webHidden/>
              </w:rPr>
              <w:fldChar w:fldCharType="separate"/>
            </w:r>
            <w:r>
              <w:rPr>
                <w:noProof/>
                <w:webHidden/>
              </w:rPr>
              <w:t>7</w:t>
            </w:r>
            <w:r>
              <w:rPr>
                <w:noProof/>
                <w:webHidden/>
              </w:rPr>
              <w:fldChar w:fldCharType="end"/>
            </w:r>
          </w:hyperlink>
        </w:p>
        <w:p w14:paraId="5805DAF8" w14:textId="77777777" w:rsidR="00D366F7" w:rsidRDefault="00D366F7">
          <w:pPr>
            <w:pStyle w:val="TOC2"/>
            <w:tabs>
              <w:tab w:val="left" w:pos="1100"/>
              <w:tab w:val="right" w:leader="dot" w:pos="9350"/>
            </w:tabs>
            <w:rPr>
              <w:rFonts w:cstheme="minorBidi"/>
              <w:noProof/>
            </w:rPr>
          </w:pPr>
          <w:hyperlink w:anchor="_Toc480470715" w:history="1">
            <w:r w:rsidRPr="00BC0042">
              <w:rPr>
                <w:rStyle w:val="Hyperlink"/>
                <w:noProof/>
                <w:lang w:bidi="hi-IN"/>
              </w:rPr>
              <w:t>1.2.1</w:t>
            </w:r>
            <w:r>
              <w:rPr>
                <w:rFonts w:cstheme="minorBidi"/>
                <w:noProof/>
              </w:rPr>
              <w:tab/>
            </w:r>
            <w:r w:rsidRPr="00BC0042">
              <w:rPr>
                <w:rStyle w:val="Hyperlink"/>
                <w:noProof/>
                <w:lang w:bidi="hi-IN"/>
              </w:rPr>
              <w:t>Document Organization</w:t>
            </w:r>
            <w:r>
              <w:rPr>
                <w:noProof/>
                <w:webHidden/>
              </w:rPr>
              <w:tab/>
            </w:r>
            <w:r>
              <w:rPr>
                <w:noProof/>
                <w:webHidden/>
              </w:rPr>
              <w:fldChar w:fldCharType="begin"/>
            </w:r>
            <w:r>
              <w:rPr>
                <w:noProof/>
                <w:webHidden/>
              </w:rPr>
              <w:instrText xml:space="preserve"> PAGEREF _Toc480470715 \h </w:instrText>
            </w:r>
            <w:r>
              <w:rPr>
                <w:noProof/>
                <w:webHidden/>
              </w:rPr>
            </w:r>
            <w:r>
              <w:rPr>
                <w:noProof/>
                <w:webHidden/>
              </w:rPr>
              <w:fldChar w:fldCharType="separate"/>
            </w:r>
            <w:r>
              <w:rPr>
                <w:noProof/>
                <w:webHidden/>
              </w:rPr>
              <w:t>7</w:t>
            </w:r>
            <w:r>
              <w:rPr>
                <w:noProof/>
                <w:webHidden/>
              </w:rPr>
              <w:fldChar w:fldCharType="end"/>
            </w:r>
          </w:hyperlink>
        </w:p>
        <w:p w14:paraId="73AE333C" w14:textId="77777777" w:rsidR="00D366F7" w:rsidRDefault="00D366F7">
          <w:pPr>
            <w:pStyle w:val="TOC2"/>
            <w:tabs>
              <w:tab w:val="left" w:pos="1100"/>
              <w:tab w:val="right" w:leader="dot" w:pos="9350"/>
            </w:tabs>
            <w:rPr>
              <w:rFonts w:cstheme="minorBidi"/>
              <w:noProof/>
            </w:rPr>
          </w:pPr>
          <w:hyperlink w:anchor="_Toc480470716" w:history="1">
            <w:r w:rsidRPr="00BC0042">
              <w:rPr>
                <w:rStyle w:val="Hyperlink"/>
                <w:noProof/>
                <w:lang w:bidi="hi-IN"/>
              </w:rPr>
              <w:t>1.2.2</w:t>
            </w:r>
            <w:r>
              <w:rPr>
                <w:rFonts w:cstheme="minorBidi"/>
                <w:noProof/>
              </w:rPr>
              <w:tab/>
            </w:r>
            <w:r w:rsidRPr="00BC0042">
              <w:rPr>
                <w:rStyle w:val="Hyperlink"/>
                <w:noProof/>
                <w:lang w:bidi="hi-IN"/>
              </w:rPr>
              <w:t>Relationship to Other Documents</w:t>
            </w:r>
            <w:r>
              <w:rPr>
                <w:noProof/>
                <w:webHidden/>
              </w:rPr>
              <w:tab/>
            </w:r>
            <w:r>
              <w:rPr>
                <w:noProof/>
                <w:webHidden/>
              </w:rPr>
              <w:fldChar w:fldCharType="begin"/>
            </w:r>
            <w:r>
              <w:rPr>
                <w:noProof/>
                <w:webHidden/>
              </w:rPr>
              <w:instrText xml:space="preserve"> PAGEREF _Toc480470716 \h </w:instrText>
            </w:r>
            <w:r>
              <w:rPr>
                <w:noProof/>
                <w:webHidden/>
              </w:rPr>
            </w:r>
            <w:r>
              <w:rPr>
                <w:noProof/>
                <w:webHidden/>
              </w:rPr>
              <w:fldChar w:fldCharType="separate"/>
            </w:r>
            <w:r>
              <w:rPr>
                <w:noProof/>
                <w:webHidden/>
              </w:rPr>
              <w:t>7</w:t>
            </w:r>
            <w:r>
              <w:rPr>
                <w:noProof/>
                <w:webHidden/>
              </w:rPr>
              <w:fldChar w:fldCharType="end"/>
            </w:r>
          </w:hyperlink>
        </w:p>
        <w:p w14:paraId="7CF06826" w14:textId="77777777" w:rsidR="00D366F7" w:rsidRDefault="00D366F7">
          <w:pPr>
            <w:pStyle w:val="TOC1"/>
            <w:tabs>
              <w:tab w:val="left" w:pos="660"/>
              <w:tab w:val="right" w:leader="dot" w:pos="9350"/>
            </w:tabs>
            <w:rPr>
              <w:rFonts w:cstheme="minorBidi"/>
              <w:noProof/>
            </w:rPr>
          </w:pPr>
          <w:hyperlink w:anchor="_Toc480470717" w:history="1">
            <w:r w:rsidRPr="00BC0042">
              <w:rPr>
                <w:rStyle w:val="Hyperlink"/>
                <w:noProof/>
                <w:lang w:bidi="hi-IN"/>
              </w:rPr>
              <w:t>1.3</w:t>
            </w:r>
            <w:r>
              <w:rPr>
                <w:rFonts w:cstheme="minorBidi"/>
                <w:noProof/>
              </w:rPr>
              <w:tab/>
            </w:r>
            <w:r w:rsidRPr="00BC0042">
              <w:rPr>
                <w:rStyle w:val="Hyperlink"/>
                <w:noProof/>
                <w:lang w:bidi="hi-IN"/>
              </w:rPr>
              <w:t>NRG Architecture</w:t>
            </w:r>
            <w:r>
              <w:rPr>
                <w:noProof/>
                <w:webHidden/>
              </w:rPr>
              <w:tab/>
            </w:r>
            <w:r>
              <w:rPr>
                <w:noProof/>
                <w:webHidden/>
              </w:rPr>
              <w:fldChar w:fldCharType="begin"/>
            </w:r>
            <w:r>
              <w:rPr>
                <w:noProof/>
                <w:webHidden/>
              </w:rPr>
              <w:instrText xml:space="preserve"> PAGEREF _Toc480470717 \h </w:instrText>
            </w:r>
            <w:r>
              <w:rPr>
                <w:noProof/>
                <w:webHidden/>
              </w:rPr>
            </w:r>
            <w:r>
              <w:rPr>
                <w:noProof/>
                <w:webHidden/>
              </w:rPr>
              <w:fldChar w:fldCharType="separate"/>
            </w:r>
            <w:r>
              <w:rPr>
                <w:noProof/>
                <w:webHidden/>
              </w:rPr>
              <w:t>8</w:t>
            </w:r>
            <w:r>
              <w:rPr>
                <w:noProof/>
                <w:webHidden/>
              </w:rPr>
              <w:fldChar w:fldCharType="end"/>
            </w:r>
          </w:hyperlink>
        </w:p>
        <w:p w14:paraId="2DD8749D" w14:textId="77777777" w:rsidR="00D366F7" w:rsidRDefault="00D366F7">
          <w:pPr>
            <w:pStyle w:val="TOC2"/>
            <w:tabs>
              <w:tab w:val="left" w:pos="1100"/>
              <w:tab w:val="right" w:leader="dot" w:pos="9350"/>
            </w:tabs>
            <w:rPr>
              <w:rFonts w:cstheme="minorBidi"/>
              <w:noProof/>
            </w:rPr>
          </w:pPr>
          <w:hyperlink w:anchor="_Toc480470718" w:history="1">
            <w:r w:rsidRPr="00BC0042">
              <w:rPr>
                <w:rStyle w:val="Hyperlink"/>
                <w:noProof/>
                <w:lang w:bidi="hi-IN"/>
              </w:rPr>
              <w:t>1.3.1</w:t>
            </w:r>
            <w:r>
              <w:rPr>
                <w:rFonts w:cstheme="minorBidi"/>
                <w:noProof/>
              </w:rPr>
              <w:tab/>
            </w:r>
            <w:r w:rsidRPr="00BC0042">
              <w:rPr>
                <w:rStyle w:val="Hyperlink"/>
                <w:noProof/>
                <w:lang w:bidi="hi-IN"/>
              </w:rPr>
              <w:t>Detailed Context Diagram (Data Flow Diagram Level 0)</w:t>
            </w:r>
            <w:r>
              <w:rPr>
                <w:noProof/>
                <w:webHidden/>
              </w:rPr>
              <w:tab/>
            </w:r>
            <w:r>
              <w:rPr>
                <w:noProof/>
                <w:webHidden/>
              </w:rPr>
              <w:fldChar w:fldCharType="begin"/>
            </w:r>
            <w:r>
              <w:rPr>
                <w:noProof/>
                <w:webHidden/>
              </w:rPr>
              <w:instrText xml:space="preserve"> PAGEREF _Toc480470718 \h </w:instrText>
            </w:r>
            <w:r>
              <w:rPr>
                <w:noProof/>
                <w:webHidden/>
              </w:rPr>
            </w:r>
            <w:r>
              <w:rPr>
                <w:noProof/>
                <w:webHidden/>
              </w:rPr>
              <w:fldChar w:fldCharType="separate"/>
            </w:r>
            <w:r>
              <w:rPr>
                <w:noProof/>
                <w:webHidden/>
              </w:rPr>
              <w:t>8</w:t>
            </w:r>
            <w:r>
              <w:rPr>
                <w:noProof/>
                <w:webHidden/>
              </w:rPr>
              <w:fldChar w:fldCharType="end"/>
            </w:r>
          </w:hyperlink>
        </w:p>
        <w:p w14:paraId="63FE79C8" w14:textId="77777777" w:rsidR="00D366F7" w:rsidRDefault="00D366F7">
          <w:pPr>
            <w:pStyle w:val="TOC2"/>
            <w:tabs>
              <w:tab w:val="left" w:pos="1100"/>
              <w:tab w:val="right" w:leader="dot" w:pos="9350"/>
            </w:tabs>
            <w:rPr>
              <w:rFonts w:cstheme="minorBidi"/>
              <w:noProof/>
            </w:rPr>
          </w:pPr>
          <w:hyperlink w:anchor="_Toc480470719" w:history="1">
            <w:r w:rsidRPr="00BC0042">
              <w:rPr>
                <w:rStyle w:val="Hyperlink"/>
                <w:noProof/>
                <w:lang w:bidi="hi-IN"/>
              </w:rPr>
              <w:t>1.3.2</w:t>
            </w:r>
            <w:r>
              <w:rPr>
                <w:rFonts w:cstheme="minorBidi"/>
                <w:noProof/>
              </w:rPr>
              <w:tab/>
            </w:r>
            <w:r w:rsidRPr="00BC0042">
              <w:rPr>
                <w:rStyle w:val="Hyperlink"/>
                <w:noProof/>
                <w:lang w:bidi="hi-IN"/>
              </w:rPr>
              <w:t>Description and Major Functions</w:t>
            </w:r>
            <w:r>
              <w:rPr>
                <w:noProof/>
                <w:webHidden/>
              </w:rPr>
              <w:tab/>
            </w:r>
            <w:r>
              <w:rPr>
                <w:noProof/>
                <w:webHidden/>
              </w:rPr>
              <w:fldChar w:fldCharType="begin"/>
            </w:r>
            <w:r>
              <w:rPr>
                <w:noProof/>
                <w:webHidden/>
              </w:rPr>
              <w:instrText xml:space="preserve"> PAGEREF _Toc480470719 \h </w:instrText>
            </w:r>
            <w:r>
              <w:rPr>
                <w:noProof/>
                <w:webHidden/>
              </w:rPr>
            </w:r>
            <w:r>
              <w:rPr>
                <w:noProof/>
                <w:webHidden/>
              </w:rPr>
              <w:fldChar w:fldCharType="separate"/>
            </w:r>
            <w:r>
              <w:rPr>
                <w:noProof/>
                <w:webHidden/>
              </w:rPr>
              <w:t>8</w:t>
            </w:r>
            <w:r>
              <w:rPr>
                <w:noProof/>
                <w:webHidden/>
              </w:rPr>
              <w:fldChar w:fldCharType="end"/>
            </w:r>
          </w:hyperlink>
        </w:p>
        <w:p w14:paraId="3492EA30" w14:textId="77777777" w:rsidR="00D366F7" w:rsidRDefault="00D366F7">
          <w:pPr>
            <w:pStyle w:val="TOC1"/>
            <w:tabs>
              <w:tab w:val="left" w:pos="660"/>
              <w:tab w:val="right" w:leader="dot" w:pos="9350"/>
            </w:tabs>
            <w:rPr>
              <w:rFonts w:cstheme="minorBidi"/>
              <w:noProof/>
            </w:rPr>
          </w:pPr>
          <w:hyperlink w:anchor="_Toc480470720" w:history="1">
            <w:r w:rsidRPr="00BC0042">
              <w:rPr>
                <w:rStyle w:val="Hyperlink"/>
                <w:noProof/>
                <w:lang w:bidi="hi-IN"/>
              </w:rPr>
              <w:t>1.4</w:t>
            </w:r>
            <w:r>
              <w:rPr>
                <w:rFonts w:cstheme="minorBidi"/>
                <w:noProof/>
              </w:rPr>
              <w:tab/>
            </w:r>
            <w:r w:rsidRPr="00BC0042">
              <w:rPr>
                <w:rStyle w:val="Hyperlink"/>
                <w:noProof/>
                <w:lang w:bidi="hi-IN"/>
              </w:rPr>
              <w:t>Documentation Development Process</w:t>
            </w:r>
            <w:r>
              <w:rPr>
                <w:noProof/>
                <w:webHidden/>
              </w:rPr>
              <w:tab/>
            </w:r>
            <w:r>
              <w:rPr>
                <w:noProof/>
                <w:webHidden/>
              </w:rPr>
              <w:fldChar w:fldCharType="begin"/>
            </w:r>
            <w:r>
              <w:rPr>
                <w:noProof/>
                <w:webHidden/>
              </w:rPr>
              <w:instrText xml:space="preserve"> PAGEREF _Toc480470720 \h </w:instrText>
            </w:r>
            <w:r>
              <w:rPr>
                <w:noProof/>
                <w:webHidden/>
              </w:rPr>
            </w:r>
            <w:r>
              <w:rPr>
                <w:noProof/>
                <w:webHidden/>
              </w:rPr>
              <w:fldChar w:fldCharType="separate"/>
            </w:r>
            <w:r>
              <w:rPr>
                <w:noProof/>
                <w:webHidden/>
              </w:rPr>
              <w:t>9</w:t>
            </w:r>
            <w:r>
              <w:rPr>
                <w:noProof/>
                <w:webHidden/>
              </w:rPr>
              <w:fldChar w:fldCharType="end"/>
            </w:r>
          </w:hyperlink>
        </w:p>
        <w:p w14:paraId="032F08EF" w14:textId="77777777" w:rsidR="00D366F7" w:rsidRDefault="00D366F7">
          <w:pPr>
            <w:pStyle w:val="TOC1"/>
            <w:tabs>
              <w:tab w:val="left" w:pos="660"/>
              <w:tab w:val="right" w:leader="dot" w:pos="9350"/>
            </w:tabs>
            <w:rPr>
              <w:rFonts w:cstheme="minorBidi"/>
              <w:noProof/>
            </w:rPr>
          </w:pPr>
          <w:hyperlink w:anchor="_Toc480470721" w:history="1">
            <w:r w:rsidRPr="00BC0042">
              <w:rPr>
                <w:rStyle w:val="Hyperlink"/>
                <w:noProof/>
                <w:lang w:bidi="hi-IN"/>
              </w:rPr>
              <w:t>1.5</w:t>
            </w:r>
            <w:r>
              <w:rPr>
                <w:rFonts w:cstheme="minorBidi"/>
                <w:noProof/>
              </w:rPr>
              <w:tab/>
            </w:r>
            <w:r w:rsidRPr="00BC0042">
              <w:rPr>
                <w:rStyle w:val="Hyperlink"/>
                <w:noProof/>
                <w:lang w:bidi="hi-IN"/>
              </w:rPr>
              <w:t>References</w:t>
            </w:r>
            <w:r>
              <w:rPr>
                <w:noProof/>
                <w:webHidden/>
              </w:rPr>
              <w:tab/>
            </w:r>
            <w:r>
              <w:rPr>
                <w:noProof/>
                <w:webHidden/>
              </w:rPr>
              <w:fldChar w:fldCharType="begin"/>
            </w:r>
            <w:r>
              <w:rPr>
                <w:noProof/>
                <w:webHidden/>
              </w:rPr>
              <w:instrText xml:space="preserve"> PAGEREF _Toc480470721 \h </w:instrText>
            </w:r>
            <w:r>
              <w:rPr>
                <w:noProof/>
                <w:webHidden/>
              </w:rPr>
            </w:r>
            <w:r>
              <w:rPr>
                <w:noProof/>
                <w:webHidden/>
              </w:rPr>
              <w:fldChar w:fldCharType="separate"/>
            </w:r>
            <w:r>
              <w:rPr>
                <w:noProof/>
                <w:webHidden/>
              </w:rPr>
              <w:t>9</w:t>
            </w:r>
            <w:r>
              <w:rPr>
                <w:noProof/>
                <w:webHidden/>
              </w:rPr>
              <w:fldChar w:fldCharType="end"/>
            </w:r>
          </w:hyperlink>
        </w:p>
        <w:p w14:paraId="3E7675F7" w14:textId="77777777" w:rsidR="00D366F7" w:rsidRDefault="00D366F7">
          <w:pPr>
            <w:pStyle w:val="TOC2"/>
            <w:tabs>
              <w:tab w:val="left" w:pos="1100"/>
              <w:tab w:val="right" w:leader="dot" w:pos="9350"/>
            </w:tabs>
            <w:rPr>
              <w:rFonts w:cstheme="minorBidi"/>
              <w:noProof/>
            </w:rPr>
          </w:pPr>
          <w:hyperlink w:anchor="_Toc480470722" w:history="1">
            <w:r w:rsidRPr="00BC0042">
              <w:rPr>
                <w:rStyle w:val="Hyperlink"/>
                <w:noProof/>
                <w:lang w:bidi="hi-IN"/>
              </w:rPr>
              <w:t>1.5.1</w:t>
            </w:r>
            <w:r>
              <w:rPr>
                <w:rFonts w:cstheme="minorBidi"/>
                <w:noProof/>
              </w:rPr>
              <w:tab/>
            </w:r>
            <w:r w:rsidRPr="00BC0042">
              <w:rPr>
                <w:rStyle w:val="Hyperlink"/>
                <w:noProof/>
                <w:lang w:bidi="hi-IN"/>
              </w:rPr>
              <w:t>Controlling Documents</w:t>
            </w:r>
            <w:r>
              <w:rPr>
                <w:noProof/>
                <w:webHidden/>
              </w:rPr>
              <w:tab/>
            </w:r>
            <w:r>
              <w:rPr>
                <w:noProof/>
                <w:webHidden/>
              </w:rPr>
              <w:fldChar w:fldCharType="begin"/>
            </w:r>
            <w:r>
              <w:rPr>
                <w:noProof/>
                <w:webHidden/>
              </w:rPr>
              <w:instrText xml:space="preserve"> PAGEREF _Toc480470722 \h </w:instrText>
            </w:r>
            <w:r>
              <w:rPr>
                <w:noProof/>
                <w:webHidden/>
              </w:rPr>
            </w:r>
            <w:r>
              <w:rPr>
                <w:noProof/>
                <w:webHidden/>
              </w:rPr>
              <w:fldChar w:fldCharType="separate"/>
            </w:r>
            <w:r>
              <w:rPr>
                <w:noProof/>
                <w:webHidden/>
              </w:rPr>
              <w:t>9</w:t>
            </w:r>
            <w:r>
              <w:rPr>
                <w:noProof/>
                <w:webHidden/>
              </w:rPr>
              <w:fldChar w:fldCharType="end"/>
            </w:r>
          </w:hyperlink>
        </w:p>
        <w:p w14:paraId="619866F6" w14:textId="77777777" w:rsidR="00D366F7" w:rsidRDefault="00D366F7">
          <w:pPr>
            <w:pStyle w:val="TOC2"/>
            <w:tabs>
              <w:tab w:val="left" w:pos="1100"/>
              <w:tab w:val="right" w:leader="dot" w:pos="9350"/>
            </w:tabs>
            <w:rPr>
              <w:rFonts w:cstheme="minorBidi"/>
              <w:noProof/>
            </w:rPr>
          </w:pPr>
          <w:hyperlink w:anchor="_Toc480470723" w:history="1">
            <w:r w:rsidRPr="00BC0042">
              <w:rPr>
                <w:rStyle w:val="Hyperlink"/>
                <w:noProof/>
                <w:lang w:bidi="hi-IN"/>
              </w:rPr>
              <w:t>1.5.2</w:t>
            </w:r>
            <w:r>
              <w:rPr>
                <w:rFonts w:cstheme="minorBidi"/>
                <w:noProof/>
              </w:rPr>
              <w:tab/>
            </w:r>
            <w:r w:rsidRPr="00BC0042">
              <w:rPr>
                <w:rStyle w:val="Hyperlink"/>
                <w:noProof/>
                <w:lang w:bidi="hi-IN"/>
              </w:rPr>
              <w:t>Applicable Documents</w:t>
            </w:r>
            <w:r>
              <w:rPr>
                <w:noProof/>
                <w:webHidden/>
              </w:rPr>
              <w:tab/>
            </w:r>
            <w:r>
              <w:rPr>
                <w:noProof/>
                <w:webHidden/>
              </w:rPr>
              <w:fldChar w:fldCharType="begin"/>
            </w:r>
            <w:r>
              <w:rPr>
                <w:noProof/>
                <w:webHidden/>
              </w:rPr>
              <w:instrText xml:space="preserve"> PAGEREF _Toc480470723 \h </w:instrText>
            </w:r>
            <w:r>
              <w:rPr>
                <w:noProof/>
                <w:webHidden/>
              </w:rPr>
            </w:r>
            <w:r>
              <w:rPr>
                <w:noProof/>
                <w:webHidden/>
              </w:rPr>
              <w:fldChar w:fldCharType="separate"/>
            </w:r>
            <w:r>
              <w:rPr>
                <w:noProof/>
                <w:webHidden/>
              </w:rPr>
              <w:t>9</w:t>
            </w:r>
            <w:r>
              <w:rPr>
                <w:noProof/>
                <w:webHidden/>
              </w:rPr>
              <w:fldChar w:fldCharType="end"/>
            </w:r>
          </w:hyperlink>
        </w:p>
        <w:p w14:paraId="2EB2E13B" w14:textId="77777777" w:rsidR="00D366F7" w:rsidRDefault="00D366F7">
          <w:pPr>
            <w:pStyle w:val="TOC2"/>
            <w:tabs>
              <w:tab w:val="left" w:pos="1100"/>
              <w:tab w:val="right" w:leader="dot" w:pos="9350"/>
            </w:tabs>
            <w:rPr>
              <w:rFonts w:cstheme="minorBidi"/>
              <w:noProof/>
            </w:rPr>
          </w:pPr>
          <w:hyperlink w:anchor="_Toc480470724" w:history="1">
            <w:r w:rsidRPr="00BC0042">
              <w:rPr>
                <w:rStyle w:val="Hyperlink"/>
                <w:noProof/>
                <w:lang w:bidi="hi-IN"/>
              </w:rPr>
              <w:t>1.5.3</w:t>
            </w:r>
            <w:r>
              <w:rPr>
                <w:rFonts w:cstheme="minorBidi"/>
                <w:noProof/>
              </w:rPr>
              <w:tab/>
            </w:r>
            <w:r w:rsidRPr="00BC0042">
              <w:rPr>
                <w:rStyle w:val="Hyperlink"/>
                <w:noProof/>
                <w:lang w:bidi="hi-IN"/>
              </w:rPr>
              <w:t>Standards</w:t>
            </w:r>
            <w:r>
              <w:rPr>
                <w:noProof/>
                <w:webHidden/>
              </w:rPr>
              <w:tab/>
            </w:r>
            <w:r>
              <w:rPr>
                <w:noProof/>
                <w:webHidden/>
              </w:rPr>
              <w:fldChar w:fldCharType="begin"/>
            </w:r>
            <w:r>
              <w:rPr>
                <w:noProof/>
                <w:webHidden/>
              </w:rPr>
              <w:instrText xml:space="preserve"> PAGEREF _Toc480470724 \h </w:instrText>
            </w:r>
            <w:r>
              <w:rPr>
                <w:noProof/>
                <w:webHidden/>
              </w:rPr>
            </w:r>
            <w:r>
              <w:rPr>
                <w:noProof/>
                <w:webHidden/>
              </w:rPr>
              <w:fldChar w:fldCharType="separate"/>
            </w:r>
            <w:r>
              <w:rPr>
                <w:noProof/>
                <w:webHidden/>
              </w:rPr>
              <w:t>9</w:t>
            </w:r>
            <w:r>
              <w:rPr>
                <w:noProof/>
                <w:webHidden/>
              </w:rPr>
              <w:fldChar w:fldCharType="end"/>
            </w:r>
          </w:hyperlink>
        </w:p>
        <w:p w14:paraId="1F77638F" w14:textId="77777777" w:rsidR="00D366F7" w:rsidRDefault="00D366F7">
          <w:pPr>
            <w:pStyle w:val="TOC1"/>
            <w:tabs>
              <w:tab w:val="left" w:pos="660"/>
              <w:tab w:val="right" w:leader="dot" w:pos="9350"/>
            </w:tabs>
            <w:rPr>
              <w:rFonts w:cstheme="minorBidi"/>
              <w:noProof/>
            </w:rPr>
          </w:pPr>
          <w:hyperlink w:anchor="_Toc480470725" w:history="1">
            <w:r w:rsidRPr="00BC0042">
              <w:rPr>
                <w:rStyle w:val="Hyperlink"/>
                <w:noProof/>
                <w:lang w:bidi="hi-IN"/>
              </w:rPr>
              <w:t>2.0</w:t>
            </w:r>
            <w:r>
              <w:rPr>
                <w:rFonts w:cstheme="minorBidi"/>
                <w:noProof/>
              </w:rPr>
              <w:tab/>
            </w:r>
            <w:r w:rsidRPr="00BC0042">
              <w:rPr>
                <w:rStyle w:val="Hyperlink"/>
                <w:noProof/>
                <w:lang w:bidi="hi-IN"/>
              </w:rPr>
              <w:t>DETAILED FUNCTIONAL DESCRIPTION OF THE</w:t>
            </w:r>
            <w:r w:rsidRPr="00BC0042">
              <w:rPr>
                <w:rStyle w:val="Hyperlink"/>
                <w:i/>
                <w:iCs/>
                <w:noProof/>
                <w:lang w:bidi="hi-IN"/>
              </w:rPr>
              <w:t xml:space="preserve"> NRG</w:t>
            </w:r>
            <w:r>
              <w:rPr>
                <w:noProof/>
                <w:webHidden/>
              </w:rPr>
              <w:tab/>
            </w:r>
            <w:r>
              <w:rPr>
                <w:noProof/>
                <w:webHidden/>
              </w:rPr>
              <w:fldChar w:fldCharType="begin"/>
            </w:r>
            <w:r>
              <w:rPr>
                <w:noProof/>
                <w:webHidden/>
              </w:rPr>
              <w:instrText xml:space="preserve"> PAGEREF _Toc480470725 \h </w:instrText>
            </w:r>
            <w:r>
              <w:rPr>
                <w:noProof/>
                <w:webHidden/>
              </w:rPr>
            </w:r>
            <w:r>
              <w:rPr>
                <w:noProof/>
                <w:webHidden/>
              </w:rPr>
              <w:fldChar w:fldCharType="separate"/>
            </w:r>
            <w:r>
              <w:rPr>
                <w:noProof/>
                <w:webHidden/>
              </w:rPr>
              <w:t>10</w:t>
            </w:r>
            <w:r>
              <w:rPr>
                <w:noProof/>
                <w:webHidden/>
              </w:rPr>
              <w:fldChar w:fldCharType="end"/>
            </w:r>
          </w:hyperlink>
        </w:p>
        <w:p w14:paraId="42333798" w14:textId="77777777" w:rsidR="00D366F7" w:rsidRDefault="00D366F7">
          <w:pPr>
            <w:pStyle w:val="TOC1"/>
            <w:tabs>
              <w:tab w:val="left" w:pos="660"/>
              <w:tab w:val="right" w:leader="dot" w:pos="9350"/>
            </w:tabs>
            <w:rPr>
              <w:rFonts w:cstheme="minorBidi"/>
              <w:noProof/>
            </w:rPr>
          </w:pPr>
          <w:hyperlink w:anchor="_Toc480470726" w:history="1">
            <w:r w:rsidRPr="00BC0042">
              <w:rPr>
                <w:rStyle w:val="Hyperlink"/>
                <w:noProof/>
                <w:lang w:bidi="hi-IN"/>
              </w:rPr>
              <w:t>2.1</w:t>
            </w:r>
            <w:r>
              <w:rPr>
                <w:rFonts w:cstheme="minorBidi"/>
                <w:noProof/>
              </w:rPr>
              <w:tab/>
            </w:r>
            <w:r w:rsidRPr="00BC0042">
              <w:rPr>
                <w:rStyle w:val="Hyperlink"/>
                <w:noProof/>
                <w:lang w:bidi="hi-IN"/>
              </w:rPr>
              <w:t xml:space="preserve">Detailed </w:t>
            </w:r>
            <w:r w:rsidRPr="00BC0042">
              <w:rPr>
                <w:rStyle w:val="Hyperlink"/>
                <w:bCs/>
                <w:noProof/>
                <w:lang w:bidi="hi-IN"/>
              </w:rPr>
              <w:t>NRG</w:t>
            </w:r>
            <w:r w:rsidRPr="00BC0042">
              <w:rPr>
                <w:rStyle w:val="Hyperlink"/>
                <w:noProof/>
                <w:lang w:bidi="hi-IN"/>
              </w:rPr>
              <w:t xml:space="preserve"> Functional Description</w:t>
            </w:r>
            <w:r>
              <w:rPr>
                <w:noProof/>
                <w:webHidden/>
              </w:rPr>
              <w:tab/>
            </w:r>
            <w:r>
              <w:rPr>
                <w:noProof/>
                <w:webHidden/>
              </w:rPr>
              <w:fldChar w:fldCharType="begin"/>
            </w:r>
            <w:r>
              <w:rPr>
                <w:noProof/>
                <w:webHidden/>
              </w:rPr>
              <w:instrText xml:space="preserve"> PAGEREF _Toc480470726 \h </w:instrText>
            </w:r>
            <w:r>
              <w:rPr>
                <w:noProof/>
                <w:webHidden/>
              </w:rPr>
            </w:r>
            <w:r>
              <w:rPr>
                <w:noProof/>
                <w:webHidden/>
              </w:rPr>
              <w:fldChar w:fldCharType="separate"/>
            </w:r>
            <w:r>
              <w:rPr>
                <w:noProof/>
                <w:webHidden/>
              </w:rPr>
              <w:t>10</w:t>
            </w:r>
            <w:r>
              <w:rPr>
                <w:noProof/>
                <w:webHidden/>
              </w:rPr>
              <w:fldChar w:fldCharType="end"/>
            </w:r>
          </w:hyperlink>
        </w:p>
        <w:p w14:paraId="41E8A978" w14:textId="77777777" w:rsidR="00D366F7" w:rsidRDefault="00D366F7">
          <w:pPr>
            <w:pStyle w:val="TOC2"/>
            <w:tabs>
              <w:tab w:val="left" w:pos="1100"/>
              <w:tab w:val="right" w:leader="dot" w:pos="9350"/>
            </w:tabs>
            <w:rPr>
              <w:rFonts w:cstheme="minorBidi"/>
              <w:noProof/>
            </w:rPr>
          </w:pPr>
          <w:hyperlink w:anchor="_Toc480470727" w:history="1">
            <w:r w:rsidRPr="00BC0042">
              <w:rPr>
                <w:rStyle w:val="Hyperlink"/>
                <w:noProof/>
                <w:lang w:bidi="hi-IN"/>
              </w:rPr>
              <w:t>2.1.1</w:t>
            </w:r>
            <w:r>
              <w:rPr>
                <w:rFonts w:cstheme="minorBidi"/>
                <w:noProof/>
              </w:rPr>
              <w:tab/>
            </w:r>
            <w:r w:rsidRPr="00BC0042">
              <w:rPr>
                <w:rStyle w:val="Hyperlink"/>
                <w:noProof/>
                <w:lang w:bidi="hi-IN"/>
              </w:rPr>
              <w:t>Higher Level Data Flow Diagrams</w:t>
            </w:r>
            <w:r>
              <w:rPr>
                <w:noProof/>
                <w:webHidden/>
              </w:rPr>
              <w:tab/>
            </w:r>
            <w:r>
              <w:rPr>
                <w:noProof/>
                <w:webHidden/>
              </w:rPr>
              <w:fldChar w:fldCharType="begin"/>
            </w:r>
            <w:r>
              <w:rPr>
                <w:noProof/>
                <w:webHidden/>
              </w:rPr>
              <w:instrText xml:space="preserve"> PAGEREF _Toc480470727 \h </w:instrText>
            </w:r>
            <w:r>
              <w:rPr>
                <w:noProof/>
                <w:webHidden/>
              </w:rPr>
            </w:r>
            <w:r>
              <w:rPr>
                <w:noProof/>
                <w:webHidden/>
              </w:rPr>
              <w:fldChar w:fldCharType="separate"/>
            </w:r>
            <w:r>
              <w:rPr>
                <w:noProof/>
                <w:webHidden/>
              </w:rPr>
              <w:t>10</w:t>
            </w:r>
            <w:r>
              <w:rPr>
                <w:noProof/>
                <w:webHidden/>
              </w:rPr>
              <w:fldChar w:fldCharType="end"/>
            </w:r>
          </w:hyperlink>
        </w:p>
        <w:p w14:paraId="15BA45FA" w14:textId="77777777" w:rsidR="00D366F7" w:rsidRDefault="00D366F7">
          <w:pPr>
            <w:pStyle w:val="TOC2"/>
            <w:tabs>
              <w:tab w:val="left" w:pos="1100"/>
              <w:tab w:val="right" w:leader="dot" w:pos="9350"/>
            </w:tabs>
            <w:rPr>
              <w:rFonts w:cstheme="minorBidi"/>
              <w:noProof/>
            </w:rPr>
          </w:pPr>
          <w:hyperlink w:anchor="_Toc480470728" w:history="1">
            <w:r w:rsidRPr="00BC0042">
              <w:rPr>
                <w:rStyle w:val="Hyperlink"/>
                <w:noProof/>
                <w:lang w:bidi="hi-IN"/>
              </w:rPr>
              <w:t>2.1.2</w:t>
            </w:r>
            <w:r>
              <w:rPr>
                <w:rFonts w:cstheme="minorBidi"/>
                <w:noProof/>
              </w:rPr>
              <w:tab/>
            </w:r>
            <w:r w:rsidRPr="00BC0042">
              <w:rPr>
                <w:rStyle w:val="Hyperlink"/>
                <w:noProof/>
                <w:lang w:bidi="hi-IN"/>
              </w:rPr>
              <w:t xml:space="preserve">Detailed Functional Description of </w:t>
            </w:r>
            <w:r w:rsidRPr="00BC0042">
              <w:rPr>
                <w:rStyle w:val="Hyperlink"/>
                <w:bCs/>
                <w:noProof/>
                <w:lang w:bidi="hi-IN"/>
              </w:rPr>
              <w:t>NRG’s</w:t>
            </w:r>
            <w:r w:rsidRPr="00BC0042">
              <w:rPr>
                <w:rStyle w:val="Hyperlink"/>
                <w:noProof/>
                <w:lang w:bidi="hi-IN"/>
              </w:rPr>
              <w:t xml:space="preserve"> Major Sub-Units</w:t>
            </w:r>
            <w:r>
              <w:rPr>
                <w:noProof/>
                <w:webHidden/>
              </w:rPr>
              <w:tab/>
            </w:r>
            <w:r>
              <w:rPr>
                <w:noProof/>
                <w:webHidden/>
              </w:rPr>
              <w:fldChar w:fldCharType="begin"/>
            </w:r>
            <w:r>
              <w:rPr>
                <w:noProof/>
                <w:webHidden/>
              </w:rPr>
              <w:instrText xml:space="preserve"> PAGEREF _Toc480470728 \h </w:instrText>
            </w:r>
            <w:r>
              <w:rPr>
                <w:noProof/>
                <w:webHidden/>
              </w:rPr>
            </w:r>
            <w:r>
              <w:rPr>
                <w:noProof/>
                <w:webHidden/>
              </w:rPr>
              <w:fldChar w:fldCharType="separate"/>
            </w:r>
            <w:r>
              <w:rPr>
                <w:noProof/>
                <w:webHidden/>
              </w:rPr>
              <w:t>10</w:t>
            </w:r>
            <w:r>
              <w:rPr>
                <w:noProof/>
                <w:webHidden/>
              </w:rPr>
              <w:fldChar w:fldCharType="end"/>
            </w:r>
          </w:hyperlink>
        </w:p>
        <w:p w14:paraId="261B3215" w14:textId="77777777" w:rsidR="00D366F7" w:rsidRDefault="00D366F7">
          <w:pPr>
            <w:pStyle w:val="TOC1"/>
            <w:tabs>
              <w:tab w:val="left" w:pos="660"/>
              <w:tab w:val="right" w:leader="dot" w:pos="9350"/>
            </w:tabs>
            <w:rPr>
              <w:rFonts w:cstheme="minorBidi"/>
              <w:noProof/>
            </w:rPr>
          </w:pPr>
          <w:hyperlink w:anchor="_Toc480470729" w:history="1">
            <w:r w:rsidRPr="00BC0042">
              <w:rPr>
                <w:rStyle w:val="Hyperlink"/>
                <w:noProof/>
                <w:lang w:bidi="hi-IN"/>
              </w:rPr>
              <w:t>3.0</w:t>
            </w:r>
            <w:r>
              <w:rPr>
                <w:rFonts w:cstheme="minorBidi"/>
                <w:noProof/>
              </w:rPr>
              <w:tab/>
            </w:r>
            <w:r w:rsidRPr="00BC0042">
              <w:rPr>
                <w:rStyle w:val="Hyperlink"/>
                <w:i/>
                <w:noProof/>
                <w:lang w:bidi="hi-IN"/>
              </w:rPr>
              <w:t xml:space="preserve">NRG </w:t>
            </w:r>
            <w:r w:rsidRPr="00BC0042">
              <w:rPr>
                <w:rStyle w:val="Hyperlink"/>
                <w:noProof/>
                <w:lang w:bidi="hi-IN"/>
              </w:rPr>
              <w:t>REQUIREMENTS</w:t>
            </w:r>
            <w:r>
              <w:rPr>
                <w:noProof/>
                <w:webHidden/>
              </w:rPr>
              <w:tab/>
            </w:r>
            <w:r>
              <w:rPr>
                <w:noProof/>
                <w:webHidden/>
              </w:rPr>
              <w:fldChar w:fldCharType="begin"/>
            </w:r>
            <w:r>
              <w:rPr>
                <w:noProof/>
                <w:webHidden/>
              </w:rPr>
              <w:instrText xml:space="preserve"> PAGEREF _Toc480470729 \h </w:instrText>
            </w:r>
            <w:r>
              <w:rPr>
                <w:noProof/>
                <w:webHidden/>
              </w:rPr>
            </w:r>
            <w:r>
              <w:rPr>
                <w:noProof/>
                <w:webHidden/>
              </w:rPr>
              <w:fldChar w:fldCharType="separate"/>
            </w:r>
            <w:r>
              <w:rPr>
                <w:noProof/>
                <w:webHidden/>
              </w:rPr>
              <w:t>11</w:t>
            </w:r>
            <w:r>
              <w:rPr>
                <w:noProof/>
                <w:webHidden/>
              </w:rPr>
              <w:fldChar w:fldCharType="end"/>
            </w:r>
          </w:hyperlink>
        </w:p>
        <w:p w14:paraId="7C5D142F" w14:textId="77777777" w:rsidR="00D366F7" w:rsidRDefault="00D366F7">
          <w:pPr>
            <w:pStyle w:val="TOC1"/>
            <w:tabs>
              <w:tab w:val="left" w:pos="660"/>
              <w:tab w:val="right" w:leader="dot" w:pos="9350"/>
            </w:tabs>
            <w:rPr>
              <w:rFonts w:cstheme="minorBidi"/>
              <w:noProof/>
            </w:rPr>
          </w:pPr>
          <w:hyperlink w:anchor="_Toc480470730" w:history="1">
            <w:r w:rsidRPr="00BC0042">
              <w:rPr>
                <w:rStyle w:val="Hyperlink"/>
                <w:noProof/>
                <w:lang w:bidi="hi-IN"/>
              </w:rPr>
              <w:t>3.1</w:t>
            </w:r>
            <w:r>
              <w:rPr>
                <w:rFonts w:cstheme="minorBidi"/>
                <w:noProof/>
              </w:rPr>
              <w:tab/>
            </w:r>
            <w:r w:rsidRPr="00BC0042">
              <w:rPr>
                <w:rStyle w:val="Hyperlink"/>
                <w:noProof/>
                <w:lang w:bidi="hi-IN"/>
              </w:rPr>
              <w:t>NRG Functional Requirements</w:t>
            </w:r>
            <w:r>
              <w:rPr>
                <w:noProof/>
                <w:webHidden/>
              </w:rPr>
              <w:tab/>
            </w:r>
            <w:r>
              <w:rPr>
                <w:noProof/>
                <w:webHidden/>
              </w:rPr>
              <w:fldChar w:fldCharType="begin"/>
            </w:r>
            <w:r>
              <w:rPr>
                <w:noProof/>
                <w:webHidden/>
              </w:rPr>
              <w:instrText xml:space="preserve"> PAGEREF _Toc480470730 \h </w:instrText>
            </w:r>
            <w:r>
              <w:rPr>
                <w:noProof/>
                <w:webHidden/>
              </w:rPr>
            </w:r>
            <w:r>
              <w:rPr>
                <w:noProof/>
                <w:webHidden/>
              </w:rPr>
              <w:fldChar w:fldCharType="separate"/>
            </w:r>
            <w:r>
              <w:rPr>
                <w:noProof/>
                <w:webHidden/>
              </w:rPr>
              <w:t>11</w:t>
            </w:r>
            <w:r>
              <w:rPr>
                <w:noProof/>
                <w:webHidden/>
              </w:rPr>
              <w:fldChar w:fldCharType="end"/>
            </w:r>
          </w:hyperlink>
        </w:p>
        <w:p w14:paraId="19DC56FF" w14:textId="77777777" w:rsidR="00D366F7" w:rsidRDefault="00D366F7">
          <w:pPr>
            <w:pStyle w:val="TOC1"/>
            <w:tabs>
              <w:tab w:val="left" w:pos="660"/>
              <w:tab w:val="right" w:leader="dot" w:pos="9350"/>
            </w:tabs>
            <w:rPr>
              <w:rFonts w:cstheme="minorBidi"/>
              <w:noProof/>
            </w:rPr>
          </w:pPr>
          <w:hyperlink w:anchor="_Toc480470731" w:history="1">
            <w:r w:rsidRPr="00BC0042">
              <w:rPr>
                <w:rStyle w:val="Hyperlink"/>
                <w:noProof/>
                <w:lang w:bidi="hi-IN"/>
              </w:rPr>
              <w:t>3.2</w:t>
            </w:r>
            <w:r>
              <w:rPr>
                <w:rFonts w:cstheme="minorBidi"/>
                <w:noProof/>
              </w:rPr>
              <w:tab/>
            </w:r>
            <w:r w:rsidRPr="00BC0042">
              <w:rPr>
                <w:rStyle w:val="Hyperlink"/>
                <w:noProof/>
                <w:lang w:bidi="hi-IN"/>
              </w:rPr>
              <w:t>Non-Functional Requirements</w:t>
            </w:r>
            <w:r>
              <w:rPr>
                <w:noProof/>
                <w:webHidden/>
              </w:rPr>
              <w:tab/>
            </w:r>
            <w:r>
              <w:rPr>
                <w:noProof/>
                <w:webHidden/>
              </w:rPr>
              <w:fldChar w:fldCharType="begin"/>
            </w:r>
            <w:r>
              <w:rPr>
                <w:noProof/>
                <w:webHidden/>
              </w:rPr>
              <w:instrText xml:space="preserve"> PAGEREF _Toc480470731 \h </w:instrText>
            </w:r>
            <w:r>
              <w:rPr>
                <w:noProof/>
                <w:webHidden/>
              </w:rPr>
            </w:r>
            <w:r>
              <w:rPr>
                <w:noProof/>
                <w:webHidden/>
              </w:rPr>
              <w:fldChar w:fldCharType="separate"/>
            </w:r>
            <w:r>
              <w:rPr>
                <w:noProof/>
                <w:webHidden/>
              </w:rPr>
              <w:t>13</w:t>
            </w:r>
            <w:r>
              <w:rPr>
                <w:noProof/>
                <w:webHidden/>
              </w:rPr>
              <w:fldChar w:fldCharType="end"/>
            </w:r>
          </w:hyperlink>
        </w:p>
        <w:p w14:paraId="35023B4C" w14:textId="77777777" w:rsidR="00D366F7" w:rsidRDefault="00D366F7">
          <w:pPr>
            <w:pStyle w:val="TOC1"/>
            <w:tabs>
              <w:tab w:val="left" w:pos="660"/>
              <w:tab w:val="right" w:leader="dot" w:pos="9350"/>
            </w:tabs>
            <w:rPr>
              <w:rFonts w:cstheme="minorBidi"/>
              <w:noProof/>
            </w:rPr>
          </w:pPr>
          <w:hyperlink w:anchor="_Toc480470732" w:history="1">
            <w:r w:rsidRPr="00BC0042">
              <w:rPr>
                <w:rStyle w:val="Hyperlink"/>
                <w:noProof/>
                <w:lang w:bidi="hi-IN"/>
              </w:rPr>
              <w:t>3.3</w:t>
            </w:r>
            <w:r>
              <w:rPr>
                <w:rFonts w:cstheme="minorBidi"/>
                <w:noProof/>
              </w:rPr>
              <w:tab/>
            </w:r>
            <w:r w:rsidRPr="00BC0042">
              <w:rPr>
                <w:rStyle w:val="Hyperlink"/>
                <w:noProof/>
                <w:lang w:bidi="hi-IN"/>
              </w:rPr>
              <w:t>Hardware Requirements</w:t>
            </w:r>
            <w:r>
              <w:rPr>
                <w:noProof/>
                <w:webHidden/>
              </w:rPr>
              <w:tab/>
            </w:r>
            <w:r>
              <w:rPr>
                <w:noProof/>
                <w:webHidden/>
              </w:rPr>
              <w:fldChar w:fldCharType="begin"/>
            </w:r>
            <w:r>
              <w:rPr>
                <w:noProof/>
                <w:webHidden/>
              </w:rPr>
              <w:instrText xml:space="preserve"> PAGEREF _Toc480470732 \h </w:instrText>
            </w:r>
            <w:r>
              <w:rPr>
                <w:noProof/>
                <w:webHidden/>
              </w:rPr>
            </w:r>
            <w:r>
              <w:rPr>
                <w:noProof/>
                <w:webHidden/>
              </w:rPr>
              <w:fldChar w:fldCharType="separate"/>
            </w:r>
            <w:r>
              <w:rPr>
                <w:noProof/>
                <w:webHidden/>
              </w:rPr>
              <w:t>13</w:t>
            </w:r>
            <w:r>
              <w:rPr>
                <w:noProof/>
                <w:webHidden/>
              </w:rPr>
              <w:fldChar w:fldCharType="end"/>
            </w:r>
          </w:hyperlink>
        </w:p>
        <w:p w14:paraId="31A9911A" w14:textId="77777777" w:rsidR="00D366F7" w:rsidRDefault="00D366F7">
          <w:pPr>
            <w:pStyle w:val="TOC1"/>
            <w:tabs>
              <w:tab w:val="left" w:pos="660"/>
              <w:tab w:val="right" w:leader="dot" w:pos="9350"/>
            </w:tabs>
            <w:rPr>
              <w:rFonts w:cstheme="minorBidi"/>
              <w:noProof/>
            </w:rPr>
          </w:pPr>
          <w:hyperlink w:anchor="_Toc480470733" w:history="1">
            <w:r w:rsidRPr="00BC0042">
              <w:rPr>
                <w:rStyle w:val="Hyperlink"/>
                <w:noProof/>
                <w:lang w:bidi="hi-IN"/>
              </w:rPr>
              <w:t>4.0</w:t>
            </w:r>
            <w:r>
              <w:rPr>
                <w:rFonts w:cstheme="minorBidi"/>
                <w:noProof/>
              </w:rPr>
              <w:tab/>
            </w:r>
            <w:r w:rsidRPr="00BC0042">
              <w:rPr>
                <w:rStyle w:val="Hyperlink"/>
                <w:noProof/>
                <w:lang w:bidi="hi-IN"/>
              </w:rPr>
              <w:t>NRG</w:t>
            </w:r>
            <w:r w:rsidRPr="00BC0042">
              <w:rPr>
                <w:rStyle w:val="Hyperlink"/>
                <w:i/>
                <w:noProof/>
                <w:lang w:bidi="hi-IN"/>
              </w:rPr>
              <w:t xml:space="preserve"> </w:t>
            </w:r>
            <w:r w:rsidRPr="00BC0042">
              <w:rPr>
                <w:rStyle w:val="Hyperlink"/>
                <w:noProof/>
                <w:lang w:bidi="hi-IN"/>
              </w:rPr>
              <w:t>DETAILED DESIGN</w:t>
            </w:r>
            <w:r>
              <w:rPr>
                <w:noProof/>
                <w:webHidden/>
              </w:rPr>
              <w:tab/>
            </w:r>
            <w:r>
              <w:rPr>
                <w:noProof/>
                <w:webHidden/>
              </w:rPr>
              <w:fldChar w:fldCharType="begin"/>
            </w:r>
            <w:r>
              <w:rPr>
                <w:noProof/>
                <w:webHidden/>
              </w:rPr>
              <w:instrText xml:space="preserve"> PAGEREF _Toc480470733 \h </w:instrText>
            </w:r>
            <w:r>
              <w:rPr>
                <w:noProof/>
                <w:webHidden/>
              </w:rPr>
            </w:r>
            <w:r>
              <w:rPr>
                <w:noProof/>
                <w:webHidden/>
              </w:rPr>
              <w:fldChar w:fldCharType="separate"/>
            </w:r>
            <w:r>
              <w:rPr>
                <w:noProof/>
                <w:webHidden/>
              </w:rPr>
              <w:t>13</w:t>
            </w:r>
            <w:r>
              <w:rPr>
                <w:noProof/>
                <w:webHidden/>
              </w:rPr>
              <w:fldChar w:fldCharType="end"/>
            </w:r>
          </w:hyperlink>
        </w:p>
        <w:p w14:paraId="513058A7" w14:textId="77777777" w:rsidR="00D366F7" w:rsidRDefault="00D366F7">
          <w:pPr>
            <w:pStyle w:val="TOC1"/>
            <w:tabs>
              <w:tab w:val="left" w:pos="660"/>
              <w:tab w:val="right" w:leader="dot" w:pos="9350"/>
            </w:tabs>
            <w:rPr>
              <w:rFonts w:cstheme="minorBidi"/>
              <w:noProof/>
            </w:rPr>
          </w:pPr>
          <w:hyperlink w:anchor="_Toc480470734" w:history="1">
            <w:r w:rsidRPr="00BC0042">
              <w:rPr>
                <w:rStyle w:val="Hyperlink"/>
                <w:noProof/>
                <w:lang w:bidi="hi-IN"/>
              </w:rPr>
              <w:t>4.1</w:t>
            </w:r>
            <w:r>
              <w:rPr>
                <w:rFonts w:cstheme="minorBidi"/>
                <w:noProof/>
              </w:rPr>
              <w:tab/>
            </w:r>
            <w:r w:rsidRPr="00BC0042">
              <w:rPr>
                <w:rStyle w:val="Hyperlink"/>
                <w:noProof/>
                <w:lang w:bidi="hi-IN"/>
              </w:rPr>
              <w:t>Introduction</w:t>
            </w:r>
            <w:r>
              <w:rPr>
                <w:noProof/>
                <w:webHidden/>
              </w:rPr>
              <w:tab/>
            </w:r>
            <w:r>
              <w:rPr>
                <w:noProof/>
                <w:webHidden/>
              </w:rPr>
              <w:fldChar w:fldCharType="begin"/>
            </w:r>
            <w:r>
              <w:rPr>
                <w:noProof/>
                <w:webHidden/>
              </w:rPr>
              <w:instrText xml:space="preserve"> PAGEREF _Toc480470734 \h </w:instrText>
            </w:r>
            <w:r>
              <w:rPr>
                <w:noProof/>
                <w:webHidden/>
              </w:rPr>
            </w:r>
            <w:r>
              <w:rPr>
                <w:noProof/>
                <w:webHidden/>
              </w:rPr>
              <w:fldChar w:fldCharType="separate"/>
            </w:r>
            <w:r>
              <w:rPr>
                <w:noProof/>
                <w:webHidden/>
              </w:rPr>
              <w:t>13</w:t>
            </w:r>
            <w:r>
              <w:rPr>
                <w:noProof/>
                <w:webHidden/>
              </w:rPr>
              <w:fldChar w:fldCharType="end"/>
            </w:r>
          </w:hyperlink>
        </w:p>
        <w:p w14:paraId="46C5E013" w14:textId="77777777" w:rsidR="00D366F7" w:rsidRDefault="00D366F7">
          <w:pPr>
            <w:pStyle w:val="TOC1"/>
            <w:tabs>
              <w:tab w:val="left" w:pos="660"/>
              <w:tab w:val="right" w:leader="dot" w:pos="9350"/>
            </w:tabs>
            <w:rPr>
              <w:rFonts w:cstheme="minorBidi"/>
              <w:noProof/>
            </w:rPr>
          </w:pPr>
          <w:hyperlink w:anchor="_Toc480470735" w:history="1">
            <w:r w:rsidRPr="00BC0042">
              <w:rPr>
                <w:rStyle w:val="Hyperlink"/>
                <w:noProof/>
                <w:lang w:bidi="hi-IN"/>
              </w:rPr>
              <w:t>4.2</w:t>
            </w:r>
            <w:r>
              <w:rPr>
                <w:rFonts w:cstheme="minorBidi"/>
                <w:noProof/>
              </w:rPr>
              <w:tab/>
            </w:r>
            <w:r w:rsidRPr="00BC0042">
              <w:rPr>
                <w:rStyle w:val="Hyperlink"/>
                <w:noProof/>
                <w:lang w:bidi="hi-IN"/>
              </w:rPr>
              <w:t>NRG External Interface Descriptions</w:t>
            </w:r>
            <w:r>
              <w:rPr>
                <w:noProof/>
                <w:webHidden/>
              </w:rPr>
              <w:tab/>
            </w:r>
            <w:r>
              <w:rPr>
                <w:noProof/>
                <w:webHidden/>
              </w:rPr>
              <w:fldChar w:fldCharType="begin"/>
            </w:r>
            <w:r>
              <w:rPr>
                <w:noProof/>
                <w:webHidden/>
              </w:rPr>
              <w:instrText xml:space="preserve"> PAGEREF _Toc480470735 \h </w:instrText>
            </w:r>
            <w:r>
              <w:rPr>
                <w:noProof/>
                <w:webHidden/>
              </w:rPr>
            </w:r>
            <w:r>
              <w:rPr>
                <w:noProof/>
                <w:webHidden/>
              </w:rPr>
              <w:fldChar w:fldCharType="separate"/>
            </w:r>
            <w:r>
              <w:rPr>
                <w:noProof/>
                <w:webHidden/>
              </w:rPr>
              <w:t>13</w:t>
            </w:r>
            <w:r>
              <w:rPr>
                <w:noProof/>
                <w:webHidden/>
              </w:rPr>
              <w:fldChar w:fldCharType="end"/>
            </w:r>
          </w:hyperlink>
        </w:p>
        <w:p w14:paraId="303217D6" w14:textId="77777777" w:rsidR="00D366F7" w:rsidRDefault="00D366F7">
          <w:pPr>
            <w:pStyle w:val="TOC2"/>
            <w:tabs>
              <w:tab w:val="right" w:leader="dot" w:pos="9350"/>
            </w:tabs>
            <w:rPr>
              <w:rFonts w:cstheme="minorBidi"/>
              <w:noProof/>
            </w:rPr>
          </w:pPr>
          <w:hyperlink w:anchor="_Toc480470736" w:history="1">
            <w:r w:rsidRPr="00BC0042">
              <w:rPr>
                <w:rStyle w:val="Hyperlink"/>
                <w:noProof/>
                <w:lang w:bidi="hi-IN"/>
              </w:rPr>
              <w:t>Module 1: Predictive Function</w:t>
            </w:r>
            <w:r>
              <w:rPr>
                <w:noProof/>
                <w:webHidden/>
              </w:rPr>
              <w:tab/>
            </w:r>
            <w:r>
              <w:rPr>
                <w:noProof/>
                <w:webHidden/>
              </w:rPr>
              <w:fldChar w:fldCharType="begin"/>
            </w:r>
            <w:r>
              <w:rPr>
                <w:noProof/>
                <w:webHidden/>
              </w:rPr>
              <w:instrText xml:space="preserve"> PAGEREF _Toc480470736 \h </w:instrText>
            </w:r>
            <w:r>
              <w:rPr>
                <w:noProof/>
                <w:webHidden/>
              </w:rPr>
            </w:r>
            <w:r>
              <w:rPr>
                <w:noProof/>
                <w:webHidden/>
              </w:rPr>
              <w:fldChar w:fldCharType="separate"/>
            </w:r>
            <w:r>
              <w:rPr>
                <w:noProof/>
                <w:webHidden/>
              </w:rPr>
              <w:t>14</w:t>
            </w:r>
            <w:r>
              <w:rPr>
                <w:noProof/>
                <w:webHidden/>
              </w:rPr>
              <w:fldChar w:fldCharType="end"/>
            </w:r>
          </w:hyperlink>
        </w:p>
        <w:p w14:paraId="0CC94BE8" w14:textId="77777777" w:rsidR="00D366F7" w:rsidRDefault="00D366F7">
          <w:pPr>
            <w:pStyle w:val="TOC2"/>
            <w:tabs>
              <w:tab w:val="right" w:leader="dot" w:pos="9350"/>
            </w:tabs>
            <w:rPr>
              <w:rFonts w:cstheme="minorBidi"/>
              <w:noProof/>
            </w:rPr>
          </w:pPr>
          <w:hyperlink w:anchor="_Toc480470737" w:history="1">
            <w:r w:rsidRPr="00BC0042">
              <w:rPr>
                <w:rStyle w:val="Hyperlink"/>
                <w:noProof/>
                <w:lang w:bidi="hi-IN"/>
              </w:rPr>
              <w:t>Module 2: Response Function</w:t>
            </w:r>
            <w:r>
              <w:rPr>
                <w:noProof/>
                <w:webHidden/>
              </w:rPr>
              <w:tab/>
            </w:r>
            <w:r>
              <w:rPr>
                <w:noProof/>
                <w:webHidden/>
              </w:rPr>
              <w:fldChar w:fldCharType="begin"/>
            </w:r>
            <w:r>
              <w:rPr>
                <w:noProof/>
                <w:webHidden/>
              </w:rPr>
              <w:instrText xml:space="preserve"> PAGEREF _Toc480470737 \h </w:instrText>
            </w:r>
            <w:r>
              <w:rPr>
                <w:noProof/>
                <w:webHidden/>
              </w:rPr>
            </w:r>
            <w:r>
              <w:rPr>
                <w:noProof/>
                <w:webHidden/>
              </w:rPr>
              <w:fldChar w:fldCharType="separate"/>
            </w:r>
            <w:r>
              <w:rPr>
                <w:noProof/>
                <w:webHidden/>
              </w:rPr>
              <w:t>14</w:t>
            </w:r>
            <w:r>
              <w:rPr>
                <w:noProof/>
                <w:webHidden/>
              </w:rPr>
              <w:fldChar w:fldCharType="end"/>
            </w:r>
          </w:hyperlink>
        </w:p>
        <w:p w14:paraId="2171AA9F" w14:textId="77777777" w:rsidR="00D366F7" w:rsidRDefault="00D366F7">
          <w:pPr>
            <w:pStyle w:val="TOC2"/>
            <w:tabs>
              <w:tab w:val="right" w:leader="dot" w:pos="9350"/>
            </w:tabs>
            <w:rPr>
              <w:rFonts w:cstheme="minorBidi"/>
              <w:noProof/>
            </w:rPr>
          </w:pPr>
          <w:hyperlink w:anchor="_Toc480470738" w:history="1">
            <w:r w:rsidRPr="00BC0042">
              <w:rPr>
                <w:rStyle w:val="Hyperlink"/>
                <w:noProof/>
                <w:lang w:bidi="hi-IN"/>
              </w:rPr>
              <w:t>Module 3: Data Management Function</w:t>
            </w:r>
            <w:r>
              <w:rPr>
                <w:noProof/>
                <w:webHidden/>
              </w:rPr>
              <w:tab/>
            </w:r>
            <w:r>
              <w:rPr>
                <w:noProof/>
                <w:webHidden/>
              </w:rPr>
              <w:fldChar w:fldCharType="begin"/>
            </w:r>
            <w:r>
              <w:rPr>
                <w:noProof/>
                <w:webHidden/>
              </w:rPr>
              <w:instrText xml:space="preserve"> PAGEREF _Toc480470738 \h </w:instrText>
            </w:r>
            <w:r>
              <w:rPr>
                <w:noProof/>
                <w:webHidden/>
              </w:rPr>
            </w:r>
            <w:r>
              <w:rPr>
                <w:noProof/>
                <w:webHidden/>
              </w:rPr>
              <w:fldChar w:fldCharType="separate"/>
            </w:r>
            <w:r>
              <w:rPr>
                <w:noProof/>
                <w:webHidden/>
              </w:rPr>
              <w:t>15</w:t>
            </w:r>
            <w:r>
              <w:rPr>
                <w:noProof/>
                <w:webHidden/>
              </w:rPr>
              <w:fldChar w:fldCharType="end"/>
            </w:r>
          </w:hyperlink>
        </w:p>
        <w:p w14:paraId="20AB571A" w14:textId="77777777" w:rsidR="00D366F7" w:rsidRDefault="00D366F7">
          <w:pPr>
            <w:pStyle w:val="TOC2"/>
            <w:tabs>
              <w:tab w:val="right" w:leader="dot" w:pos="9350"/>
            </w:tabs>
            <w:rPr>
              <w:rFonts w:cstheme="minorBidi"/>
              <w:noProof/>
            </w:rPr>
          </w:pPr>
          <w:hyperlink w:anchor="_Toc480470739" w:history="1">
            <w:r w:rsidRPr="00BC0042">
              <w:rPr>
                <w:rStyle w:val="Hyperlink"/>
                <w:noProof/>
                <w:lang w:bidi="hi-IN"/>
              </w:rPr>
              <w:t>Module 4: Control Interface Function</w:t>
            </w:r>
            <w:r>
              <w:rPr>
                <w:noProof/>
                <w:webHidden/>
              </w:rPr>
              <w:tab/>
            </w:r>
            <w:r>
              <w:rPr>
                <w:noProof/>
                <w:webHidden/>
              </w:rPr>
              <w:fldChar w:fldCharType="begin"/>
            </w:r>
            <w:r>
              <w:rPr>
                <w:noProof/>
                <w:webHidden/>
              </w:rPr>
              <w:instrText xml:space="preserve"> PAGEREF _Toc480470739 \h </w:instrText>
            </w:r>
            <w:r>
              <w:rPr>
                <w:noProof/>
                <w:webHidden/>
              </w:rPr>
            </w:r>
            <w:r>
              <w:rPr>
                <w:noProof/>
                <w:webHidden/>
              </w:rPr>
              <w:fldChar w:fldCharType="separate"/>
            </w:r>
            <w:r>
              <w:rPr>
                <w:noProof/>
                <w:webHidden/>
              </w:rPr>
              <w:t>16</w:t>
            </w:r>
            <w:r>
              <w:rPr>
                <w:noProof/>
                <w:webHidden/>
              </w:rPr>
              <w:fldChar w:fldCharType="end"/>
            </w:r>
          </w:hyperlink>
        </w:p>
        <w:p w14:paraId="683942E8" w14:textId="77777777" w:rsidR="00D366F7" w:rsidRDefault="00D366F7">
          <w:pPr>
            <w:pStyle w:val="TOC1"/>
            <w:tabs>
              <w:tab w:val="left" w:pos="660"/>
              <w:tab w:val="right" w:leader="dot" w:pos="9350"/>
            </w:tabs>
            <w:rPr>
              <w:rFonts w:cstheme="minorBidi"/>
              <w:noProof/>
            </w:rPr>
          </w:pPr>
          <w:hyperlink w:anchor="_Toc480470740" w:history="1">
            <w:r w:rsidRPr="00BC0042">
              <w:rPr>
                <w:rStyle w:val="Hyperlink"/>
                <w:noProof/>
                <w:lang w:bidi="hi-IN"/>
              </w:rPr>
              <w:t>5.0</w:t>
            </w:r>
            <w:r>
              <w:rPr>
                <w:rFonts w:cstheme="minorBidi"/>
                <w:noProof/>
              </w:rPr>
              <w:tab/>
            </w:r>
            <w:r w:rsidRPr="00BC0042">
              <w:rPr>
                <w:rStyle w:val="Hyperlink"/>
                <w:noProof/>
                <w:lang w:bidi="hi-IN"/>
              </w:rPr>
              <w:t>NRG ELEMENTS OF IMPLEMENTATION</w:t>
            </w:r>
            <w:r>
              <w:rPr>
                <w:noProof/>
                <w:webHidden/>
              </w:rPr>
              <w:tab/>
            </w:r>
            <w:r>
              <w:rPr>
                <w:noProof/>
                <w:webHidden/>
              </w:rPr>
              <w:fldChar w:fldCharType="begin"/>
            </w:r>
            <w:r>
              <w:rPr>
                <w:noProof/>
                <w:webHidden/>
              </w:rPr>
              <w:instrText xml:space="preserve"> PAGEREF _Toc480470740 \h </w:instrText>
            </w:r>
            <w:r>
              <w:rPr>
                <w:noProof/>
                <w:webHidden/>
              </w:rPr>
            </w:r>
            <w:r>
              <w:rPr>
                <w:noProof/>
                <w:webHidden/>
              </w:rPr>
              <w:fldChar w:fldCharType="separate"/>
            </w:r>
            <w:r>
              <w:rPr>
                <w:noProof/>
                <w:webHidden/>
              </w:rPr>
              <w:t>17</w:t>
            </w:r>
            <w:r>
              <w:rPr>
                <w:noProof/>
                <w:webHidden/>
              </w:rPr>
              <w:fldChar w:fldCharType="end"/>
            </w:r>
          </w:hyperlink>
        </w:p>
        <w:p w14:paraId="77C89C8A" w14:textId="77777777" w:rsidR="00D366F7" w:rsidRDefault="00D366F7">
          <w:pPr>
            <w:pStyle w:val="TOC2"/>
            <w:tabs>
              <w:tab w:val="right" w:leader="dot" w:pos="9350"/>
            </w:tabs>
            <w:rPr>
              <w:rFonts w:cstheme="minorBidi"/>
              <w:noProof/>
            </w:rPr>
          </w:pPr>
          <w:hyperlink w:anchor="_Toc480470741" w:history="1">
            <w:r w:rsidRPr="00BC0042">
              <w:rPr>
                <w:rStyle w:val="Hyperlink"/>
                <w:noProof/>
                <w:lang w:bidi="hi-IN"/>
              </w:rPr>
              <w:t>Module 1: Predictive Function</w:t>
            </w:r>
            <w:r>
              <w:rPr>
                <w:noProof/>
                <w:webHidden/>
              </w:rPr>
              <w:tab/>
            </w:r>
            <w:r>
              <w:rPr>
                <w:noProof/>
                <w:webHidden/>
              </w:rPr>
              <w:fldChar w:fldCharType="begin"/>
            </w:r>
            <w:r>
              <w:rPr>
                <w:noProof/>
                <w:webHidden/>
              </w:rPr>
              <w:instrText xml:space="preserve"> PAGEREF _Toc480470741 \h </w:instrText>
            </w:r>
            <w:r>
              <w:rPr>
                <w:noProof/>
                <w:webHidden/>
              </w:rPr>
            </w:r>
            <w:r>
              <w:rPr>
                <w:noProof/>
                <w:webHidden/>
              </w:rPr>
              <w:fldChar w:fldCharType="separate"/>
            </w:r>
            <w:r>
              <w:rPr>
                <w:noProof/>
                <w:webHidden/>
              </w:rPr>
              <w:t>17</w:t>
            </w:r>
            <w:r>
              <w:rPr>
                <w:noProof/>
                <w:webHidden/>
              </w:rPr>
              <w:fldChar w:fldCharType="end"/>
            </w:r>
          </w:hyperlink>
        </w:p>
        <w:p w14:paraId="662A474D" w14:textId="77777777" w:rsidR="00D366F7" w:rsidRDefault="00D366F7">
          <w:pPr>
            <w:pStyle w:val="TOC3"/>
            <w:tabs>
              <w:tab w:val="right" w:leader="dot" w:pos="9350"/>
            </w:tabs>
            <w:rPr>
              <w:rFonts w:asciiTheme="minorHAnsi" w:eastAsiaTheme="minorEastAsia" w:hAnsiTheme="minorHAnsi" w:cstheme="minorBidi"/>
              <w:noProof/>
              <w:sz w:val="22"/>
              <w:szCs w:val="22"/>
              <w:lang w:eastAsia="en-US" w:bidi="ar-SA"/>
            </w:rPr>
          </w:pPr>
          <w:hyperlink w:anchor="_Toc480470742" w:history="1">
            <w:r w:rsidRPr="00BC0042">
              <w:rPr>
                <w:rStyle w:val="Hyperlink"/>
                <w:rFonts w:cs="Calibri"/>
                <w:noProof/>
              </w:rPr>
              <w:t>Test Case 6.1.1-1</w:t>
            </w:r>
            <w:r>
              <w:rPr>
                <w:noProof/>
                <w:webHidden/>
              </w:rPr>
              <w:tab/>
            </w:r>
            <w:r>
              <w:rPr>
                <w:noProof/>
                <w:webHidden/>
              </w:rPr>
              <w:fldChar w:fldCharType="begin"/>
            </w:r>
            <w:r>
              <w:rPr>
                <w:noProof/>
                <w:webHidden/>
              </w:rPr>
              <w:instrText xml:space="preserve"> PAGEREF _Toc480470742 \h </w:instrText>
            </w:r>
            <w:r>
              <w:rPr>
                <w:noProof/>
                <w:webHidden/>
              </w:rPr>
            </w:r>
            <w:r>
              <w:rPr>
                <w:noProof/>
                <w:webHidden/>
              </w:rPr>
              <w:fldChar w:fldCharType="separate"/>
            </w:r>
            <w:r>
              <w:rPr>
                <w:noProof/>
                <w:webHidden/>
              </w:rPr>
              <w:t>17</w:t>
            </w:r>
            <w:r>
              <w:rPr>
                <w:noProof/>
                <w:webHidden/>
              </w:rPr>
              <w:fldChar w:fldCharType="end"/>
            </w:r>
          </w:hyperlink>
        </w:p>
        <w:p w14:paraId="7EFE47D6" w14:textId="77777777" w:rsidR="00D366F7" w:rsidRDefault="00D366F7">
          <w:pPr>
            <w:pStyle w:val="TOC3"/>
            <w:tabs>
              <w:tab w:val="right" w:leader="dot" w:pos="9350"/>
            </w:tabs>
            <w:rPr>
              <w:rFonts w:asciiTheme="minorHAnsi" w:eastAsiaTheme="minorEastAsia" w:hAnsiTheme="minorHAnsi" w:cstheme="minorBidi"/>
              <w:noProof/>
              <w:sz w:val="22"/>
              <w:szCs w:val="22"/>
              <w:lang w:eastAsia="en-US" w:bidi="ar-SA"/>
            </w:rPr>
          </w:pPr>
          <w:hyperlink w:anchor="_Toc480470743" w:history="1">
            <w:r w:rsidRPr="00BC0042">
              <w:rPr>
                <w:rStyle w:val="Hyperlink"/>
                <w:rFonts w:cs="Calibri"/>
                <w:noProof/>
              </w:rPr>
              <w:t>Test Case 6.1.1-2</w:t>
            </w:r>
            <w:r>
              <w:rPr>
                <w:noProof/>
                <w:webHidden/>
              </w:rPr>
              <w:tab/>
            </w:r>
            <w:r>
              <w:rPr>
                <w:noProof/>
                <w:webHidden/>
              </w:rPr>
              <w:fldChar w:fldCharType="begin"/>
            </w:r>
            <w:r>
              <w:rPr>
                <w:noProof/>
                <w:webHidden/>
              </w:rPr>
              <w:instrText xml:space="preserve"> PAGEREF _Toc480470743 \h </w:instrText>
            </w:r>
            <w:r>
              <w:rPr>
                <w:noProof/>
                <w:webHidden/>
              </w:rPr>
            </w:r>
            <w:r>
              <w:rPr>
                <w:noProof/>
                <w:webHidden/>
              </w:rPr>
              <w:fldChar w:fldCharType="separate"/>
            </w:r>
            <w:r>
              <w:rPr>
                <w:noProof/>
                <w:webHidden/>
              </w:rPr>
              <w:t>17</w:t>
            </w:r>
            <w:r>
              <w:rPr>
                <w:noProof/>
                <w:webHidden/>
              </w:rPr>
              <w:fldChar w:fldCharType="end"/>
            </w:r>
          </w:hyperlink>
        </w:p>
        <w:p w14:paraId="7C16C809" w14:textId="77777777" w:rsidR="00D366F7" w:rsidRDefault="00D366F7">
          <w:pPr>
            <w:pStyle w:val="TOC3"/>
            <w:tabs>
              <w:tab w:val="right" w:leader="dot" w:pos="9350"/>
            </w:tabs>
            <w:rPr>
              <w:rFonts w:asciiTheme="minorHAnsi" w:eastAsiaTheme="minorEastAsia" w:hAnsiTheme="minorHAnsi" w:cstheme="minorBidi"/>
              <w:noProof/>
              <w:sz w:val="22"/>
              <w:szCs w:val="22"/>
              <w:lang w:eastAsia="en-US" w:bidi="ar-SA"/>
            </w:rPr>
          </w:pPr>
          <w:hyperlink w:anchor="_Toc480470744" w:history="1">
            <w:r w:rsidRPr="00BC0042">
              <w:rPr>
                <w:rStyle w:val="Hyperlink"/>
                <w:rFonts w:cs="Calibri"/>
                <w:noProof/>
              </w:rPr>
              <w:t>Test Case 6.1.1-3</w:t>
            </w:r>
            <w:r>
              <w:rPr>
                <w:noProof/>
                <w:webHidden/>
              </w:rPr>
              <w:tab/>
            </w:r>
            <w:r>
              <w:rPr>
                <w:noProof/>
                <w:webHidden/>
              </w:rPr>
              <w:fldChar w:fldCharType="begin"/>
            </w:r>
            <w:r>
              <w:rPr>
                <w:noProof/>
                <w:webHidden/>
              </w:rPr>
              <w:instrText xml:space="preserve"> PAGEREF _Toc480470744 \h </w:instrText>
            </w:r>
            <w:r>
              <w:rPr>
                <w:noProof/>
                <w:webHidden/>
              </w:rPr>
            </w:r>
            <w:r>
              <w:rPr>
                <w:noProof/>
                <w:webHidden/>
              </w:rPr>
              <w:fldChar w:fldCharType="separate"/>
            </w:r>
            <w:r>
              <w:rPr>
                <w:noProof/>
                <w:webHidden/>
              </w:rPr>
              <w:t>17</w:t>
            </w:r>
            <w:r>
              <w:rPr>
                <w:noProof/>
                <w:webHidden/>
              </w:rPr>
              <w:fldChar w:fldCharType="end"/>
            </w:r>
          </w:hyperlink>
        </w:p>
        <w:p w14:paraId="110505AC" w14:textId="77777777" w:rsidR="00D366F7" w:rsidRDefault="00D366F7">
          <w:pPr>
            <w:pStyle w:val="TOC2"/>
            <w:tabs>
              <w:tab w:val="right" w:leader="dot" w:pos="9350"/>
            </w:tabs>
            <w:rPr>
              <w:rFonts w:cstheme="minorBidi"/>
              <w:noProof/>
            </w:rPr>
          </w:pPr>
          <w:hyperlink w:anchor="_Toc480470745" w:history="1">
            <w:r w:rsidRPr="00BC0042">
              <w:rPr>
                <w:rStyle w:val="Hyperlink"/>
                <w:noProof/>
                <w:lang w:bidi="hi-IN"/>
              </w:rPr>
              <w:t>Module 2: Response Function</w:t>
            </w:r>
            <w:r>
              <w:rPr>
                <w:noProof/>
                <w:webHidden/>
              </w:rPr>
              <w:tab/>
            </w:r>
            <w:r>
              <w:rPr>
                <w:noProof/>
                <w:webHidden/>
              </w:rPr>
              <w:fldChar w:fldCharType="begin"/>
            </w:r>
            <w:r>
              <w:rPr>
                <w:noProof/>
                <w:webHidden/>
              </w:rPr>
              <w:instrText xml:space="preserve"> PAGEREF _Toc480470745 \h </w:instrText>
            </w:r>
            <w:r>
              <w:rPr>
                <w:noProof/>
                <w:webHidden/>
              </w:rPr>
            </w:r>
            <w:r>
              <w:rPr>
                <w:noProof/>
                <w:webHidden/>
              </w:rPr>
              <w:fldChar w:fldCharType="separate"/>
            </w:r>
            <w:r>
              <w:rPr>
                <w:noProof/>
                <w:webHidden/>
              </w:rPr>
              <w:t>17</w:t>
            </w:r>
            <w:r>
              <w:rPr>
                <w:noProof/>
                <w:webHidden/>
              </w:rPr>
              <w:fldChar w:fldCharType="end"/>
            </w:r>
          </w:hyperlink>
        </w:p>
        <w:p w14:paraId="08B74977" w14:textId="77777777" w:rsidR="00D366F7" w:rsidRDefault="00D366F7">
          <w:pPr>
            <w:pStyle w:val="TOC3"/>
            <w:tabs>
              <w:tab w:val="right" w:leader="dot" w:pos="9350"/>
            </w:tabs>
            <w:rPr>
              <w:rFonts w:asciiTheme="minorHAnsi" w:eastAsiaTheme="minorEastAsia" w:hAnsiTheme="minorHAnsi" w:cstheme="minorBidi"/>
              <w:noProof/>
              <w:sz w:val="22"/>
              <w:szCs w:val="22"/>
              <w:lang w:eastAsia="en-US" w:bidi="ar-SA"/>
            </w:rPr>
          </w:pPr>
          <w:hyperlink w:anchor="_Toc480470746" w:history="1">
            <w:r w:rsidRPr="00BC0042">
              <w:rPr>
                <w:rStyle w:val="Hyperlink"/>
                <w:rFonts w:cs="Calibri"/>
                <w:noProof/>
              </w:rPr>
              <w:t>Test Case 6.1.2-1</w:t>
            </w:r>
            <w:r>
              <w:rPr>
                <w:noProof/>
                <w:webHidden/>
              </w:rPr>
              <w:tab/>
            </w:r>
            <w:r>
              <w:rPr>
                <w:noProof/>
                <w:webHidden/>
              </w:rPr>
              <w:fldChar w:fldCharType="begin"/>
            </w:r>
            <w:r>
              <w:rPr>
                <w:noProof/>
                <w:webHidden/>
              </w:rPr>
              <w:instrText xml:space="preserve"> PAGEREF _Toc480470746 \h </w:instrText>
            </w:r>
            <w:r>
              <w:rPr>
                <w:noProof/>
                <w:webHidden/>
              </w:rPr>
            </w:r>
            <w:r>
              <w:rPr>
                <w:noProof/>
                <w:webHidden/>
              </w:rPr>
              <w:fldChar w:fldCharType="separate"/>
            </w:r>
            <w:r>
              <w:rPr>
                <w:noProof/>
                <w:webHidden/>
              </w:rPr>
              <w:t>17</w:t>
            </w:r>
            <w:r>
              <w:rPr>
                <w:noProof/>
                <w:webHidden/>
              </w:rPr>
              <w:fldChar w:fldCharType="end"/>
            </w:r>
          </w:hyperlink>
        </w:p>
        <w:p w14:paraId="7A8A139F" w14:textId="77777777" w:rsidR="00D366F7" w:rsidRDefault="00D366F7">
          <w:pPr>
            <w:pStyle w:val="TOC3"/>
            <w:tabs>
              <w:tab w:val="right" w:leader="dot" w:pos="9350"/>
            </w:tabs>
            <w:rPr>
              <w:rFonts w:asciiTheme="minorHAnsi" w:eastAsiaTheme="minorEastAsia" w:hAnsiTheme="minorHAnsi" w:cstheme="minorBidi"/>
              <w:noProof/>
              <w:sz w:val="22"/>
              <w:szCs w:val="22"/>
              <w:lang w:eastAsia="en-US" w:bidi="ar-SA"/>
            </w:rPr>
          </w:pPr>
          <w:hyperlink w:anchor="_Toc480470747" w:history="1">
            <w:r w:rsidRPr="00BC0042">
              <w:rPr>
                <w:rStyle w:val="Hyperlink"/>
                <w:rFonts w:cs="Calibri"/>
                <w:noProof/>
              </w:rPr>
              <w:t>Test Case 6.1.2-2</w:t>
            </w:r>
            <w:r>
              <w:rPr>
                <w:noProof/>
                <w:webHidden/>
              </w:rPr>
              <w:tab/>
            </w:r>
            <w:r>
              <w:rPr>
                <w:noProof/>
                <w:webHidden/>
              </w:rPr>
              <w:fldChar w:fldCharType="begin"/>
            </w:r>
            <w:r>
              <w:rPr>
                <w:noProof/>
                <w:webHidden/>
              </w:rPr>
              <w:instrText xml:space="preserve"> PAGEREF _Toc480470747 \h </w:instrText>
            </w:r>
            <w:r>
              <w:rPr>
                <w:noProof/>
                <w:webHidden/>
              </w:rPr>
            </w:r>
            <w:r>
              <w:rPr>
                <w:noProof/>
                <w:webHidden/>
              </w:rPr>
              <w:fldChar w:fldCharType="separate"/>
            </w:r>
            <w:r>
              <w:rPr>
                <w:noProof/>
                <w:webHidden/>
              </w:rPr>
              <w:t>18</w:t>
            </w:r>
            <w:r>
              <w:rPr>
                <w:noProof/>
                <w:webHidden/>
              </w:rPr>
              <w:fldChar w:fldCharType="end"/>
            </w:r>
          </w:hyperlink>
        </w:p>
        <w:p w14:paraId="1E1FC036" w14:textId="77777777" w:rsidR="00D366F7" w:rsidRDefault="00D366F7">
          <w:pPr>
            <w:pStyle w:val="TOC3"/>
            <w:tabs>
              <w:tab w:val="right" w:leader="dot" w:pos="9350"/>
            </w:tabs>
            <w:rPr>
              <w:rFonts w:asciiTheme="minorHAnsi" w:eastAsiaTheme="minorEastAsia" w:hAnsiTheme="minorHAnsi" w:cstheme="minorBidi"/>
              <w:noProof/>
              <w:sz w:val="22"/>
              <w:szCs w:val="22"/>
              <w:lang w:eastAsia="en-US" w:bidi="ar-SA"/>
            </w:rPr>
          </w:pPr>
          <w:hyperlink w:anchor="_Toc480470748" w:history="1">
            <w:r w:rsidRPr="00BC0042">
              <w:rPr>
                <w:rStyle w:val="Hyperlink"/>
                <w:rFonts w:cs="Calibri"/>
                <w:noProof/>
              </w:rPr>
              <w:t>Test Case 6.1.2-3</w:t>
            </w:r>
            <w:r>
              <w:rPr>
                <w:noProof/>
                <w:webHidden/>
              </w:rPr>
              <w:tab/>
            </w:r>
            <w:r>
              <w:rPr>
                <w:noProof/>
                <w:webHidden/>
              </w:rPr>
              <w:fldChar w:fldCharType="begin"/>
            </w:r>
            <w:r>
              <w:rPr>
                <w:noProof/>
                <w:webHidden/>
              </w:rPr>
              <w:instrText xml:space="preserve"> PAGEREF _Toc480470748 \h </w:instrText>
            </w:r>
            <w:r>
              <w:rPr>
                <w:noProof/>
                <w:webHidden/>
              </w:rPr>
            </w:r>
            <w:r>
              <w:rPr>
                <w:noProof/>
                <w:webHidden/>
              </w:rPr>
              <w:fldChar w:fldCharType="separate"/>
            </w:r>
            <w:r>
              <w:rPr>
                <w:noProof/>
                <w:webHidden/>
              </w:rPr>
              <w:t>19</w:t>
            </w:r>
            <w:r>
              <w:rPr>
                <w:noProof/>
                <w:webHidden/>
              </w:rPr>
              <w:fldChar w:fldCharType="end"/>
            </w:r>
          </w:hyperlink>
        </w:p>
        <w:p w14:paraId="431D9E6D" w14:textId="77777777" w:rsidR="00D366F7" w:rsidRDefault="00D366F7">
          <w:pPr>
            <w:pStyle w:val="TOC3"/>
            <w:tabs>
              <w:tab w:val="right" w:leader="dot" w:pos="9350"/>
            </w:tabs>
            <w:rPr>
              <w:rFonts w:asciiTheme="minorHAnsi" w:eastAsiaTheme="minorEastAsia" w:hAnsiTheme="minorHAnsi" w:cstheme="minorBidi"/>
              <w:noProof/>
              <w:sz w:val="22"/>
              <w:szCs w:val="22"/>
              <w:lang w:eastAsia="en-US" w:bidi="ar-SA"/>
            </w:rPr>
          </w:pPr>
          <w:hyperlink w:anchor="_Toc480470749" w:history="1">
            <w:r w:rsidRPr="00BC0042">
              <w:rPr>
                <w:rStyle w:val="Hyperlink"/>
                <w:rFonts w:cs="Calibri"/>
                <w:noProof/>
              </w:rPr>
              <w:t>Test Case 6.1.2-4</w:t>
            </w:r>
            <w:r>
              <w:rPr>
                <w:noProof/>
                <w:webHidden/>
              </w:rPr>
              <w:tab/>
            </w:r>
            <w:r>
              <w:rPr>
                <w:noProof/>
                <w:webHidden/>
              </w:rPr>
              <w:fldChar w:fldCharType="begin"/>
            </w:r>
            <w:r>
              <w:rPr>
                <w:noProof/>
                <w:webHidden/>
              </w:rPr>
              <w:instrText xml:space="preserve"> PAGEREF _Toc480470749 \h </w:instrText>
            </w:r>
            <w:r>
              <w:rPr>
                <w:noProof/>
                <w:webHidden/>
              </w:rPr>
            </w:r>
            <w:r>
              <w:rPr>
                <w:noProof/>
                <w:webHidden/>
              </w:rPr>
              <w:fldChar w:fldCharType="separate"/>
            </w:r>
            <w:r>
              <w:rPr>
                <w:noProof/>
                <w:webHidden/>
              </w:rPr>
              <w:t>19</w:t>
            </w:r>
            <w:r>
              <w:rPr>
                <w:noProof/>
                <w:webHidden/>
              </w:rPr>
              <w:fldChar w:fldCharType="end"/>
            </w:r>
          </w:hyperlink>
        </w:p>
        <w:p w14:paraId="62538806" w14:textId="77777777" w:rsidR="00D366F7" w:rsidRDefault="00D366F7">
          <w:pPr>
            <w:pStyle w:val="TOC3"/>
            <w:tabs>
              <w:tab w:val="right" w:leader="dot" w:pos="9350"/>
            </w:tabs>
            <w:rPr>
              <w:rFonts w:asciiTheme="minorHAnsi" w:eastAsiaTheme="minorEastAsia" w:hAnsiTheme="minorHAnsi" w:cstheme="minorBidi"/>
              <w:noProof/>
              <w:sz w:val="22"/>
              <w:szCs w:val="22"/>
              <w:lang w:eastAsia="en-US" w:bidi="ar-SA"/>
            </w:rPr>
          </w:pPr>
          <w:hyperlink w:anchor="_Toc480470750" w:history="1">
            <w:r w:rsidRPr="00BC0042">
              <w:rPr>
                <w:rStyle w:val="Hyperlink"/>
                <w:rFonts w:cs="Calibri"/>
                <w:noProof/>
              </w:rPr>
              <w:t>Test Case 6.1.2-5</w:t>
            </w:r>
            <w:r>
              <w:rPr>
                <w:noProof/>
                <w:webHidden/>
              </w:rPr>
              <w:tab/>
            </w:r>
            <w:r>
              <w:rPr>
                <w:noProof/>
                <w:webHidden/>
              </w:rPr>
              <w:fldChar w:fldCharType="begin"/>
            </w:r>
            <w:r>
              <w:rPr>
                <w:noProof/>
                <w:webHidden/>
              </w:rPr>
              <w:instrText xml:space="preserve"> PAGEREF _Toc480470750 \h </w:instrText>
            </w:r>
            <w:r>
              <w:rPr>
                <w:noProof/>
                <w:webHidden/>
              </w:rPr>
            </w:r>
            <w:r>
              <w:rPr>
                <w:noProof/>
                <w:webHidden/>
              </w:rPr>
              <w:fldChar w:fldCharType="separate"/>
            </w:r>
            <w:r>
              <w:rPr>
                <w:noProof/>
                <w:webHidden/>
              </w:rPr>
              <w:t>20</w:t>
            </w:r>
            <w:r>
              <w:rPr>
                <w:noProof/>
                <w:webHidden/>
              </w:rPr>
              <w:fldChar w:fldCharType="end"/>
            </w:r>
          </w:hyperlink>
        </w:p>
        <w:p w14:paraId="39963282" w14:textId="77777777" w:rsidR="00D366F7" w:rsidRDefault="00D366F7">
          <w:pPr>
            <w:pStyle w:val="TOC3"/>
            <w:tabs>
              <w:tab w:val="right" w:leader="dot" w:pos="9350"/>
            </w:tabs>
            <w:rPr>
              <w:rFonts w:asciiTheme="minorHAnsi" w:eastAsiaTheme="minorEastAsia" w:hAnsiTheme="minorHAnsi" w:cstheme="minorBidi"/>
              <w:noProof/>
              <w:sz w:val="22"/>
              <w:szCs w:val="22"/>
              <w:lang w:eastAsia="en-US" w:bidi="ar-SA"/>
            </w:rPr>
          </w:pPr>
          <w:hyperlink w:anchor="_Toc480470751" w:history="1">
            <w:r w:rsidRPr="00BC0042">
              <w:rPr>
                <w:rStyle w:val="Hyperlink"/>
                <w:rFonts w:cs="Calibri"/>
                <w:noProof/>
              </w:rPr>
              <w:t>Test Case 6.1.2-6</w:t>
            </w:r>
            <w:r>
              <w:rPr>
                <w:noProof/>
                <w:webHidden/>
              </w:rPr>
              <w:tab/>
            </w:r>
            <w:r>
              <w:rPr>
                <w:noProof/>
                <w:webHidden/>
              </w:rPr>
              <w:fldChar w:fldCharType="begin"/>
            </w:r>
            <w:r>
              <w:rPr>
                <w:noProof/>
                <w:webHidden/>
              </w:rPr>
              <w:instrText xml:space="preserve"> PAGEREF _Toc480470751 \h </w:instrText>
            </w:r>
            <w:r>
              <w:rPr>
                <w:noProof/>
                <w:webHidden/>
              </w:rPr>
            </w:r>
            <w:r>
              <w:rPr>
                <w:noProof/>
                <w:webHidden/>
              </w:rPr>
              <w:fldChar w:fldCharType="separate"/>
            </w:r>
            <w:r>
              <w:rPr>
                <w:noProof/>
                <w:webHidden/>
              </w:rPr>
              <w:t>20</w:t>
            </w:r>
            <w:r>
              <w:rPr>
                <w:noProof/>
                <w:webHidden/>
              </w:rPr>
              <w:fldChar w:fldCharType="end"/>
            </w:r>
          </w:hyperlink>
        </w:p>
        <w:p w14:paraId="521C8762" w14:textId="77777777" w:rsidR="00D366F7" w:rsidRDefault="00D366F7">
          <w:pPr>
            <w:pStyle w:val="TOC2"/>
            <w:tabs>
              <w:tab w:val="right" w:leader="dot" w:pos="9350"/>
            </w:tabs>
            <w:rPr>
              <w:rFonts w:cstheme="minorBidi"/>
              <w:noProof/>
            </w:rPr>
          </w:pPr>
          <w:hyperlink w:anchor="_Toc480470752" w:history="1">
            <w:r w:rsidRPr="00BC0042">
              <w:rPr>
                <w:rStyle w:val="Hyperlink"/>
                <w:noProof/>
                <w:lang w:bidi="hi-IN"/>
              </w:rPr>
              <w:t>Module 2.3: Data Management Function</w:t>
            </w:r>
            <w:r>
              <w:rPr>
                <w:noProof/>
                <w:webHidden/>
              </w:rPr>
              <w:tab/>
            </w:r>
            <w:r>
              <w:rPr>
                <w:noProof/>
                <w:webHidden/>
              </w:rPr>
              <w:fldChar w:fldCharType="begin"/>
            </w:r>
            <w:r>
              <w:rPr>
                <w:noProof/>
                <w:webHidden/>
              </w:rPr>
              <w:instrText xml:space="preserve"> PAGEREF _Toc480470752 \h </w:instrText>
            </w:r>
            <w:r>
              <w:rPr>
                <w:noProof/>
                <w:webHidden/>
              </w:rPr>
            </w:r>
            <w:r>
              <w:rPr>
                <w:noProof/>
                <w:webHidden/>
              </w:rPr>
              <w:fldChar w:fldCharType="separate"/>
            </w:r>
            <w:r>
              <w:rPr>
                <w:noProof/>
                <w:webHidden/>
              </w:rPr>
              <w:t>21</w:t>
            </w:r>
            <w:r>
              <w:rPr>
                <w:noProof/>
                <w:webHidden/>
              </w:rPr>
              <w:fldChar w:fldCharType="end"/>
            </w:r>
          </w:hyperlink>
        </w:p>
        <w:p w14:paraId="2B82927E" w14:textId="77777777" w:rsidR="00D366F7" w:rsidRDefault="00D366F7">
          <w:pPr>
            <w:pStyle w:val="TOC3"/>
            <w:tabs>
              <w:tab w:val="right" w:leader="dot" w:pos="9350"/>
            </w:tabs>
            <w:rPr>
              <w:rFonts w:asciiTheme="minorHAnsi" w:eastAsiaTheme="minorEastAsia" w:hAnsiTheme="minorHAnsi" w:cstheme="minorBidi"/>
              <w:noProof/>
              <w:sz w:val="22"/>
              <w:szCs w:val="22"/>
              <w:lang w:eastAsia="en-US" w:bidi="ar-SA"/>
            </w:rPr>
          </w:pPr>
          <w:hyperlink w:anchor="_Toc480470753" w:history="1">
            <w:r w:rsidRPr="00BC0042">
              <w:rPr>
                <w:rStyle w:val="Hyperlink"/>
                <w:rFonts w:cs="Calibri"/>
                <w:noProof/>
              </w:rPr>
              <w:t>Test Case 6.1.3-1</w:t>
            </w:r>
            <w:r>
              <w:rPr>
                <w:noProof/>
                <w:webHidden/>
              </w:rPr>
              <w:tab/>
            </w:r>
            <w:r>
              <w:rPr>
                <w:noProof/>
                <w:webHidden/>
              </w:rPr>
              <w:fldChar w:fldCharType="begin"/>
            </w:r>
            <w:r>
              <w:rPr>
                <w:noProof/>
                <w:webHidden/>
              </w:rPr>
              <w:instrText xml:space="preserve"> PAGEREF _Toc480470753 \h </w:instrText>
            </w:r>
            <w:r>
              <w:rPr>
                <w:noProof/>
                <w:webHidden/>
              </w:rPr>
            </w:r>
            <w:r>
              <w:rPr>
                <w:noProof/>
                <w:webHidden/>
              </w:rPr>
              <w:fldChar w:fldCharType="separate"/>
            </w:r>
            <w:r>
              <w:rPr>
                <w:noProof/>
                <w:webHidden/>
              </w:rPr>
              <w:t>21</w:t>
            </w:r>
            <w:r>
              <w:rPr>
                <w:noProof/>
                <w:webHidden/>
              </w:rPr>
              <w:fldChar w:fldCharType="end"/>
            </w:r>
          </w:hyperlink>
        </w:p>
        <w:p w14:paraId="4B3AC816" w14:textId="77777777" w:rsidR="00D366F7" w:rsidRDefault="00D366F7">
          <w:pPr>
            <w:pStyle w:val="TOC3"/>
            <w:tabs>
              <w:tab w:val="right" w:leader="dot" w:pos="9350"/>
            </w:tabs>
            <w:rPr>
              <w:rFonts w:asciiTheme="minorHAnsi" w:eastAsiaTheme="minorEastAsia" w:hAnsiTheme="minorHAnsi" w:cstheme="minorBidi"/>
              <w:noProof/>
              <w:sz w:val="22"/>
              <w:szCs w:val="22"/>
              <w:lang w:eastAsia="en-US" w:bidi="ar-SA"/>
            </w:rPr>
          </w:pPr>
          <w:hyperlink w:anchor="_Toc480470754" w:history="1">
            <w:r w:rsidRPr="00BC0042">
              <w:rPr>
                <w:rStyle w:val="Hyperlink"/>
                <w:rFonts w:cs="Calibri"/>
                <w:noProof/>
              </w:rPr>
              <w:t>Test Case 6.1.3-2</w:t>
            </w:r>
            <w:r>
              <w:rPr>
                <w:noProof/>
                <w:webHidden/>
              </w:rPr>
              <w:tab/>
            </w:r>
            <w:r>
              <w:rPr>
                <w:noProof/>
                <w:webHidden/>
              </w:rPr>
              <w:fldChar w:fldCharType="begin"/>
            </w:r>
            <w:r>
              <w:rPr>
                <w:noProof/>
                <w:webHidden/>
              </w:rPr>
              <w:instrText xml:space="preserve"> PAGEREF _Toc480470754 \h </w:instrText>
            </w:r>
            <w:r>
              <w:rPr>
                <w:noProof/>
                <w:webHidden/>
              </w:rPr>
            </w:r>
            <w:r>
              <w:rPr>
                <w:noProof/>
                <w:webHidden/>
              </w:rPr>
              <w:fldChar w:fldCharType="separate"/>
            </w:r>
            <w:r>
              <w:rPr>
                <w:noProof/>
                <w:webHidden/>
              </w:rPr>
              <w:t>21</w:t>
            </w:r>
            <w:r>
              <w:rPr>
                <w:noProof/>
                <w:webHidden/>
              </w:rPr>
              <w:fldChar w:fldCharType="end"/>
            </w:r>
          </w:hyperlink>
        </w:p>
        <w:p w14:paraId="291AC571" w14:textId="77777777" w:rsidR="00D366F7" w:rsidRDefault="00D366F7">
          <w:pPr>
            <w:pStyle w:val="TOC3"/>
            <w:tabs>
              <w:tab w:val="right" w:leader="dot" w:pos="9350"/>
            </w:tabs>
            <w:rPr>
              <w:rFonts w:asciiTheme="minorHAnsi" w:eastAsiaTheme="minorEastAsia" w:hAnsiTheme="minorHAnsi" w:cstheme="minorBidi"/>
              <w:noProof/>
              <w:sz w:val="22"/>
              <w:szCs w:val="22"/>
              <w:lang w:eastAsia="en-US" w:bidi="ar-SA"/>
            </w:rPr>
          </w:pPr>
          <w:hyperlink w:anchor="_Toc480470755" w:history="1">
            <w:r w:rsidRPr="00BC0042">
              <w:rPr>
                <w:rStyle w:val="Hyperlink"/>
                <w:rFonts w:cs="Calibri"/>
                <w:noProof/>
              </w:rPr>
              <w:t>Test Case 6.1.3-3</w:t>
            </w:r>
            <w:r>
              <w:rPr>
                <w:noProof/>
                <w:webHidden/>
              </w:rPr>
              <w:tab/>
            </w:r>
            <w:r>
              <w:rPr>
                <w:noProof/>
                <w:webHidden/>
              </w:rPr>
              <w:fldChar w:fldCharType="begin"/>
            </w:r>
            <w:r>
              <w:rPr>
                <w:noProof/>
                <w:webHidden/>
              </w:rPr>
              <w:instrText xml:space="preserve"> PAGEREF _Toc480470755 \h </w:instrText>
            </w:r>
            <w:r>
              <w:rPr>
                <w:noProof/>
                <w:webHidden/>
              </w:rPr>
            </w:r>
            <w:r>
              <w:rPr>
                <w:noProof/>
                <w:webHidden/>
              </w:rPr>
              <w:fldChar w:fldCharType="separate"/>
            </w:r>
            <w:r>
              <w:rPr>
                <w:noProof/>
                <w:webHidden/>
              </w:rPr>
              <w:t>22</w:t>
            </w:r>
            <w:r>
              <w:rPr>
                <w:noProof/>
                <w:webHidden/>
              </w:rPr>
              <w:fldChar w:fldCharType="end"/>
            </w:r>
          </w:hyperlink>
        </w:p>
        <w:p w14:paraId="0315448A" w14:textId="77777777" w:rsidR="00D366F7" w:rsidRDefault="00D366F7">
          <w:pPr>
            <w:pStyle w:val="TOC2"/>
            <w:tabs>
              <w:tab w:val="right" w:leader="dot" w:pos="9350"/>
            </w:tabs>
            <w:rPr>
              <w:rFonts w:cstheme="minorBidi"/>
              <w:noProof/>
            </w:rPr>
          </w:pPr>
          <w:hyperlink w:anchor="_Toc480470756" w:history="1">
            <w:r w:rsidRPr="00BC0042">
              <w:rPr>
                <w:rStyle w:val="Hyperlink"/>
                <w:noProof/>
                <w:lang w:bidi="hi-IN"/>
              </w:rPr>
              <w:t>Module 2.4: Control Interface Function</w:t>
            </w:r>
            <w:r>
              <w:rPr>
                <w:noProof/>
                <w:webHidden/>
              </w:rPr>
              <w:tab/>
            </w:r>
            <w:r>
              <w:rPr>
                <w:noProof/>
                <w:webHidden/>
              </w:rPr>
              <w:fldChar w:fldCharType="begin"/>
            </w:r>
            <w:r>
              <w:rPr>
                <w:noProof/>
                <w:webHidden/>
              </w:rPr>
              <w:instrText xml:space="preserve"> PAGEREF _Toc480470756 \h </w:instrText>
            </w:r>
            <w:r>
              <w:rPr>
                <w:noProof/>
                <w:webHidden/>
              </w:rPr>
            </w:r>
            <w:r>
              <w:rPr>
                <w:noProof/>
                <w:webHidden/>
              </w:rPr>
              <w:fldChar w:fldCharType="separate"/>
            </w:r>
            <w:r>
              <w:rPr>
                <w:noProof/>
                <w:webHidden/>
              </w:rPr>
              <w:t>22</w:t>
            </w:r>
            <w:r>
              <w:rPr>
                <w:noProof/>
                <w:webHidden/>
              </w:rPr>
              <w:fldChar w:fldCharType="end"/>
            </w:r>
          </w:hyperlink>
        </w:p>
        <w:p w14:paraId="61F3165B" w14:textId="77777777" w:rsidR="00D366F7" w:rsidRDefault="00D366F7">
          <w:pPr>
            <w:pStyle w:val="TOC3"/>
            <w:tabs>
              <w:tab w:val="right" w:leader="dot" w:pos="9350"/>
            </w:tabs>
            <w:rPr>
              <w:rFonts w:asciiTheme="minorHAnsi" w:eastAsiaTheme="minorEastAsia" w:hAnsiTheme="minorHAnsi" w:cstheme="minorBidi"/>
              <w:noProof/>
              <w:sz w:val="22"/>
              <w:szCs w:val="22"/>
              <w:lang w:eastAsia="en-US" w:bidi="ar-SA"/>
            </w:rPr>
          </w:pPr>
          <w:hyperlink w:anchor="_Toc480470757" w:history="1">
            <w:r w:rsidRPr="00BC0042">
              <w:rPr>
                <w:rStyle w:val="Hyperlink"/>
                <w:rFonts w:cs="Calibri"/>
                <w:noProof/>
              </w:rPr>
              <w:t>Test Case 6.1.4-1</w:t>
            </w:r>
            <w:r>
              <w:rPr>
                <w:noProof/>
                <w:webHidden/>
              </w:rPr>
              <w:tab/>
            </w:r>
            <w:r>
              <w:rPr>
                <w:noProof/>
                <w:webHidden/>
              </w:rPr>
              <w:fldChar w:fldCharType="begin"/>
            </w:r>
            <w:r>
              <w:rPr>
                <w:noProof/>
                <w:webHidden/>
              </w:rPr>
              <w:instrText xml:space="preserve"> PAGEREF _Toc480470757 \h </w:instrText>
            </w:r>
            <w:r>
              <w:rPr>
                <w:noProof/>
                <w:webHidden/>
              </w:rPr>
            </w:r>
            <w:r>
              <w:rPr>
                <w:noProof/>
                <w:webHidden/>
              </w:rPr>
              <w:fldChar w:fldCharType="separate"/>
            </w:r>
            <w:r>
              <w:rPr>
                <w:noProof/>
                <w:webHidden/>
              </w:rPr>
              <w:t>22</w:t>
            </w:r>
            <w:r>
              <w:rPr>
                <w:noProof/>
                <w:webHidden/>
              </w:rPr>
              <w:fldChar w:fldCharType="end"/>
            </w:r>
          </w:hyperlink>
        </w:p>
        <w:p w14:paraId="45AD920E" w14:textId="77777777" w:rsidR="00D366F7" w:rsidRDefault="00D366F7">
          <w:pPr>
            <w:pStyle w:val="TOC3"/>
            <w:tabs>
              <w:tab w:val="right" w:leader="dot" w:pos="9350"/>
            </w:tabs>
            <w:rPr>
              <w:rFonts w:asciiTheme="minorHAnsi" w:eastAsiaTheme="minorEastAsia" w:hAnsiTheme="minorHAnsi" w:cstheme="minorBidi"/>
              <w:noProof/>
              <w:sz w:val="22"/>
              <w:szCs w:val="22"/>
              <w:lang w:eastAsia="en-US" w:bidi="ar-SA"/>
            </w:rPr>
          </w:pPr>
          <w:hyperlink w:anchor="_Toc480470758" w:history="1">
            <w:r w:rsidRPr="00BC0042">
              <w:rPr>
                <w:rStyle w:val="Hyperlink"/>
                <w:rFonts w:cs="Calibri"/>
                <w:noProof/>
              </w:rPr>
              <w:t>Test Case 6.1.4-2</w:t>
            </w:r>
            <w:r>
              <w:rPr>
                <w:noProof/>
                <w:webHidden/>
              </w:rPr>
              <w:tab/>
            </w:r>
            <w:r>
              <w:rPr>
                <w:noProof/>
                <w:webHidden/>
              </w:rPr>
              <w:fldChar w:fldCharType="begin"/>
            </w:r>
            <w:r>
              <w:rPr>
                <w:noProof/>
                <w:webHidden/>
              </w:rPr>
              <w:instrText xml:space="preserve"> PAGEREF _Toc480470758 \h </w:instrText>
            </w:r>
            <w:r>
              <w:rPr>
                <w:noProof/>
                <w:webHidden/>
              </w:rPr>
            </w:r>
            <w:r>
              <w:rPr>
                <w:noProof/>
                <w:webHidden/>
              </w:rPr>
              <w:fldChar w:fldCharType="separate"/>
            </w:r>
            <w:r>
              <w:rPr>
                <w:noProof/>
                <w:webHidden/>
              </w:rPr>
              <w:t>22</w:t>
            </w:r>
            <w:r>
              <w:rPr>
                <w:noProof/>
                <w:webHidden/>
              </w:rPr>
              <w:fldChar w:fldCharType="end"/>
            </w:r>
          </w:hyperlink>
        </w:p>
        <w:p w14:paraId="2EC8EA45" w14:textId="77777777" w:rsidR="00D366F7" w:rsidRDefault="00D366F7">
          <w:pPr>
            <w:pStyle w:val="TOC3"/>
            <w:tabs>
              <w:tab w:val="right" w:leader="dot" w:pos="9350"/>
            </w:tabs>
            <w:rPr>
              <w:rFonts w:asciiTheme="minorHAnsi" w:eastAsiaTheme="minorEastAsia" w:hAnsiTheme="minorHAnsi" w:cstheme="minorBidi"/>
              <w:noProof/>
              <w:sz w:val="22"/>
              <w:szCs w:val="22"/>
              <w:lang w:eastAsia="en-US" w:bidi="ar-SA"/>
            </w:rPr>
          </w:pPr>
          <w:hyperlink w:anchor="_Toc480470759" w:history="1">
            <w:r w:rsidRPr="00BC0042">
              <w:rPr>
                <w:rStyle w:val="Hyperlink"/>
                <w:rFonts w:cs="Calibri"/>
                <w:noProof/>
              </w:rPr>
              <w:t>Test Case 6.1.4-3</w:t>
            </w:r>
            <w:r>
              <w:rPr>
                <w:noProof/>
                <w:webHidden/>
              </w:rPr>
              <w:tab/>
            </w:r>
            <w:r>
              <w:rPr>
                <w:noProof/>
                <w:webHidden/>
              </w:rPr>
              <w:fldChar w:fldCharType="begin"/>
            </w:r>
            <w:r>
              <w:rPr>
                <w:noProof/>
                <w:webHidden/>
              </w:rPr>
              <w:instrText xml:space="preserve"> PAGEREF _Toc480470759 \h </w:instrText>
            </w:r>
            <w:r>
              <w:rPr>
                <w:noProof/>
                <w:webHidden/>
              </w:rPr>
            </w:r>
            <w:r>
              <w:rPr>
                <w:noProof/>
                <w:webHidden/>
              </w:rPr>
              <w:fldChar w:fldCharType="separate"/>
            </w:r>
            <w:r>
              <w:rPr>
                <w:noProof/>
                <w:webHidden/>
              </w:rPr>
              <w:t>22</w:t>
            </w:r>
            <w:r>
              <w:rPr>
                <w:noProof/>
                <w:webHidden/>
              </w:rPr>
              <w:fldChar w:fldCharType="end"/>
            </w:r>
          </w:hyperlink>
        </w:p>
        <w:p w14:paraId="6CD021F8" w14:textId="77777777" w:rsidR="00D366F7" w:rsidRDefault="00D366F7">
          <w:pPr>
            <w:pStyle w:val="TOC3"/>
            <w:tabs>
              <w:tab w:val="right" w:leader="dot" w:pos="9350"/>
            </w:tabs>
            <w:rPr>
              <w:rFonts w:asciiTheme="minorHAnsi" w:eastAsiaTheme="minorEastAsia" w:hAnsiTheme="minorHAnsi" w:cstheme="minorBidi"/>
              <w:noProof/>
              <w:sz w:val="22"/>
              <w:szCs w:val="22"/>
              <w:lang w:eastAsia="en-US" w:bidi="ar-SA"/>
            </w:rPr>
          </w:pPr>
          <w:hyperlink w:anchor="_Toc480470760" w:history="1">
            <w:r w:rsidRPr="00BC0042">
              <w:rPr>
                <w:rStyle w:val="Hyperlink"/>
                <w:rFonts w:cs="Calibri"/>
                <w:noProof/>
              </w:rPr>
              <w:t>Test Case 6.1.4-4</w:t>
            </w:r>
            <w:r>
              <w:rPr>
                <w:noProof/>
                <w:webHidden/>
              </w:rPr>
              <w:tab/>
            </w:r>
            <w:r>
              <w:rPr>
                <w:noProof/>
                <w:webHidden/>
              </w:rPr>
              <w:fldChar w:fldCharType="begin"/>
            </w:r>
            <w:r>
              <w:rPr>
                <w:noProof/>
                <w:webHidden/>
              </w:rPr>
              <w:instrText xml:space="preserve"> PAGEREF _Toc480470760 \h </w:instrText>
            </w:r>
            <w:r>
              <w:rPr>
                <w:noProof/>
                <w:webHidden/>
              </w:rPr>
            </w:r>
            <w:r>
              <w:rPr>
                <w:noProof/>
                <w:webHidden/>
              </w:rPr>
              <w:fldChar w:fldCharType="separate"/>
            </w:r>
            <w:r>
              <w:rPr>
                <w:noProof/>
                <w:webHidden/>
              </w:rPr>
              <w:t>22</w:t>
            </w:r>
            <w:r>
              <w:rPr>
                <w:noProof/>
                <w:webHidden/>
              </w:rPr>
              <w:fldChar w:fldCharType="end"/>
            </w:r>
          </w:hyperlink>
        </w:p>
        <w:p w14:paraId="07B41D2F" w14:textId="77777777" w:rsidR="00D366F7" w:rsidRDefault="00D366F7">
          <w:pPr>
            <w:pStyle w:val="TOC3"/>
            <w:tabs>
              <w:tab w:val="right" w:leader="dot" w:pos="9350"/>
            </w:tabs>
            <w:rPr>
              <w:rFonts w:asciiTheme="minorHAnsi" w:eastAsiaTheme="minorEastAsia" w:hAnsiTheme="minorHAnsi" w:cstheme="minorBidi"/>
              <w:noProof/>
              <w:sz w:val="22"/>
              <w:szCs w:val="22"/>
              <w:lang w:eastAsia="en-US" w:bidi="ar-SA"/>
            </w:rPr>
          </w:pPr>
          <w:hyperlink w:anchor="_Toc480470761" w:history="1">
            <w:r w:rsidRPr="00BC0042">
              <w:rPr>
                <w:rStyle w:val="Hyperlink"/>
                <w:rFonts w:cs="Calibri"/>
                <w:noProof/>
              </w:rPr>
              <w:t>Test Case 6.1.4-5</w:t>
            </w:r>
            <w:r>
              <w:rPr>
                <w:noProof/>
                <w:webHidden/>
              </w:rPr>
              <w:tab/>
            </w:r>
            <w:r>
              <w:rPr>
                <w:noProof/>
                <w:webHidden/>
              </w:rPr>
              <w:fldChar w:fldCharType="begin"/>
            </w:r>
            <w:r>
              <w:rPr>
                <w:noProof/>
                <w:webHidden/>
              </w:rPr>
              <w:instrText xml:space="preserve"> PAGEREF _Toc480470761 \h </w:instrText>
            </w:r>
            <w:r>
              <w:rPr>
                <w:noProof/>
                <w:webHidden/>
              </w:rPr>
            </w:r>
            <w:r>
              <w:rPr>
                <w:noProof/>
                <w:webHidden/>
              </w:rPr>
              <w:fldChar w:fldCharType="separate"/>
            </w:r>
            <w:r>
              <w:rPr>
                <w:noProof/>
                <w:webHidden/>
              </w:rPr>
              <w:t>23</w:t>
            </w:r>
            <w:r>
              <w:rPr>
                <w:noProof/>
                <w:webHidden/>
              </w:rPr>
              <w:fldChar w:fldCharType="end"/>
            </w:r>
          </w:hyperlink>
        </w:p>
        <w:p w14:paraId="23D051BE" w14:textId="77777777" w:rsidR="00D366F7" w:rsidRDefault="00D366F7">
          <w:pPr>
            <w:pStyle w:val="TOC1"/>
            <w:tabs>
              <w:tab w:val="left" w:pos="660"/>
              <w:tab w:val="right" w:leader="dot" w:pos="9350"/>
            </w:tabs>
            <w:rPr>
              <w:rFonts w:cstheme="minorBidi"/>
              <w:noProof/>
            </w:rPr>
          </w:pPr>
          <w:hyperlink w:anchor="_Toc480470762" w:history="1">
            <w:r w:rsidRPr="00BC0042">
              <w:rPr>
                <w:rStyle w:val="Hyperlink"/>
                <w:noProof/>
                <w:lang w:bidi="hi-IN"/>
              </w:rPr>
              <w:t>6.0</w:t>
            </w:r>
            <w:r>
              <w:rPr>
                <w:rFonts w:cstheme="minorBidi"/>
                <w:noProof/>
              </w:rPr>
              <w:tab/>
            </w:r>
            <w:r w:rsidRPr="00BC0042">
              <w:rPr>
                <w:rStyle w:val="Hyperlink"/>
                <w:iCs/>
                <w:noProof/>
                <w:lang w:bidi="hi-IN"/>
              </w:rPr>
              <w:t xml:space="preserve">NRG </w:t>
            </w:r>
            <w:r w:rsidRPr="00BC0042">
              <w:rPr>
                <w:rStyle w:val="Hyperlink"/>
                <w:noProof/>
                <w:lang w:bidi="hi-IN"/>
              </w:rPr>
              <w:t>TEST PLAN</w:t>
            </w:r>
            <w:r>
              <w:rPr>
                <w:noProof/>
                <w:webHidden/>
              </w:rPr>
              <w:tab/>
            </w:r>
            <w:r>
              <w:rPr>
                <w:noProof/>
                <w:webHidden/>
              </w:rPr>
              <w:fldChar w:fldCharType="begin"/>
            </w:r>
            <w:r>
              <w:rPr>
                <w:noProof/>
                <w:webHidden/>
              </w:rPr>
              <w:instrText xml:space="preserve"> PAGEREF _Toc480470762 \h </w:instrText>
            </w:r>
            <w:r>
              <w:rPr>
                <w:noProof/>
                <w:webHidden/>
              </w:rPr>
            </w:r>
            <w:r>
              <w:rPr>
                <w:noProof/>
                <w:webHidden/>
              </w:rPr>
              <w:fldChar w:fldCharType="separate"/>
            </w:r>
            <w:r>
              <w:rPr>
                <w:noProof/>
                <w:webHidden/>
              </w:rPr>
              <w:t>23</w:t>
            </w:r>
            <w:r>
              <w:rPr>
                <w:noProof/>
                <w:webHidden/>
              </w:rPr>
              <w:fldChar w:fldCharType="end"/>
            </w:r>
          </w:hyperlink>
        </w:p>
        <w:p w14:paraId="09DCAC4F" w14:textId="77777777" w:rsidR="00D366F7" w:rsidRDefault="00D366F7">
          <w:pPr>
            <w:pStyle w:val="TOC1"/>
            <w:tabs>
              <w:tab w:val="left" w:pos="660"/>
              <w:tab w:val="right" w:leader="dot" w:pos="9350"/>
            </w:tabs>
            <w:rPr>
              <w:rFonts w:cstheme="minorBidi"/>
              <w:noProof/>
            </w:rPr>
          </w:pPr>
          <w:hyperlink w:anchor="_Toc480470763" w:history="1">
            <w:r w:rsidRPr="00BC0042">
              <w:rPr>
                <w:rStyle w:val="Hyperlink"/>
                <w:noProof/>
                <w:lang w:bidi="hi-IN"/>
              </w:rPr>
              <w:t>6.1</w:t>
            </w:r>
            <w:r>
              <w:rPr>
                <w:rFonts w:cstheme="minorBidi"/>
                <w:noProof/>
              </w:rPr>
              <w:tab/>
            </w:r>
            <w:r w:rsidRPr="00BC0042">
              <w:rPr>
                <w:rStyle w:val="Hyperlink"/>
                <w:noProof/>
                <w:lang w:bidi="hi-IN"/>
              </w:rPr>
              <w:t>Introduction</w:t>
            </w:r>
            <w:r>
              <w:rPr>
                <w:noProof/>
                <w:webHidden/>
              </w:rPr>
              <w:tab/>
            </w:r>
            <w:r>
              <w:rPr>
                <w:noProof/>
                <w:webHidden/>
              </w:rPr>
              <w:fldChar w:fldCharType="begin"/>
            </w:r>
            <w:r>
              <w:rPr>
                <w:noProof/>
                <w:webHidden/>
              </w:rPr>
              <w:instrText xml:space="preserve"> PAGEREF _Toc480470763 \h </w:instrText>
            </w:r>
            <w:r>
              <w:rPr>
                <w:noProof/>
                <w:webHidden/>
              </w:rPr>
            </w:r>
            <w:r>
              <w:rPr>
                <w:noProof/>
                <w:webHidden/>
              </w:rPr>
              <w:fldChar w:fldCharType="separate"/>
            </w:r>
            <w:r>
              <w:rPr>
                <w:noProof/>
                <w:webHidden/>
              </w:rPr>
              <w:t>23</w:t>
            </w:r>
            <w:r>
              <w:rPr>
                <w:noProof/>
                <w:webHidden/>
              </w:rPr>
              <w:fldChar w:fldCharType="end"/>
            </w:r>
          </w:hyperlink>
        </w:p>
        <w:p w14:paraId="71CB14B5" w14:textId="77777777" w:rsidR="00D366F7" w:rsidRDefault="00D366F7">
          <w:pPr>
            <w:pStyle w:val="TOC1"/>
            <w:tabs>
              <w:tab w:val="left" w:pos="660"/>
              <w:tab w:val="right" w:leader="dot" w:pos="9350"/>
            </w:tabs>
            <w:rPr>
              <w:rFonts w:cstheme="minorBidi"/>
              <w:noProof/>
            </w:rPr>
          </w:pPr>
          <w:hyperlink w:anchor="_Toc480470764" w:history="1">
            <w:r w:rsidRPr="00BC0042">
              <w:rPr>
                <w:rStyle w:val="Hyperlink"/>
                <w:noProof/>
                <w:lang w:bidi="hi-IN"/>
              </w:rPr>
              <w:t>6.2</w:t>
            </w:r>
            <w:r>
              <w:rPr>
                <w:rFonts w:cstheme="minorBidi"/>
                <w:noProof/>
              </w:rPr>
              <w:tab/>
            </w:r>
            <w:r w:rsidRPr="00BC0042">
              <w:rPr>
                <w:rStyle w:val="Hyperlink"/>
                <w:noProof/>
                <w:lang w:bidi="hi-IN"/>
              </w:rPr>
              <w:t>Functional Requirements Validation Matrix</w:t>
            </w:r>
            <w:r>
              <w:rPr>
                <w:noProof/>
                <w:webHidden/>
              </w:rPr>
              <w:tab/>
            </w:r>
            <w:r>
              <w:rPr>
                <w:noProof/>
                <w:webHidden/>
              </w:rPr>
              <w:fldChar w:fldCharType="begin"/>
            </w:r>
            <w:r>
              <w:rPr>
                <w:noProof/>
                <w:webHidden/>
              </w:rPr>
              <w:instrText xml:space="preserve"> PAGEREF _Toc480470764 \h </w:instrText>
            </w:r>
            <w:r>
              <w:rPr>
                <w:noProof/>
                <w:webHidden/>
              </w:rPr>
            </w:r>
            <w:r>
              <w:rPr>
                <w:noProof/>
                <w:webHidden/>
              </w:rPr>
              <w:fldChar w:fldCharType="separate"/>
            </w:r>
            <w:r>
              <w:rPr>
                <w:noProof/>
                <w:webHidden/>
              </w:rPr>
              <w:t>23</w:t>
            </w:r>
            <w:r>
              <w:rPr>
                <w:noProof/>
                <w:webHidden/>
              </w:rPr>
              <w:fldChar w:fldCharType="end"/>
            </w:r>
          </w:hyperlink>
        </w:p>
        <w:p w14:paraId="16E664EF" w14:textId="77777777" w:rsidR="00D366F7" w:rsidRDefault="00D366F7">
          <w:pPr>
            <w:pStyle w:val="TOC1"/>
            <w:tabs>
              <w:tab w:val="left" w:pos="480"/>
              <w:tab w:val="right" w:leader="dot" w:pos="9350"/>
            </w:tabs>
            <w:rPr>
              <w:rFonts w:cstheme="minorBidi"/>
              <w:noProof/>
            </w:rPr>
          </w:pPr>
          <w:hyperlink w:anchor="_Toc480470765" w:history="1">
            <w:r w:rsidRPr="00BC0042">
              <w:rPr>
                <w:rStyle w:val="Hyperlink"/>
                <w:noProof/>
                <w:lang w:bidi="hi-IN"/>
              </w:rPr>
              <w:t>A.</w:t>
            </w:r>
            <w:r>
              <w:rPr>
                <w:rFonts w:cstheme="minorBidi"/>
                <w:noProof/>
              </w:rPr>
              <w:tab/>
            </w:r>
            <w:r w:rsidRPr="00BC0042">
              <w:rPr>
                <w:rStyle w:val="Hyperlink"/>
                <w:noProof/>
                <w:lang w:bidi="hi-IN"/>
              </w:rPr>
              <w:t>DATA DICTIONARY</w:t>
            </w:r>
            <w:r>
              <w:rPr>
                <w:noProof/>
                <w:webHidden/>
              </w:rPr>
              <w:tab/>
            </w:r>
            <w:r>
              <w:rPr>
                <w:noProof/>
                <w:webHidden/>
              </w:rPr>
              <w:fldChar w:fldCharType="begin"/>
            </w:r>
            <w:r>
              <w:rPr>
                <w:noProof/>
                <w:webHidden/>
              </w:rPr>
              <w:instrText xml:space="preserve"> PAGEREF _Toc480470765 \h </w:instrText>
            </w:r>
            <w:r>
              <w:rPr>
                <w:noProof/>
                <w:webHidden/>
              </w:rPr>
            </w:r>
            <w:r>
              <w:rPr>
                <w:noProof/>
                <w:webHidden/>
              </w:rPr>
              <w:fldChar w:fldCharType="separate"/>
            </w:r>
            <w:r>
              <w:rPr>
                <w:noProof/>
                <w:webHidden/>
              </w:rPr>
              <w:t>24</w:t>
            </w:r>
            <w:r>
              <w:rPr>
                <w:noProof/>
                <w:webHidden/>
              </w:rPr>
              <w:fldChar w:fldCharType="end"/>
            </w:r>
          </w:hyperlink>
        </w:p>
        <w:p w14:paraId="1FBADDFF" w14:textId="77777777" w:rsidR="00D366F7" w:rsidRDefault="00D366F7">
          <w:pPr>
            <w:pStyle w:val="TOC1"/>
            <w:tabs>
              <w:tab w:val="left" w:pos="480"/>
              <w:tab w:val="right" w:leader="dot" w:pos="9350"/>
            </w:tabs>
            <w:rPr>
              <w:rFonts w:cstheme="minorBidi"/>
              <w:noProof/>
            </w:rPr>
          </w:pPr>
          <w:hyperlink w:anchor="_Toc480470766" w:history="1">
            <w:r w:rsidRPr="00BC0042">
              <w:rPr>
                <w:rStyle w:val="Hyperlink"/>
                <w:noProof/>
                <w:lang w:bidi="hi-IN"/>
              </w:rPr>
              <w:t>B.</w:t>
            </w:r>
            <w:r>
              <w:rPr>
                <w:rFonts w:cstheme="minorBidi"/>
                <w:noProof/>
              </w:rPr>
              <w:tab/>
            </w:r>
            <w:r w:rsidRPr="00BC0042">
              <w:rPr>
                <w:rStyle w:val="Hyperlink"/>
                <w:noProof/>
                <w:lang w:bidi="hi-IN"/>
              </w:rPr>
              <w:t>ACRONYMS</w:t>
            </w:r>
            <w:r>
              <w:rPr>
                <w:noProof/>
                <w:webHidden/>
              </w:rPr>
              <w:tab/>
            </w:r>
            <w:r>
              <w:rPr>
                <w:noProof/>
                <w:webHidden/>
              </w:rPr>
              <w:fldChar w:fldCharType="begin"/>
            </w:r>
            <w:r>
              <w:rPr>
                <w:noProof/>
                <w:webHidden/>
              </w:rPr>
              <w:instrText xml:space="preserve"> PAGEREF _Toc480470766 \h </w:instrText>
            </w:r>
            <w:r>
              <w:rPr>
                <w:noProof/>
                <w:webHidden/>
              </w:rPr>
            </w:r>
            <w:r>
              <w:rPr>
                <w:noProof/>
                <w:webHidden/>
              </w:rPr>
              <w:fldChar w:fldCharType="separate"/>
            </w:r>
            <w:r>
              <w:rPr>
                <w:noProof/>
                <w:webHidden/>
              </w:rPr>
              <w:t>24</w:t>
            </w:r>
            <w:r>
              <w:rPr>
                <w:noProof/>
                <w:webHidden/>
              </w:rPr>
              <w:fldChar w:fldCharType="end"/>
            </w:r>
          </w:hyperlink>
        </w:p>
        <w:p w14:paraId="55BEA7AC" w14:textId="77777777" w:rsidR="004A3D6B" w:rsidRDefault="00DD04C7" w:rsidP="004A3D6B">
          <w:pPr>
            <w:rPr>
              <w:bCs/>
              <w:noProof/>
            </w:rPr>
          </w:pPr>
          <w:r>
            <w:rPr>
              <w:b/>
              <w:bCs/>
              <w:noProof/>
            </w:rPr>
            <w:fldChar w:fldCharType="end"/>
          </w:r>
        </w:p>
      </w:sdtContent>
    </w:sdt>
    <w:p w14:paraId="11BCF377" w14:textId="533C9220" w:rsidR="004D1BD0" w:rsidRPr="004A3D6B" w:rsidRDefault="004D1BD0" w:rsidP="004A3D6B">
      <w:pPr>
        <w:jc w:val="center"/>
      </w:pPr>
      <w:r w:rsidRPr="00A2014F">
        <w:rPr>
          <w:rFonts w:cs="Calibri"/>
          <w:b/>
          <w:bCs/>
          <w:u w:val="single"/>
        </w:rPr>
        <w:t>List of Figures</w:t>
      </w:r>
    </w:p>
    <w:p w14:paraId="473CD00B" w14:textId="77777777" w:rsidR="00565396" w:rsidRPr="00A2014F" w:rsidRDefault="00565396" w:rsidP="00565396">
      <w:pPr>
        <w:tabs>
          <w:tab w:val="left" w:pos="7920"/>
        </w:tabs>
        <w:jc w:val="center"/>
        <w:rPr>
          <w:rFonts w:cs="Calibri"/>
          <w:szCs w:val="20"/>
        </w:rPr>
      </w:pPr>
    </w:p>
    <w:p w14:paraId="18D4C811" w14:textId="1D6514D0" w:rsidR="004D1BD0" w:rsidRPr="00A2014F" w:rsidRDefault="00CF6FE5" w:rsidP="00565396">
      <w:pPr>
        <w:tabs>
          <w:tab w:val="left" w:pos="7920"/>
        </w:tabs>
        <w:jc w:val="center"/>
        <w:rPr>
          <w:rFonts w:eastAsia="Helvetica" w:cs="Calibri"/>
          <w:b/>
          <w:bCs/>
        </w:rPr>
      </w:pPr>
      <w:r w:rsidRPr="00A2014F">
        <w:rPr>
          <w:rFonts w:cs="Calibri"/>
          <w:b/>
          <w:bCs/>
        </w:rPr>
        <w:t xml:space="preserve">DFD Level 0: page </w:t>
      </w:r>
      <w:r w:rsidR="007C09B6" w:rsidRPr="00A2014F">
        <w:rPr>
          <w:rFonts w:cs="Calibri"/>
          <w:b/>
          <w:bCs/>
        </w:rPr>
        <w:t>[</w:t>
      </w:r>
      <w:r w:rsidR="006D3776" w:rsidRPr="00A2014F">
        <w:rPr>
          <w:rFonts w:cs="Calibri"/>
          <w:b/>
          <w:bCs/>
        </w:rPr>
        <w:t>i</w:t>
      </w:r>
      <w:r w:rsidR="00694F64">
        <w:rPr>
          <w:rFonts w:cs="Calibri"/>
          <w:b/>
          <w:bCs/>
        </w:rPr>
        <w:t>-8</w:t>
      </w:r>
      <w:r w:rsidR="007C09B6" w:rsidRPr="00A2014F">
        <w:rPr>
          <w:rFonts w:cs="Calibri"/>
          <w:b/>
          <w:bCs/>
        </w:rPr>
        <w:t>]</w:t>
      </w:r>
    </w:p>
    <w:p w14:paraId="360BF19E" w14:textId="1FA043A2" w:rsidR="004D1BD0" w:rsidRPr="00A2014F" w:rsidRDefault="0058318B" w:rsidP="00565396">
      <w:pPr>
        <w:tabs>
          <w:tab w:val="left" w:pos="7920"/>
        </w:tabs>
        <w:jc w:val="center"/>
        <w:rPr>
          <w:rFonts w:eastAsia="Helvetica" w:cs="Calibri"/>
          <w:b/>
          <w:bCs/>
        </w:rPr>
      </w:pPr>
      <w:r w:rsidRPr="00A2014F">
        <w:rPr>
          <w:rFonts w:eastAsia="Helvetica" w:cs="Calibri"/>
          <w:b/>
          <w:bCs/>
        </w:rPr>
        <w:t>DFD Level 1</w:t>
      </w:r>
      <w:r w:rsidR="00CF6FE5" w:rsidRPr="00A2014F">
        <w:rPr>
          <w:rFonts w:eastAsia="Helvetica" w:cs="Calibri"/>
          <w:b/>
          <w:bCs/>
        </w:rPr>
        <w:t>: page</w:t>
      </w:r>
      <w:r w:rsidR="00F91C10" w:rsidRPr="00A2014F">
        <w:rPr>
          <w:rFonts w:eastAsia="Helvetica" w:cs="Calibri"/>
          <w:b/>
          <w:bCs/>
        </w:rPr>
        <w:t xml:space="preserve"> </w:t>
      </w:r>
      <w:r w:rsidR="007C09B6" w:rsidRPr="00A2014F">
        <w:rPr>
          <w:rFonts w:eastAsia="Helvetica" w:cs="Calibri"/>
          <w:b/>
          <w:bCs/>
        </w:rPr>
        <w:t>[</w:t>
      </w:r>
      <w:r w:rsidR="006D3776" w:rsidRPr="00A2014F">
        <w:rPr>
          <w:rFonts w:eastAsia="Helvetica" w:cs="Calibri"/>
          <w:b/>
          <w:bCs/>
        </w:rPr>
        <w:t>i</w:t>
      </w:r>
      <w:r w:rsidR="00694F64">
        <w:rPr>
          <w:rFonts w:eastAsia="Helvetica" w:cs="Calibri"/>
          <w:b/>
          <w:bCs/>
        </w:rPr>
        <w:t>-10</w:t>
      </w:r>
      <w:r w:rsidR="007C09B6" w:rsidRPr="00A2014F">
        <w:rPr>
          <w:rFonts w:eastAsia="Helvetica" w:cs="Calibri"/>
          <w:b/>
          <w:bCs/>
        </w:rPr>
        <w:t>]</w:t>
      </w:r>
    </w:p>
    <w:p w14:paraId="28ED0DFC" w14:textId="1F852216" w:rsidR="00694A00" w:rsidRPr="00A2014F" w:rsidRDefault="00694A00" w:rsidP="00565396">
      <w:pPr>
        <w:tabs>
          <w:tab w:val="left" w:pos="7920"/>
        </w:tabs>
        <w:jc w:val="center"/>
        <w:rPr>
          <w:rFonts w:eastAsia="Helvetica" w:cs="Calibri"/>
          <w:b/>
          <w:bCs/>
        </w:rPr>
      </w:pPr>
      <w:r w:rsidRPr="00A2014F">
        <w:rPr>
          <w:rFonts w:eastAsia="Helvetica" w:cs="Calibri"/>
          <w:b/>
          <w:bCs/>
        </w:rPr>
        <w:t>Predictive Function Level 2 DFD</w:t>
      </w:r>
      <w:r w:rsidR="00B4279C">
        <w:rPr>
          <w:rFonts w:eastAsia="Helvetica" w:cs="Calibri"/>
          <w:b/>
          <w:bCs/>
        </w:rPr>
        <w:t>: page [i-14</w:t>
      </w:r>
      <w:r w:rsidR="00FC6F09" w:rsidRPr="00A2014F">
        <w:rPr>
          <w:rFonts w:eastAsia="Helvetica" w:cs="Calibri"/>
          <w:b/>
          <w:bCs/>
        </w:rPr>
        <w:t>]</w:t>
      </w:r>
    </w:p>
    <w:p w14:paraId="293E36C5" w14:textId="3C1E8C14" w:rsidR="00694A00" w:rsidRPr="00A2014F" w:rsidRDefault="00694A00" w:rsidP="00565396">
      <w:pPr>
        <w:tabs>
          <w:tab w:val="left" w:pos="7920"/>
        </w:tabs>
        <w:jc w:val="center"/>
        <w:rPr>
          <w:rFonts w:eastAsia="Helvetica" w:cs="Calibri"/>
          <w:b/>
          <w:bCs/>
        </w:rPr>
      </w:pPr>
      <w:r w:rsidRPr="00A2014F">
        <w:rPr>
          <w:rFonts w:eastAsia="Helvetica" w:cs="Calibri"/>
          <w:b/>
          <w:bCs/>
        </w:rPr>
        <w:t>Power Consumption Submodule Level 2 DFD</w:t>
      </w:r>
      <w:r w:rsidR="00FC6F09" w:rsidRPr="00A2014F">
        <w:rPr>
          <w:rFonts w:eastAsia="Helvetica" w:cs="Calibri"/>
          <w:b/>
          <w:bCs/>
        </w:rPr>
        <w:t xml:space="preserve">: page </w:t>
      </w:r>
      <w:r w:rsidR="00B4279C">
        <w:rPr>
          <w:rFonts w:eastAsia="Helvetica" w:cs="Calibri"/>
          <w:b/>
          <w:bCs/>
        </w:rPr>
        <w:t>[i-14</w:t>
      </w:r>
      <w:r w:rsidR="00FC6F09" w:rsidRPr="00A2014F">
        <w:rPr>
          <w:rFonts w:eastAsia="Helvetica" w:cs="Calibri"/>
          <w:b/>
          <w:bCs/>
        </w:rPr>
        <w:t>]</w:t>
      </w:r>
    </w:p>
    <w:p w14:paraId="5857E9BE" w14:textId="7F40FFE6" w:rsidR="00694A00" w:rsidRPr="00A2014F" w:rsidRDefault="00694A00" w:rsidP="00565396">
      <w:pPr>
        <w:tabs>
          <w:tab w:val="left" w:pos="7920"/>
        </w:tabs>
        <w:jc w:val="center"/>
        <w:rPr>
          <w:rFonts w:eastAsia="Helvetica" w:cs="Calibri"/>
          <w:b/>
          <w:bCs/>
        </w:rPr>
      </w:pPr>
      <w:r w:rsidRPr="00A2014F">
        <w:rPr>
          <w:rFonts w:eastAsia="Helvetica" w:cs="Calibri"/>
          <w:b/>
          <w:bCs/>
        </w:rPr>
        <w:t>Distribution Submodule Level 2 DFD</w:t>
      </w:r>
      <w:r w:rsidR="00B4279C">
        <w:rPr>
          <w:rFonts w:eastAsia="Helvetica" w:cs="Calibri"/>
          <w:b/>
          <w:bCs/>
        </w:rPr>
        <w:t>: page [i-15</w:t>
      </w:r>
      <w:r w:rsidR="00FC6F09" w:rsidRPr="00A2014F">
        <w:rPr>
          <w:rFonts w:eastAsia="Helvetica" w:cs="Calibri"/>
          <w:b/>
          <w:bCs/>
        </w:rPr>
        <w:t>]</w:t>
      </w:r>
    </w:p>
    <w:p w14:paraId="3C55AAAD" w14:textId="77777777" w:rsidR="00B4279C" w:rsidRDefault="00694A00" w:rsidP="00B4279C">
      <w:pPr>
        <w:tabs>
          <w:tab w:val="left" w:pos="7920"/>
        </w:tabs>
        <w:jc w:val="center"/>
        <w:rPr>
          <w:rFonts w:eastAsia="Helvetica" w:cs="Calibri"/>
          <w:b/>
          <w:bCs/>
        </w:rPr>
      </w:pPr>
      <w:r w:rsidRPr="00A2014F">
        <w:rPr>
          <w:rFonts w:eastAsia="Helvetica" w:cs="Calibri"/>
          <w:b/>
          <w:bCs/>
        </w:rPr>
        <w:t>Data Management Function Level 2 DFD</w:t>
      </w:r>
      <w:r w:rsidR="00B4279C">
        <w:rPr>
          <w:rFonts w:eastAsia="Helvetica" w:cs="Calibri"/>
          <w:b/>
          <w:bCs/>
        </w:rPr>
        <w:t>: page [i-15</w:t>
      </w:r>
      <w:r w:rsidR="00FC6F09" w:rsidRPr="00A2014F">
        <w:rPr>
          <w:rFonts w:eastAsia="Helvetica" w:cs="Calibri"/>
          <w:b/>
          <w:bCs/>
        </w:rPr>
        <w:t>]</w:t>
      </w:r>
    </w:p>
    <w:p w14:paraId="2493015B" w14:textId="3D8172BC" w:rsidR="00B4279C" w:rsidRDefault="00694A00" w:rsidP="00B4279C">
      <w:pPr>
        <w:tabs>
          <w:tab w:val="left" w:pos="7920"/>
        </w:tabs>
        <w:jc w:val="center"/>
        <w:rPr>
          <w:rFonts w:eastAsia="Helvetica" w:cs="Calibri"/>
          <w:b/>
          <w:bCs/>
        </w:rPr>
      </w:pPr>
      <w:r w:rsidRPr="00A2014F">
        <w:rPr>
          <w:rFonts w:eastAsia="Helvetica" w:cs="Calibri"/>
          <w:b/>
          <w:bCs/>
        </w:rPr>
        <w:t xml:space="preserve">Control </w:t>
      </w:r>
      <w:r w:rsidR="00B4279C">
        <w:rPr>
          <w:rFonts w:eastAsia="Helvetica" w:cs="Calibri"/>
          <w:b/>
          <w:bCs/>
        </w:rPr>
        <w:t xml:space="preserve">Interface </w:t>
      </w:r>
      <w:r w:rsidRPr="00A2014F">
        <w:rPr>
          <w:rFonts w:eastAsia="Helvetica" w:cs="Calibri"/>
          <w:b/>
          <w:bCs/>
        </w:rPr>
        <w:t>Function Level 2 DFD</w:t>
      </w:r>
      <w:r w:rsidR="00B4279C">
        <w:rPr>
          <w:rFonts w:eastAsia="Helvetica" w:cs="Calibri"/>
          <w:b/>
          <w:bCs/>
        </w:rPr>
        <w:t>: page [i-16</w:t>
      </w:r>
      <w:r w:rsidR="00FC6F09" w:rsidRPr="00A2014F">
        <w:rPr>
          <w:rFonts w:eastAsia="Helvetica" w:cs="Calibri"/>
          <w:b/>
          <w:bCs/>
        </w:rPr>
        <w:t>]</w:t>
      </w:r>
    </w:p>
    <w:p w14:paraId="18754F1E" w14:textId="36A7D028" w:rsidR="00565396" w:rsidRPr="00A2014F" w:rsidRDefault="00B4279C" w:rsidP="00565396">
      <w:pPr>
        <w:tabs>
          <w:tab w:val="left" w:pos="7920"/>
        </w:tabs>
        <w:jc w:val="center"/>
        <w:rPr>
          <w:rFonts w:eastAsia="Helvetica" w:cs="Calibri"/>
          <w:b/>
          <w:bCs/>
        </w:rPr>
      </w:pPr>
      <w:r w:rsidRPr="00A2014F">
        <w:rPr>
          <w:rFonts w:eastAsia="Helvetica" w:cs="Calibri"/>
          <w:b/>
          <w:bCs/>
        </w:rPr>
        <w:t>Control GUI Submodule Level 2 DFD</w:t>
      </w:r>
      <w:r>
        <w:rPr>
          <w:rFonts w:eastAsia="Helvetica" w:cs="Calibri"/>
          <w:b/>
          <w:bCs/>
        </w:rPr>
        <w:t>: page [i-16</w:t>
      </w:r>
      <w:r w:rsidRPr="00A2014F">
        <w:rPr>
          <w:rFonts w:eastAsia="Helvetica" w:cs="Calibri"/>
          <w:b/>
          <w:bCs/>
        </w:rPr>
        <w:t>]</w:t>
      </w:r>
    </w:p>
    <w:p w14:paraId="411CFB0E" w14:textId="77777777" w:rsidR="00565396" w:rsidRPr="00A2014F" w:rsidRDefault="00565396" w:rsidP="004A3D6B">
      <w:pPr>
        <w:jc w:val="center"/>
        <w:rPr>
          <w:rFonts w:eastAsia="Helvetica"/>
        </w:rPr>
      </w:pPr>
    </w:p>
    <w:p w14:paraId="7132D76C" w14:textId="77777777" w:rsidR="00565396" w:rsidRPr="00A2014F" w:rsidRDefault="004D1BD0" w:rsidP="00565396">
      <w:pPr>
        <w:tabs>
          <w:tab w:val="left" w:pos="7920"/>
        </w:tabs>
        <w:jc w:val="center"/>
        <w:rPr>
          <w:rFonts w:cs="Calibri"/>
          <w:b/>
          <w:bCs/>
          <w:u w:val="single"/>
        </w:rPr>
      </w:pPr>
      <w:r w:rsidRPr="00A2014F">
        <w:rPr>
          <w:rFonts w:cs="Calibri"/>
          <w:b/>
          <w:bCs/>
          <w:u w:val="single"/>
        </w:rPr>
        <w:t>List of Tables</w:t>
      </w:r>
    </w:p>
    <w:p w14:paraId="1B82C602" w14:textId="77777777" w:rsidR="00565396" w:rsidRPr="00A2014F" w:rsidRDefault="00565396" w:rsidP="004A3D6B">
      <w:pPr>
        <w:jc w:val="center"/>
      </w:pPr>
    </w:p>
    <w:p w14:paraId="7E52B134" w14:textId="467F44E4" w:rsidR="004D1BD0" w:rsidRPr="00A2014F" w:rsidRDefault="0058318B" w:rsidP="00565396">
      <w:pPr>
        <w:tabs>
          <w:tab w:val="left" w:pos="7920"/>
        </w:tabs>
        <w:jc w:val="center"/>
        <w:rPr>
          <w:rFonts w:eastAsia="Helvetica" w:cs="Calibri"/>
          <w:b/>
          <w:bCs/>
        </w:rPr>
      </w:pPr>
      <w:r w:rsidRPr="00A2014F">
        <w:rPr>
          <w:rFonts w:eastAsia="Helvetica" w:cs="Calibri"/>
          <w:b/>
          <w:bCs/>
        </w:rPr>
        <w:t>Requirements Related to Module 2.1:  Predictive Function</w:t>
      </w:r>
      <w:r w:rsidR="00CF6FE5" w:rsidRPr="00A2014F">
        <w:rPr>
          <w:rFonts w:eastAsia="Helvetica" w:cs="Calibri"/>
          <w:b/>
          <w:bCs/>
        </w:rPr>
        <w:t xml:space="preserve">: page </w:t>
      </w:r>
      <w:r w:rsidR="007C09B6" w:rsidRPr="00A2014F">
        <w:rPr>
          <w:rFonts w:eastAsia="Helvetica" w:cs="Calibri"/>
          <w:b/>
          <w:bCs/>
        </w:rPr>
        <w:t>[</w:t>
      </w:r>
      <w:r w:rsidR="006D3776" w:rsidRPr="00A2014F">
        <w:rPr>
          <w:rFonts w:eastAsia="Helvetica" w:cs="Calibri"/>
          <w:b/>
          <w:bCs/>
        </w:rPr>
        <w:t>i</w:t>
      </w:r>
      <w:r w:rsidR="00CF6FE5" w:rsidRPr="00A2014F">
        <w:rPr>
          <w:rFonts w:eastAsia="Helvetica" w:cs="Calibri"/>
          <w:b/>
          <w:bCs/>
        </w:rPr>
        <w:t>-11</w:t>
      </w:r>
      <w:r w:rsidR="007C09B6" w:rsidRPr="00A2014F">
        <w:rPr>
          <w:rFonts w:eastAsia="Helvetica" w:cs="Calibri"/>
          <w:b/>
          <w:bCs/>
        </w:rPr>
        <w:t>]</w:t>
      </w:r>
      <w:r w:rsidR="00CF6FE5" w:rsidRPr="00A2014F">
        <w:rPr>
          <w:rFonts w:eastAsia="Helvetica" w:cs="Calibri"/>
          <w:b/>
          <w:bCs/>
        </w:rPr>
        <w:t xml:space="preserve"> </w:t>
      </w:r>
    </w:p>
    <w:p w14:paraId="5F15987E" w14:textId="30AD10C3" w:rsidR="00694A00" w:rsidRPr="00A2014F" w:rsidRDefault="00694A00" w:rsidP="00565396">
      <w:pPr>
        <w:tabs>
          <w:tab w:val="left" w:pos="7920"/>
        </w:tabs>
        <w:jc w:val="center"/>
        <w:rPr>
          <w:rFonts w:eastAsia="Helvetica" w:cs="Calibri"/>
          <w:b/>
          <w:bCs/>
        </w:rPr>
      </w:pPr>
      <w:r w:rsidRPr="00A2014F">
        <w:rPr>
          <w:rFonts w:eastAsia="Helvetica" w:cs="Calibri"/>
          <w:b/>
          <w:bCs/>
        </w:rPr>
        <w:t>Requirements Related to Module 2.2:  Response Function: page [i-12]</w:t>
      </w:r>
    </w:p>
    <w:p w14:paraId="45650F2D" w14:textId="6CF82484" w:rsidR="004D1BD0" w:rsidRPr="00A2014F" w:rsidRDefault="0058318B" w:rsidP="00565396">
      <w:pPr>
        <w:tabs>
          <w:tab w:val="left" w:pos="7920"/>
        </w:tabs>
        <w:jc w:val="center"/>
        <w:rPr>
          <w:rFonts w:eastAsia="Helvetica" w:cs="Calibri"/>
          <w:b/>
          <w:bCs/>
        </w:rPr>
      </w:pPr>
      <w:r w:rsidRPr="00A2014F">
        <w:rPr>
          <w:rFonts w:eastAsia="Helvetica" w:cs="Calibri"/>
          <w:b/>
          <w:bCs/>
        </w:rPr>
        <w:t>Requirements Related to Module 2.3:  Data Management Function</w:t>
      </w:r>
      <w:r w:rsidR="00CF6FE5" w:rsidRPr="00A2014F">
        <w:rPr>
          <w:rFonts w:eastAsia="Helvetica" w:cs="Calibri"/>
          <w:b/>
          <w:bCs/>
        </w:rPr>
        <w:t xml:space="preserve">: page </w:t>
      </w:r>
      <w:r w:rsidR="007C09B6" w:rsidRPr="00A2014F">
        <w:rPr>
          <w:rFonts w:eastAsia="Helvetica" w:cs="Calibri"/>
          <w:b/>
          <w:bCs/>
        </w:rPr>
        <w:t>[</w:t>
      </w:r>
      <w:r w:rsidR="006D3776" w:rsidRPr="00A2014F">
        <w:rPr>
          <w:rFonts w:eastAsia="Helvetica" w:cs="Calibri"/>
          <w:b/>
          <w:bCs/>
        </w:rPr>
        <w:t>i</w:t>
      </w:r>
      <w:r w:rsidR="00CF6FE5" w:rsidRPr="00A2014F">
        <w:rPr>
          <w:rFonts w:eastAsia="Helvetica" w:cs="Calibri"/>
          <w:b/>
          <w:bCs/>
        </w:rPr>
        <w:t>-1</w:t>
      </w:r>
      <w:r w:rsidR="00BF11EF">
        <w:rPr>
          <w:rFonts w:eastAsia="Helvetica" w:cs="Calibri"/>
          <w:b/>
          <w:bCs/>
        </w:rPr>
        <w:t>2</w:t>
      </w:r>
      <w:r w:rsidR="007C09B6" w:rsidRPr="00A2014F">
        <w:rPr>
          <w:rFonts w:eastAsia="Helvetica" w:cs="Calibri"/>
          <w:b/>
          <w:bCs/>
        </w:rPr>
        <w:t>]</w:t>
      </w:r>
    </w:p>
    <w:p w14:paraId="510411C8" w14:textId="59C8EBE4" w:rsidR="0058318B" w:rsidRPr="00A2014F" w:rsidRDefault="0058318B" w:rsidP="00565396">
      <w:pPr>
        <w:tabs>
          <w:tab w:val="left" w:pos="7920"/>
        </w:tabs>
        <w:jc w:val="center"/>
        <w:rPr>
          <w:rFonts w:eastAsia="Helvetica" w:cs="Calibri"/>
          <w:b/>
          <w:bCs/>
        </w:rPr>
      </w:pPr>
      <w:r w:rsidRPr="00A2014F">
        <w:rPr>
          <w:rFonts w:eastAsia="Helvetica" w:cs="Calibri"/>
          <w:b/>
          <w:bCs/>
        </w:rPr>
        <w:t>Requirements Related to Module 2.4:  Control Interface Function</w:t>
      </w:r>
      <w:r w:rsidR="00CF6FE5" w:rsidRPr="00A2014F">
        <w:rPr>
          <w:rFonts w:eastAsia="Helvetica" w:cs="Calibri"/>
          <w:b/>
          <w:bCs/>
        </w:rPr>
        <w:t xml:space="preserve">: page </w:t>
      </w:r>
      <w:r w:rsidR="007C09B6" w:rsidRPr="00A2014F">
        <w:rPr>
          <w:rFonts w:eastAsia="Helvetica" w:cs="Calibri"/>
          <w:b/>
          <w:bCs/>
        </w:rPr>
        <w:t>[</w:t>
      </w:r>
      <w:r w:rsidR="006D3776" w:rsidRPr="00A2014F">
        <w:rPr>
          <w:rFonts w:eastAsia="Helvetica" w:cs="Calibri"/>
          <w:b/>
          <w:bCs/>
        </w:rPr>
        <w:t>i</w:t>
      </w:r>
      <w:r w:rsidR="00CF6FE5" w:rsidRPr="00A2014F">
        <w:rPr>
          <w:rFonts w:eastAsia="Helvetica" w:cs="Calibri"/>
          <w:b/>
          <w:bCs/>
        </w:rPr>
        <w:t>-12</w:t>
      </w:r>
      <w:r w:rsidR="007C09B6" w:rsidRPr="00A2014F">
        <w:rPr>
          <w:rFonts w:eastAsia="Helvetica" w:cs="Calibri"/>
          <w:b/>
          <w:bCs/>
        </w:rPr>
        <w:t>]</w:t>
      </w:r>
    </w:p>
    <w:p w14:paraId="7A68E273" w14:textId="6C5992CC" w:rsidR="00694A00" w:rsidRPr="00A2014F" w:rsidRDefault="00694A00" w:rsidP="00565396">
      <w:pPr>
        <w:tabs>
          <w:tab w:val="left" w:pos="7920"/>
        </w:tabs>
        <w:jc w:val="center"/>
        <w:rPr>
          <w:rFonts w:eastAsia="Helvetica" w:cs="Calibri"/>
          <w:b/>
          <w:bCs/>
        </w:rPr>
      </w:pPr>
      <w:r w:rsidRPr="00A2014F">
        <w:rPr>
          <w:rFonts w:eastAsia="Helvetica" w:cs="Calibri"/>
          <w:b/>
          <w:bCs/>
        </w:rPr>
        <w:t>Predictive Function Validation Matrix</w:t>
      </w:r>
      <w:r w:rsidR="00BF11EF">
        <w:rPr>
          <w:rFonts w:eastAsia="Helvetica" w:cs="Calibri"/>
          <w:b/>
          <w:bCs/>
        </w:rPr>
        <w:t>: page [i-23</w:t>
      </w:r>
      <w:r w:rsidR="00FC6F09" w:rsidRPr="00A2014F">
        <w:rPr>
          <w:rFonts w:eastAsia="Helvetica" w:cs="Calibri"/>
          <w:b/>
          <w:bCs/>
        </w:rPr>
        <w:t>]</w:t>
      </w:r>
    </w:p>
    <w:p w14:paraId="24C45F46" w14:textId="1046B6F3" w:rsidR="00694A00" w:rsidRPr="00A2014F" w:rsidRDefault="00694A00" w:rsidP="00565396">
      <w:pPr>
        <w:tabs>
          <w:tab w:val="left" w:pos="7920"/>
        </w:tabs>
        <w:jc w:val="center"/>
        <w:rPr>
          <w:rFonts w:eastAsia="Helvetica" w:cs="Calibri"/>
          <w:b/>
          <w:bCs/>
        </w:rPr>
      </w:pPr>
      <w:r w:rsidRPr="00A2014F">
        <w:rPr>
          <w:rFonts w:eastAsia="Helvetica" w:cs="Calibri"/>
          <w:b/>
          <w:bCs/>
        </w:rPr>
        <w:t>Response Function Validation Matrix</w:t>
      </w:r>
      <w:r w:rsidR="00BF11EF">
        <w:rPr>
          <w:rFonts w:eastAsia="Helvetica" w:cs="Calibri"/>
          <w:b/>
          <w:bCs/>
        </w:rPr>
        <w:t>: page [i-23</w:t>
      </w:r>
      <w:r w:rsidR="00FC6F09" w:rsidRPr="00A2014F">
        <w:rPr>
          <w:rFonts w:eastAsia="Helvetica" w:cs="Calibri"/>
          <w:b/>
          <w:bCs/>
        </w:rPr>
        <w:t>]</w:t>
      </w:r>
    </w:p>
    <w:p w14:paraId="1ED98843" w14:textId="1000A0F2" w:rsidR="00694A00" w:rsidRPr="00A2014F" w:rsidRDefault="00694A00" w:rsidP="00565396">
      <w:pPr>
        <w:tabs>
          <w:tab w:val="left" w:pos="7920"/>
        </w:tabs>
        <w:jc w:val="center"/>
        <w:rPr>
          <w:rFonts w:eastAsia="Helvetica" w:cs="Calibri"/>
          <w:b/>
          <w:bCs/>
        </w:rPr>
      </w:pPr>
      <w:r w:rsidRPr="00A2014F">
        <w:rPr>
          <w:rFonts w:eastAsia="Helvetica" w:cs="Calibri"/>
          <w:b/>
          <w:bCs/>
        </w:rPr>
        <w:lastRenderedPageBreak/>
        <w:t>Data Management Function Validation Matrix</w:t>
      </w:r>
      <w:r w:rsidR="00BF11EF">
        <w:rPr>
          <w:rFonts w:eastAsia="Helvetica" w:cs="Calibri"/>
          <w:b/>
          <w:bCs/>
        </w:rPr>
        <w:t>: page [i-24</w:t>
      </w:r>
      <w:r w:rsidR="00FC6F09" w:rsidRPr="00A2014F">
        <w:rPr>
          <w:rFonts w:eastAsia="Helvetica" w:cs="Calibri"/>
          <w:b/>
          <w:bCs/>
        </w:rPr>
        <w:t>]</w:t>
      </w:r>
    </w:p>
    <w:p w14:paraId="38985F53" w14:textId="2A77631C" w:rsidR="00163D2E" w:rsidRDefault="00694A00" w:rsidP="00163D2E">
      <w:pPr>
        <w:tabs>
          <w:tab w:val="left" w:pos="7920"/>
        </w:tabs>
        <w:jc w:val="center"/>
        <w:rPr>
          <w:rFonts w:asciiTheme="majorHAnsi" w:eastAsia="Helvetica" w:hAnsiTheme="majorHAnsi" w:cstheme="majorHAnsi"/>
          <w:b/>
          <w:bCs/>
        </w:rPr>
      </w:pPr>
      <w:r w:rsidRPr="00A2014F">
        <w:rPr>
          <w:rFonts w:eastAsia="Helvetica" w:cs="Calibri"/>
          <w:b/>
          <w:bCs/>
        </w:rPr>
        <w:t>Control Function Validation Matrix</w:t>
      </w:r>
      <w:r w:rsidR="00BF11EF">
        <w:rPr>
          <w:rFonts w:eastAsia="Helvetica" w:cs="Calibri"/>
          <w:b/>
          <w:bCs/>
        </w:rPr>
        <w:t>: page [i-24</w:t>
      </w:r>
      <w:r w:rsidR="00FC6F09" w:rsidRPr="00A2014F">
        <w:rPr>
          <w:rFonts w:eastAsia="Helvetica" w:cs="Calibri"/>
          <w:b/>
          <w:bCs/>
        </w:rPr>
        <w:t>]</w:t>
      </w:r>
      <w:r w:rsidR="00163D2E">
        <w:rPr>
          <w:rFonts w:asciiTheme="majorHAnsi" w:eastAsia="Helvetica" w:hAnsiTheme="majorHAnsi" w:cstheme="majorHAnsi"/>
          <w:b/>
          <w:bCs/>
        </w:rPr>
        <w:br w:type="page"/>
      </w:r>
    </w:p>
    <w:p w14:paraId="04189037" w14:textId="0567EA4B" w:rsidR="004D1BD0" w:rsidRPr="00FC6F09" w:rsidRDefault="00814063" w:rsidP="0063480B">
      <w:pPr>
        <w:pStyle w:val="Heading1"/>
      </w:pPr>
      <w:bookmarkStart w:id="1" w:name="_Toc480470712"/>
      <w:r>
        <w:lastRenderedPageBreak/>
        <w:t>1.</w:t>
      </w:r>
      <w:r w:rsidR="002B5070">
        <w:t>0</w:t>
      </w:r>
      <w:r>
        <w:tab/>
      </w:r>
      <w:r w:rsidR="004D1BD0" w:rsidRPr="00FC6F09">
        <w:t>INTRODUCTION</w:t>
      </w:r>
      <w:bookmarkEnd w:id="1"/>
    </w:p>
    <w:p w14:paraId="0C1A074D" w14:textId="77777777" w:rsidR="002B5070" w:rsidRPr="002C5D3F" w:rsidRDefault="002B5070" w:rsidP="00B85DCA">
      <w:pPr>
        <w:rPr>
          <w:rFonts w:cs="Calibri"/>
          <w:szCs w:val="20"/>
        </w:rPr>
      </w:pPr>
    </w:p>
    <w:p w14:paraId="5EA54BD2" w14:textId="7B27A5DF" w:rsidR="004D1BD0" w:rsidRPr="00FC6F09" w:rsidRDefault="002B5070" w:rsidP="0063480B">
      <w:pPr>
        <w:pStyle w:val="Heading1"/>
      </w:pPr>
      <w:bookmarkStart w:id="2" w:name="_Toc480470713"/>
      <w:r>
        <w:t>1.1</w:t>
      </w:r>
      <w:r>
        <w:tab/>
      </w:r>
      <w:r w:rsidR="004D1BD0" w:rsidRPr="00FC6F09">
        <w:t>Purpose</w:t>
      </w:r>
      <w:bookmarkEnd w:id="2"/>
    </w:p>
    <w:p w14:paraId="1ED05E49" w14:textId="77777777" w:rsidR="003D2474" w:rsidRDefault="003D2474" w:rsidP="00B85DCA">
      <w:pPr>
        <w:rPr>
          <w:rFonts w:cs="Calibri"/>
          <w:szCs w:val="20"/>
        </w:rPr>
      </w:pPr>
    </w:p>
    <w:p w14:paraId="2847DD5F" w14:textId="77777777" w:rsidR="0066603C" w:rsidRDefault="004D1BD0" w:rsidP="00B85DCA">
      <w:pPr>
        <w:rPr>
          <w:rFonts w:cs="Calibri"/>
          <w:szCs w:val="20"/>
        </w:rPr>
      </w:pPr>
      <w:r w:rsidRPr="00A2014F">
        <w:rPr>
          <w:rFonts w:cs="Calibri"/>
          <w:szCs w:val="20"/>
        </w:rPr>
        <w:t xml:space="preserve">The purpose of this document is </w:t>
      </w:r>
      <w:r w:rsidRPr="00A2014F">
        <w:rPr>
          <w:rFonts w:cs="Calibri"/>
          <w:b/>
          <w:szCs w:val="20"/>
        </w:rPr>
        <w:t>four-fold</w:t>
      </w:r>
      <w:r w:rsidR="0066603C">
        <w:rPr>
          <w:rFonts w:cs="Calibri"/>
          <w:szCs w:val="20"/>
        </w:rPr>
        <w:t>:</w:t>
      </w:r>
    </w:p>
    <w:p w14:paraId="0A3837F7" w14:textId="77777777" w:rsidR="0066603C" w:rsidRDefault="0066603C" w:rsidP="00B85DCA">
      <w:pPr>
        <w:rPr>
          <w:rFonts w:cs="Calibri"/>
          <w:szCs w:val="20"/>
        </w:rPr>
      </w:pPr>
    </w:p>
    <w:p w14:paraId="3A00B81C" w14:textId="77777777" w:rsidR="0066603C" w:rsidRDefault="004D1BD0" w:rsidP="0066603C">
      <w:pPr>
        <w:pStyle w:val="ListParagraph"/>
        <w:numPr>
          <w:ilvl w:val="0"/>
          <w:numId w:val="35"/>
        </w:numPr>
        <w:spacing w:after="0" w:line="240" w:lineRule="auto"/>
        <w:rPr>
          <w:rFonts w:cs="Calibri"/>
          <w:sz w:val="20"/>
          <w:szCs w:val="20"/>
        </w:rPr>
      </w:pPr>
      <w:r w:rsidRPr="0066603C">
        <w:rPr>
          <w:rFonts w:cs="Calibri"/>
          <w:sz w:val="20"/>
          <w:szCs w:val="20"/>
        </w:rPr>
        <w:t xml:space="preserve">Completely define a full set of requirements for the </w:t>
      </w:r>
      <w:r w:rsidR="00EA3FF1" w:rsidRPr="0066603C">
        <w:rPr>
          <w:rFonts w:cs="Calibri"/>
          <w:b/>
          <w:bCs/>
          <w:sz w:val="20"/>
          <w:szCs w:val="20"/>
        </w:rPr>
        <w:t>NRG</w:t>
      </w:r>
      <w:r w:rsidRPr="0066603C">
        <w:rPr>
          <w:rFonts w:cs="Calibri"/>
          <w:b/>
          <w:sz w:val="20"/>
          <w:szCs w:val="20"/>
        </w:rPr>
        <w:t xml:space="preserve"> </w:t>
      </w:r>
      <w:r w:rsidRPr="0066603C">
        <w:rPr>
          <w:rFonts w:cs="Calibri"/>
          <w:sz w:val="20"/>
          <w:szCs w:val="20"/>
        </w:rPr>
        <w:t xml:space="preserve">– </w:t>
      </w:r>
      <w:r w:rsidR="00565ABF" w:rsidRPr="0066603C">
        <w:rPr>
          <w:rFonts w:cs="Calibri"/>
          <w:b/>
          <w:bCs/>
          <w:sz w:val="20"/>
          <w:szCs w:val="20"/>
        </w:rPr>
        <w:t xml:space="preserve">Section </w:t>
      </w:r>
      <w:r w:rsidRPr="0066603C">
        <w:rPr>
          <w:rFonts w:cs="Calibri"/>
          <w:b/>
          <w:bCs/>
          <w:sz w:val="20"/>
          <w:szCs w:val="20"/>
        </w:rPr>
        <w:t>3.0</w:t>
      </w:r>
      <w:r w:rsidRPr="0066603C">
        <w:rPr>
          <w:rFonts w:cs="Calibri"/>
          <w:sz w:val="20"/>
          <w:szCs w:val="20"/>
        </w:rPr>
        <w:t>.</w:t>
      </w:r>
    </w:p>
    <w:p w14:paraId="7D49195A" w14:textId="07EE2EA2" w:rsidR="0066603C" w:rsidRDefault="00FB6076" w:rsidP="0066603C">
      <w:pPr>
        <w:pStyle w:val="ListParagraph"/>
        <w:spacing w:after="0" w:line="240" w:lineRule="auto"/>
        <w:rPr>
          <w:rFonts w:cs="Calibri"/>
          <w:sz w:val="20"/>
          <w:szCs w:val="20"/>
        </w:rPr>
      </w:pPr>
      <w:r>
        <w:rPr>
          <w:rFonts w:cs="Calibri"/>
          <w:sz w:val="20"/>
          <w:szCs w:val="20"/>
        </w:rPr>
        <w:t>(These sections correspond to the</w:t>
      </w:r>
      <w:r w:rsidR="004D1BD0" w:rsidRPr="0066603C">
        <w:rPr>
          <w:rFonts w:cs="Calibri"/>
          <w:sz w:val="20"/>
          <w:szCs w:val="20"/>
        </w:rPr>
        <w:t xml:space="preserve"> Software Requirements Document </w:t>
      </w:r>
      <w:r w:rsidR="001D6451" w:rsidRPr="0066603C">
        <w:rPr>
          <w:rFonts w:cs="Calibri"/>
          <w:sz w:val="20"/>
          <w:szCs w:val="20"/>
        </w:rPr>
        <w:t>(</w:t>
      </w:r>
      <w:r w:rsidR="004D1BD0" w:rsidRPr="0066603C">
        <w:rPr>
          <w:rFonts w:cs="Calibri"/>
          <w:sz w:val="20"/>
          <w:szCs w:val="20"/>
        </w:rPr>
        <w:t>SRD</w:t>
      </w:r>
      <w:r w:rsidR="001D6451" w:rsidRPr="0066603C">
        <w:rPr>
          <w:rFonts w:cs="Calibri"/>
          <w:sz w:val="20"/>
          <w:szCs w:val="20"/>
        </w:rPr>
        <w:t>)</w:t>
      </w:r>
      <w:r w:rsidR="0066603C" w:rsidRPr="0066603C">
        <w:rPr>
          <w:rFonts w:cs="Calibri"/>
          <w:sz w:val="20"/>
          <w:szCs w:val="20"/>
        </w:rPr>
        <w:t>).</w:t>
      </w:r>
    </w:p>
    <w:p w14:paraId="5DC56519" w14:textId="77777777" w:rsidR="0066603C" w:rsidRDefault="0066603C" w:rsidP="0066603C">
      <w:pPr>
        <w:pStyle w:val="ListParagraph"/>
        <w:spacing w:after="0" w:line="240" w:lineRule="auto"/>
        <w:rPr>
          <w:rFonts w:cs="Calibri"/>
          <w:sz w:val="20"/>
          <w:szCs w:val="20"/>
        </w:rPr>
      </w:pPr>
    </w:p>
    <w:p w14:paraId="64B2A5CF" w14:textId="77777777" w:rsidR="0066603C" w:rsidRDefault="004D1BD0" w:rsidP="00B85DCA">
      <w:pPr>
        <w:pStyle w:val="ListParagraph"/>
        <w:numPr>
          <w:ilvl w:val="0"/>
          <w:numId w:val="35"/>
        </w:numPr>
        <w:spacing w:after="0" w:line="240" w:lineRule="auto"/>
        <w:rPr>
          <w:rFonts w:cs="Calibri"/>
          <w:sz w:val="20"/>
          <w:szCs w:val="20"/>
        </w:rPr>
      </w:pPr>
      <w:r w:rsidRPr="00A2014F">
        <w:rPr>
          <w:rFonts w:cs="Calibri"/>
          <w:sz w:val="20"/>
          <w:szCs w:val="20"/>
        </w:rPr>
        <w:t xml:space="preserve">Completely define the design for the </w:t>
      </w:r>
      <w:r w:rsidR="00EA3FF1" w:rsidRPr="00A2014F">
        <w:rPr>
          <w:rFonts w:cs="Calibri"/>
          <w:b/>
          <w:bCs/>
          <w:sz w:val="20"/>
          <w:szCs w:val="20"/>
        </w:rPr>
        <w:t>NRG</w:t>
      </w:r>
      <w:r w:rsidRPr="00A2014F">
        <w:rPr>
          <w:rFonts w:cs="Calibri"/>
          <w:b/>
          <w:sz w:val="20"/>
          <w:szCs w:val="20"/>
        </w:rPr>
        <w:t xml:space="preserve"> – Section 4.0</w:t>
      </w:r>
      <w:r w:rsidRPr="00A2014F">
        <w:rPr>
          <w:rFonts w:cs="Calibri"/>
          <w:sz w:val="20"/>
          <w:szCs w:val="20"/>
        </w:rPr>
        <w:t>.</w:t>
      </w:r>
    </w:p>
    <w:p w14:paraId="4A2E3530" w14:textId="57C4C1E3" w:rsidR="0066603C" w:rsidRDefault="004D1BD0" w:rsidP="0066603C">
      <w:pPr>
        <w:pStyle w:val="ListParagraph"/>
        <w:spacing w:after="0" w:line="240" w:lineRule="auto"/>
        <w:rPr>
          <w:rFonts w:cs="Calibri"/>
          <w:sz w:val="20"/>
          <w:szCs w:val="20"/>
        </w:rPr>
      </w:pPr>
      <w:r w:rsidRPr="0066603C">
        <w:rPr>
          <w:rFonts w:cs="Calibri"/>
          <w:sz w:val="20"/>
          <w:szCs w:val="20"/>
        </w:rPr>
        <w:t>(These sections correspond</w:t>
      </w:r>
      <w:r w:rsidR="00FB6076">
        <w:rPr>
          <w:rFonts w:cs="Calibri"/>
          <w:sz w:val="20"/>
          <w:szCs w:val="20"/>
        </w:rPr>
        <w:t xml:space="preserve"> to the</w:t>
      </w:r>
      <w:r w:rsidR="001D6451" w:rsidRPr="0066603C">
        <w:rPr>
          <w:rFonts w:cs="Calibri"/>
          <w:sz w:val="20"/>
          <w:szCs w:val="20"/>
        </w:rPr>
        <w:t xml:space="preserve"> Software Design Document (</w:t>
      </w:r>
      <w:r w:rsidRPr="0066603C">
        <w:rPr>
          <w:rFonts w:cs="Calibri"/>
          <w:sz w:val="20"/>
          <w:szCs w:val="20"/>
        </w:rPr>
        <w:t>SDD</w:t>
      </w:r>
      <w:r w:rsidR="001D6451" w:rsidRPr="0066603C">
        <w:rPr>
          <w:rFonts w:cs="Calibri"/>
          <w:sz w:val="20"/>
          <w:szCs w:val="20"/>
        </w:rPr>
        <w:t>)</w:t>
      </w:r>
      <w:r w:rsidRPr="0066603C">
        <w:rPr>
          <w:rFonts w:cs="Calibri"/>
          <w:sz w:val="20"/>
          <w:szCs w:val="20"/>
        </w:rPr>
        <w:t>).</w:t>
      </w:r>
    </w:p>
    <w:p w14:paraId="5477EE4A" w14:textId="77777777" w:rsidR="0066603C" w:rsidRDefault="0066603C" w:rsidP="0066603C">
      <w:pPr>
        <w:pStyle w:val="ListParagraph"/>
        <w:spacing w:after="0" w:line="240" w:lineRule="auto"/>
        <w:rPr>
          <w:rFonts w:cs="Calibri"/>
          <w:sz w:val="20"/>
          <w:szCs w:val="20"/>
        </w:rPr>
      </w:pPr>
    </w:p>
    <w:p w14:paraId="7DF9CD9B" w14:textId="77777777" w:rsidR="0066603C" w:rsidRDefault="004D1BD0" w:rsidP="0066603C">
      <w:pPr>
        <w:pStyle w:val="ListParagraph"/>
        <w:numPr>
          <w:ilvl w:val="0"/>
          <w:numId w:val="35"/>
        </w:numPr>
        <w:spacing w:after="0" w:line="240" w:lineRule="auto"/>
        <w:rPr>
          <w:rFonts w:cs="Calibri"/>
          <w:sz w:val="20"/>
          <w:szCs w:val="20"/>
        </w:rPr>
      </w:pPr>
      <w:r w:rsidRPr="00A2014F">
        <w:rPr>
          <w:rFonts w:cs="Calibri"/>
          <w:sz w:val="20"/>
          <w:szCs w:val="20"/>
        </w:rPr>
        <w:t xml:space="preserve">Define and (partially) implement feasible modules for the </w:t>
      </w:r>
      <w:r w:rsidR="00EA3FF1" w:rsidRPr="00A2014F">
        <w:rPr>
          <w:rFonts w:cs="Calibri"/>
          <w:b/>
          <w:bCs/>
          <w:sz w:val="20"/>
          <w:szCs w:val="20"/>
        </w:rPr>
        <w:t>NRG</w:t>
      </w:r>
      <w:r w:rsidRPr="00A2014F">
        <w:rPr>
          <w:rFonts w:cs="Calibri"/>
          <w:b/>
          <w:sz w:val="20"/>
          <w:szCs w:val="20"/>
        </w:rPr>
        <w:t xml:space="preserve"> – Section 5.0</w:t>
      </w:r>
      <w:r w:rsidR="0066603C">
        <w:rPr>
          <w:rFonts w:cs="Calibri"/>
          <w:sz w:val="20"/>
          <w:szCs w:val="20"/>
        </w:rPr>
        <w:t>.</w:t>
      </w:r>
    </w:p>
    <w:p w14:paraId="645D1D67" w14:textId="77777777" w:rsidR="0066603C" w:rsidRDefault="004D1BD0" w:rsidP="0066603C">
      <w:pPr>
        <w:pStyle w:val="ListParagraph"/>
        <w:spacing w:after="0" w:line="240" w:lineRule="auto"/>
        <w:rPr>
          <w:rFonts w:cs="Calibri"/>
          <w:sz w:val="20"/>
          <w:szCs w:val="20"/>
        </w:rPr>
      </w:pPr>
      <w:r w:rsidRPr="00A2014F">
        <w:rPr>
          <w:rFonts w:cs="Calibri"/>
          <w:sz w:val="20"/>
          <w:szCs w:val="20"/>
        </w:rPr>
        <w:t>(These sections correspond to the So</w:t>
      </w:r>
      <w:r w:rsidR="001D6451">
        <w:rPr>
          <w:rFonts w:cs="Calibri"/>
          <w:sz w:val="20"/>
          <w:szCs w:val="20"/>
        </w:rPr>
        <w:t>ftware Implementation Document (</w:t>
      </w:r>
      <w:r w:rsidRPr="00A2014F">
        <w:rPr>
          <w:rFonts w:cs="Calibri"/>
          <w:sz w:val="20"/>
          <w:szCs w:val="20"/>
        </w:rPr>
        <w:t>SID</w:t>
      </w:r>
      <w:r w:rsidR="001D6451">
        <w:rPr>
          <w:rFonts w:cs="Calibri"/>
          <w:sz w:val="20"/>
          <w:szCs w:val="20"/>
        </w:rPr>
        <w:t>)</w:t>
      </w:r>
      <w:r w:rsidRPr="00A2014F">
        <w:rPr>
          <w:rFonts w:cs="Calibri"/>
          <w:sz w:val="20"/>
          <w:szCs w:val="20"/>
        </w:rPr>
        <w:t>).</w:t>
      </w:r>
    </w:p>
    <w:p w14:paraId="56D492D8" w14:textId="77777777" w:rsidR="0066603C" w:rsidRDefault="0066603C" w:rsidP="0066603C">
      <w:pPr>
        <w:pStyle w:val="ListParagraph"/>
        <w:spacing w:after="0" w:line="240" w:lineRule="auto"/>
        <w:rPr>
          <w:rFonts w:cs="Calibri"/>
          <w:sz w:val="20"/>
          <w:szCs w:val="20"/>
        </w:rPr>
      </w:pPr>
    </w:p>
    <w:p w14:paraId="6D9E9983" w14:textId="77777777" w:rsidR="0066603C" w:rsidRDefault="004D1BD0" w:rsidP="0066603C">
      <w:pPr>
        <w:pStyle w:val="ListParagraph"/>
        <w:numPr>
          <w:ilvl w:val="0"/>
          <w:numId w:val="35"/>
        </w:numPr>
        <w:spacing w:after="0" w:line="240" w:lineRule="auto"/>
        <w:rPr>
          <w:rFonts w:cs="Calibri"/>
          <w:sz w:val="20"/>
          <w:szCs w:val="20"/>
        </w:rPr>
      </w:pPr>
      <w:r w:rsidRPr="00A2014F">
        <w:rPr>
          <w:rFonts w:cs="Calibri"/>
          <w:sz w:val="20"/>
          <w:szCs w:val="20"/>
        </w:rPr>
        <w:t xml:space="preserve">Completely define the Test Plan for the </w:t>
      </w:r>
      <w:r w:rsidR="00EA3FF1" w:rsidRPr="00A2014F">
        <w:rPr>
          <w:rFonts w:cs="Calibri"/>
          <w:b/>
          <w:bCs/>
          <w:sz w:val="20"/>
          <w:szCs w:val="20"/>
        </w:rPr>
        <w:t>NRG</w:t>
      </w:r>
      <w:r w:rsidRPr="00A2014F">
        <w:rPr>
          <w:rFonts w:cs="Calibri"/>
          <w:b/>
          <w:sz w:val="20"/>
          <w:szCs w:val="20"/>
        </w:rPr>
        <w:t xml:space="preserve"> – Section 6.0</w:t>
      </w:r>
      <w:r w:rsidR="0066603C">
        <w:rPr>
          <w:rFonts w:cs="Calibri"/>
          <w:sz w:val="20"/>
          <w:szCs w:val="20"/>
        </w:rPr>
        <w:t>.</w:t>
      </w:r>
    </w:p>
    <w:p w14:paraId="504A98CC" w14:textId="1B4DCE09" w:rsidR="004D1BD0" w:rsidRPr="00A2014F" w:rsidRDefault="004D1BD0" w:rsidP="0066603C">
      <w:pPr>
        <w:pStyle w:val="ListParagraph"/>
        <w:spacing w:after="0" w:line="240" w:lineRule="auto"/>
        <w:rPr>
          <w:rFonts w:cs="Calibri"/>
          <w:sz w:val="20"/>
          <w:szCs w:val="20"/>
        </w:rPr>
      </w:pPr>
      <w:r w:rsidRPr="00A2014F">
        <w:rPr>
          <w:rFonts w:cs="Calibri"/>
          <w:sz w:val="20"/>
          <w:szCs w:val="20"/>
        </w:rPr>
        <w:t>(The</w:t>
      </w:r>
      <w:r w:rsidR="00FB6076">
        <w:rPr>
          <w:rFonts w:cs="Calibri"/>
          <w:sz w:val="20"/>
          <w:szCs w:val="20"/>
        </w:rPr>
        <w:t>se sections correspond to the</w:t>
      </w:r>
      <w:r w:rsidRPr="00A2014F">
        <w:rPr>
          <w:rFonts w:cs="Calibri"/>
          <w:sz w:val="20"/>
          <w:szCs w:val="20"/>
        </w:rPr>
        <w:t xml:space="preserve"> Software Test Plan, </w:t>
      </w:r>
      <w:r w:rsidR="001D6451">
        <w:rPr>
          <w:rFonts w:cs="Calibri"/>
          <w:sz w:val="20"/>
          <w:szCs w:val="20"/>
        </w:rPr>
        <w:t>(</w:t>
      </w:r>
      <w:r w:rsidRPr="00A2014F">
        <w:rPr>
          <w:rFonts w:cs="Calibri"/>
          <w:sz w:val="20"/>
          <w:szCs w:val="20"/>
        </w:rPr>
        <w:t>STP</w:t>
      </w:r>
      <w:r w:rsidR="001D6451">
        <w:rPr>
          <w:rFonts w:cs="Calibri"/>
          <w:sz w:val="20"/>
          <w:szCs w:val="20"/>
        </w:rPr>
        <w:t>)</w:t>
      </w:r>
      <w:r w:rsidRPr="00A2014F">
        <w:rPr>
          <w:rFonts w:cs="Calibri"/>
          <w:sz w:val="20"/>
          <w:szCs w:val="20"/>
        </w:rPr>
        <w:t>).</w:t>
      </w:r>
    </w:p>
    <w:p w14:paraId="58D49AB2" w14:textId="77777777" w:rsidR="004D1BD0" w:rsidRPr="00A2014F" w:rsidRDefault="004D1BD0" w:rsidP="00B85DCA">
      <w:pPr>
        <w:rPr>
          <w:rFonts w:cs="Calibri"/>
          <w:szCs w:val="20"/>
        </w:rPr>
      </w:pPr>
    </w:p>
    <w:p w14:paraId="308222D7" w14:textId="77777777" w:rsidR="00700843" w:rsidRDefault="004D1BD0" w:rsidP="00B85DCA">
      <w:pPr>
        <w:rPr>
          <w:rFonts w:asciiTheme="majorHAnsi" w:hAnsiTheme="majorHAnsi" w:cstheme="majorHAnsi"/>
          <w:szCs w:val="20"/>
        </w:rPr>
      </w:pPr>
      <w:r w:rsidRPr="00A2014F">
        <w:rPr>
          <w:rFonts w:cs="Calibri"/>
          <w:szCs w:val="20"/>
        </w:rPr>
        <w:t xml:space="preserve">The complete definition of all </w:t>
      </w:r>
      <w:r w:rsidR="00EA3FF1" w:rsidRPr="00A2014F">
        <w:rPr>
          <w:rFonts w:cs="Calibri"/>
          <w:szCs w:val="20"/>
        </w:rPr>
        <w:t>NRG</w:t>
      </w:r>
      <w:r w:rsidRPr="00A2014F">
        <w:rPr>
          <w:rFonts w:cs="Calibri"/>
          <w:b/>
          <w:bCs/>
          <w:szCs w:val="20"/>
        </w:rPr>
        <w:t xml:space="preserve"> </w:t>
      </w:r>
      <w:r w:rsidRPr="00A2014F">
        <w:rPr>
          <w:rFonts w:cs="Calibri"/>
          <w:szCs w:val="20"/>
        </w:rPr>
        <w:t>requirements provides the source requirement inputs for the development of the subsequent supporting software subsystems documents.</w:t>
      </w:r>
    </w:p>
    <w:p w14:paraId="2FCD9213" w14:textId="77777777" w:rsidR="00700843" w:rsidRPr="00326564" w:rsidRDefault="00700843" w:rsidP="00B85DCA">
      <w:pPr>
        <w:rPr>
          <w:rFonts w:cs="Calibri"/>
          <w:szCs w:val="20"/>
        </w:rPr>
      </w:pPr>
    </w:p>
    <w:p w14:paraId="7F89BEDB" w14:textId="7C7DF918" w:rsidR="004D1BD0" w:rsidRPr="00700843" w:rsidRDefault="00700843" w:rsidP="0063480B">
      <w:pPr>
        <w:pStyle w:val="Heading1"/>
        <w:rPr>
          <w:rFonts w:asciiTheme="majorHAnsi" w:hAnsiTheme="majorHAnsi" w:cstheme="majorHAnsi"/>
        </w:rPr>
      </w:pPr>
      <w:bookmarkStart w:id="3" w:name="_Toc480470714"/>
      <w:r>
        <w:t>1.2</w:t>
      </w:r>
      <w:r>
        <w:tab/>
      </w:r>
      <w:r w:rsidR="004D1BD0" w:rsidRPr="00700843">
        <w:t>Scope</w:t>
      </w:r>
      <w:bookmarkEnd w:id="3"/>
    </w:p>
    <w:p w14:paraId="626BC819" w14:textId="77777777" w:rsidR="004D1BD0" w:rsidRPr="00700843" w:rsidRDefault="004D1BD0" w:rsidP="00B85DCA">
      <w:pPr>
        <w:rPr>
          <w:rFonts w:cs="Calibri"/>
          <w:szCs w:val="20"/>
        </w:rPr>
      </w:pPr>
    </w:p>
    <w:p w14:paraId="5BE860B0" w14:textId="6017BD4B" w:rsidR="004D1BD0" w:rsidRPr="00700843" w:rsidRDefault="004D1BD0" w:rsidP="00B85DCA">
      <w:pPr>
        <w:rPr>
          <w:rFonts w:cs="Calibri"/>
          <w:szCs w:val="20"/>
        </w:rPr>
      </w:pPr>
      <w:r w:rsidRPr="00700843">
        <w:rPr>
          <w:rFonts w:cs="Calibri"/>
          <w:szCs w:val="20"/>
        </w:rPr>
        <w:t>The documentat</w:t>
      </w:r>
      <w:r w:rsidR="002D5AB2" w:rsidRPr="00700843">
        <w:rPr>
          <w:rFonts w:cs="Calibri"/>
          <w:szCs w:val="20"/>
        </w:rPr>
        <w:t>ion developed as part of th</w:t>
      </w:r>
      <w:r w:rsidR="008C61DA">
        <w:rPr>
          <w:rFonts w:cs="Calibri"/>
          <w:szCs w:val="20"/>
        </w:rPr>
        <w:t>e</w:t>
      </w:r>
      <w:r w:rsidR="002D5AB2" w:rsidRPr="00700843">
        <w:rPr>
          <w:rFonts w:cs="Calibri"/>
          <w:szCs w:val="20"/>
        </w:rPr>
        <w:t xml:space="preserve"> CS</w:t>
      </w:r>
      <w:r w:rsidRPr="00700843">
        <w:rPr>
          <w:rFonts w:cs="Calibri"/>
          <w:szCs w:val="20"/>
        </w:rPr>
        <w:t xml:space="preserve">337 class includes the </w:t>
      </w:r>
      <w:r w:rsidR="00EA3FF1" w:rsidRPr="00700843">
        <w:rPr>
          <w:rFonts w:cs="Calibri"/>
          <w:szCs w:val="20"/>
        </w:rPr>
        <w:t>NRG</w:t>
      </w:r>
      <w:r w:rsidR="00700843">
        <w:rPr>
          <w:rFonts w:cs="Calibri"/>
          <w:szCs w:val="20"/>
        </w:rPr>
        <w:t xml:space="preserve">’s SRD and </w:t>
      </w:r>
      <w:r w:rsidRPr="00700843">
        <w:rPr>
          <w:rFonts w:cs="Calibri"/>
          <w:szCs w:val="20"/>
        </w:rPr>
        <w:t>SDD (Se</w:t>
      </w:r>
      <w:r w:rsidR="0058318B" w:rsidRPr="00700843">
        <w:rPr>
          <w:rFonts w:cs="Calibri"/>
          <w:szCs w:val="20"/>
        </w:rPr>
        <w:t>ctions 1</w:t>
      </w:r>
      <w:r w:rsidR="00700843">
        <w:rPr>
          <w:rFonts w:cs="Calibri"/>
          <w:szCs w:val="20"/>
        </w:rPr>
        <w:t>.0</w:t>
      </w:r>
      <w:r w:rsidR="0058318B" w:rsidRPr="00700843">
        <w:rPr>
          <w:rFonts w:cs="Calibri"/>
          <w:szCs w:val="20"/>
        </w:rPr>
        <w:t xml:space="preserve"> through 4</w:t>
      </w:r>
      <w:r w:rsidR="00700843">
        <w:rPr>
          <w:rFonts w:cs="Calibri"/>
          <w:szCs w:val="20"/>
        </w:rPr>
        <w:t>.0</w:t>
      </w:r>
      <w:r w:rsidR="0058318B" w:rsidRPr="00700843">
        <w:rPr>
          <w:rFonts w:cs="Calibri"/>
          <w:szCs w:val="20"/>
        </w:rPr>
        <w:t>)</w:t>
      </w:r>
      <w:r w:rsidRPr="00700843">
        <w:rPr>
          <w:rFonts w:cs="Calibri"/>
          <w:szCs w:val="20"/>
        </w:rPr>
        <w:t>. The remaining parts of the document (Sections 5</w:t>
      </w:r>
      <w:r w:rsidR="00700843">
        <w:rPr>
          <w:rFonts w:cs="Calibri"/>
          <w:szCs w:val="20"/>
        </w:rPr>
        <w:t>.0</w:t>
      </w:r>
      <w:r w:rsidRPr="00700843">
        <w:rPr>
          <w:rFonts w:cs="Calibri"/>
          <w:szCs w:val="20"/>
        </w:rPr>
        <w:t xml:space="preserve"> and 6</w:t>
      </w:r>
      <w:r w:rsidR="00700843">
        <w:rPr>
          <w:rFonts w:cs="Calibri"/>
          <w:szCs w:val="20"/>
        </w:rPr>
        <w:t>.0</w:t>
      </w:r>
      <w:r w:rsidRPr="00700843">
        <w:rPr>
          <w:rFonts w:cs="Calibri"/>
          <w:szCs w:val="20"/>
        </w:rPr>
        <w:t xml:space="preserve">) are left for </w:t>
      </w:r>
      <w:r w:rsidR="008C61DA">
        <w:rPr>
          <w:rFonts w:cs="Calibri"/>
          <w:szCs w:val="20"/>
        </w:rPr>
        <w:t>this</w:t>
      </w:r>
      <w:r w:rsidR="002D5AB2" w:rsidRPr="00700843">
        <w:rPr>
          <w:rFonts w:cs="Calibri"/>
          <w:szCs w:val="20"/>
        </w:rPr>
        <w:t xml:space="preserve"> software engineering class, CS</w:t>
      </w:r>
      <w:r w:rsidRPr="00700843">
        <w:rPr>
          <w:rFonts w:cs="Calibri"/>
          <w:szCs w:val="20"/>
        </w:rPr>
        <w:t>437.</w:t>
      </w:r>
    </w:p>
    <w:p w14:paraId="7CD23892" w14:textId="77777777" w:rsidR="004D1BD0" w:rsidRPr="00700843" w:rsidRDefault="004D1BD0" w:rsidP="00B85DCA">
      <w:pPr>
        <w:rPr>
          <w:rFonts w:cs="Calibri"/>
          <w:szCs w:val="20"/>
        </w:rPr>
      </w:pPr>
    </w:p>
    <w:p w14:paraId="27D123D0" w14:textId="77777777" w:rsidR="004D1BD0" w:rsidRPr="00700843" w:rsidRDefault="004D1BD0" w:rsidP="00B85DCA">
      <w:pPr>
        <w:rPr>
          <w:rFonts w:cs="Calibri"/>
          <w:szCs w:val="20"/>
        </w:rPr>
      </w:pPr>
      <w:r w:rsidRPr="00700843">
        <w:rPr>
          <w:rFonts w:cs="Calibri"/>
          <w:szCs w:val="20"/>
        </w:rPr>
        <w:t>The scope of this document includes the following:</w:t>
      </w:r>
    </w:p>
    <w:p w14:paraId="1D57B643" w14:textId="77777777" w:rsidR="004D1BD0" w:rsidRPr="00700843" w:rsidRDefault="004D1BD0" w:rsidP="00B85DCA">
      <w:pPr>
        <w:rPr>
          <w:rFonts w:cs="Calibri"/>
          <w:szCs w:val="20"/>
        </w:rPr>
      </w:pPr>
    </w:p>
    <w:p w14:paraId="48F7D7B2" w14:textId="66A43F21" w:rsidR="004D1BD0" w:rsidRPr="00700843" w:rsidRDefault="004D1BD0" w:rsidP="00B85DCA">
      <w:pPr>
        <w:numPr>
          <w:ilvl w:val="0"/>
          <w:numId w:val="2"/>
        </w:numPr>
        <w:tabs>
          <w:tab w:val="clear" w:pos="720"/>
        </w:tabs>
        <w:rPr>
          <w:rFonts w:cs="Calibri"/>
          <w:szCs w:val="20"/>
        </w:rPr>
      </w:pPr>
      <w:r w:rsidRPr="00700843">
        <w:rPr>
          <w:rFonts w:cs="Calibri"/>
          <w:szCs w:val="20"/>
        </w:rPr>
        <w:t xml:space="preserve">All functional and non-functional requirements on the </w:t>
      </w:r>
      <w:r w:rsidR="00EA3FF1" w:rsidRPr="00700843">
        <w:rPr>
          <w:rFonts w:cs="Calibri"/>
          <w:b/>
          <w:bCs/>
          <w:szCs w:val="20"/>
        </w:rPr>
        <w:t>NRG</w:t>
      </w:r>
      <w:r w:rsidR="00A43E71" w:rsidRPr="00700843">
        <w:rPr>
          <w:rFonts w:cs="Calibri"/>
          <w:szCs w:val="20"/>
        </w:rPr>
        <w:t xml:space="preserve"> are captured. </w:t>
      </w:r>
      <w:r w:rsidRPr="00700843">
        <w:rPr>
          <w:rFonts w:cs="Calibri"/>
          <w:szCs w:val="20"/>
        </w:rPr>
        <w:t>This includes Verification &amp; Validation (V&amp;V) requirements</w:t>
      </w:r>
      <w:r w:rsidR="005C38A6">
        <w:rPr>
          <w:rFonts w:cs="Calibri"/>
          <w:szCs w:val="20"/>
        </w:rPr>
        <w:t xml:space="preserve"> and</w:t>
      </w:r>
      <w:r w:rsidRPr="00700843">
        <w:rPr>
          <w:rFonts w:cs="Calibri"/>
          <w:szCs w:val="20"/>
        </w:rPr>
        <w:t xml:space="preserve"> inter-software subsystems requirements.</w:t>
      </w:r>
    </w:p>
    <w:p w14:paraId="2A17E0B9" w14:textId="77777777" w:rsidR="00F315DF" w:rsidRDefault="004D1BD0" w:rsidP="00B85DCA">
      <w:pPr>
        <w:numPr>
          <w:ilvl w:val="0"/>
          <w:numId w:val="2"/>
        </w:numPr>
        <w:tabs>
          <w:tab w:val="clear" w:pos="720"/>
        </w:tabs>
        <w:rPr>
          <w:rFonts w:cs="Calibri"/>
          <w:szCs w:val="20"/>
        </w:rPr>
      </w:pPr>
      <w:r w:rsidRPr="00700843">
        <w:rPr>
          <w:rFonts w:cs="Calibri"/>
          <w:szCs w:val="20"/>
        </w:rPr>
        <w:t xml:space="preserve">A complete set of </w:t>
      </w:r>
      <w:r w:rsidR="00EA3FF1" w:rsidRPr="00700843">
        <w:rPr>
          <w:rFonts w:cs="Calibri"/>
          <w:b/>
          <w:bCs/>
          <w:szCs w:val="20"/>
        </w:rPr>
        <w:t>NRG</w:t>
      </w:r>
      <w:r w:rsidRPr="00700843">
        <w:rPr>
          <w:rFonts w:cs="Calibri"/>
          <w:szCs w:val="20"/>
        </w:rPr>
        <w:t xml:space="preserve"> Requirements, derived </w:t>
      </w:r>
      <w:r w:rsidR="002D5AB2" w:rsidRPr="00700843">
        <w:rPr>
          <w:rFonts w:cs="Calibri"/>
          <w:szCs w:val="20"/>
        </w:rPr>
        <w:t>and traceable to the incoming CS</w:t>
      </w:r>
      <w:r w:rsidR="00F315DF">
        <w:rPr>
          <w:rFonts w:cs="Calibri"/>
          <w:szCs w:val="20"/>
        </w:rPr>
        <w:t>437 class requirements.</w:t>
      </w:r>
    </w:p>
    <w:p w14:paraId="671A99B5" w14:textId="79A25067" w:rsidR="004D1BD0" w:rsidRPr="00700843" w:rsidRDefault="004D1BD0" w:rsidP="00F315DF">
      <w:pPr>
        <w:ind w:left="720"/>
        <w:rPr>
          <w:rFonts w:cs="Calibri"/>
          <w:szCs w:val="20"/>
        </w:rPr>
      </w:pPr>
      <w:r w:rsidRPr="00700843">
        <w:rPr>
          <w:rFonts w:cs="Calibri"/>
          <w:szCs w:val="20"/>
        </w:rPr>
        <w:t xml:space="preserve">These requirements are organized by key </w:t>
      </w:r>
      <w:r w:rsidR="00EA3FF1" w:rsidRPr="00700843">
        <w:rPr>
          <w:rFonts w:cs="Calibri"/>
          <w:b/>
          <w:bCs/>
          <w:szCs w:val="20"/>
        </w:rPr>
        <w:t>NRG</w:t>
      </w:r>
      <w:r w:rsidRPr="00700843">
        <w:rPr>
          <w:rFonts w:cs="Calibri"/>
          <w:szCs w:val="20"/>
        </w:rPr>
        <w:t xml:space="preserve"> functional units shown on the Level 1 </w:t>
      </w:r>
      <w:r w:rsidR="004E7F99">
        <w:rPr>
          <w:rFonts w:cs="Calibri"/>
          <w:szCs w:val="20"/>
        </w:rPr>
        <w:t>Data Flow Diagram (</w:t>
      </w:r>
      <w:r w:rsidRPr="00700843">
        <w:rPr>
          <w:rFonts w:cs="Calibri"/>
          <w:szCs w:val="20"/>
        </w:rPr>
        <w:t>DFD</w:t>
      </w:r>
      <w:r w:rsidR="004E7F99">
        <w:rPr>
          <w:rFonts w:cs="Calibri"/>
          <w:szCs w:val="20"/>
        </w:rPr>
        <w:t>)</w:t>
      </w:r>
      <w:r w:rsidRPr="00700843">
        <w:rPr>
          <w:rFonts w:cs="Calibri"/>
          <w:szCs w:val="20"/>
        </w:rPr>
        <w:t xml:space="preserve">. The Level 1 DFD is shown on </w:t>
      </w:r>
      <w:r w:rsidR="004B22EC" w:rsidRPr="00700843">
        <w:rPr>
          <w:rFonts w:cs="Calibri"/>
          <w:szCs w:val="20"/>
        </w:rPr>
        <w:t>page [</w:t>
      </w:r>
      <w:r w:rsidR="006D3776" w:rsidRPr="00700843">
        <w:rPr>
          <w:rFonts w:cs="Calibri"/>
          <w:szCs w:val="20"/>
        </w:rPr>
        <w:t>i</w:t>
      </w:r>
      <w:r w:rsidR="004B22EC" w:rsidRPr="00700843">
        <w:rPr>
          <w:rFonts w:cs="Calibri"/>
          <w:szCs w:val="20"/>
        </w:rPr>
        <w:t>-</w:t>
      </w:r>
      <w:r w:rsidR="00672A99">
        <w:rPr>
          <w:rFonts w:cs="Calibri"/>
          <w:szCs w:val="20"/>
        </w:rPr>
        <w:t>10</w:t>
      </w:r>
      <w:r w:rsidRPr="00700843">
        <w:rPr>
          <w:rFonts w:cs="Calibri"/>
          <w:szCs w:val="20"/>
        </w:rPr>
        <w:t>].</w:t>
      </w:r>
    </w:p>
    <w:p w14:paraId="0287B0FD" w14:textId="516B3A4B" w:rsidR="004D1BD0" w:rsidRPr="00700843" w:rsidRDefault="004D1BD0" w:rsidP="00B85DCA">
      <w:pPr>
        <w:numPr>
          <w:ilvl w:val="0"/>
          <w:numId w:val="2"/>
        </w:numPr>
        <w:tabs>
          <w:tab w:val="clear" w:pos="720"/>
        </w:tabs>
        <w:rPr>
          <w:rFonts w:cs="Calibri"/>
          <w:szCs w:val="20"/>
        </w:rPr>
      </w:pPr>
      <w:r w:rsidRPr="00700843">
        <w:rPr>
          <w:rFonts w:cs="Calibri"/>
          <w:szCs w:val="20"/>
        </w:rPr>
        <w:t xml:space="preserve">A trace matrix, relating all </w:t>
      </w:r>
      <w:r w:rsidR="00EA3FF1" w:rsidRPr="00700843">
        <w:rPr>
          <w:rFonts w:cs="Calibri"/>
          <w:b/>
          <w:bCs/>
          <w:szCs w:val="20"/>
        </w:rPr>
        <w:t>NRG</w:t>
      </w:r>
      <w:r w:rsidRPr="00700843">
        <w:rPr>
          <w:rFonts w:cs="Calibri"/>
          <w:szCs w:val="20"/>
        </w:rPr>
        <w:t xml:space="preserve"> functional requirements to functional subunits as expanded in lower level DFDs. Level 2 and 3 DFDs are provided on pages [</w:t>
      </w:r>
      <w:r w:rsidR="003D5C09">
        <w:rPr>
          <w:rFonts w:cs="Calibri"/>
          <w:szCs w:val="20"/>
        </w:rPr>
        <w:t>i-14 to i-16</w:t>
      </w:r>
      <w:r w:rsidRPr="00700843">
        <w:rPr>
          <w:rFonts w:cs="Calibri"/>
          <w:szCs w:val="20"/>
        </w:rPr>
        <w:t>].</w:t>
      </w:r>
    </w:p>
    <w:p w14:paraId="2A9D9388" w14:textId="3D288482" w:rsidR="004D1BD0" w:rsidRPr="00FC6F09" w:rsidRDefault="004D1BD0" w:rsidP="00B85DCA">
      <w:pPr>
        <w:numPr>
          <w:ilvl w:val="0"/>
          <w:numId w:val="2"/>
        </w:numPr>
        <w:tabs>
          <w:tab w:val="clear" w:pos="720"/>
        </w:tabs>
        <w:rPr>
          <w:rFonts w:asciiTheme="majorHAnsi" w:hAnsiTheme="majorHAnsi" w:cstheme="majorHAnsi"/>
          <w:szCs w:val="20"/>
        </w:rPr>
      </w:pPr>
      <w:r w:rsidRPr="00700843">
        <w:rPr>
          <w:rFonts w:cs="Calibri"/>
          <w:szCs w:val="20"/>
        </w:rPr>
        <w:t xml:space="preserve">The functional requirements defined in the </w:t>
      </w:r>
      <w:r w:rsidR="00EA3FF1" w:rsidRPr="00700843">
        <w:rPr>
          <w:rFonts w:cs="Calibri"/>
          <w:b/>
          <w:bCs/>
          <w:szCs w:val="20"/>
        </w:rPr>
        <w:t>NRG</w:t>
      </w:r>
      <w:r w:rsidRPr="00700843">
        <w:rPr>
          <w:rFonts w:cs="Calibri"/>
          <w:b/>
          <w:bCs/>
          <w:szCs w:val="20"/>
        </w:rPr>
        <w:t xml:space="preserve"> </w:t>
      </w:r>
      <w:r w:rsidRPr="00700843">
        <w:rPr>
          <w:rFonts w:cs="Calibri"/>
          <w:szCs w:val="20"/>
        </w:rPr>
        <w:t>Requirements section have been expanded to include more specific hardware requirements.</w:t>
      </w:r>
    </w:p>
    <w:p w14:paraId="7A319608" w14:textId="77777777" w:rsidR="004D1BD0" w:rsidRPr="00326564" w:rsidRDefault="004D1BD0" w:rsidP="00B85DCA">
      <w:pPr>
        <w:rPr>
          <w:rFonts w:cs="Calibri"/>
          <w:szCs w:val="20"/>
        </w:rPr>
      </w:pPr>
    </w:p>
    <w:p w14:paraId="5B55A8A4" w14:textId="17209884" w:rsidR="004D1BD0" w:rsidRPr="00D0129B" w:rsidRDefault="004D1BD0" w:rsidP="006C36C5">
      <w:pPr>
        <w:pStyle w:val="Heading2"/>
      </w:pPr>
      <w:bookmarkStart w:id="4" w:name="_Toc480470715"/>
      <w:r w:rsidRPr="00D0129B">
        <w:t>1.2.</w:t>
      </w:r>
      <w:r w:rsidR="00D0129B">
        <w:t>1</w:t>
      </w:r>
      <w:r w:rsidR="00D0129B">
        <w:tab/>
      </w:r>
      <w:r w:rsidRPr="00D0129B">
        <w:t>Document Organization</w:t>
      </w:r>
      <w:bookmarkEnd w:id="4"/>
    </w:p>
    <w:p w14:paraId="00337F9D" w14:textId="77777777" w:rsidR="004D1BD0" w:rsidRPr="00D0129B" w:rsidRDefault="004D1BD0" w:rsidP="00B85DCA">
      <w:pPr>
        <w:rPr>
          <w:rFonts w:cs="Calibri"/>
          <w:szCs w:val="20"/>
        </w:rPr>
      </w:pPr>
    </w:p>
    <w:p w14:paraId="52B349F4" w14:textId="19F1FE0A" w:rsidR="004D1BD0" w:rsidRPr="00D0129B" w:rsidRDefault="004D1BD0" w:rsidP="00B85DCA">
      <w:pPr>
        <w:rPr>
          <w:rFonts w:cs="Calibri"/>
          <w:szCs w:val="20"/>
        </w:rPr>
      </w:pPr>
      <w:r w:rsidRPr="00D0129B">
        <w:rPr>
          <w:rFonts w:cs="Calibri"/>
          <w:szCs w:val="20"/>
        </w:rPr>
        <w:t>The organization of this document provides a natural 'flow' or allocation of requireme</w:t>
      </w:r>
      <w:r w:rsidR="00D0129B">
        <w:rPr>
          <w:rFonts w:cs="Calibri"/>
          <w:szCs w:val="20"/>
        </w:rPr>
        <w:t>nts to each succeeding section.</w:t>
      </w:r>
    </w:p>
    <w:p w14:paraId="4328FE04" w14:textId="77777777" w:rsidR="004D1BD0" w:rsidRPr="00D0129B" w:rsidRDefault="004D1BD0" w:rsidP="00B85DCA">
      <w:pPr>
        <w:rPr>
          <w:rFonts w:cs="Calibri"/>
          <w:szCs w:val="20"/>
        </w:rPr>
      </w:pPr>
    </w:p>
    <w:p w14:paraId="16A5C8A8" w14:textId="77777777" w:rsidR="004D1BD0" w:rsidRPr="00FC6F09" w:rsidRDefault="004D1BD0" w:rsidP="00B85DCA">
      <w:pPr>
        <w:rPr>
          <w:rFonts w:asciiTheme="majorHAnsi" w:hAnsiTheme="majorHAnsi" w:cstheme="majorHAnsi"/>
          <w:szCs w:val="20"/>
        </w:rPr>
      </w:pPr>
      <w:r w:rsidRPr="00D0129B">
        <w:rPr>
          <w:rFonts w:cs="Calibri"/>
          <w:szCs w:val="20"/>
        </w:rPr>
        <w:t>Details regarding the overall document are given in sub-section 1.5 below.</w:t>
      </w:r>
    </w:p>
    <w:p w14:paraId="6142388F" w14:textId="77777777" w:rsidR="00551BEA" w:rsidRPr="00551BEA" w:rsidRDefault="00551BEA" w:rsidP="00B85DCA">
      <w:pPr>
        <w:rPr>
          <w:rFonts w:cs="Calibri"/>
          <w:bCs/>
          <w:szCs w:val="20"/>
        </w:rPr>
      </w:pPr>
    </w:p>
    <w:p w14:paraId="2119ABC9" w14:textId="19C8E8A8" w:rsidR="004D1BD0" w:rsidRPr="00551BEA" w:rsidRDefault="00551BEA" w:rsidP="00551BEA">
      <w:pPr>
        <w:pStyle w:val="Heading2"/>
      </w:pPr>
      <w:bookmarkStart w:id="5" w:name="_Toc480470716"/>
      <w:r>
        <w:t>1.2.2</w:t>
      </w:r>
      <w:r>
        <w:tab/>
      </w:r>
      <w:r w:rsidR="004D1BD0" w:rsidRPr="00551BEA">
        <w:t>Relationship to Other Documents</w:t>
      </w:r>
      <w:bookmarkEnd w:id="5"/>
    </w:p>
    <w:p w14:paraId="70DFF863" w14:textId="77777777" w:rsidR="004D1BD0" w:rsidRPr="00551BEA" w:rsidRDefault="004D1BD0" w:rsidP="00B85DCA">
      <w:pPr>
        <w:rPr>
          <w:rFonts w:cs="Calibri"/>
          <w:szCs w:val="20"/>
        </w:rPr>
      </w:pPr>
    </w:p>
    <w:p w14:paraId="0E40BCCF" w14:textId="46B8E4FA" w:rsidR="000B2884" w:rsidRDefault="004D1BD0" w:rsidP="000B2884">
      <w:pPr>
        <w:rPr>
          <w:rFonts w:cs="Calibri"/>
          <w:szCs w:val="20"/>
        </w:rPr>
      </w:pPr>
      <w:r w:rsidRPr="00551BEA">
        <w:rPr>
          <w:rFonts w:cs="Calibri"/>
          <w:szCs w:val="20"/>
        </w:rPr>
        <w:t xml:space="preserve">The </w:t>
      </w:r>
      <w:r w:rsidR="00EA3FF1" w:rsidRPr="00551BEA">
        <w:rPr>
          <w:rFonts w:cs="Calibri"/>
          <w:b/>
          <w:bCs/>
          <w:szCs w:val="20"/>
        </w:rPr>
        <w:t>NRG</w:t>
      </w:r>
      <w:r w:rsidR="00551BEA">
        <w:rPr>
          <w:rFonts w:cs="Calibri"/>
          <w:szCs w:val="20"/>
        </w:rPr>
        <w:t xml:space="preserve"> SRD/SDD</w:t>
      </w:r>
      <w:r w:rsidRPr="00551BEA">
        <w:rPr>
          <w:rFonts w:cs="Calibri"/>
          <w:szCs w:val="20"/>
        </w:rPr>
        <w:t>/SID</w:t>
      </w:r>
      <w:r w:rsidR="00551BEA">
        <w:rPr>
          <w:rFonts w:cs="Calibri"/>
          <w:szCs w:val="20"/>
        </w:rPr>
        <w:t>/STP</w:t>
      </w:r>
      <w:r w:rsidRPr="00551BEA">
        <w:rPr>
          <w:rFonts w:cs="Calibri"/>
          <w:szCs w:val="20"/>
        </w:rPr>
        <w:t xml:space="preserve"> is a complete </w:t>
      </w:r>
      <w:r w:rsidR="00D77311" w:rsidRPr="00551BEA">
        <w:rPr>
          <w:rFonts w:cs="Calibri"/>
          <w:szCs w:val="20"/>
        </w:rPr>
        <w:t>self-contained</w:t>
      </w:r>
      <w:r w:rsidRPr="00551BEA">
        <w:rPr>
          <w:rFonts w:cs="Calibri"/>
          <w:szCs w:val="20"/>
        </w:rPr>
        <w:t xml:space="preserve"> document. Some relationships to other documents in the literature are indicated below in sub-section 1.5.</w:t>
      </w:r>
      <w:r w:rsidR="000B2884">
        <w:rPr>
          <w:rFonts w:cs="Calibri"/>
          <w:szCs w:val="20"/>
        </w:rPr>
        <w:br w:type="page"/>
      </w:r>
    </w:p>
    <w:p w14:paraId="770CCA1B" w14:textId="086A83BB" w:rsidR="004D1BD0" w:rsidRPr="000B2884" w:rsidRDefault="000B2884" w:rsidP="0063480B">
      <w:pPr>
        <w:pStyle w:val="Heading1"/>
        <w:rPr>
          <w:rFonts w:asciiTheme="majorHAnsi" w:hAnsiTheme="majorHAnsi" w:cstheme="majorHAnsi"/>
        </w:rPr>
      </w:pPr>
      <w:bookmarkStart w:id="6" w:name="_Toc480470717"/>
      <w:r>
        <w:lastRenderedPageBreak/>
        <w:t>1.3</w:t>
      </w:r>
      <w:r>
        <w:tab/>
      </w:r>
      <w:r w:rsidR="00EA3FF1" w:rsidRPr="000B2884">
        <w:t>NRG</w:t>
      </w:r>
      <w:r w:rsidR="004D1BD0" w:rsidRPr="000B2884">
        <w:t xml:space="preserve"> Architecture</w:t>
      </w:r>
      <w:bookmarkEnd w:id="6"/>
    </w:p>
    <w:p w14:paraId="099A8569" w14:textId="77777777" w:rsidR="000B2884" w:rsidRDefault="000B2884" w:rsidP="00493A53">
      <w:pPr>
        <w:rPr>
          <w:rFonts w:cs="Calibri"/>
          <w:szCs w:val="20"/>
        </w:rPr>
      </w:pPr>
    </w:p>
    <w:p w14:paraId="199A8A99" w14:textId="475DBCF4" w:rsidR="004D1BD0" w:rsidRPr="000B2884" w:rsidRDefault="000B2884" w:rsidP="00493A53">
      <w:pPr>
        <w:pStyle w:val="Heading2"/>
      </w:pPr>
      <w:bookmarkStart w:id="7" w:name="_Toc480470718"/>
      <w:r>
        <w:t>1.3.1</w:t>
      </w:r>
      <w:r>
        <w:tab/>
      </w:r>
      <w:r w:rsidR="004D1BD0" w:rsidRPr="000B2884">
        <w:t>Detailed Context Diagram (D</w:t>
      </w:r>
      <w:r w:rsidR="00051FA9">
        <w:t xml:space="preserve">ata </w:t>
      </w:r>
      <w:r w:rsidR="004D1BD0" w:rsidRPr="000B2884">
        <w:t>F</w:t>
      </w:r>
      <w:r w:rsidR="00051FA9">
        <w:t xml:space="preserve">low </w:t>
      </w:r>
      <w:r w:rsidR="004D1BD0" w:rsidRPr="000B2884">
        <w:t>D</w:t>
      </w:r>
      <w:r w:rsidR="00051FA9">
        <w:t>iagram</w:t>
      </w:r>
      <w:r w:rsidR="004D1BD0" w:rsidRPr="000B2884">
        <w:t xml:space="preserve"> Level 0)</w:t>
      </w:r>
      <w:bookmarkEnd w:id="7"/>
    </w:p>
    <w:p w14:paraId="58C3D890" w14:textId="77777777" w:rsidR="004D1BD0" w:rsidRPr="000B2884" w:rsidRDefault="004D1BD0" w:rsidP="00493A53">
      <w:pPr>
        <w:rPr>
          <w:rFonts w:cs="Calibri"/>
          <w:szCs w:val="20"/>
        </w:rPr>
      </w:pPr>
    </w:p>
    <w:p w14:paraId="6C57E301" w14:textId="31009460" w:rsidR="004D1BD0" w:rsidRPr="00FC6F09" w:rsidRDefault="004D1BD0" w:rsidP="00493A53">
      <w:pPr>
        <w:rPr>
          <w:rFonts w:asciiTheme="majorHAnsi" w:hAnsiTheme="majorHAnsi" w:cstheme="majorHAnsi"/>
        </w:rPr>
      </w:pPr>
      <w:r w:rsidRPr="000B2884">
        <w:rPr>
          <w:rFonts w:cs="Calibri"/>
          <w:szCs w:val="20"/>
        </w:rPr>
        <w:t xml:space="preserve">The </w:t>
      </w:r>
      <w:r w:rsidR="00EA3FF1" w:rsidRPr="000B2884">
        <w:rPr>
          <w:rFonts w:cs="Calibri"/>
          <w:b/>
          <w:bCs/>
          <w:szCs w:val="20"/>
        </w:rPr>
        <w:t>NRG</w:t>
      </w:r>
      <w:r w:rsidRPr="000B2884">
        <w:rPr>
          <w:rFonts w:cs="Calibri"/>
          <w:b/>
          <w:szCs w:val="20"/>
        </w:rPr>
        <w:t xml:space="preserve"> </w:t>
      </w:r>
      <w:r w:rsidRPr="000B2884">
        <w:rPr>
          <w:rFonts w:cs="Calibri"/>
          <w:szCs w:val="20"/>
        </w:rPr>
        <w:t>architecture is summarized in the Context Diagram (DFD Level 0) given below. A more complete Functional Description is given in Section 2</w:t>
      </w:r>
      <w:r w:rsidR="000B2884">
        <w:rPr>
          <w:rFonts w:cs="Calibri"/>
          <w:szCs w:val="20"/>
        </w:rPr>
        <w:t>.0</w:t>
      </w:r>
      <w:r w:rsidRPr="000B2884">
        <w:rPr>
          <w:rFonts w:cs="Calibri"/>
          <w:szCs w:val="20"/>
        </w:rPr>
        <w:t xml:space="preserve"> of this document.</w:t>
      </w:r>
    </w:p>
    <w:p w14:paraId="02AC7D47" w14:textId="7E48F34C" w:rsidR="004D1BD0" w:rsidRPr="00AA0C8F" w:rsidRDefault="00BC71B5" w:rsidP="00493A53">
      <w:pPr>
        <w:rPr>
          <w:rFonts w:cs="Calibri"/>
          <w:szCs w:val="20"/>
        </w:rPr>
      </w:pPr>
      <w:r>
        <w:rPr>
          <w:rFonts w:cs="Calibri"/>
          <w:noProof/>
          <w:lang w:eastAsia="en-US" w:bidi="ar-SA"/>
        </w:rPr>
        <mc:AlternateContent>
          <mc:Choice Requires="wps">
            <w:drawing>
              <wp:anchor distT="0" distB="0" distL="114300" distR="114300" simplePos="0" relativeHeight="251642880" behindDoc="0" locked="0" layoutInCell="1" allowOverlap="1" wp14:anchorId="542DFC32" wp14:editId="3AB4B040">
                <wp:simplePos x="0" y="0"/>
                <wp:positionH relativeFrom="column">
                  <wp:posOffset>1035685</wp:posOffset>
                </wp:positionH>
                <wp:positionV relativeFrom="paragraph">
                  <wp:posOffset>67071</wp:posOffset>
                </wp:positionV>
                <wp:extent cx="3872553" cy="436880"/>
                <wp:effectExtent l="0" t="0" r="0" b="1270"/>
                <wp:wrapNone/>
                <wp:docPr id="1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2553" cy="4368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F"/>
                              </a:solidFill>
                              <a:round/>
                              <a:headEnd/>
                              <a:tailEnd/>
                            </a14:hiddenLine>
                          </a:ext>
                          <a:ext uri="{AF507438-7753-43E0-B8FC-AC1667EBCBE1}">
                            <a14:hiddenEffects xmlns:a14="http://schemas.microsoft.com/office/drawing/2010/main">
                              <a:effectLst/>
                            </a14:hiddenEffects>
                          </a:ext>
                        </a:extLst>
                      </wps:spPr>
                      <wps:txbx>
                        <w:txbxContent>
                          <w:p w14:paraId="06537EE8" w14:textId="77777777" w:rsidR="0062104F" w:rsidRDefault="0062104F" w:rsidP="00BC71B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jc w:val="center"/>
                              <w:rPr>
                                <w:rFonts w:ascii="Arial" w:eastAsia="MS PGothic" w:hAnsi="Arial" w:cs="MS PGothic"/>
                                <w:color w:val="000000"/>
                                <w:sz w:val="48"/>
                                <w:szCs w:val="48"/>
                              </w:rPr>
                            </w:pPr>
                            <w:r>
                              <w:rPr>
                                <w:rFonts w:ascii="Arial" w:eastAsia="MS PGothic" w:hAnsi="Arial" w:cs="MS PGothic"/>
                                <w:color w:val="000000"/>
                                <w:sz w:val="48"/>
                                <w:szCs w:val="48"/>
                              </w:rPr>
                              <w:t>NRG DFD Level 0 Diagram</w:t>
                            </w:r>
                          </w:p>
                        </w:txbxContent>
                      </wps:txbx>
                      <wps:bodyPr rot="0" vert="horz" wrap="none" lIns="90000" tIns="65880" rIns="90000" bIns="45000" anchor="ctr" anchorCtr="0">
                        <a:noAutofit/>
                      </wps:bodyPr>
                    </wps:wsp>
                  </a:graphicData>
                </a:graphic>
              </wp:anchor>
            </w:drawing>
          </mc:Choice>
          <mc:Fallback>
            <w:pict>
              <v:shapetype w14:anchorId="542DFC32" id="_x0000_t202" coordsize="21600,21600" o:spt="202" path="m,l,21600r21600,l21600,xe">
                <v:stroke joinstyle="miter"/>
                <v:path gradientshapeok="t" o:connecttype="rect"/>
              </v:shapetype>
              <v:shape id="Text Box 17" o:spid="_x0000_s1026" type="#_x0000_t202" style="position:absolute;margin-left:81.55pt;margin-top:5.3pt;width:304.95pt;height:34.4pt;z-index:25164288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" filled="f" stroked="f" strokecolor="#3465af">
                <v:stroke joinstyle="round"/>
                <v:textbox inset="2.5mm,1.83mm,2.5mm,1.25mm">
                  <w:txbxContent>
                    <w:p w14:paraId="06537EE8" w14:textId="77777777" w:rsidR="0062104F" w:rsidRDefault="0062104F" w:rsidP="00BC71B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jc w:val="center"/>
                        <w:rPr>
                          <w:rFonts w:ascii="Arial" w:eastAsia="MS PGothic" w:hAnsi="Arial" w:cs="MS PGothic"/>
                          <w:color w:val="000000"/>
                          <w:sz w:val="48"/>
                          <w:szCs w:val="48"/>
                        </w:rPr>
                      </w:pPr>
                      <w:r>
                        <w:rPr>
                          <w:rFonts w:ascii="Arial" w:eastAsia="MS PGothic" w:hAnsi="Arial" w:cs="MS PGothic"/>
                          <w:color w:val="000000"/>
                          <w:sz w:val="48"/>
                          <w:szCs w:val="48"/>
                        </w:rPr>
                        <w:t>NRG DFD Level 0 Diagram</w:t>
                      </w:r>
                    </w:p>
                  </w:txbxContent>
                </v:textbox>
              </v:shape>
            </w:pict>
          </mc:Fallback>
        </mc:AlternateContent>
      </w:r>
    </w:p>
    <w:p w14:paraId="2E4EAD17" w14:textId="7635CE52" w:rsidR="004D1BD0" w:rsidRPr="00BA5287" w:rsidRDefault="004D1BD0" w:rsidP="00493A53">
      <w:pPr>
        <w:rPr>
          <w:rFonts w:cs="Calibri"/>
          <w:szCs w:val="20"/>
        </w:rPr>
      </w:pPr>
    </w:p>
    <w:p w14:paraId="1B5309DA" w14:textId="51D7A534" w:rsidR="004D1BD0" w:rsidRPr="00BA5287" w:rsidRDefault="004D1BD0" w:rsidP="00493A53">
      <w:pPr>
        <w:rPr>
          <w:rFonts w:cs="Calibri"/>
          <w:szCs w:val="20"/>
        </w:rPr>
      </w:pPr>
    </w:p>
    <w:p w14:paraId="5BADA70B" w14:textId="1439DE12" w:rsidR="004D1BD0" w:rsidRPr="00BA5287" w:rsidRDefault="00502337" w:rsidP="00493A53">
      <w:pPr>
        <w:rPr>
          <w:rFonts w:cs="Calibri"/>
          <w:szCs w:val="20"/>
        </w:rPr>
      </w:pPr>
      <w:r w:rsidRPr="00BA5287">
        <w:rPr>
          <w:rFonts w:cs="Calibri"/>
          <w:noProof/>
          <w:szCs w:val="20"/>
          <w:lang w:eastAsia="en-US" w:bidi="ar-SA"/>
        </w:rPr>
        <mc:AlternateContent>
          <mc:Choice Requires="wps">
            <w:drawing>
              <wp:anchor distT="0" distB="0" distL="114300" distR="114300" simplePos="0" relativeHeight="251644928" behindDoc="0" locked="0" layoutInCell="1" allowOverlap="1" wp14:anchorId="1D05DCCF" wp14:editId="5B6A6A22">
                <wp:simplePos x="0" y="0"/>
                <wp:positionH relativeFrom="column">
                  <wp:posOffset>1372235</wp:posOffset>
                </wp:positionH>
                <wp:positionV relativeFrom="page">
                  <wp:posOffset>2377440</wp:posOffset>
                </wp:positionV>
                <wp:extent cx="3200400" cy="2286000"/>
                <wp:effectExtent l="19050" t="19050" r="19050" b="19050"/>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2286000"/>
                        </a:xfrm>
                        <a:prstGeom prst="roundRect">
                          <a:avLst>
                            <a:gd name="adj" fmla="val 60"/>
                          </a:avLst>
                        </a:prstGeom>
                        <a:solidFill>
                          <a:srgbClr val="CCCCCC"/>
                        </a:solidFill>
                        <a:ln w="36720" cap="sq">
                          <a:solidFill>
                            <a:srgbClr val="6666FF"/>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none" lIns="91440" tIns="45720" rIns="91440" bIns="45720" anchor="ctr" anchorCtr="0" upright="1">
                        <a:noAutofit/>
                      </wps:bodyPr>
                    </wps:wsp>
                  </a:graphicData>
                </a:graphic>
                <wp14:sizeRelH relativeFrom="margin">
                  <wp14:pctWidth>0</wp14:pctWidth>
                </wp14:sizeRelH>
              </wp:anchor>
            </w:drawing>
          </mc:Choice>
          <mc:Fallback>
            <w:pict>
              <v:roundrect w14:anchorId="007591AE" id="AutoShape 1" o:spid="_x0000_s1026" style="position:absolute;margin-left:108.05pt;margin-top:187.2pt;width:252pt;height:180pt;z-index:251644928;visibility:visible;mso-wrap-style:none;mso-width-percent:0;mso-wrap-distance-left:9pt;mso-wrap-distance-top:0;mso-wrap-distance-right:9pt;mso-wrap-distance-bottom:0;mso-position-horizontal:absolute;mso-position-horizontal-relative:text;mso-position-vertical:absolute;mso-position-vertical-relative:page;mso-width-percent:0;mso-width-relative:margin;v-text-anchor:middle" arcsize="3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" fillcolor="#ccc" strokecolor="#66f" strokeweight="1.02mm">
                <v:stroke joinstyle="miter" endcap="square"/>
                <v:shadow color="black" opacity="49150f" offset=".74833mm,.74833mm"/>
                <w10:wrap anchory="page"/>
              </v:roundrect>
            </w:pict>
          </mc:Fallback>
        </mc:AlternateContent>
      </w:r>
    </w:p>
    <w:p w14:paraId="2FEE2956" w14:textId="1343D3F9" w:rsidR="004D1BD0" w:rsidRPr="00BA5287" w:rsidRDefault="00BA5287" w:rsidP="00493A53">
      <w:pPr>
        <w:rPr>
          <w:rFonts w:cs="Calibri"/>
          <w:szCs w:val="20"/>
        </w:rPr>
      </w:pPr>
      <w:r w:rsidRPr="00BA5287">
        <w:rPr>
          <w:rFonts w:cs="Calibri"/>
          <w:noProof/>
          <w:szCs w:val="20"/>
          <w:lang w:eastAsia="en-US" w:bidi="ar-SA"/>
        </w:rPr>
        <mc:AlternateContent>
          <mc:Choice Requires="wps">
            <w:drawing>
              <wp:anchor distT="0" distB="0" distL="114300" distR="114300" simplePos="0" relativeHeight="251646976" behindDoc="0" locked="0" layoutInCell="1" allowOverlap="1" wp14:anchorId="2CD216A3" wp14:editId="621FA767">
                <wp:simplePos x="0" y="0"/>
                <wp:positionH relativeFrom="column">
                  <wp:posOffset>0</wp:posOffset>
                </wp:positionH>
                <wp:positionV relativeFrom="paragraph">
                  <wp:posOffset>81915</wp:posOffset>
                </wp:positionV>
                <wp:extent cx="1336125" cy="292100"/>
                <wp:effectExtent l="0" t="0" r="0" b="0"/>
                <wp:wrapNone/>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6125" cy="2921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F"/>
                              </a:solidFill>
                              <a:round/>
                              <a:headEnd/>
                              <a:tailEnd/>
                            </a14:hiddenLine>
                          </a:ext>
                          <a:ext uri="{AF507438-7753-43E0-B8FC-AC1667EBCBE1}">
                            <a14:hiddenEffects xmlns:a14="http://schemas.microsoft.com/office/drawing/2010/main">
                              <a:effectLst/>
                            </a14:hiddenEffects>
                          </a:ext>
                        </a:extLst>
                      </wps:spPr>
                      <wps:txbx>
                        <w:txbxContent>
                          <w:p w14:paraId="25A0F002" w14:textId="77777777" w:rsidR="0062104F" w:rsidRPr="004954BB" w:rsidRDefault="0062104F" w:rsidP="005F30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jc w:val="center"/>
                              <w:rPr>
                                <w:rFonts w:ascii="Arial" w:eastAsia="MS PGothic" w:hAnsi="Arial" w:cs="MS PGothic"/>
                                <w:color w:val="000000"/>
                              </w:rPr>
                            </w:pPr>
                            <w:r w:rsidRPr="004954BB">
                              <w:rPr>
                                <w:rFonts w:ascii="Arial" w:eastAsia="MS PGothic" w:hAnsi="Arial" w:cs="MS PGothic"/>
                                <w:color w:val="000000"/>
                              </w:rPr>
                              <w:t>Grid Data</w:t>
                            </w:r>
                          </w:p>
                        </w:txbxContent>
                      </wps:txbx>
                      <wps:bodyPr rot="0" vert="horz" wrap="square" lIns="90000" tIns="60840" rIns="90000" bIns="45000" anchor="ctr" anchorCtr="0">
                        <a:noAutofit/>
                      </wps:bodyPr>
                    </wps:wsp>
                  </a:graphicData>
                </a:graphic>
              </wp:anchor>
            </w:drawing>
          </mc:Choice>
          <mc:Fallback>
            <w:pict>
              <v:shape w14:anchorId="2CD216A3" id="Text Box 9" o:spid="_x0000_s1027" type="#_x0000_t202" style="position:absolute;margin-left:0;margin-top:6.45pt;width:105.2pt;height:23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" filled="f" stroked="f" strokecolor="#3465af">
                <v:stroke joinstyle="round"/>
                <v:textbox inset="2.5mm,1.69mm,2.5mm,1.25mm">
                  <w:txbxContent>
                    <w:p w14:paraId="25A0F002" w14:textId="77777777" w:rsidR="0062104F" w:rsidRPr="004954BB" w:rsidRDefault="0062104F" w:rsidP="005F30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jc w:val="center"/>
                        <w:rPr>
                          <w:rFonts w:ascii="Arial" w:eastAsia="MS PGothic" w:hAnsi="Arial" w:cs="MS PGothic"/>
                          <w:color w:val="000000"/>
                        </w:rPr>
                      </w:pPr>
                      <w:r w:rsidRPr="004954BB">
                        <w:rPr>
                          <w:rFonts w:ascii="Arial" w:eastAsia="MS PGothic" w:hAnsi="Arial" w:cs="MS PGothic"/>
                          <w:color w:val="000000"/>
                        </w:rPr>
                        <w:t>Grid Data</w:t>
                      </w:r>
                    </w:p>
                  </w:txbxContent>
                </v:textbox>
              </v:shape>
            </w:pict>
          </mc:Fallback>
        </mc:AlternateContent>
      </w:r>
      <w:r w:rsidR="00903C57" w:rsidRPr="00BA5287">
        <w:rPr>
          <w:rFonts w:cs="Calibri"/>
          <w:noProof/>
          <w:szCs w:val="20"/>
          <w:lang w:eastAsia="en-US" w:bidi="ar-SA"/>
        </w:rPr>
        <mc:AlternateContent>
          <mc:Choice Requires="wps">
            <w:drawing>
              <wp:anchor distT="0" distB="0" distL="114300" distR="114300" simplePos="0" relativeHeight="251651072" behindDoc="0" locked="0" layoutInCell="1" allowOverlap="1" wp14:anchorId="7309C4CF" wp14:editId="1C768F2B">
                <wp:simplePos x="0" y="0"/>
                <wp:positionH relativeFrom="column">
                  <wp:posOffset>2600696</wp:posOffset>
                </wp:positionH>
                <wp:positionV relativeFrom="paragraph">
                  <wp:posOffset>60729</wp:posOffset>
                </wp:positionV>
                <wp:extent cx="748548" cy="35179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548" cy="3517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F"/>
                              </a:solidFill>
                              <a:round/>
                              <a:headEnd/>
                              <a:tailEnd/>
                            </a14:hiddenLine>
                          </a:ext>
                          <a:ext uri="{AF507438-7753-43E0-B8FC-AC1667EBCBE1}">
                            <a14:hiddenEffects xmlns:a14="http://schemas.microsoft.com/office/drawing/2010/main">
                              <a:effectLst/>
                            </a14:hiddenEffects>
                          </a:ext>
                        </a:extLst>
                      </wps:spPr>
                      <wps:txbx>
                        <w:txbxContent>
                          <w:p w14:paraId="1BB98B96" w14:textId="77777777" w:rsidR="0062104F" w:rsidRDefault="0062104F" w:rsidP="004D1BD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rPr>
                                <w:rFonts w:ascii="Arial" w:eastAsia="MS PGothic" w:hAnsi="Arial" w:cs="MS PGothic"/>
                                <w:color w:val="000000"/>
                                <w:sz w:val="36"/>
                                <w:szCs w:val="36"/>
                                <w:u w:val="single"/>
                              </w:rPr>
                            </w:pPr>
                            <w:r>
                              <w:rPr>
                                <w:rFonts w:ascii="Arial" w:eastAsia="MS PGothic" w:hAnsi="Arial" w:cs="MS PGothic"/>
                                <w:color w:val="000000"/>
                                <w:sz w:val="36"/>
                                <w:szCs w:val="36"/>
                                <w:u w:val="single"/>
                              </w:rPr>
                              <w:t>NRG</w:t>
                            </w:r>
                          </w:p>
                        </w:txbxContent>
                      </wps:txbx>
                      <wps:bodyPr rot="0" vert="horz" wrap="square" lIns="90000" tIns="60840" rIns="90000" bIns="45000" anchor="t" anchorCtr="0">
                        <a:noAutofit/>
                      </wps:bodyPr>
                    </wps:wsp>
                  </a:graphicData>
                </a:graphic>
              </wp:anchor>
            </w:drawing>
          </mc:Choice>
          <mc:Fallback>
            <w:pict>
              <v:shape w14:anchorId="7309C4CF" id="Text Box 3" o:spid="_x0000_s1028" type="#_x0000_t202" style="position:absolute;margin-left:204.8pt;margin-top:4.8pt;width:58.95pt;height:27.7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" filled="f" stroked="f" strokecolor="#3465af">
                <v:stroke joinstyle="round"/>
                <v:textbox inset="2.5mm,1.69mm,2.5mm,1.25mm">
                  <w:txbxContent>
                    <w:p w14:paraId="1BB98B96" w14:textId="77777777" w:rsidR="0062104F" w:rsidRDefault="0062104F" w:rsidP="004D1BD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rPr>
                          <w:rFonts w:ascii="Arial" w:eastAsia="MS PGothic" w:hAnsi="Arial" w:cs="MS PGothic"/>
                          <w:color w:val="000000"/>
                          <w:sz w:val="36"/>
                          <w:szCs w:val="36"/>
                          <w:u w:val="single"/>
                        </w:rPr>
                      </w:pPr>
                      <w:r>
                        <w:rPr>
                          <w:rFonts w:ascii="Arial" w:eastAsia="MS PGothic" w:hAnsi="Arial" w:cs="MS PGothic"/>
                          <w:color w:val="000000"/>
                          <w:sz w:val="36"/>
                          <w:szCs w:val="36"/>
                          <w:u w:val="single"/>
                        </w:rPr>
                        <w:t>NRG</w:t>
                      </w:r>
                    </w:p>
                  </w:txbxContent>
                </v:textbox>
              </v:shape>
            </w:pict>
          </mc:Fallback>
        </mc:AlternateContent>
      </w:r>
      <w:r w:rsidR="00502337" w:rsidRPr="00BA5287">
        <w:rPr>
          <w:rFonts w:cs="Calibri"/>
          <w:noProof/>
          <w:szCs w:val="20"/>
          <w:lang w:eastAsia="en-US" w:bidi="ar-SA"/>
        </w:rPr>
        <mc:AlternateContent>
          <mc:Choice Requires="wps">
            <w:drawing>
              <wp:anchor distT="0" distB="0" distL="114300" distR="114300" simplePos="0" relativeHeight="251649024" behindDoc="0" locked="0" layoutInCell="1" allowOverlap="1" wp14:anchorId="1045F6F6" wp14:editId="0B5F1EEB">
                <wp:simplePos x="0" y="0"/>
                <wp:positionH relativeFrom="column">
                  <wp:posOffset>-5938</wp:posOffset>
                </wp:positionH>
                <wp:positionV relativeFrom="page">
                  <wp:posOffset>2834640</wp:posOffset>
                </wp:positionV>
                <wp:extent cx="1371600" cy="0"/>
                <wp:effectExtent l="0" t="76200" r="19050" b="95250"/>
                <wp:wrapNone/>
                <wp:docPr id="10" name="Line 8"/>
                <wp:cNvGraphicFramePr/>
                <a:graphic xmlns:a="http://schemas.openxmlformats.org/drawingml/2006/main">
                  <a:graphicData uri="http://schemas.microsoft.com/office/word/2010/wordprocessingShape">
                    <wps:wsp>
                      <wps:cNvCnPr/>
                      <wps:spPr bwMode="auto">
                        <a:xfrm>
                          <a:off x="0" y="0"/>
                          <a:ext cx="1371600" cy="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margin">
                  <wp14:pctWidth>0</wp14:pctWidth>
                </wp14:sizeRelH>
              </wp:anchor>
            </w:drawing>
          </mc:Choice>
          <mc:Fallback>
            <w:pict>
              <v:line w14:anchorId="711A01A7" id="Line 8" o:spid="_x0000_s1026" style="position:absolute;z-index:25164902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5pt,223.2pt" to="107.55pt,2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" strokeweight=".26mm">
                <v:stroke endarrow="block" joinstyle="miter" endcap="square"/>
                <v:shadow color="black" opacity="49150f" offset=".74833mm,.74833mm"/>
                <w10:wrap anchory="page"/>
              </v:line>
            </w:pict>
          </mc:Fallback>
        </mc:AlternateContent>
      </w:r>
    </w:p>
    <w:p w14:paraId="5EB4A800" w14:textId="0DB92818" w:rsidR="004D1BD0" w:rsidRPr="00BA5287" w:rsidRDefault="00BA5287" w:rsidP="00493A53">
      <w:pPr>
        <w:rPr>
          <w:rFonts w:cs="Calibri"/>
          <w:szCs w:val="20"/>
        </w:rPr>
      </w:pPr>
      <w:r w:rsidRPr="00BA5287">
        <w:rPr>
          <w:rFonts w:cs="Calibri"/>
          <w:noProof/>
          <w:szCs w:val="20"/>
          <w:lang w:eastAsia="en-US" w:bidi="ar-SA"/>
        </w:rPr>
        <mc:AlternateContent>
          <mc:Choice Requires="wps">
            <w:drawing>
              <wp:anchor distT="0" distB="0" distL="114300" distR="114300" simplePos="0" relativeHeight="251661312" behindDoc="0" locked="0" layoutInCell="1" allowOverlap="1" wp14:anchorId="133606C2" wp14:editId="7C9AFB1B">
                <wp:simplePos x="0" y="0"/>
                <wp:positionH relativeFrom="column">
                  <wp:posOffset>4573905</wp:posOffset>
                </wp:positionH>
                <wp:positionV relativeFrom="paragraph">
                  <wp:posOffset>71120</wp:posOffset>
                </wp:positionV>
                <wp:extent cx="1372235" cy="445135"/>
                <wp:effectExtent l="0" t="0" r="0" b="0"/>
                <wp:wrapNone/>
                <wp:docPr id="1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2235" cy="4451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F"/>
                              </a:solidFill>
                              <a:round/>
                              <a:headEnd/>
                              <a:tailEnd/>
                            </a14:hiddenLine>
                          </a:ext>
                          <a:ext uri="{AF507438-7753-43E0-B8FC-AC1667EBCBE1}">
                            <a14:hiddenEffects xmlns:a14="http://schemas.microsoft.com/office/drawing/2010/main">
                              <a:effectLst/>
                            </a14:hiddenEffects>
                          </a:ext>
                        </a:extLst>
                      </wps:spPr>
                      <wps:txbx>
                        <w:txbxContent>
                          <w:p w14:paraId="6ACDF64B" w14:textId="251E20AE" w:rsidR="0062104F" w:rsidRPr="00016B0C" w:rsidRDefault="0062104F" w:rsidP="00016B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jc w:val="center"/>
                              <w:rPr>
                                <w:rFonts w:ascii="Arial" w:eastAsia="MS PGothic" w:hAnsi="Arial" w:cs="MS PGothic"/>
                                <w:color w:val="000000"/>
                              </w:rPr>
                            </w:pPr>
                            <w:r w:rsidRPr="00016B0C">
                              <w:rPr>
                                <w:rFonts w:ascii="Arial" w:eastAsia="MS PGothic" w:hAnsi="Arial" w:cs="MS PGothic"/>
                                <w:color w:val="000000"/>
                              </w:rPr>
                              <w:t>Device Instructions</w:t>
                            </w:r>
                          </w:p>
                        </w:txbxContent>
                      </wps:txbx>
                      <wps:bodyPr rot="0" vert="horz" wrap="square" lIns="90000" tIns="60840" rIns="90000" bIns="45000" anchor="ctr" anchorCtr="0">
                        <a:noAutofit/>
                      </wps:bodyPr>
                    </wps:wsp>
                  </a:graphicData>
                </a:graphic>
                <wp14:sizeRelV relativeFrom="margin">
                  <wp14:pctHeight>0</wp14:pctHeight>
                </wp14:sizeRelV>
              </wp:anchor>
            </w:drawing>
          </mc:Choice>
          <mc:Fallback>
            <w:pict>
              <v:shape w14:anchorId="133606C2" id="Text Box 15" o:spid="_x0000_s1029" type="#_x0000_t202" style="position:absolute;margin-left:360.15pt;margin-top:5.6pt;width:108.05pt;height:35.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" filled="f" stroked="f" strokecolor="#3465af">
                <v:stroke joinstyle="round"/>
                <v:textbox inset="2.5mm,1.69mm,2.5mm,1.25mm">
                  <w:txbxContent>
                    <w:p w14:paraId="6ACDF64B" w14:textId="251E20AE" w:rsidR="0062104F" w:rsidRPr="00016B0C" w:rsidRDefault="0062104F" w:rsidP="00016B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jc w:val="center"/>
                        <w:rPr>
                          <w:rFonts w:ascii="Arial" w:eastAsia="MS PGothic" w:hAnsi="Arial" w:cs="MS PGothic"/>
                          <w:color w:val="000000"/>
                        </w:rPr>
                      </w:pPr>
                      <w:r w:rsidRPr="00016B0C">
                        <w:rPr>
                          <w:rFonts w:ascii="Arial" w:eastAsia="MS PGothic" w:hAnsi="Arial" w:cs="MS PGothic"/>
                          <w:color w:val="000000"/>
                        </w:rPr>
                        <w:t>Device Instructions</w:t>
                      </w:r>
                    </w:p>
                  </w:txbxContent>
                </v:textbox>
              </v:shape>
            </w:pict>
          </mc:Fallback>
        </mc:AlternateContent>
      </w:r>
    </w:p>
    <w:p w14:paraId="539DE715" w14:textId="67CAB188" w:rsidR="004D1BD0" w:rsidRPr="00BA5287" w:rsidRDefault="00903C57" w:rsidP="00493A53">
      <w:pPr>
        <w:rPr>
          <w:rFonts w:cs="Calibri"/>
          <w:szCs w:val="20"/>
        </w:rPr>
      </w:pPr>
      <w:r w:rsidRPr="00BA5287">
        <w:rPr>
          <w:rFonts w:cs="Calibri"/>
          <w:noProof/>
          <w:szCs w:val="20"/>
          <w:lang w:eastAsia="en-US" w:bidi="ar-SA"/>
        </w:rPr>
        <mc:AlternateContent>
          <mc:Choice Requires="wps">
            <w:drawing>
              <wp:anchor distT="0" distB="0" distL="114300" distR="114300" simplePos="0" relativeHeight="251653120" behindDoc="0" locked="0" layoutInCell="1" allowOverlap="1" wp14:anchorId="797CB674" wp14:editId="7C6F6625">
                <wp:simplePos x="0" y="0"/>
                <wp:positionH relativeFrom="column">
                  <wp:posOffset>1620982</wp:posOffset>
                </wp:positionH>
                <wp:positionV relativeFrom="paragraph">
                  <wp:posOffset>74567</wp:posOffset>
                </wp:positionV>
                <wp:extent cx="2707193" cy="1413164"/>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7193" cy="14131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F"/>
                              </a:solidFill>
                              <a:round/>
                              <a:headEnd/>
                              <a:tailEnd/>
                            </a14:hiddenLine>
                          </a:ext>
                          <a:ext uri="{AF507438-7753-43E0-B8FC-AC1667EBCBE1}">
                            <a14:hiddenEffects xmlns:a14="http://schemas.microsoft.com/office/drawing/2010/main">
                              <a:effectLst/>
                            </a14:hiddenEffects>
                          </a:ext>
                        </a:extLst>
                      </wps:spPr>
                      <wps:txbx>
                        <w:txbxContent>
                          <w:p w14:paraId="489ABD2C" w14:textId="77777777" w:rsidR="0062104F" w:rsidRDefault="0062104F" w:rsidP="00965F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jc w:val="center"/>
                              <w:rPr>
                                <w:rFonts w:ascii="Arial" w:eastAsia="MS PGothic" w:hAnsi="Arial" w:cs="MS PGothic"/>
                                <w:color w:val="000000"/>
                                <w:sz w:val="28"/>
                                <w:szCs w:val="28"/>
                              </w:rPr>
                            </w:pPr>
                            <w:r>
                              <w:rPr>
                                <w:rFonts w:ascii="Arial" w:eastAsia="MS PGothic" w:hAnsi="Arial" w:cs="MS PGothic"/>
                                <w:color w:val="000000"/>
                                <w:sz w:val="28"/>
                                <w:szCs w:val="28"/>
                              </w:rPr>
                              <w:t>Predictive Function</w:t>
                            </w:r>
                          </w:p>
                          <w:p w14:paraId="5A72BC37" w14:textId="77777777" w:rsidR="0062104F" w:rsidRDefault="0062104F" w:rsidP="00965F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jc w:val="center"/>
                              <w:rPr>
                                <w:rFonts w:ascii="Arial" w:eastAsia="MS PGothic" w:hAnsi="Arial" w:cs="MS PGothic"/>
                                <w:color w:val="000000"/>
                                <w:sz w:val="28"/>
                                <w:szCs w:val="28"/>
                              </w:rPr>
                            </w:pPr>
                          </w:p>
                          <w:p w14:paraId="73581C65" w14:textId="77777777" w:rsidR="0062104F" w:rsidRDefault="0062104F" w:rsidP="00965F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jc w:val="center"/>
                              <w:rPr>
                                <w:rFonts w:ascii="Arial" w:eastAsia="MS PGothic" w:hAnsi="Arial" w:cs="MS PGothic"/>
                                <w:color w:val="000000"/>
                                <w:sz w:val="28"/>
                                <w:szCs w:val="28"/>
                              </w:rPr>
                            </w:pPr>
                            <w:r>
                              <w:rPr>
                                <w:rFonts w:ascii="Arial" w:eastAsia="MS PGothic" w:hAnsi="Arial" w:cs="MS PGothic"/>
                                <w:color w:val="000000"/>
                                <w:sz w:val="28"/>
                                <w:szCs w:val="28"/>
                              </w:rPr>
                              <w:t>Response Function</w:t>
                            </w:r>
                          </w:p>
                          <w:p w14:paraId="7EAB5E32" w14:textId="77777777" w:rsidR="0062104F" w:rsidRDefault="0062104F" w:rsidP="00965F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jc w:val="center"/>
                              <w:rPr>
                                <w:rFonts w:ascii="Arial" w:eastAsia="MS PGothic" w:hAnsi="Arial" w:cs="MS PGothic"/>
                                <w:color w:val="000000"/>
                                <w:sz w:val="28"/>
                                <w:szCs w:val="28"/>
                              </w:rPr>
                            </w:pPr>
                          </w:p>
                          <w:p w14:paraId="16463F9C" w14:textId="77777777" w:rsidR="0062104F" w:rsidRDefault="0062104F" w:rsidP="00965F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jc w:val="center"/>
                              <w:rPr>
                                <w:rFonts w:ascii="Arial" w:eastAsia="MS PGothic" w:hAnsi="Arial" w:cs="MS PGothic"/>
                                <w:color w:val="000000"/>
                                <w:sz w:val="28"/>
                                <w:szCs w:val="28"/>
                              </w:rPr>
                            </w:pPr>
                            <w:r>
                              <w:rPr>
                                <w:rFonts w:ascii="Arial" w:eastAsia="MS PGothic" w:hAnsi="Arial" w:cs="MS PGothic"/>
                                <w:color w:val="000000"/>
                                <w:sz w:val="28"/>
                                <w:szCs w:val="28"/>
                              </w:rPr>
                              <w:t>Data Management Function</w:t>
                            </w:r>
                          </w:p>
                          <w:p w14:paraId="0F49AAAA" w14:textId="77777777" w:rsidR="0062104F" w:rsidRDefault="0062104F" w:rsidP="00965F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jc w:val="center"/>
                              <w:rPr>
                                <w:rFonts w:ascii="Arial" w:eastAsia="MS PGothic" w:hAnsi="Arial" w:cs="MS PGothic"/>
                                <w:color w:val="000000"/>
                                <w:sz w:val="28"/>
                                <w:szCs w:val="28"/>
                              </w:rPr>
                            </w:pPr>
                          </w:p>
                          <w:p w14:paraId="31090DDA" w14:textId="582B252C" w:rsidR="0062104F" w:rsidRDefault="0062104F" w:rsidP="00BC71B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jc w:val="center"/>
                              <w:rPr>
                                <w:rFonts w:ascii="Arial" w:eastAsia="MS PGothic" w:hAnsi="Arial" w:cs="MS PGothic"/>
                                <w:color w:val="000000"/>
                                <w:sz w:val="28"/>
                                <w:szCs w:val="28"/>
                              </w:rPr>
                            </w:pPr>
                            <w:r>
                              <w:rPr>
                                <w:rFonts w:ascii="Arial" w:eastAsia="MS PGothic" w:hAnsi="Arial" w:cs="MS PGothic"/>
                                <w:color w:val="000000"/>
                                <w:sz w:val="28"/>
                                <w:szCs w:val="28"/>
                              </w:rPr>
                              <w:t>Control Interface Function</w:t>
                            </w:r>
                          </w:p>
                        </w:txbxContent>
                      </wps:txbx>
                      <wps:bodyPr rot="0" vert="horz" wrap="square" lIns="90000" tIns="45000" rIns="90000" bIns="45000" anchor="t" anchorCtr="0">
                        <a:noAutofit/>
                      </wps:bodyPr>
                    </wps:wsp>
                  </a:graphicData>
                </a:graphic>
              </wp:anchor>
            </w:drawing>
          </mc:Choice>
          <mc:Fallback>
            <w:pict>
              <v:shape w14:anchorId="797CB674" id="Text Box 2" o:spid="_x0000_s1030" type="#_x0000_t202" style="position:absolute;margin-left:127.65pt;margin-top:5.85pt;width:213.15pt;height:111.2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" filled="f" stroked="f" strokecolor="#3465af">
                <v:stroke joinstyle="round"/>
                <v:textbox inset="2.5mm,1.25mm,2.5mm,1.25mm">
                  <w:txbxContent>
                    <w:p w14:paraId="489ABD2C" w14:textId="77777777" w:rsidR="0062104F" w:rsidRDefault="0062104F" w:rsidP="00965F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jc w:val="center"/>
                        <w:rPr>
                          <w:rFonts w:ascii="Arial" w:eastAsia="MS PGothic" w:hAnsi="Arial" w:cs="MS PGothic"/>
                          <w:color w:val="000000"/>
                          <w:sz w:val="28"/>
                          <w:szCs w:val="28"/>
                        </w:rPr>
                      </w:pPr>
                      <w:r>
                        <w:rPr>
                          <w:rFonts w:ascii="Arial" w:eastAsia="MS PGothic" w:hAnsi="Arial" w:cs="MS PGothic"/>
                          <w:color w:val="000000"/>
                          <w:sz w:val="28"/>
                          <w:szCs w:val="28"/>
                        </w:rPr>
                        <w:t>Predictive Function</w:t>
                      </w:r>
                    </w:p>
                    <w:p w14:paraId="5A72BC37" w14:textId="77777777" w:rsidR="0062104F" w:rsidRDefault="0062104F" w:rsidP="00965F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jc w:val="center"/>
                        <w:rPr>
                          <w:rFonts w:ascii="Arial" w:eastAsia="MS PGothic" w:hAnsi="Arial" w:cs="MS PGothic"/>
                          <w:color w:val="000000"/>
                          <w:sz w:val="28"/>
                          <w:szCs w:val="28"/>
                        </w:rPr>
                      </w:pPr>
                    </w:p>
                    <w:p w14:paraId="73581C65" w14:textId="77777777" w:rsidR="0062104F" w:rsidRDefault="0062104F" w:rsidP="00965F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jc w:val="center"/>
                        <w:rPr>
                          <w:rFonts w:ascii="Arial" w:eastAsia="MS PGothic" w:hAnsi="Arial" w:cs="MS PGothic"/>
                          <w:color w:val="000000"/>
                          <w:sz w:val="28"/>
                          <w:szCs w:val="28"/>
                        </w:rPr>
                      </w:pPr>
                      <w:r>
                        <w:rPr>
                          <w:rFonts w:ascii="Arial" w:eastAsia="MS PGothic" w:hAnsi="Arial" w:cs="MS PGothic"/>
                          <w:color w:val="000000"/>
                          <w:sz w:val="28"/>
                          <w:szCs w:val="28"/>
                        </w:rPr>
                        <w:t>Response Function</w:t>
                      </w:r>
                    </w:p>
                    <w:p w14:paraId="7EAB5E32" w14:textId="77777777" w:rsidR="0062104F" w:rsidRDefault="0062104F" w:rsidP="00965F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jc w:val="center"/>
                        <w:rPr>
                          <w:rFonts w:ascii="Arial" w:eastAsia="MS PGothic" w:hAnsi="Arial" w:cs="MS PGothic"/>
                          <w:color w:val="000000"/>
                          <w:sz w:val="28"/>
                          <w:szCs w:val="28"/>
                        </w:rPr>
                      </w:pPr>
                    </w:p>
                    <w:p w14:paraId="16463F9C" w14:textId="77777777" w:rsidR="0062104F" w:rsidRDefault="0062104F" w:rsidP="00965F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jc w:val="center"/>
                        <w:rPr>
                          <w:rFonts w:ascii="Arial" w:eastAsia="MS PGothic" w:hAnsi="Arial" w:cs="MS PGothic"/>
                          <w:color w:val="000000"/>
                          <w:sz w:val="28"/>
                          <w:szCs w:val="28"/>
                        </w:rPr>
                      </w:pPr>
                      <w:r>
                        <w:rPr>
                          <w:rFonts w:ascii="Arial" w:eastAsia="MS PGothic" w:hAnsi="Arial" w:cs="MS PGothic"/>
                          <w:color w:val="000000"/>
                          <w:sz w:val="28"/>
                          <w:szCs w:val="28"/>
                        </w:rPr>
                        <w:t>Data Management Function</w:t>
                      </w:r>
                    </w:p>
                    <w:p w14:paraId="0F49AAAA" w14:textId="77777777" w:rsidR="0062104F" w:rsidRDefault="0062104F" w:rsidP="00965F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jc w:val="center"/>
                        <w:rPr>
                          <w:rFonts w:ascii="Arial" w:eastAsia="MS PGothic" w:hAnsi="Arial" w:cs="MS PGothic"/>
                          <w:color w:val="000000"/>
                          <w:sz w:val="28"/>
                          <w:szCs w:val="28"/>
                        </w:rPr>
                      </w:pPr>
                    </w:p>
                    <w:p w14:paraId="31090DDA" w14:textId="582B252C" w:rsidR="0062104F" w:rsidRDefault="0062104F" w:rsidP="00BC71B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jc w:val="center"/>
                        <w:rPr>
                          <w:rFonts w:ascii="Arial" w:eastAsia="MS PGothic" w:hAnsi="Arial" w:cs="MS PGothic"/>
                          <w:color w:val="000000"/>
                          <w:sz w:val="28"/>
                          <w:szCs w:val="28"/>
                        </w:rPr>
                      </w:pPr>
                      <w:r>
                        <w:rPr>
                          <w:rFonts w:ascii="Arial" w:eastAsia="MS PGothic" w:hAnsi="Arial" w:cs="MS PGothic"/>
                          <w:color w:val="000000"/>
                          <w:sz w:val="28"/>
                          <w:szCs w:val="28"/>
                        </w:rPr>
                        <w:t>Control Interface Function</w:t>
                      </w:r>
                    </w:p>
                  </w:txbxContent>
                </v:textbox>
              </v:shape>
            </w:pict>
          </mc:Fallback>
        </mc:AlternateContent>
      </w:r>
    </w:p>
    <w:p w14:paraId="6BB6FDB9" w14:textId="3A38BD5D" w:rsidR="004D1BD0" w:rsidRPr="00BA5287" w:rsidRDefault="00BA5287" w:rsidP="00493A53">
      <w:pPr>
        <w:rPr>
          <w:rFonts w:cs="Calibri"/>
          <w:szCs w:val="20"/>
        </w:rPr>
      </w:pPr>
      <w:r w:rsidRPr="00BA5287">
        <w:rPr>
          <w:rFonts w:cs="Calibri"/>
          <w:noProof/>
          <w:szCs w:val="20"/>
          <w:lang w:eastAsia="en-US" w:bidi="ar-SA"/>
        </w:rPr>
        <mc:AlternateContent>
          <mc:Choice Requires="wps">
            <w:drawing>
              <wp:anchor distT="0" distB="0" distL="114300" distR="114300" simplePos="0" relativeHeight="251655168" behindDoc="0" locked="0" layoutInCell="1" allowOverlap="1" wp14:anchorId="57B40D3B" wp14:editId="1311586D">
                <wp:simplePos x="0" y="0"/>
                <wp:positionH relativeFrom="column">
                  <wp:posOffset>-5715</wp:posOffset>
                </wp:positionH>
                <wp:positionV relativeFrom="paragraph">
                  <wp:posOffset>65405</wp:posOffset>
                </wp:positionV>
                <wp:extent cx="1342066" cy="292100"/>
                <wp:effectExtent l="0" t="0" r="0" b="0"/>
                <wp:wrapNone/>
                <wp:docPr id="1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2066" cy="2921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F"/>
                              </a:solidFill>
                              <a:round/>
                              <a:headEnd/>
                              <a:tailEnd/>
                            </a14:hiddenLine>
                          </a:ext>
                          <a:ext uri="{AF507438-7753-43E0-B8FC-AC1667EBCBE1}">
                            <a14:hiddenEffects xmlns:a14="http://schemas.microsoft.com/office/drawing/2010/main">
                              <a:effectLst/>
                            </a14:hiddenEffects>
                          </a:ext>
                        </a:extLst>
                      </wps:spPr>
                      <wps:txbx>
                        <w:txbxContent>
                          <w:p w14:paraId="4C79289C" w14:textId="77777777" w:rsidR="0062104F" w:rsidRPr="004954BB" w:rsidRDefault="0062104F" w:rsidP="005F30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jc w:val="center"/>
                              <w:rPr>
                                <w:rFonts w:ascii="Arial" w:eastAsia="MS PGothic" w:hAnsi="Arial" w:cs="MS PGothic"/>
                                <w:color w:val="000000"/>
                              </w:rPr>
                            </w:pPr>
                            <w:r w:rsidRPr="004954BB">
                              <w:rPr>
                                <w:rFonts w:ascii="Arial" w:eastAsia="MS PGothic" w:hAnsi="Arial" w:cs="MS PGothic"/>
                                <w:color w:val="000000"/>
                              </w:rPr>
                              <w:t>Weather Data</w:t>
                            </w:r>
                          </w:p>
                        </w:txbxContent>
                      </wps:txbx>
                      <wps:bodyPr rot="0" vert="horz" wrap="square" lIns="90000" tIns="60840" rIns="90000" bIns="45000" anchor="ctr" anchorCtr="0">
                        <a:noAutofit/>
                      </wps:bodyPr>
                    </wps:wsp>
                  </a:graphicData>
                </a:graphic>
              </wp:anchor>
            </w:drawing>
          </mc:Choice>
          <mc:Fallback>
            <w:pict>
              <v:shape w14:anchorId="57B40D3B" id="Text Box 10" o:spid="_x0000_s1031" type="#_x0000_t202" style="position:absolute;margin-left:-.45pt;margin-top:5.15pt;width:105.65pt;height:23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" filled="f" stroked="f" strokecolor="#3465af">
                <v:stroke joinstyle="round"/>
                <v:textbox inset="2.5mm,1.69mm,2.5mm,1.25mm">
                  <w:txbxContent>
                    <w:p w14:paraId="4C79289C" w14:textId="77777777" w:rsidR="0062104F" w:rsidRPr="004954BB" w:rsidRDefault="0062104F" w:rsidP="005F30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jc w:val="center"/>
                        <w:rPr>
                          <w:rFonts w:ascii="Arial" w:eastAsia="MS PGothic" w:hAnsi="Arial" w:cs="MS PGothic"/>
                          <w:color w:val="000000"/>
                        </w:rPr>
                      </w:pPr>
                      <w:r w:rsidRPr="004954BB">
                        <w:rPr>
                          <w:rFonts w:ascii="Arial" w:eastAsia="MS PGothic" w:hAnsi="Arial" w:cs="MS PGothic"/>
                          <w:color w:val="000000"/>
                        </w:rPr>
                        <w:t>Weather Data</w:t>
                      </w:r>
                    </w:p>
                  </w:txbxContent>
                </v:textbox>
              </v:shape>
            </w:pict>
          </mc:Fallback>
        </mc:AlternateContent>
      </w:r>
      <w:r w:rsidR="00502337" w:rsidRPr="00BA5287">
        <w:rPr>
          <w:rFonts w:cs="Calibri"/>
          <w:noProof/>
          <w:szCs w:val="20"/>
          <w:lang w:eastAsia="en-US" w:bidi="ar-SA"/>
        </w:rPr>
        <mc:AlternateContent>
          <mc:Choice Requires="wps">
            <w:drawing>
              <wp:anchor distT="0" distB="0" distL="114300" distR="114300" simplePos="0" relativeHeight="251659264" behindDoc="0" locked="0" layoutInCell="1" allowOverlap="1" wp14:anchorId="18C02314" wp14:editId="58AE8663">
                <wp:simplePos x="0" y="0"/>
                <wp:positionH relativeFrom="column">
                  <wp:posOffset>-5938</wp:posOffset>
                </wp:positionH>
                <wp:positionV relativeFrom="page">
                  <wp:posOffset>3291840</wp:posOffset>
                </wp:positionV>
                <wp:extent cx="1380744" cy="0"/>
                <wp:effectExtent l="0" t="76200" r="10160" b="95250"/>
                <wp:wrapNone/>
                <wp:docPr id="9" name="Line 7"/>
                <wp:cNvGraphicFramePr/>
                <a:graphic xmlns:a="http://schemas.openxmlformats.org/drawingml/2006/main">
                  <a:graphicData uri="http://schemas.microsoft.com/office/word/2010/wordprocessingShape">
                    <wps:wsp>
                      <wps:cNvCnPr/>
                      <wps:spPr bwMode="auto">
                        <a:xfrm>
                          <a:off x="0" y="0"/>
                          <a:ext cx="1380744" cy="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margin">
                  <wp14:pctWidth>0</wp14:pctWidth>
                </wp14:sizeRelH>
              </wp:anchor>
            </w:drawing>
          </mc:Choice>
          <mc:Fallback>
            <w:pict>
              <v:line w14:anchorId="2657CD22" id="Line 7"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5pt,259.2pt" to="108.25pt,2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" strokeweight=".26mm">
                <v:stroke endarrow="block" joinstyle="miter" endcap="square"/>
                <v:shadow color="black" opacity="49150f" offset=".74833mm,.74833mm"/>
                <w10:wrap anchory="page"/>
              </v:line>
            </w:pict>
          </mc:Fallback>
        </mc:AlternateContent>
      </w:r>
    </w:p>
    <w:p w14:paraId="66308E07" w14:textId="78FA6D1C" w:rsidR="004D1BD0" w:rsidRPr="00BA5287" w:rsidRDefault="00502337" w:rsidP="00493A53">
      <w:pPr>
        <w:rPr>
          <w:rFonts w:cs="Calibri"/>
          <w:szCs w:val="20"/>
        </w:rPr>
      </w:pPr>
      <w:r w:rsidRPr="00BA5287">
        <w:rPr>
          <w:rFonts w:cs="Calibri"/>
          <w:noProof/>
          <w:szCs w:val="20"/>
          <w:lang w:eastAsia="en-US" w:bidi="ar-SA"/>
        </w:rPr>
        <mc:AlternateContent>
          <mc:Choice Requires="wps">
            <w:drawing>
              <wp:anchor distT="0" distB="0" distL="114300" distR="114300" simplePos="0" relativeHeight="251657216" behindDoc="0" locked="0" layoutInCell="1" allowOverlap="1" wp14:anchorId="30CA4517" wp14:editId="04CA7245">
                <wp:simplePos x="0" y="0"/>
                <wp:positionH relativeFrom="column">
                  <wp:posOffset>4574467</wp:posOffset>
                </wp:positionH>
                <wp:positionV relativeFrom="page">
                  <wp:posOffset>3136265</wp:posOffset>
                </wp:positionV>
                <wp:extent cx="1371600" cy="0"/>
                <wp:effectExtent l="0" t="76200" r="19050" b="95250"/>
                <wp:wrapNone/>
                <wp:docPr id="16" name="Line 14"/>
                <wp:cNvGraphicFramePr/>
                <a:graphic xmlns:a="http://schemas.openxmlformats.org/drawingml/2006/main">
                  <a:graphicData uri="http://schemas.microsoft.com/office/word/2010/wordprocessingShape">
                    <wps:wsp>
                      <wps:cNvCnPr/>
                      <wps:spPr bwMode="auto">
                        <a:xfrm>
                          <a:off x="0" y="0"/>
                          <a:ext cx="1371600" cy="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margin">
                  <wp14:pctWidth>0</wp14:pctWidth>
                </wp14:sizeRelH>
              </wp:anchor>
            </w:drawing>
          </mc:Choice>
          <mc:Fallback>
            <w:pict>
              <v:line w14:anchorId="70D40941" id="Line 14"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360.2pt,246.95pt" to="468.2pt,2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" strokeweight=".26mm">
                <v:stroke endarrow="block" joinstyle="miter" endcap="square"/>
                <v:shadow color="black" opacity="49150f" offset=".74833mm,.74833mm"/>
                <w10:wrap anchory="page"/>
              </v:line>
            </w:pict>
          </mc:Fallback>
        </mc:AlternateContent>
      </w:r>
    </w:p>
    <w:p w14:paraId="6FC58B11" w14:textId="01C8E64F" w:rsidR="004D1BD0" w:rsidRPr="00BA5287" w:rsidRDefault="004D1BD0" w:rsidP="00493A53">
      <w:pPr>
        <w:rPr>
          <w:rFonts w:cs="Calibri"/>
          <w:szCs w:val="20"/>
        </w:rPr>
      </w:pPr>
    </w:p>
    <w:p w14:paraId="0874F3EE" w14:textId="47254A2A" w:rsidR="004D1BD0" w:rsidRPr="00BA5287" w:rsidRDefault="00BA5287" w:rsidP="00493A53">
      <w:pPr>
        <w:rPr>
          <w:rFonts w:cs="Calibri"/>
          <w:szCs w:val="20"/>
        </w:rPr>
      </w:pPr>
      <w:r w:rsidRPr="00BA5287">
        <w:rPr>
          <w:rFonts w:cs="Calibri"/>
          <w:noProof/>
          <w:szCs w:val="20"/>
          <w:lang w:eastAsia="en-US" w:bidi="ar-SA"/>
        </w:rPr>
        <mc:AlternateContent>
          <mc:Choice Requires="wps">
            <w:drawing>
              <wp:anchor distT="0" distB="0" distL="114300" distR="114300" simplePos="0" relativeHeight="251663360" behindDoc="0" locked="0" layoutInCell="1" allowOverlap="1" wp14:anchorId="4844034A" wp14:editId="7B1B7475">
                <wp:simplePos x="0" y="0"/>
                <wp:positionH relativeFrom="column">
                  <wp:posOffset>0</wp:posOffset>
                </wp:positionH>
                <wp:positionV relativeFrom="paragraph">
                  <wp:posOffset>57785</wp:posOffset>
                </wp:positionV>
                <wp:extent cx="1336040" cy="292100"/>
                <wp:effectExtent l="0" t="0" r="0" b="0"/>
                <wp:wrapNone/>
                <wp:docPr id="1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6040" cy="2921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F"/>
                              </a:solidFill>
                              <a:round/>
                              <a:headEnd/>
                              <a:tailEnd/>
                            </a14:hiddenLine>
                          </a:ext>
                          <a:ext uri="{AF507438-7753-43E0-B8FC-AC1667EBCBE1}">
                            <a14:hiddenEffects xmlns:a14="http://schemas.microsoft.com/office/drawing/2010/main">
                              <a:effectLst/>
                            </a14:hiddenEffects>
                          </a:ext>
                        </a:extLst>
                      </wps:spPr>
                      <wps:txbx>
                        <w:txbxContent>
                          <w:p w14:paraId="2E45E4FC" w14:textId="77777777" w:rsidR="0062104F" w:rsidRPr="004954BB" w:rsidRDefault="0062104F" w:rsidP="005F30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jc w:val="center"/>
                              <w:rPr>
                                <w:rFonts w:ascii="Arial" w:eastAsia="MS PGothic" w:hAnsi="Arial" w:cs="MS PGothic"/>
                                <w:color w:val="000000"/>
                              </w:rPr>
                            </w:pPr>
                            <w:r w:rsidRPr="004954BB">
                              <w:rPr>
                                <w:rFonts w:ascii="Arial" w:eastAsia="MS PGothic" w:hAnsi="Arial" w:cs="MS PGothic"/>
                                <w:color w:val="000000"/>
                              </w:rPr>
                              <w:t>Device Data</w:t>
                            </w:r>
                          </w:p>
                        </w:txbxContent>
                      </wps:txbx>
                      <wps:bodyPr rot="0" vert="horz" wrap="square" lIns="90000" tIns="60840" rIns="90000" bIns="45000" anchor="ctr" anchorCtr="0">
                        <a:noAutofit/>
                      </wps:bodyPr>
                    </wps:wsp>
                  </a:graphicData>
                </a:graphic>
              </wp:anchor>
            </w:drawing>
          </mc:Choice>
          <mc:Fallback>
            <w:pict>
              <v:shape w14:anchorId="4844034A" id="Text Box 11" o:spid="_x0000_s1032" type="#_x0000_t202" style="position:absolute;margin-left:0;margin-top:4.55pt;width:105.2pt;height:2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" filled="f" stroked="f" strokecolor="#3465af">
                <v:stroke joinstyle="round"/>
                <v:textbox inset="2.5mm,1.69mm,2.5mm,1.25mm">
                  <w:txbxContent>
                    <w:p w14:paraId="2E45E4FC" w14:textId="77777777" w:rsidR="0062104F" w:rsidRPr="004954BB" w:rsidRDefault="0062104F" w:rsidP="005F30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jc w:val="center"/>
                        <w:rPr>
                          <w:rFonts w:ascii="Arial" w:eastAsia="MS PGothic" w:hAnsi="Arial" w:cs="MS PGothic"/>
                          <w:color w:val="000000"/>
                        </w:rPr>
                      </w:pPr>
                      <w:r w:rsidRPr="004954BB">
                        <w:rPr>
                          <w:rFonts w:ascii="Arial" w:eastAsia="MS PGothic" w:hAnsi="Arial" w:cs="MS PGothic"/>
                          <w:color w:val="000000"/>
                        </w:rPr>
                        <w:t>Device Data</w:t>
                      </w:r>
                    </w:p>
                  </w:txbxContent>
                </v:textbox>
              </v:shape>
            </w:pict>
          </mc:Fallback>
        </mc:AlternateContent>
      </w:r>
      <w:r w:rsidR="00502337" w:rsidRPr="00BA5287">
        <w:rPr>
          <w:rFonts w:cs="Calibri"/>
          <w:noProof/>
          <w:szCs w:val="20"/>
          <w:lang w:eastAsia="en-US" w:bidi="ar-SA"/>
        </w:rPr>
        <mc:AlternateContent>
          <mc:Choice Requires="wps">
            <w:drawing>
              <wp:anchor distT="0" distB="0" distL="114300" distR="114300" simplePos="0" relativeHeight="251669504" behindDoc="0" locked="0" layoutInCell="1" allowOverlap="1" wp14:anchorId="494B374A" wp14:editId="24F18BFB">
                <wp:simplePos x="0" y="0"/>
                <wp:positionH relativeFrom="column">
                  <wp:posOffset>-5938</wp:posOffset>
                </wp:positionH>
                <wp:positionV relativeFrom="page">
                  <wp:posOffset>3749040</wp:posOffset>
                </wp:positionV>
                <wp:extent cx="1380744" cy="0"/>
                <wp:effectExtent l="0" t="76200" r="10160" b="95250"/>
                <wp:wrapNone/>
                <wp:docPr id="8" name="Line 6"/>
                <wp:cNvGraphicFramePr/>
                <a:graphic xmlns:a="http://schemas.openxmlformats.org/drawingml/2006/main">
                  <a:graphicData uri="http://schemas.microsoft.com/office/word/2010/wordprocessingShape">
                    <wps:wsp>
                      <wps:cNvCnPr/>
                      <wps:spPr bwMode="auto">
                        <a:xfrm>
                          <a:off x="0" y="0"/>
                          <a:ext cx="1380744" cy="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margin">
                  <wp14:pctWidth>0</wp14:pctWidth>
                </wp14:sizeRelH>
              </wp:anchor>
            </w:drawing>
          </mc:Choice>
          <mc:Fallback>
            <w:pict>
              <v:line w14:anchorId="6DA84719" id="Line 6"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5pt,295.2pt" to="108.25pt,29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" strokeweight=".26mm">
                <v:stroke endarrow="block" joinstyle="miter" endcap="square"/>
                <v:shadow color="black" opacity="49150f" offset=".74833mm,.74833mm"/>
                <w10:wrap anchory="page"/>
              </v:line>
            </w:pict>
          </mc:Fallback>
        </mc:AlternateContent>
      </w:r>
    </w:p>
    <w:p w14:paraId="09BEA28B" w14:textId="6CF326D2" w:rsidR="004D1BD0" w:rsidRPr="00BA5287" w:rsidRDefault="00BA5287" w:rsidP="00493A53">
      <w:pPr>
        <w:rPr>
          <w:rFonts w:cs="Calibri"/>
          <w:szCs w:val="20"/>
        </w:rPr>
      </w:pPr>
      <w:r w:rsidRPr="00BA5287">
        <w:rPr>
          <w:rFonts w:cs="Calibri"/>
          <w:noProof/>
          <w:szCs w:val="20"/>
          <w:lang w:eastAsia="en-US" w:bidi="ar-SA"/>
        </w:rPr>
        <mc:AlternateContent>
          <mc:Choice Requires="wps">
            <w:drawing>
              <wp:anchor distT="0" distB="0" distL="114300" distR="114300" simplePos="0" relativeHeight="251667456" behindDoc="0" locked="0" layoutInCell="1" allowOverlap="1" wp14:anchorId="5B78D0CF" wp14:editId="6193E28A">
                <wp:simplePos x="0" y="0"/>
                <wp:positionH relativeFrom="column">
                  <wp:posOffset>4573905</wp:posOffset>
                </wp:positionH>
                <wp:positionV relativeFrom="paragraph">
                  <wp:posOffset>29210</wp:posOffset>
                </wp:positionV>
                <wp:extent cx="1372339" cy="308610"/>
                <wp:effectExtent l="0" t="0" r="0" b="0"/>
                <wp:wrapNone/>
                <wp:docPr id="1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2339" cy="3086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F"/>
                              </a:solidFill>
                              <a:round/>
                              <a:headEnd/>
                              <a:tailEnd/>
                            </a14:hiddenLine>
                          </a:ext>
                          <a:ext uri="{AF507438-7753-43E0-B8FC-AC1667EBCBE1}">
                            <a14:hiddenEffects xmlns:a14="http://schemas.microsoft.com/office/drawing/2010/main">
                              <a:effectLst/>
                            </a14:hiddenEffects>
                          </a:ext>
                        </a:extLst>
                      </wps:spPr>
                      <wps:txbx>
                        <w:txbxContent>
                          <w:p w14:paraId="7C54CA4D" w14:textId="77777777" w:rsidR="0062104F" w:rsidRPr="00016B0C" w:rsidRDefault="0062104F" w:rsidP="00016B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jc w:val="center"/>
                              <w:rPr>
                                <w:rFonts w:ascii="Arial" w:eastAsia="MS PGothic" w:hAnsi="Arial" w:cs="MS PGothic"/>
                                <w:color w:val="000000"/>
                              </w:rPr>
                            </w:pPr>
                            <w:r w:rsidRPr="00016B0C">
                              <w:rPr>
                                <w:rFonts w:ascii="Arial" w:eastAsia="MS PGothic" w:hAnsi="Arial" w:cs="MS PGothic"/>
                                <w:color w:val="000000"/>
                              </w:rPr>
                              <w:t>Interface Output</w:t>
                            </w:r>
                          </w:p>
                        </w:txbxContent>
                      </wps:txbx>
                      <wps:bodyPr rot="0" vert="horz" wrap="square" lIns="90000" tIns="60840" rIns="90000" bIns="45000" anchor="ctr" anchorCtr="0">
                        <a:noAutofit/>
                      </wps:bodyPr>
                    </wps:wsp>
                  </a:graphicData>
                </a:graphic>
              </wp:anchor>
            </w:drawing>
          </mc:Choice>
          <mc:Fallback>
            <w:pict>
              <v:shape w14:anchorId="5B78D0CF" id="Text Box 16" o:spid="_x0000_s1033" type="#_x0000_t202" style="position:absolute;margin-left:360.15pt;margin-top:2.3pt;width:108.05pt;height:24.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" filled="f" stroked="f" strokecolor="#3465af">
                <v:stroke joinstyle="round"/>
                <v:textbox inset="2.5mm,1.69mm,2.5mm,1.25mm">
                  <w:txbxContent>
                    <w:p w14:paraId="7C54CA4D" w14:textId="77777777" w:rsidR="0062104F" w:rsidRPr="00016B0C" w:rsidRDefault="0062104F" w:rsidP="00016B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jc w:val="center"/>
                        <w:rPr>
                          <w:rFonts w:ascii="Arial" w:eastAsia="MS PGothic" w:hAnsi="Arial" w:cs="MS PGothic"/>
                          <w:color w:val="000000"/>
                        </w:rPr>
                      </w:pPr>
                      <w:r w:rsidRPr="00016B0C">
                        <w:rPr>
                          <w:rFonts w:ascii="Arial" w:eastAsia="MS PGothic" w:hAnsi="Arial" w:cs="MS PGothic"/>
                          <w:color w:val="000000"/>
                        </w:rPr>
                        <w:t>Interface Output</w:t>
                      </w:r>
                    </w:p>
                  </w:txbxContent>
                </v:textbox>
              </v:shape>
            </w:pict>
          </mc:Fallback>
        </mc:AlternateContent>
      </w:r>
      <w:r w:rsidR="00502337" w:rsidRPr="00BA5287">
        <w:rPr>
          <w:rFonts w:cs="Calibri"/>
          <w:noProof/>
          <w:szCs w:val="20"/>
          <w:lang w:eastAsia="en-US" w:bidi="ar-SA"/>
        </w:rPr>
        <mc:AlternateContent>
          <mc:Choice Requires="wps">
            <w:drawing>
              <wp:anchor distT="0" distB="0" distL="114300" distR="114300" simplePos="0" relativeHeight="251671552" behindDoc="0" locked="0" layoutInCell="1" allowOverlap="1" wp14:anchorId="32D294CE" wp14:editId="0166B77B">
                <wp:simplePos x="0" y="0"/>
                <wp:positionH relativeFrom="column">
                  <wp:posOffset>4574467</wp:posOffset>
                </wp:positionH>
                <wp:positionV relativeFrom="page">
                  <wp:posOffset>3895090</wp:posOffset>
                </wp:positionV>
                <wp:extent cx="1371600" cy="0"/>
                <wp:effectExtent l="0" t="76200" r="19050" b="95250"/>
                <wp:wrapNone/>
                <wp:docPr id="15" name="Line 13"/>
                <wp:cNvGraphicFramePr/>
                <a:graphic xmlns:a="http://schemas.openxmlformats.org/drawingml/2006/main">
                  <a:graphicData uri="http://schemas.microsoft.com/office/word/2010/wordprocessingShape">
                    <wps:wsp>
                      <wps:cNvCnPr/>
                      <wps:spPr bwMode="auto">
                        <a:xfrm>
                          <a:off x="0" y="0"/>
                          <a:ext cx="1371600" cy="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margin">
                  <wp14:pctWidth>0</wp14:pctWidth>
                </wp14:sizeRelH>
              </wp:anchor>
            </w:drawing>
          </mc:Choice>
          <mc:Fallback>
            <w:pict>
              <v:line w14:anchorId="771B8CD0" id="Line 13"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360.2pt,306.7pt" to="468.2pt,30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" strokeweight=".26mm">
                <v:stroke endarrow="block" joinstyle="miter" endcap="square"/>
                <v:shadow color="black" opacity="49150f" offset=".74833mm,.74833mm"/>
                <w10:wrap anchory="page"/>
              </v:line>
            </w:pict>
          </mc:Fallback>
        </mc:AlternateContent>
      </w:r>
    </w:p>
    <w:p w14:paraId="716E60FF" w14:textId="790DB67B" w:rsidR="004D1BD0" w:rsidRPr="00BA5287" w:rsidRDefault="004D1BD0" w:rsidP="00493A53">
      <w:pPr>
        <w:rPr>
          <w:rFonts w:cs="Calibri"/>
          <w:szCs w:val="20"/>
        </w:rPr>
      </w:pPr>
    </w:p>
    <w:p w14:paraId="328C00D0" w14:textId="6DDD3C97" w:rsidR="004D1BD0" w:rsidRPr="00BA5287" w:rsidRDefault="00BA5287" w:rsidP="00493A53">
      <w:pPr>
        <w:rPr>
          <w:rFonts w:cs="Calibri"/>
          <w:szCs w:val="20"/>
        </w:rPr>
      </w:pPr>
      <w:r w:rsidRPr="00BA5287">
        <w:rPr>
          <w:rFonts w:cs="Calibri"/>
          <w:noProof/>
          <w:szCs w:val="20"/>
          <w:lang w:eastAsia="en-US" w:bidi="ar-SA"/>
        </w:rPr>
        <mc:AlternateContent>
          <mc:Choice Requires="wps">
            <w:drawing>
              <wp:anchor distT="0" distB="0" distL="114300" distR="114300" simplePos="0" relativeHeight="251673600" behindDoc="0" locked="0" layoutInCell="1" allowOverlap="1" wp14:anchorId="4FAB71CA" wp14:editId="7418368D">
                <wp:simplePos x="0" y="0"/>
                <wp:positionH relativeFrom="column">
                  <wp:posOffset>0</wp:posOffset>
                </wp:positionH>
                <wp:positionV relativeFrom="paragraph">
                  <wp:posOffset>47625</wp:posOffset>
                </wp:positionV>
                <wp:extent cx="1336282" cy="292608"/>
                <wp:effectExtent l="0" t="0" r="0" b="0"/>
                <wp:wrapNone/>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6282" cy="2926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F"/>
                              </a:solidFill>
                              <a:round/>
                              <a:headEnd/>
                              <a:tailEnd/>
                            </a14:hiddenLine>
                          </a:ext>
                          <a:ext uri="{AF507438-7753-43E0-B8FC-AC1667EBCBE1}">
                            <a14:hiddenEffects xmlns:a14="http://schemas.microsoft.com/office/drawing/2010/main">
                              <a:effectLst/>
                            </a14:hiddenEffects>
                          </a:ext>
                        </a:extLst>
                      </wps:spPr>
                      <wps:txbx>
                        <w:txbxContent>
                          <w:p w14:paraId="0AA76D24" w14:textId="62C4BF04" w:rsidR="0062104F" w:rsidRPr="004954BB" w:rsidRDefault="0062104F" w:rsidP="005F30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jc w:val="center"/>
                              <w:rPr>
                                <w:rFonts w:ascii="Arial" w:eastAsia="MS PGothic" w:hAnsi="Arial" w:cs="MS PGothic"/>
                                <w:color w:val="000000"/>
                              </w:rPr>
                            </w:pPr>
                            <w:r w:rsidRPr="004954BB">
                              <w:rPr>
                                <w:rFonts w:ascii="Arial" w:eastAsia="MS PGothic" w:hAnsi="Arial" w:cs="MS PGothic"/>
                                <w:color w:val="000000"/>
                              </w:rPr>
                              <w:t>Interface Input</w:t>
                            </w:r>
                          </w:p>
                        </w:txbxContent>
                      </wps:txbx>
                      <wps:bodyPr rot="0" vert="horz" wrap="square" lIns="90000" tIns="60840" rIns="90000" bIns="45000" anchor="ctr" anchorCtr="0">
                        <a:noAutofit/>
                      </wps:bodyPr>
                    </wps:wsp>
                  </a:graphicData>
                </a:graphic>
              </wp:anchor>
            </w:drawing>
          </mc:Choice>
          <mc:Fallback>
            <w:pict>
              <v:shape w14:anchorId="4FAB71CA" id="Text Box 12" o:spid="_x0000_s1034" type="#_x0000_t202" style="position:absolute;margin-left:0;margin-top:3.75pt;width:105.2pt;height:23.0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" filled="f" stroked="f" strokecolor="#3465af">
                <v:stroke joinstyle="round"/>
                <v:textbox inset="2.5mm,1.69mm,2.5mm,1.25mm">
                  <w:txbxContent>
                    <w:p w14:paraId="0AA76D24" w14:textId="62C4BF04" w:rsidR="0062104F" w:rsidRPr="004954BB" w:rsidRDefault="0062104F" w:rsidP="005F30A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jc w:val="center"/>
                        <w:rPr>
                          <w:rFonts w:ascii="Arial" w:eastAsia="MS PGothic" w:hAnsi="Arial" w:cs="MS PGothic"/>
                          <w:color w:val="000000"/>
                        </w:rPr>
                      </w:pPr>
                      <w:r w:rsidRPr="004954BB">
                        <w:rPr>
                          <w:rFonts w:ascii="Arial" w:eastAsia="MS PGothic" w:hAnsi="Arial" w:cs="MS PGothic"/>
                          <w:color w:val="000000"/>
                        </w:rPr>
                        <w:t>Interface Input</w:t>
                      </w:r>
                    </w:p>
                  </w:txbxContent>
                </v:textbox>
              </v:shape>
            </w:pict>
          </mc:Fallback>
        </mc:AlternateContent>
      </w:r>
      <w:r w:rsidR="00502337" w:rsidRPr="00BA5287">
        <w:rPr>
          <w:rFonts w:cs="Calibri"/>
          <w:noProof/>
          <w:szCs w:val="20"/>
          <w:lang w:eastAsia="en-US" w:bidi="ar-SA"/>
        </w:rPr>
        <mc:AlternateContent>
          <mc:Choice Requires="wps">
            <w:drawing>
              <wp:anchor distT="0" distB="0" distL="114300" distR="114300" simplePos="0" relativeHeight="251665408" behindDoc="0" locked="0" layoutInCell="1" allowOverlap="1" wp14:anchorId="52DAE3A3" wp14:editId="0DF5374D">
                <wp:simplePos x="0" y="0"/>
                <wp:positionH relativeFrom="column">
                  <wp:posOffset>-5938</wp:posOffset>
                </wp:positionH>
                <wp:positionV relativeFrom="page">
                  <wp:posOffset>4206240</wp:posOffset>
                </wp:positionV>
                <wp:extent cx="1380744" cy="0"/>
                <wp:effectExtent l="0" t="76200" r="10160" b="95250"/>
                <wp:wrapNone/>
                <wp:docPr id="7" name="Line 5"/>
                <wp:cNvGraphicFramePr/>
                <a:graphic xmlns:a="http://schemas.openxmlformats.org/drawingml/2006/main">
                  <a:graphicData uri="http://schemas.microsoft.com/office/word/2010/wordprocessingShape">
                    <wps:wsp>
                      <wps:cNvCnPr/>
                      <wps:spPr bwMode="auto">
                        <a:xfrm>
                          <a:off x="0" y="0"/>
                          <a:ext cx="1380744" cy="0"/>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margin">
                  <wp14:pctWidth>0</wp14:pctWidth>
                </wp14:sizeRelH>
              </wp:anchor>
            </w:drawing>
          </mc:Choice>
          <mc:Fallback>
            <w:pict>
              <v:line w14:anchorId="7E291750" id="Line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5pt,331.2pt" to="108.25pt,3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" strokeweight=".26mm">
                <v:stroke endarrow="block" joinstyle="miter" endcap="square"/>
                <v:shadow color="black" opacity="49150f" offset=".74833mm,.74833mm"/>
                <w10:wrap anchory="page"/>
              </v:line>
            </w:pict>
          </mc:Fallback>
        </mc:AlternateContent>
      </w:r>
    </w:p>
    <w:p w14:paraId="4007EDE0" w14:textId="27ED5291" w:rsidR="004D1BD0" w:rsidRPr="00BA5287" w:rsidRDefault="004D1BD0" w:rsidP="00493A53">
      <w:pPr>
        <w:rPr>
          <w:rFonts w:cs="Calibri"/>
          <w:szCs w:val="20"/>
        </w:rPr>
      </w:pPr>
    </w:p>
    <w:p w14:paraId="05C576BD" w14:textId="77777777" w:rsidR="00933763" w:rsidRDefault="00933763" w:rsidP="00493A53">
      <w:pPr>
        <w:rPr>
          <w:rFonts w:cs="Calibri"/>
          <w:szCs w:val="20"/>
        </w:rPr>
      </w:pPr>
    </w:p>
    <w:p w14:paraId="0368D348" w14:textId="77777777" w:rsidR="00933763" w:rsidRDefault="00933763" w:rsidP="00493A53">
      <w:pPr>
        <w:rPr>
          <w:rFonts w:cs="Calibri"/>
          <w:szCs w:val="20"/>
        </w:rPr>
      </w:pPr>
    </w:p>
    <w:p w14:paraId="2C036EA7" w14:textId="77777777" w:rsidR="00BA5287" w:rsidRDefault="00BA5287" w:rsidP="00493A53">
      <w:pPr>
        <w:rPr>
          <w:rFonts w:cs="Calibri"/>
          <w:szCs w:val="20"/>
        </w:rPr>
      </w:pPr>
    </w:p>
    <w:p w14:paraId="1AB8BB63" w14:textId="77777777" w:rsidR="00BA5287" w:rsidRDefault="00BA5287" w:rsidP="00493A53">
      <w:pPr>
        <w:rPr>
          <w:rFonts w:cs="Calibri"/>
          <w:szCs w:val="20"/>
        </w:rPr>
      </w:pPr>
    </w:p>
    <w:p w14:paraId="4C97CF83" w14:textId="361E22C4" w:rsidR="004D1BD0" w:rsidRPr="00AA0C8F" w:rsidRDefault="004D1BD0" w:rsidP="00051FA9">
      <w:pPr>
        <w:pStyle w:val="Heading2"/>
      </w:pPr>
      <w:bookmarkStart w:id="8" w:name="_Toc480470719"/>
      <w:r w:rsidRPr="00AA0C8F">
        <w:t>1.3.2</w:t>
      </w:r>
      <w:r w:rsidRPr="00AA0C8F">
        <w:tab/>
      </w:r>
      <w:r w:rsidR="00051FA9">
        <w:t>Description and Major Functions</w:t>
      </w:r>
      <w:bookmarkEnd w:id="8"/>
    </w:p>
    <w:p w14:paraId="7700AA61" w14:textId="77777777" w:rsidR="004D1BD0" w:rsidRPr="00520B2E" w:rsidRDefault="004D1BD0" w:rsidP="00493A53">
      <w:pPr>
        <w:rPr>
          <w:rFonts w:cs="Calibri"/>
          <w:szCs w:val="20"/>
        </w:rPr>
      </w:pPr>
    </w:p>
    <w:p w14:paraId="40538303" w14:textId="54BA119D" w:rsidR="00C474A2" w:rsidRDefault="004D1BD0" w:rsidP="00C474A2">
      <w:pPr>
        <w:pStyle w:val="BodyText"/>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rPr>
          <w:rFonts w:ascii="Calibri" w:hAnsi="Calibri" w:cs="Calibri"/>
        </w:rPr>
      </w:pPr>
      <w:r w:rsidRPr="00520B2E">
        <w:rPr>
          <w:rFonts w:ascii="Calibri" w:hAnsi="Calibri" w:cs="Calibri"/>
          <w:b/>
          <w:i/>
          <w:color w:val="222222"/>
          <w:sz w:val="20"/>
          <w:szCs w:val="20"/>
        </w:rPr>
        <w:t xml:space="preserve">The primary objective of </w:t>
      </w:r>
      <w:r w:rsidR="005F26D4">
        <w:rPr>
          <w:rFonts w:ascii="Calibri" w:hAnsi="Calibri" w:cs="Calibri"/>
          <w:b/>
          <w:i/>
          <w:color w:val="222222"/>
          <w:sz w:val="20"/>
          <w:szCs w:val="20"/>
        </w:rPr>
        <w:t xml:space="preserve">the </w:t>
      </w:r>
      <w:r w:rsidRPr="00520B2E">
        <w:rPr>
          <w:rFonts w:ascii="Calibri" w:hAnsi="Calibri" w:cs="Calibri"/>
          <w:b/>
          <w:i/>
          <w:color w:val="222222"/>
          <w:sz w:val="20"/>
          <w:szCs w:val="20"/>
        </w:rPr>
        <w:t>NRG is to provide a system by which the daily tide of energy usage can be moderated to reduce dependence on inefficient power plants. The system aims to do this by anticipating demand and reducing the power used by devices that are non-essential for the uninterrupted flow of daily life. This would in turn reduce overall power generation costs and environmental stress.</w:t>
      </w:r>
    </w:p>
    <w:p w14:paraId="49D8B78B" w14:textId="77777777" w:rsidR="00C474A2" w:rsidRPr="00C474A2" w:rsidRDefault="00C474A2" w:rsidP="00C474A2">
      <w:pPr>
        <w:pStyle w:val="BodyText"/>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rPr>
          <w:rFonts w:ascii="Calibri" w:hAnsi="Calibri" w:cs="Calibri"/>
          <w:sz w:val="20"/>
          <w:szCs w:val="20"/>
        </w:rPr>
      </w:pPr>
    </w:p>
    <w:p w14:paraId="614E543E" w14:textId="77777777" w:rsidR="0088401D" w:rsidRDefault="004D1BD0" w:rsidP="0088401D">
      <w:pPr>
        <w:pStyle w:val="BodyText"/>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rPr>
          <w:rFonts w:ascii="Calibri" w:hAnsi="Calibri" w:cs="Calibri"/>
        </w:rPr>
      </w:pPr>
      <w:r w:rsidRPr="00520B2E">
        <w:rPr>
          <w:rFonts w:ascii="Calibri" w:hAnsi="Calibri" w:cs="Calibri"/>
          <w:color w:val="222222"/>
          <w:sz w:val="20"/>
        </w:rPr>
        <w:t>The NRG software system shall:</w:t>
      </w:r>
    </w:p>
    <w:p w14:paraId="7289CDBF" w14:textId="77777777" w:rsidR="006552EF" w:rsidRDefault="006552EF" w:rsidP="0088401D">
      <w:pPr>
        <w:pStyle w:val="BodyText"/>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rPr>
          <w:rFonts w:ascii="Calibri" w:hAnsi="Calibri" w:cs="Calibri"/>
          <w:color w:val="222222"/>
          <w:sz w:val="20"/>
        </w:rPr>
      </w:pPr>
    </w:p>
    <w:p w14:paraId="60FA7858" w14:textId="77777777" w:rsidR="0088401D" w:rsidRDefault="004D1BD0" w:rsidP="0088401D">
      <w:pPr>
        <w:pStyle w:val="BodyText"/>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rPr>
          <w:rFonts w:ascii="Calibri" w:hAnsi="Calibri" w:cs="Calibri"/>
        </w:rPr>
      </w:pPr>
      <w:r w:rsidRPr="00520B2E">
        <w:rPr>
          <w:rFonts w:ascii="Calibri" w:hAnsi="Calibri" w:cs="Calibri"/>
          <w:color w:val="222222"/>
          <w:sz w:val="20"/>
        </w:rPr>
        <w:t>- Predict future grid usage based on historical data.</w:t>
      </w:r>
    </w:p>
    <w:p w14:paraId="6C816277" w14:textId="77777777" w:rsidR="0088401D" w:rsidRDefault="0088401D" w:rsidP="0088401D">
      <w:pPr>
        <w:pStyle w:val="BodyText"/>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rPr>
          <w:rFonts w:ascii="Calibri" w:hAnsi="Calibri" w:cs="Calibri"/>
          <w:color w:val="222222"/>
          <w:sz w:val="20"/>
        </w:rPr>
      </w:pPr>
    </w:p>
    <w:p w14:paraId="5D99CA2C" w14:textId="77777777" w:rsidR="0088401D" w:rsidRDefault="004D1BD0" w:rsidP="0088401D">
      <w:pPr>
        <w:pStyle w:val="BodyText"/>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rPr>
          <w:rFonts w:ascii="Calibri" w:hAnsi="Calibri" w:cs="Calibri"/>
        </w:rPr>
      </w:pPr>
      <w:r w:rsidRPr="00520B2E">
        <w:rPr>
          <w:rFonts w:ascii="Calibri" w:hAnsi="Calibri" w:cs="Calibri"/>
          <w:color w:val="222222"/>
          <w:sz w:val="20"/>
        </w:rPr>
        <w:t>- Adjust power usage for non-essential devices.</w:t>
      </w:r>
    </w:p>
    <w:p w14:paraId="163105CC" w14:textId="77777777" w:rsidR="0088401D" w:rsidRPr="0088401D" w:rsidRDefault="0088401D" w:rsidP="0088401D">
      <w:pPr>
        <w:pStyle w:val="BodyText"/>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rPr>
          <w:rFonts w:ascii="Calibri" w:hAnsi="Calibri" w:cs="Calibri"/>
          <w:sz w:val="20"/>
          <w:szCs w:val="20"/>
        </w:rPr>
      </w:pPr>
    </w:p>
    <w:p w14:paraId="3D671440" w14:textId="77777777" w:rsidR="0088401D" w:rsidRDefault="004D1BD0" w:rsidP="0088401D">
      <w:pPr>
        <w:pStyle w:val="BodyText"/>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rPr>
          <w:rFonts w:ascii="Calibri" w:hAnsi="Calibri" w:cs="Calibri"/>
        </w:rPr>
      </w:pPr>
      <w:r w:rsidRPr="00520B2E">
        <w:rPr>
          <w:rFonts w:ascii="Calibri" w:hAnsi="Calibri" w:cs="Calibri"/>
          <w:color w:val="222222"/>
          <w:sz w:val="20"/>
        </w:rPr>
        <w:t>- Maintain a database of relevant historical data.</w:t>
      </w:r>
    </w:p>
    <w:p w14:paraId="04CC6CB8" w14:textId="77777777" w:rsidR="0088401D" w:rsidRPr="0088401D" w:rsidRDefault="0088401D" w:rsidP="0088401D">
      <w:pPr>
        <w:pStyle w:val="BodyText"/>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rPr>
          <w:rFonts w:ascii="Calibri" w:hAnsi="Calibri" w:cs="Calibri"/>
          <w:sz w:val="20"/>
          <w:szCs w:val="20"/>
        </w:rPr>
      </w:pPr>
    </w:p>
    <w:p w14:paraId="362AA32C" w14:textId="77777777" w:rsidR="0088401D" w:rsidRDefault="004D1BD0" w:rsidP="0088401D">
      <w:pPr>
        <w:pStyle w:val="BodyText"/>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rPr>
          <w:rFonts w:ascii="Calibri" w:hAnsi="Calibri" w:cs="Calibri"/>
        </w:rPr>
      </w:pPr>
      <w:r w:rsidRPr="00520B2E">
        <w:rPr>
          <w:rFonts w:ascii="Calibri" w:hAnsi="Calibri" w:cs="Calibri"/>
          <w:color w:val="222222"/>
          <w:sz w:val="20"/>
        </w:rPr>
        <w:t>- Provide device data to their owners.</w:t>
      </w:r>
    </w:p>
    <w:p w14:paraId="6F3BA1B5" w14:textId="77777777" w:rsidR="0088401D" w:rsidRPr="0088401D" w:rsidRDefault="0088401D" w:rsidP="0088401D">
      <w:pPr>
        <w:pStyle w:val="BodyText"/>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rPr>
          <w:rFonts w:ascii="Calibri" w:hAnsi="Calibri" w:cs="Calibri"/>
          <w:sz w:val="20"/>
          <w:szCs w:val="20"/>
        </w:rPr>
      </w:pPr>
    </w:p>
    <w:p w14:paraId="4E9C8154" w14:textId="77777777" w:rsidR="0088401D" w:rsidRDefault="004D1BD0" w:rsidP="0088401D">
      <w:pPr>
        <w:pStyle w:val="BodyText"/>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rPr>
          <w:rFonts w:ascii="Calibri" w:hAnsi="Calibri" w:cs="Calibri"/>
        </w:rPr>
      </w:pPr>
      <w:r w:rsidRPr="00520B2E">
        <w:rPr>
          <w:rFonts w:ascii="Calibri" w:hAnsi="Calibri" w:cs="Calibri"/>
          <w:color w:val="222222"/>
          <w:sz w:val="20"/>
        </w:rPr>
        <w:t>- Allow a technician to take control of the system in an emergency.</w:t>
      </w:r>
    </w:p>
    <w:p w14:paraId="3CE58FEE" w14:textId="77777777" w:rsidR="0088401D" w:rsidRPr="0088401D" w:rsidRDefault="0088401D" w:rsidP="0088401D">
      <w:pPr>
        <w:pStyle w:val="BodyText"/>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rPr>
          <w:rFonts w:ascii="Calibri" w:hAnsi="Calibri" w:cs="Calibri"/>
          <w:sz w:val="20"/>
          <w:szCs w:val="20"/>
        </w:rPr>
      </w:pPr>
    </w:p>
    <w:p w14:paraId="0051F02C" w14:textId="77777777" w:rsidR="0088401D" w:rsidRDefault="004D1BD0" w:rsidP="0088401D">
      <w:pPr>
        <w:pStyle w:val="BodyText"/>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rPr>
          <w:rFonts w:ascii="Calibri" w:hAnsi="Calibri" w:cs="Calibri"/>
          <w:b/>
          <w:i/>
          <w:sz w:val="20"/>
          <w:szCs w:val="20"/>
        </w:rPr>
      </w:pPr>
      <w:r w:rsidRPr="00520B2E">
        <w:rPr>
          <w:rFonts w:ascii="Calibri" w:hAnsi="Calibri" w:cs="Calibri"/>
          <w:color w:val="222222"/>
          <w:sz w:val="20"/>
        </w:rPr>
        <w:t>The NRG system differs from other smart grid plans by taking a more active role in reducing power usage during peak hours. In other systems, the force behind any change in energy usage is ultimately the end user. This reliance on individual participation means that in order to see a significant result, a large number of people need to change their habits. This is unlikely. NRG avoids this by adjusting consumption rates automatically when needed without any input from the consumer.</w:t>
      </w:r>
    </w:p>
    <w:p w14:paraId="1ABFE6F3" w14:textId="77777777" w:rsidR="0088401D" w:rsidRPr="0088401D" w:rsidRDefault="0088401D" w:rsidP="0088401D">
      <w:pPr>
        <w:pStyle w:val="BodyText"/>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rPr>
          <w:rFonts w:ascii="Calibri" w:hAnsi="Calibri" w:cs="Calibri"/>
          <w:sz w:val="20"/>
          <w:szCs w:val="20"/>
        </w:rPr>
      </w:pPr>
    </w:p>
    <w:p w14:paraId="36CC0A7C" w14:textId="7AC0C9E5" w:rsidR="00A23319" w:rsidRDefault="004D1BD0" w:rsidP="00A23319">
      <w:pPr>
        <w:pStyle w:val="BodyText"/>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rPr>
          <w:rFonts w:ascii="Calibri" w:hAnsi="Calibri" w:cs="Calibri"/>
          <w:sz w:val="20"/>
          <w:szCs w:val="20"/>
        </w:rPr>
      </w:pPr>
      <w:r w:rsidRPr="00520B2E">
        <w:rPr>
          <w:rFonts w:ascii="Calibri" w:hAnsi="Calibri" w:cs="Calibri"/>
          <w:b/>
          <w:i/>
          <w:sz w:val="20"/>
          <w:szCs w:val="20"/>
        </w:rPr>
        <w:t xml:space="preserve">The next level description will be given in </w:t>
      </w:r>
      <w:r w:rsidR="00B65478">
        <w:rPr>
          <w:rFonts w:ascii="Calibri" w:hAnsi="Calibri" w:cs="Calibri"/>
          <w:b/>
          <w:i/>
          <w:sz w:val="20"/>
          <w:szCs w:val="20"/>
        </w:rPr>
        <w:t>Section</w:t>
      </w:r>
      <w:r w:rsidRPr="00520B2E">
        <w:rPr>
          <w:rFonts w:ascii="Calibri" w:hAnsi="Calibri" w:cs="Calibri"/>
          <w:b/>
          <w:i/>
          <w:sz w:val="20"/>
          <w:szCs w:val="20"/>
        </w:rPr>
        <w:t xml:space="preserve"> 2.</w:t>
      </w:r>
      <w:r w:rsidR="00A23319">
        <w:rPr>
          <w:rFonts w:ascii="Calibri" w:hAnsi="Calibri" w:cs="Calibri"/>
          <w:sz w:val="20"/>
          <w:szCs w:val="20"/>
        </w:rPr>
        <w:br w:type="page"/>
      </w:r>
    </w:p>
    <w:p w14:paraId="2145AD52" w14:textId="1AA806CD" w:rsidR="004D1BD0" w:rsidRPr="006F7588" w:rsidRDefault="004D1BD0" w:rsidP="0063480B">
      <w:pPr>
        <w:pStyle w:val="Heading1"/>
      </w:pPr>
      <w:bookmarkStart w:id="9" w:name="_Toc480470720"/>
      <w:r w:rsidRPr="006F7588">
        <w:lastRenderedPageBreak/>
        <w:t>1.</w:t>
      </w:r>
      <w:r w:rsidR="006F7588">
        <w:t>4</w:t>
      </w:r>
      <w:r w:rsidR="006F7588">
        <w:tab/>
      </w:r>
      <w:r w:rsidRPr="006F7588">
        <w:t>Documentation Development Process</w:t>
      </w:r>
      <w:bookmarkEnd w:id="9"/>
    </w:p>
    <w:p w14:paraId="0916E2A2" w14:textId="77777777" w:rsidR="004D1BD0" w:rsidRPr="006F7588" w:rsidRDefault="004D1BD0" w:rsidP="006F7588">
      <w:pPr>
        <w:rPr>
          <w:rFonts w:cs="Calibri"/>
          <w:szCs w:val="20"/>
        </w:rPr>
      </w:pPr>
    </w:p>
    <w:p w14:paraId="4E010B09" w14:textId="2DAEE39F" w:rsidR="004D1BD0" w:rsidRPr="006F7588" w:rsidRDefault="004D1BD0" w:rsidP="006F7588">
      <w:pPr>
        <w:rPr>
          <w:rFonts w:cs="Calibri"/>
          <w:szCs w:val="20"/>
        </w:rPr>
      </w:pPr>
      <w:r w:rsidRPr="006F7588">
        <w:rPr>
          <w:rFonts w:cs="Calibri"/>
          <w:szCs w:val="20"/>
        </w:rPr>
        <w:t>The</w:t>
      </w:r>
      <w:r w:rsidRPr="006F7588">
        <w:rPr>
          <w:rFonts w:cs="Calibri"/>
          <w:b/>
          <w:bCs/>
          <w:szCs w:val="20"/>
        </w:rPr>
        <w:t xml:space="preserve"> </w:t>
      </w:r>
      <w:r w:rsidR="00EA3FF1" w:rsidRPr="006F7588">
        <w:rPr>
          <w:rFonts w:cs="Calibri"/>
          <w:b/>
          <w:bCs/>
          <w:szCs w:val="20"/>
        </w:rPr>
        <w:t>NRG</w:t>
      </w:r>
      <w:r w:rsidRPr="006F7588">
        <w:rPr>
          <w:rFonts w:cs="Calibri"/>
          <w:szCs w:val="20"/>
        </w:rPr>
        <w:t xml:space="preserve"> detailed functiona</w:t>
      </w:r>
      <w:r w:rsidR="008502EA">
        <w:rPr>
          <w:rFonts w:cs="Calibri"/>
          <w:szCs w:val="20"/>
        </w:rPr>
        <w:t>l description is documented in S</w:t>
      </w:r>
      <w:r w:rsidRPr="006F7588">
        <w:rPr>
          <w:rFonts w:cs="Calibri"/>
          <w:szCs w:val="20"/>
        </w:rPr>
        <w:t>ection 2.0. Basically, Section 2</w:t>
      </w:r>
      <w:r w:rsidR="00487778" w:rsidRPr="006F7588">
        <w:rPr>
          <w:rFonts w:cs="Calibri"/>
          <w:szCs w:val="20"/>
        </w:rPr>
        <w:t>.0</w:t>
      </w:r>
      <w:r w:rsidRPr="006F7588">
        <w:rPr>
          <w:rFonts w:cs="Calibri"/>
          <w:szCs w:val="20"/>
        </w:rPr>
        <w:t xml:space="preserve"> is a succinct software description for the document. The overall detailed functional description is based on higher level DFDs (above level 1). All major functional units are described in detail in this part of the document.</w:t>
      </w:r>
    </w:p>
    <w:p w14:paraId="19113C3A" w14:textId="77777777" w:rsidR="004D1BD0" w:rsidRPr="006F7588" w:rsidRDefault="004D1BD0" w:rsidP="006F7588">
      <w:pPr>
        <w:rPr>
          <w:rFonts w:cs="Calibri"/>
          <w:szCs w:val="20"/>
        </w:rPr>
      </w:pPr>
    </w:p>
    <w:p w14:paraId="45403C62" w14:textId="453F7843" w:rsidR="004D1BD0" w:rsidRPr="006F7588" w:rsidRDefault="004D1BD0" w:rsidP="006F7588">
      <w:pPr>
        <w:rPr>
          <w:rFonts w:cs="Calibri"/>
          <w:szCs w:val="20"/>
        </w:rPr>
      </w:pPr>
      <w:r w:rsidRPr="006F7588">
        <w:rPr>
          <w:rFonts w:cs="Calibri"/>
          <w:szCs w:val="20"/>
        </w:rPr>
        <w:t xml:space="preserve">In general, all requirements affecting </w:t>
      </w:r>
      <w:r w:rsidR="00EA3FF1" w:rsidRPr="006F7588">
        <w:rPr>
          <w:rFonts w:cs="Calibri"/>
          <w:b/>
          <w:bCs/>
          <w:szCs w:val="20"/>
        </w:rPr>
        <w:t>NRG</w:t>
      </w:r>
      <w:r w:rsidR="00487778" w:rsidRPr="006F7588">
        <w:rPr>
          <w:rFonts w:cs="Calibri"/>
          <w:szCs w:val="20"/>
        </w:rPr>
        <w:t xml:space="preserve"> are captured in Section 3.0. </w:t>
      </w:r>
      <w:r w:rsidRPr="006F7588">
        <w:rPr>
          <w:rFonts w:cs="Calibri"/>
          <w:szCs w:val="20"/>
        </w:rPr>
        <w:t>These requirements are a refinement and completion of requirements first collected as part of a Software Engineering project. The document is cited in Section 1.2.2. This section is the one worked in most detail to become a reasonably complete Software Requirements Document (SRD). It includes both functional and non-functional software requirements together with several detailed “rational” paragraphs whenever necessary to complete the understanding of each requirement.</w:t>
      </w:r>
    </w:p>
    <w:p w14:paraId="4C596819" w14:textId="77777777" w:rsidR="004D1BD0" w:rsidRPr="006F7588" w:rsidRDefault="004D1BD0" w:rsidP="006F7588">
      <w:pPr>
        <w:rPr>
          <w:rFonts w:cs="Calibri"/>
          <w:szCs w:val="20"/>
        </w:rPr>
      </w:pPr>
    </w:p>
    <w:p w14:paraId="1CFB6186" w14:textId="63A01E43" w:rsidR="004D1BD0" w:rsidRPr="006F7588" w:rsidRDefault="004D1BD0" w:rsidP="006F7588">
      <w:pPr>
        <w:rPr>
          <w:rFonts w:cs="Calibri"/>
          <w:szCs w:val="20"/>
        </w:rPr>
      </w:pPr>
      <w:r w:rsidRPr="006F7588">
        <w:rPr>
          <w:rFonts w:cs="Calibri"/>
          <w:szCs w:val="20"/>
        </w:rPr>
        <w:t xml:space="preserve">Section 4 is the </w:t>
      </w:r>
      <w:r w:rsidR="00EA3FF1" w:rsidRPr="006F7588">
        <w:rPr>
          <w:rFonts w:cs="Calibri"/>
          <w:b/>
          <w:bCs/>
          <w:szCs w:val="20"/>
        </w:rPr>
        <w:t>NRG</w:t>
      </w:r>
      <w:r w:rsidRPr="006F7588">
        <w:rPr>
          <w:rFonts w:cs="Calibri"/>
          <w:b/>
          <w:bCs/>
          <w:szCs w:val="20"/>
        </w:rPr>
        <w:t xml:space="preserve"> </w:t>
      </w:r>
      <w:r w:rsidRPr="006F7588">
        <w:rPr>
          <w:rFonts w:cs="Calibri"/>
          <w:szCs w:val="20"/>
        </w:rPr>
        <w:t>detailed Design Description Document (SDD). This part of the document includes all hig</w:t>
      </w:r>
      <w:r w:rsidR="008502EA">
        <w:rPr>
          <w:rFonts w:cs="Calibri"/>
          <w:szCs w:val="20"/>
        </w:rPr>
        <w:t>her level DFDs as described in S</w:t>
      </w:r>
      <w:r w:rsidRPr="006F7588">
        <w:rPr>
          <w:rFonts w:cs="Calibri"/>
          <w:szCs w:val="20"/>
        </w:rPr>
        <w:t>ection 2</w:t>
      </w:r>
      <w:r w:rsidR="006336A0" w:rsidRPr="006F7588">
        <w:rPr>
          <w:rFonts w:cs="Calibri"/>
          <w:szCs w:val="20"/>
        </w:rPr>
        <w:t>.0</w:t>
      </w:r>
      <w:r w:rsidRPr="006F7588">
        <w:rPr>
          <w:rFonts w:cs="Calibri"/>
          <w:szCs w:val="20"/>
        </w:rPr>
        <w:t xml:space="preserve"> </w:t>
      </w:r>
      <w:r w:rsidR="007C09E4">
        <w:rPr>
          <w:rFonts w:cs="Calibri"/>
          <w:szCs w:val="20"/>
        </w:rPr>
        <w:t>and</w:t>
      </w:r>
      <w:r w:rsidRPr="006F7588">
        <w:rPr>
          <w:rFonts w:cs="Calibri"/>
          <w:szCs w:val="20"/>
        </w:rPr>
        <w:t xml:space="preserve"> all interface units. The document is hi</w:t>
      </w:r>
      <w:r w:rsidR="008502EA">
        <w:rPr>
          <w:rFonts w:cs="Calibri"/>
          <w:szCs w:val="20"/>
        </w:rPr>
        <w:t>ghly technical and is based on S</w:t>
      </w:r>
      <w:r w:rsidRPr="006F7588">
        <w:rPr>
          <w:rFonts w:cs="Calibri"/>
          <w:szCs w:val="20"/>
        </w:rPr>
        <w:t>ection 2</w:t>
      </w:r>
      <w:r w:rsidR="006336A0" w:rsidRPr="006F7588">
        <w:rPr>
          <w:rFonts w:cs="Calibri"/>
          <w:szCs w:val="20"/>
        </w:rPr>
        <w:t>.0</w:t>
      </w:r>
      <w:r w:rsidR="00541D2C">
        <w:rPr>
          <w:rFonts w:cs="Calibri"/>
          <w:szCs w:val="20"/>
        </w:rPr>
        <w:t xml:space="preserve"> descriptions.</w:t>
      </w:r>
    </w:p>
    <w:p w14:paraId="72D90E5E" w14:textId="77777777" w:rsidR="004D1BD0" w:rsidRPr="006F7588" w:rsidRDefault="004D1BD0" w:rsidP="006F7588">
      <w:pPr>
        <w:rPr>
          <w:rFonts w:cs="Calibri"/>
          <w:szCs w:val="20"/>
        </w:rPr>
      </w:pPr>
    </w:p>
    <w:p w14:paraId="0C09314D" w14:textId="58FB854D" w:rsidR="004D1BD0" w:rsidRPr="006F7588" w:rsidRDefault="004D1BD0" w:rsidP="006F7588">
      <w:pPr>
        <w:rPr>
          <w:rFonts w:cs="Calibri"/>
          <w:b/>
          <w:bCs/>
          <w:szCs w:val="20"/>
        </w:rPr>
      </w:pPr>
      <w:r w:rsidRPr="006F7588">
        <w:rPr>
          <w:rFonts w:cs="Calibri"/>
          <w:szCs w:val="20"/>
        </w:rPr>
        <w:t xml:space="preserve">Section 5 includes elements of implementation of </w:t>
      </w:r>
      <w:r w:rsidR="00EA3FF1" w:rsidRPr="006F7588">
        <w:rPr>
          <w:rFonts w:cs="Calibri"/>
          <w:b/>
          <w:bCs/>
          <w:szCs w:val="20"/>
        </w:rPr>
        <w:t>NRG</w:t>
      </w:r>
      <w:r w:rsidRPr="006F7588">
        <w:rPr>
          <w:rFonts w:cs="Calibri"/>
          <w:szCs w:val="20"/>
        </w:rPr>
        <w:t>. This section includes the various constraints that effectively limit the implementation as well as the sub-units that will be coded. The imple</w:t>
      </w:r>
      <w:r w:rsidR="00C81B55">
        <w:rPr>
          <w:rFonts w:cs="Calibri"/>
          <w:szCs w:val="20"/>
        </w:rPr>
        <w:t xml:space="preserve">mentation goals are defined, </w:t>
      </w:r>
      <w:r w:rsidRPr="006F7588">
        <w:rPr>
          <w:rFonts w:cs="Calibri"/>
          <w:szCs w:val="20"/>
        </w:rPr>
        <w:t xml:space="preserve">and the code and pseudo code are included as </w:t>
      </w:r>
      <w:r w:rsidR="00541D2C">
        <w:rPr>
          <w:rFonts w:cs="Calibri"/>
          <w:szCs w:val="20"/>
        </w:rPr>
        <w:t>an attachment to this section.</w:t>
      </w:r>
    </w:p>
    <w:p w14:paraId="57B501E8" w14:textId="77777777" w:rsidR="004D1BD0" w:rsidRPr="002E22A4" w:rsidRDefault="004D1BD0" w:rsidP="006F7588">
      <w:pPr>
        <w:tabs>
          <w:tab w:val="left" w:pos="7920"/>
        </w:tabs>
        <w:rPr>
          <w:rFonts w:cs="Calibri"/>
          <w:bCs/>
          <w:szCs w:val="20"/>
        </w:rPr>
      </w:pPr>
    </w:p>
    <w:p w14:paraId="4B2280A1" w14:textId="328BA219" w:rsidR="004D1BD0" w:rsidRPr="006F7588" w:rsidRDefault="004D1BD0" w:rsidP="006F7588">
      <w:pPr>
        <w:tabs>
          <w:tab w:val="left" w:pos="7920"/>
        </w:tabs>
        <w:rPr>
          <w:rFonts w:cs="Calibri"/>
          <w:szCs w:val="20"/>
        </w:rPr>
      </w:pPr>
      <w:r w:rsidRPr="006F7588">
        <w:rPr>
          <w:rFonts w:cs="Calibri"/>
          <w:szCs w:val="20"/>
        </w:rPr>
        <w:t xml:space="preserve">Section 6 is the last major section in this document and includes the overall Test Plan (TP) of the </w:t>
      </w:r>
      <w:r w:rsidR="00EA3FF1" w:rsidRPr="006F7588">
        <w:rPr>
          <w:rFonts w:cs="Calibri"/>
          <w:b/>
          <w:bCs/>
          <w:szCs w:val="20"/>
        </w:rPr>
        <w:t>NRG</w:t>
      </w:r>
      <w:r w:rsidRPr="006F7588">
        <w:rPr>
          <w:rFonts w:cs="Calibri"/>
          <w:szCs w:val="20"/>
        </w:rPr>
        <w:t>. The test plan details the various techniques used to test the requirements and includes a Validation Matrix where</w:t>
      </w:r>
      <w:r w:rsidR="008502EA">
        <w:rPr>
          <w:rFonts w:cs="Calibri"/>
          <w:szCs w:val="20"/>
        </w:rPr>
        <w:t xml:space="preserve"> each requirement specified in S</w:t>
      </w:r>
      <w:r w:rsidRPr="006F7588">
        <w:rPr>
          <w:rFonts w:cs="Calibri"/>
          <w:szCs w:val="20"/>
        </w:rPr>
        <w:t>ection 3</w:t>
      </w:r>
      <w:r w:rsidR="00371334">
        <w:rPr>
          <w:rFonts w:cs="Calibri"/>
          <w:szCs w:val="20"/>
        </w:rPr>
        <w:t>.0</w:t>
      </w:r>
      <w:r w:rsidRPr="006F7588">
        <w:rPr>
          <w:rFonts w:cs="Calibri"/>
          <w:szCs w:val="20"/>
        </w:rPr>
        <w:t xml:space="preserve"> is listed with its corresponding validation method. In addition, </w:t>
      </w:r>
      <w:r w:rsidR="006B7812">
        <w:rPr>
          <w:rFonts w:cs="Calibri"/>
          <w:szCs w:val="20"/>
        </w:rPr>
        <w:t xml:space="preserve">the </w:t>
      </w:r>
      <w:r w:rsidRPr="006F7588">
        <w:rPr>
          <w:rFonts w:cs="Calibri"/>
          <w:szCs w:val="20"/>
        </w:rPr>
        <w:t xml:space="preserve">TP specifies the mandated peer reviews needed to validate the </w:t>
      </w:r>
      <w:r w:rsidR="003E79F4" w:rsidRPr="006F7588">
        <w:rPr>
          <w:rFonts w:cs="Calibri"/>
          <w:szCs w:val="20"/>
        </w:rPr>
        <w:t>stakeholders’</w:t>
      </w:r>
      <w:r w:rsidR="00AD76CB" w:rsidRPr="006F7588">
        <w:rPr>
          <w:rFonts w:cs="Calibri"/>
          <w:szCs w:val="20"/>
        </w:rPr>
        <w:t xml:space="preserve"> part of the requirements.</w:t>
      </w:r>
    </w:p>
    <w:p w14:paraId="05AD90BC" w14:textId="77777777" w:rsidR="004D1BD0" w:rsidRPr="006F7588" w:rsidRDefault="004D1BD0" w:rsidP="006F7588">
      <w:pPr>
        <w:rPr>
          <w:rFonts w:cs="Calibri"/>
          <w:szCs w:val="20"/>
        </w:rPr>
      </w:pPr>
    </w:p>
    <w:p w14:paraId="25A9E126" w14:textId="77777777" w:rsidR="00553479" w:rsidRDefault="004D1BD0" w:rsidP="0063480B">
      <w:pPr>
        <w:pStyle w:val="Heading1"/>
      </w:pPr>
      <w:bookmarkStart w:id="10" w:name="_Toc480470721"/>
      <w:r w:rsidRPr="00553479">
        <w:t>1.</w:t>
      </w:r>
      <w:r w:rsidR="006F7588" w:rsidRPr="00553479">
        <w:t>5</w:t>
      </w:r>
      <w:r w:rsidR="00553479">
        <w:tab/>
      </w:r>
      <w:r w:rsidRPr="00553479">
        <w:t>References</w:t>
      </w:r>
      <w:bookmarkEnd w:id="10"/>
    </w:p>
    <w:p w14:paraId="084E7551" w14:textId="77777777" w:rsidR="00553479" w:rsidRPr="00553479" w:rsidRDefault="00553479" w:rsidP="00553479">
      <w:pPr>
        <w:rPr>
          <w:rFonts w:cs="Calibri"/>
          <w:szCs w:val="20"/>
        </w:rPr>
      </w:pPr>
    </w:p>
    <w:p w14:paraId="288C9541" w14:textId="012F2296" w:rsidR="00553479" w:rsidRPr="00553479" w:rsidRDefault="004D1BD0" w:rsidP="00553479">
      <w:pPr>
        <w:rPr>
          <w:rFonts w:cs="Calibri"/>
          <w:szCs w:val="20"/>
        </w:rPr>
      </w:pPr>
      <w:r w:rsidRPr="00553479">
        <w:rPr>
          <w:rFonts w:cs="Calibri"/>
          <w:szCs w:val="20"/>
        </w:rPr>
        <w:t>All references used in the creation of this document are listed below.</w:t>
      </w:r>
    </w:p>
    <w:p w14:paraId="18418A43" w14:textId="77777777" w:rsidR="00553479" w:rsidRPr="00553479" w:rsidRDefault="0062104F" w:rsidP="006F7588">
      <w:pPr>
        <w:rPr>
          <w:rStyle w:val="Hyperlink"/>
          <w:rFonts w:cs="Calibri"/>
          <w:szCs w:val="20"/>
        </w:rPr>
      </w:pPr>
      <w:hyperlink r:id="rId9" w:anchor="_blank" w:history="1">
        <w:r w:rsidR="004D1BD0" w:rsidRPr="00553479">
          <w:rPr>
            <w:rStyle w:val="Hyperlink"/>
            <w:rFonts w:cs="Calibri"/>
            <w:szCs w:val="20"/>
          </w:rPr>
          <w:t>http://smartgridcc.org/wp-content/uploads/2012/08/000000000001021126.pdf</w:t>
        </w:r>
      </w:hyperlink>
    </w:p>
    <w:p w14:paraId="3AD9384D" w14:textId="77777777" w:rsidR="00553479" w:rsidRPr="00553479" w:rsidRDefault="0062104F" w:rsidP="006F7588">
      <w:pPr>
        <w:rPr>
          <w:rStyle w:val="Hyperlink"/>
          <w:rFonts w:cs="Calibri"/>
          <w:szCs w:val="20"/>
        </w:rPr>
      </w:pPr>
      <w:hyperlink r:id="rId10" w:anchor="_blank" w:history="1">
        <w:r w:rsidR="004D1BD0" w:rsidRPr="00553479">
          <w:rPr>
            <w:rStyle w:val="Hyperlink"/>
            <w:rFonts w:cs="Calibri"/>
            <w:szCs w:val="20"/>
          </w:rPr>
          <w:t>http://www.ccst.us/publications/2011/2011smart-final.pdf</w:t>
        </w:r>
      </w:hyperlink>
    </w:p>
    <w:p w14:paraId="6BE11502" w14:textId="77777777" w:rsidR="00553479" w:rsidRDefault="0062104F" w:rsidP="006F7588">
      <w:pPr>
        <w:rPr>
          <w:rFonts w:cs="Calibri"/>
        </w:rPr>
      </w:pPr>
      <w:hyperlink r:id="rId11" w:anchor="_blank" w:history="1">
        <w:r w:rsidR="004D1BD0" w:rsidRPr="00553479">
          <w:rPr>
            <w:rStyle w:val="Hyperlink"/>
            <w:rFonts w:cs="Calibri"/>
            <w:szCs w:val="20"/>
          </w:rPr>
          <w:t>http://www.youtube.com/watch?v=QqfMwEQ2pbc</w:t>
        </w:r>
      </w:hyperlink>
    </w:p>
    <w:p w14:paraId="7339F89F" w14:textId="77777777" w:rsidR="00553479" w:rsidRPr="00553479" w:rsidRDefault="00553479" w:rsidP="006F7588">
      <w:pPr>
        <w:rPr>
          <w:rFonts w:cs="Calibri"/>
          <w:szCs w:val="20"/>
        </w:rPr>
      </w:pPr>
    </w:p>
    <w:p w14:paraId="71BDC7A5" w14:textId="77777777" w:rsidR="00553479" w:rsidRDefault="004D1BD0" w:rsidP="008414F7">
      <w:pPr>
        <w:pStyle w:val="Heading2"/>
      </w:pPr>
      <w:bookmarkStart w:id="11" w:name="_Toc480470722"/>
      <w:r w:rsidRPr="00553479">
        <w:t>1.</w:t>
      </w:r>
      <w:r w:rsidR="006F7588" w:rsidRPr="00553479">
        <w:t>5</w:t>
      </w:r>
      <w:r w:rsidR="00553479">
        <w:t>.1</w:t>
      </w:r>
      <w:r w:rsidR="00553479">
        <w:tab/>
      </w:r>
      <w:r w:rsidRPr="00553479">
        <w:t>Controlling Documents</w:t>
      </w:r>
      <w:bookmarkEnd w:id="11"/>
    </w:p>
    <w:p w14:paraId="73A595BE" w14:textId="77777777" w:rsidR="00553479" w:rsidRPr="00553479" w:rsidRDefault="00553479" w:rsidP="006F7588">
      <w:pPr>
        <w:rPr>
          <w:rFonts w:cs="Calibri"/>
          <w:szCs w:val="20"/>
        </w:rPr>
      </w:pPr>
    </w:p>
    <w:p w14:paraId="543FC182" w14:textId="77777777" w:rsidR="00553479" w:rsidRDefault="004D1BD0" w:rsidP="006F7588">
      <w:pPr>
        <w:rPr>
          <w:rFonts w:cs="Calibri"/>
        </w:rPr>
      </w:pPr>
      <w:r w:rsidRPr="00553479">
        <w:rPr>
          <w:rFonts w:cs="Calibri"/>
          <w:szCs w:val="20"/>
        </w:rPr>
        <w:t>There is no document controlling this document.</w:t>
      </w:r>
    </w:p>
    <w:p w14:paraId="7B564C8E" w14:textId="77777777" w:rsidR="00553479" w:rsidRPr="002E22A4" w:rsidRDefault="00553479" w:rsidP="006F7588">
      <w:pPr>
        <w:rPr>
          <w:rFonts w:cs="Calibri"/>
          <w:szCs w:val="20"/>
        </w:rPr>
      </w:pPr>
    </w:p>
    <w:p w14:paraId="3266AB45" w14:textId="77777777" w:rsidR="00553479" w:rsidRDefault="004D1BD0" w:rsidP="008414F7">
      <w:pPr>
        <w:pStyle w:val="Heading2"/>
      </w:pPr>
      <w:bookmarkStart w:id="12" w:name="_Toc480470723"/>
      <w:r w:rsidRPr="00553479">
        <w:t>1.</w:t>
      </w:r>
      <w:r w:rsidR="006F7588" w:rsidRPr="00553479">
        <w:t>5</w:t>
      </w:r>
      <w:r w:rsidR="00553479">
        <w:t>.2</w:t>
      </w:r>
      <w:r w:rsidR="00553479">
        <w:tab/>
      </w:r>
      <w:r w:rsidRPr="00553479">
        <w:t>Applicable Documents</w:t>
      </w:r>
      <w:bookmarkEnd w:id="12"/>
    </w:p>
    <w:p w14:paraId="58B0FC47" w14:textId="77777777" w:rsidR="00553479" w:rsidRPr="00553479" w:rsidRDefault="00553479" w:rsidP="006F7588">
      <w:pPr>
        <w:rPr>
          <w:rFonts w:cs="Calibri"/>
          <w:szCs w:val="20"/>
        </w:rPr>
      </w:pPr>
    </w:p>
    <w:p w14:paraId="00045F8D" w14:textId="77777777" w:rsidR="00553479" w:rsidRDefault="0082439D" w:rsidP="006F7588">
      <w:pPr>
        <w:rPr>
          <w:rFonts w:cs="Calibri"/>
        </w:rPr>
      </w:pPr>
      <w:r w:rsidRPr="00553479">
        <w:rPr>
          <w:rFonts w:cs="Calibri"/>
          <w:szCs w:val="20"/>
        </w:rPr>
        <w:t xml:space="preserve">Macias, Jose </w:t>
      </w:r>
      <w:r w:rsidRPr="00553479">
        <w:rPr>
          <w:rFonts w:cs="Calibri"/>
          <w:i/>
          <w:szCs w:val="20"/>
          <w:u w:val="single"/>
        </w:rPr>
        <w:t>aaFRD cs337 Draft.doc</w:t>
      </w:r>
      <w:r w:rsidRPr="00553479">
        <w:rPr>
          <w:rFonts w:cs="Calibri"/>
          <w:szCs w:val="20"/>
        </w:rPr>
        <w:t xml:space="preserve"> “Our requirements template”</w:t>
      </w:r>
    </w:p>
    <w:p w14:paraId="1B10B8FA" w14:textId="77777777" w:rsidR="00553479" w:rsidRPr="00553479" w:rsidRDefault="00553479" w:rsidP="006F7588">
      <w:pPr>
        <w:rPr>
          <w:rFonts w:cs="Calibri"/>
          <w:szCs w:val="20"/>
        </w:rPr>
      </w:pPr>
    </w:p>
    <w:p w14:paraId="572365FC" w14:textId="77777777" w:rsidR="00553479" w:rsidRDefault="004D1BD0" w:rsidP="008414F7">
      <w:pPr>
        <w:pStyle w:val="Heading2"/>
      </w:pPr>
      <w:bookmarkStart w:id="13" w:name="_Toc480470724"/>
      <w:r w:rsidRPr="00553479">
        <w:t>1.</w:t>
      </w:r>
      <w:r w:rsidR="006F7588" w:rsidRPr="00553479">
        <w:t>5</w:t>
      </w:r>
      <w:r w:rsidR="00553479">
        <w:t>.3</w:t>
      </w:r>
      <w:r w:rsidR="00553479">
        <w:tab/>
      </w:r>
      <w:r w:rsidRPr="00553479">
        <w:t>Standards</w:t>
      </w:r>
      <w:bookmarkEnd w:id="13"/>
    </w:p>
    <w:p w14:paraId="6836317A" w14:textId="77777777" w:rsidR="00553479" w:rsidRPr="00553479" w:rsidRDefault="00553479" w:rsidP="00553479">
      <w:pPr>
        <w:rPr>
          <w:rFonts w:cs="Calibri"/>
          <w:szCs w:val="20"/>
        </w:rPr>
      </w:pPr>
    </w:p>
    <w:p w14:paraId="00C85D15" w14:textId="21A795AB" w:rsidR="00B425A5" w:rsidRDefault="004D1BD0" w:rsidP="00B425A5">
      <w:pPr>
        <w:rPr>
          <w:rFonts w:cs="Calibri"/>
          <w:b/>
          <w:bCs/>
          <w:szCs w:val="20"/>
        </w:rPr>
      </w:pPr>
      <w:r w:rsidRPr="00553479">
        <w:rPr>
          <w:rFonts w:cs="Calibri"/>
          <w:szCs w:val="20"/>
        </w:rPr>
        <w:t>No Standard has been used in the creation of this document. However, some Standards described in textbooks have been examined as a reference. In particular, the IEEE standard has been briefly discussed in class.</w:t>
      </w:r>
      <w:r w:rsidR="00B425A5">
        <w:rPr>
          <w:rFonts w:cs="Calibri"/>
          <w:b/>
          <w:bCs/>
          <w:szCs w:val="20"/>
        </w:rPr>
        <w:br w:type="page"/>
      </w:r>
    </w:p>
    <w:p w14:paraId="3925D70B" w14:textId="08069D2C" w:rsidR="00B425A5" w:rsidRPr="00B425A5" w:rsidRDefault="008076D2" w:rsidP="0063480B">
      <w:pPr>
        <w:pStyle w:val="Heading1"/>
        <w:rPr>
          <w:sz w:val="24"/>
        </w:rPr>
      </w:pPr>
      <w:bookmarkStart w:id="14" w:name="_Toc480470725"/>
      <w:r w:rsidRPr="008076D2">
        <w:lastRenderedPageBreak/>
        <w:t>2.0</w:t>
      </w:r>
      <w:r w:rsidRPr="008076D2">
        <w:tab/>
      </w:r>
      <w:r w:rsidR="004D1BD0" w:rsidRPr="008076D2">
        <w:t>DETAILE</w:t>
      </w:r>
      <w:r w:rsidR="00EA3FF1" w:rsidRPr="008076D2">
        <w:t>D FUNCTIONAL DESCRIPTION OF THE</w:t>
      </w:r>
      <w:r w:rsidR="004D1BD0" w:rsidRPr="008076D2">
        <w:rPr>
          <w:i/>
          <w:iCs/>
        </w:rPr>
        <w:t xml:space="preserve"> </w:t>
      </w:r>
      <w:r w:rsidR="00EA3FF1" w:rsidRPr="008076D2">
        <w:rPr>
          <w:i/>
          <w:iCs/>
        </w:rPr>
        <w:t>NRG</w:t>
      </w:r>
      <w:bookmarkEnd w:id="14"/>
    </w:p>
    <w:p w14:paraId="4BEFEA1B" w14:textId="77777777" w:rsidR="00B425A5" w:rsidRDefault="00B425A5" w:rsidP="00B425A5">
      <w:pPr>
        <w:rPr>
          <w:rFonts w:cs="Calibri"/>
          <w:b/>
          <w:szCs w:val="20"/>
        </w:rPr>
      </w:pPr>
    </w:p>
    <w:p w14:paraId="4515F154" w14:textId="77777777" w:rsidR="00C97620" w:rsidRDefault="008076D2" w:rsidP="0063480B">
      <w:pPr>
        <w:pStyle w:val="Heading1"/>
      </w:pPr>
      <w:bookmarkStart w:id="15" w:name="_Toc480470726"/>
      <w:r w:rsidRPr="00B425A5">
        <w:t>2.1</w:t>
      </w:r>
      <w:r w:rsidRPr="00B425A5">
        <w:tab/>
      </w:r>
      <w:r w:rsidR="004D1BD0" w:rsidRPr="00B425A5">
        <w:t xml:space="preserve">Detailed </w:t>
      </w:r>
      <w:r w:rsidR="00EA3FF1" w:rsidRPr="00B425A5">
        <w:rPr>
          <w:bCs/>
        </w:rPr>
        <w:t>NRG</w:t>
      </w:r>
      <w:r w:rsidR="004D1BD0" w:rsidRPr="00B425A5">
        <w:t xml:space="preserve"> Functi</w:t>
      </w:r>
      <w:r w:rsidR="00B425A5" w:rsidRPr="00B425A5">
        <w:t>onal Description</w:t>
      </w:r>
      <w:bookmarkEnd w:id="15"/>
    </w:p>
    <w:p w14:paraId="77C698C2" w14:textId="77777777" w:rsidR="00C97620" w:rsidRDefault="00C97620" w:rsidP="00C97620">
      <w:pPr>
        <w:rPr>
          <w:rFonts w:cs="Calibri"/>
          <w:szCs w:val="20"/>
        </w:rPr>
      </w:pPr>
    </w:p>
    <w:p w14:paraId="227338A2" w14:textId="186849A5" w:rsidR="00C97620" w:rsidRDefault="004D1BD0" w:rsidP="00C97620">
      <w:pPr>
        <w:rPr>
          <w:rFonts w:cs="Calibri"/>
          <w:szCs w:val="20"/>
        </w:rPr>
      </w:pPr>
      <w:r w:rsidRPr="008076D2">
        <w:rPr>
          <w:rFonts w:cs="Calibri"/>
          <w:szCs w:val="20"/>
        </w:rPr>
        <w:t xml:space="preserve">The major tool used to design </w:t>
      </w:r>
      <w:r w:rsidR="00EA3FF1" w:rsidRPr="008076D2">
        <w:rPr>
          <w:rFonts w:cs="Calibri"/>
          <w:b/>
          <w:bCs/>
          <w:szCs w:val="20"/>
        </w:rPr>
        <w:t>NRG</w:t>
      </w:r>
      <w:r w:rsidRPr="008076D2">
        <w:rPr>
          <w:rFonts w:cs="Calibri"/>
          <w:szCs w:val="20"/>
        </w:rPr>
        <w:t xml:space="preserve"> is the DFD. The rational</w:t>
      </w:r>
      <w:r w:rsidR="00F52DFC">
        <w:rPr>
          <w:rFonts w:cs="Calibri"/>
          <w:szCs w:val="20"/>
        </w:rPr>
        <w:t>e</w:t>
      </w:r>
      <w:r w:rsidRPr="008076D2">
        <w:rPr>
          <w:rFonts w:cs="Calibri"/>
          <w:szCs w:val="20"/>
        </w:rPr>
        <w:t xml:space="preserve"> behind the selection of DFDs as the preferred design tool</w:t>
      </w:r>
      <w:r w:rsidR="00493B13">
        <w:rPr>
          <w:rFonts w:cs="Calibri"/>
          <w:szCs w:val="20"/>
        </w:rPr>
        <w:t xml:space="preserve"> is </w:t>
      </w:r>
      <w:r w:rsidR="00104B7A">
        <w:rPr>
          <w:rFonts w:cs="Calibri"/>
          <w:szCs w:val="20"/>
        </w:rPr>
        <w:t>its</w:t>
      </w:r>
      <w:r w:rsidRPr="008076D2">
        <w:rPr>
          <w:rFonts w:cs="Calibri"/>
          <w:szCs w:val="20"/>
        </w:rPr>
        <w:t xml:space="preserve"> simplicity and versatility. In the </w:t>
      </w:r>
      <w:r w:rsidR="00C50A55" w:rsidRPr="008076D2">
        <w:rPr>
          <w:rFonts w:cs="Calibri"/>
          <w:szCs w:val="20"/>
        </w:rPr>
        <w:t>future,</w:t>
      </w:r>
      <w:r w:rsidRPr="008076D2">
        <w:rPr>
          <w:rFonts w:cs="Calibri"/>
          <w:szCs w:val="20"/>
        </w:rPr>
        <w:t xml:space="preserve"> </w:t>
      </w:r>
      <w:r w:rsidR="003E79F4" w:rsidRPr="008076D2">
        <w:rPr>
          <w:rFonts w:cs="Calibri"/>
          <w:szCs w:val="20"/>
        </w:rPr>
        <w:t>tools that are more sophisticated</w:t>
      </w:r>
      <w:r w:rsidRPr="008076D2">
        <w:rPr>
          <w:rFonts w:cs="Calibri"/>
          <w:szCs w:val="20"/>
        </w:rPr>
        <w:t xml:space="preserve"> may be used particularly if a correlation from Design to Requirement to Implementation and Testing is fo</w:t>
      </w:r>
      <w:r w:rsidR="00C97620">
        <w:rPr>
          <w:rFonts w:cs="Calibri"/>
          <w:szCs w:val="20"/>
        </w:rPr>
        <w:t>und to be a necessary addition.</w:t>
      </w:r>
    </w:p>
    <w:p w14:paraId="5E07FD6C" w14:textId="77777777" w:rsidR="00C97620" w:rsidRDefault="00C97620" w:rsidP="00C97620">
      <w:pPr>
        <w:rPr>
          <w:rFonts w:cs="Calibri"/>
          <w:szCs w:val="20"/>
        </w:rPr>
      </w:pPr>
    </w:p>
    <w:p w14:paraId="41EC49F8" w14:textId="77777777" w:rsidR="00C97620" w:rsidRDefault="00BE3772" w:rsidP="00411B46">
      <w:pPr>
        <w:pStyle w:val="Heading2"/>
      </w:pPr>
      <w:bookmarkStart w:id="16" w:name="_Toc480470727"/>
      <w:r>
        <w:t>2.1.1</w:t>
      </w:r>
      <w:r>
        <w:tab/>
      </w:r>
      <w:r w:rsidR="00AA3EEB" w:rsidRPr="00BE3772">
        <w:t>Higher Level Data Flow Diagrams</w:t>
      </w:r>
      <w:bookmarkEnd w:id="16"/>
    </w:p>
    <w:p w14:paraId="15407E9A" w14:textId="77777777" w:rsidR="00C97620" w:rsidRDefault="00C97620" w:rsidP="00C97620">
      <w:pPr>
        <w:rPr>
          <w:rFonts w:cs="Calibri"/>
          <w:szCs w:val="20"/>
        </w:rPr>
      </w:pPr>
    </w:p>
    <w:p w14:paraId="09938786" w14:textId="05641952" w:rsidR="004D1BD0" w:rsidRDefault="004D1BD0" w:rsidP="009A1838">
      <w:pPr>
        <w:rPr>
          <w:rFonts w:cs="Calibri"/>
          <w:szCs w:val="20"/>
        </w:rPr>
      </w:pPr>
      <w:r w:rsidRPr="008076D2">
        <w:rPr>
          <w:rFonts w:cs="Calibri"/>
          <w:szCs w:val="20"/>
        </w:rPr>
        <w:t xml:space="preserve">The </w:t>
      </w:r>
      <w:r w:rsidR="00EA3FF1" w:rsidRPr="008076D2">
        <w:rPr>
          <w:rFonts w:cs="Calibri"/>
          <w:b/>
          <w:bCs/>
          <w:szCs w:val="20"/>
        </w:rPr>
        <w:t>NRG</w:t>
      </w:r>
      <w:r w:rsidRPr="008076D2">
        <w:rPr>
          <w:rFonts w:cs="Calibri"/>
          <w:szCs w:val="20"/>
        </w:rPr>
        <w:t xml:space="preserve"> major functional design components are shown in the DFDs below.</w:t>
      </w:r>
    </w:p>
    <w:p w14:paraId="307527E6" w14:textId="77777777" w:rsidR="00F33B93" w:rsidRPr="00BF3853" w:rsidRDefault="00F33B93" w:rsidP="009A1838">
      <w:pPr>
        <w:rPr>
          <w:rFonts w:cs="Calibri"/>
          <w:szCs w:val="20"/>
        </w:rPr>
      </w:pPr>
    </w:p>
    <w:p w14:paraId="7BC2DBEB" w14:textId="7ABD51BE" w:rsidR="004D1BD0" w:rsidRPr="008076D2" w:rsidRDefault="00566F17" w:rsidP="00F33B93">
      <w:pPr>
        <w:rPr>
          <w:rFonts w:cs="Calibri"/>
        </w:rPr>
      </w:pPr>
      <w:r w:rsidRPr="008076D2">
        <w:rPr>
          <w:rFonts w:cs="Calibri"/>
          <w:noProof/>
          <w:lang w:eastAsia="en-US" w:bidi="ar-SA"/>
        </w:rPr>
        <w:drawing>
          <wp:inline distT="0" distB="0" distL="0" distR="0" wp14:anchorId="17F49D5C" wp14:editId="7AC9F2D1">
            <wp:extent cx="5943600" cy="4265930"/>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4104" cy="4287824"/>
                    </a:xfrm>
                    <a:prstGeom prst="rect">
                      <a:avLst/>
                    </a:prstGeom>
                    <a:noFill/>
                  </pic:spPr>
                </pic:pic>
              </a:graphicData>
            </a:graphic>
          </wp:inline>
        </w:drawing>
      </w:r>
    </w:p>
    <w:p w14:paraId="01C88A08" w14:textId="77777777" w:rsidR="00BF3853" w:rsidRPr="00F33B93" w:rsidRDefault="00BF3853" w:rsidP="00F33B93">
      <w:pPr>
        <w:rPr>
          <w:rFonts w:cs="Calibri"/>
          <w:szCs w:val="20"/>
        </w:rPr>
      </w:pPr>
    </w:p>
    <w:p w14:paraId="0A34AD4B" w14:textId="77777777" w:rsidR="00F33B93" w:rsidRDefault="009A1838" w:rsidP="00F33B93">
      <w:pPr>
        <w:pStyle w:val="Heading2"/>
        <w:numPr>
          <w:ilvl w:val="0"/>
          <w:numId w:val="0"/>
        </w:numPr>
      </w:pPr>
      <w:bookmarkStart w:id="17" w:name="_Toc480470728"/>
      <w:r>
        <w:t>2.1.2</w:t>
      </w:r>
      <w:r>
        <w:tab/>
      </w:r>
      <w:r w:rsidR="004D1BD0" w:rsidRPr="009A1838">
        <w:t xml:space="preserve">Detailed </w:t>
      </w:r>
      <w:r w:rsidRPr="009A1838">
        <w:t xml:space="preserve">Functional </w:t>
      </w:r>
      <w:r w:rsidR="004D1BD0" w:rsidRPr="009A1838">
        <w:t xml:space="preserve">Description of </w:t>
      </w:r>
      <w:r w:rsidR="00EA3FF1" w:rsidRPr="009A1838">
        <w:rPr>
          <w:bCs/>
        </w:rPr>
        <w:t>NRG</w:t>
      </w:r>
      <w:r w:rsidRPr="009A1838">
        <w:rPr>
          <w:bCs/>
        </w:rPr>
        <w:t>’s</w:t>
      </w:r>
      <w:r w:rsidR="004D1BD0" w:rsidRPr="009A1838">
        <w:t xml:space="preserve"> </w:t>
      </w:r>
      <w:r>
        <w:t>Major Sub-Units</w:t>
      </w:r>
      <w:bookmarkEnd w:id="17"/>
    </w:p>
    <w:p w14:paraId="3147B748" w14:textId="77777777" w:rsidR="00F33B93" w:rsidRDefault="00F33B93" w:rsidP="00F33B93">
      <w:pPr>
        <w:rPr>
          <w:rFonts w:cs="Calibri"/>
          <w:szCs w:val="20"/>
        </w:rPr>
      </w:pPr>
    </w:p>
    <w:p w14:paraId="15385F36" w14:textId="21E8C408" w:rsidR="004D1BD0" w:rsidRPr="00F33B93" w:rsidRDefault="004D1BD0" w:rsidP="00F33B93">
      <w:pPr>
        <w:rPr>
          <w:rFonts w:cs="Calibri"/>
          <w:b/>
          <w:szCs w:val="20"/>
        </w:rPr>
      </w:pPr>
      <w:r w:rsidRPr="00F33B93">
        <w:rPr>
          <w:rFonts w:cs="Calibri"/>
          <w:szCs w:val="20"/>
        </w:rPr>
        <w:t xml:space="preserve">The </w:t>
      </w:r>
      <w:r w:rsidR="00EA3FF1" w:rsidRPr="00F33B93">
        <w:rPr>
          <w:rFonts w:cs="Calibri"/>
          <w:b/>
          <w:bCs/>
          <w:szCs w:val="20"/>
        </w:rPr>
        <w:t>NRG</w:t>
      </w:r>
      <w:r w:rsidR="009A1838" w:rsidRPr="00F33B93">
        <w:rPr>
          <w:rFonts w:cs="Calibri"/>
          <w:bCs/>
          <w:szCs w:val="20"/>
        </w:rPr>
        <w:t>’s</w:t>
      </w:r>
      <w:r w:rsidRPr="00F33B93">
        <w:rPr>
          <w:rFonts w:cs="Calibri"/>
          <w:szCs w:val="20"/>
        </w:rPr>
        <w:t xml:space="preserve"> major functional subunits shown in the DFDs in the previous sub-</w:t>
      </w:r>
      <w:r w:rsidR="00E167E8" w:rsidRPr="00F33B93">
        <w:rPr>
          <w:rFonts w:cs="Calibri"/>
          <w:szCs w:val="20"/>
        </w:rPr>
        <w:t>section</w:t>
      </w:r>
      <w:r w:rsidRPr="00F33B93">
        <w:rPr>
          <w:rFonts w:cs="Calibri"/>
          <w:szCs w:val="20"/>
        </w:rPr>
        <w:t xml:space="preserve"> are described in detail below.</w:t>
      </w:r>
    </w:p>
    <w:p w14:paraId="2EA95BBB" w14:textId="77777777" w:rsidR="004D1BD0" w:rsidRPr="000E4FD7" w:rsidRDefault="004D1BD0" w:rsidP="009A1838">
      <w:pPr>
        <w:rPr>
          <w:rFonts w:cs="Calibri"/>
          <w:szCs w:val="20"/>
        </w:rPr>
      </w:pPr>
    </w:p>
    <w:p w14:paraId="3230E8DB" w14:textId="273CAB77" w:rsidR="004D1BD0" w:rsidRDefault="004D1BD0" w:rsidP="00787D52">
      <w:pPr>
        <w:jc w:val="both"/>
        <w:rPr>
          <w:rFonts w:cs="Calibri"/>
          <w:szCs w:val="20"/>
        </w:rPr>
      </w:pPr>
      <w:r w:rsidRPr="000E4FD7">
        <w:rPr>
          <w:rFonts w:cs="Calibri"/>
          <w:szCs w:val="20"/>
        </w:rPr>
        <w:t>2.</w:t>
      </w:r>
      <w:r w:rsidR="00746D55" w:rsidRPr="000E4FD7">
        <w:rPr>
          <w:rFonts w:cs="Calibri"/>
          <w:szCs w:val="20"/>
        </w:rPr>
        <w:t>1</w:t>
      </w:r>
      <w:r w:rsidR="00787D52">
        <w:rPr>
          <w:rFonts w:cs="Calibri"/>
          <w:szCs w:val="20"/>
        </w:rPr>
        <w:tab/>
      </w:r>
      <w:r w:rsidR="000E4FD7">
        <w:rPr>
          <w:rFonts w:cs="Calibri"/>
          <w:szCs w:val="20"/>
        </w:rPr>
        <w:t>Predictive Function</w:t>
      </w:r>
      <w:r w:rsidR="000F5D00">
        <w:rPr>
          <w:rFonts w:cs="Calibri"/>
          <w:szCs w:val="20"/>
        </w:rPr>
        <w:t xml:space="preserve"> (PF)</w:t>
      </w:r>
    </w:p>
    <w:p w14:paraId="67831089" w14:textId="77777777" w:rsidR="00922EB9" w:rsidRPr="000E4FD7" w:rsidRDefault="00922EB9" w:rsidP="00787D52">
      <w:pPr>
        <w:jc w:val="both"/>
        <w:rPr>
          <w:rFonts w:cs="Calibri"/>
          <w:szCs w:val="20"/>
        </w:rPr>
      </w:pPr>
    </w:p>
    <w:p w14:paraId="1961DDD2" w14:textId="3106421E" w:rsidR="004D1BD0" w:rsidRPr="00446F38" w:rsidRDefault="00446F38" w:rsidP="00787D52">
      <w:pPr>
        <w:widowControl/>
        <w:numPr>
          <w:ilvl w:val="0"/>
          <w:numId w:val="3"/>
        </w:numPr>
        <w:tabs>
          <w:tab w:val="clear" w:pos="720"/>
        </w:tabs>
        <w:autoSpaceDE/>
        <w:jc w:val="both"/>
        <w:rPr>
          <w:rFonts w:cs="Calibri"/>
          <w:szCs w:val="20"/>
        </w:rPr>
      </w:pPr>
      <w:r w:rsidRPr="00446F38">
        <w:rPr>
          <w:rFonts w:cs="Calibri"/>
          <w:szCs w:val="20"/>
        </w:rPr>
        <w:t xml:space="preserve">The </w:t>
      </w:r>
      <w:r w:rsidR="00A77E3D" w:rsidRPr="00446F38">
        <w:rPr>
          <w:rFonts w:cs="Calibri"/>
          <w:szCs w:val="20"/>
        </w:rPr>
        <w:t>PF</w:t>
      </w:r>
      <w:r w:rsidR="004D1BD0" w:rsidRPr="00446F38">
        <w:rPr>
          <w:rFonts w:cs="Calibri"/>
          <w:szCs w:val="20"/>
        </w:rPr>
        <w:t xml:space="preserve"> takes in a collection of data from two external sources</w:t>
      </w:r>
      <w:r w:rsidRPr="00446F38">
        <w:rPr>
          <w:rFonts w:cs="Calibri"/>
          <w:szCs w:val="20"/>
        </w:rPr>
        <w:t>:</w:t>
      </w:r>
      <w:r w:rsidR="004D1BD0" w:rsidRPr="00446F38">
        <w:rPr>
          <w:rFonts w:cs="Calibri"/>
          <w:szCs w:val="20"/>
        </w:rPr>
        <w:t xml:space="preserve"> power data and weather data. </w:t>
      </w:r>
    </w:p>
    <w:p w14:paraId="5A8786F9" w14:textId="6B2A8F73" w:rsidR="004D1BD0" w:rsidRPr="00446F38" w:rsidRDefault="004D1BD0" w:rsidP="00787D52">
      <w:pPr>
        <w:widowControl/>
        <w:numPr>
          <w:ilvl w:val="0"/>
          <w:numId w:val="3"/>
        </w:numPr>
        <w:tabs>
          <w:tab w:val="clear" w:pos="720"/>
        </w:tabs>
        <w:autoSpaceDE/>
        <w:jc w:val="both"/>
        <w:rPr>
          <w:rFonts w:cs="Calibri"/>
          <w:szCs w:val="20"/>
        </w:rPr>
      </w:pPr>
      <w:r w:rsidRPr="00446F38">
        <w:rPr>
          <w:rFonts w:cs="Calibri"/>
          <w:szCs w:val="20"/>
        </w:rPr>
        <w:t>Power data are information about power usage demand from power plant</w:t>
      </w:r>
      <w:r w:rsidR="009B0B71">
        <w:rPr>
          <w:rFonts w:cs="Calibri"/>
          <w:szCs w:val="20"/>
        </w:rPr>
        <w:t>s</w:t>
      </w:r>
      <w:r w:rsidRPr="00446F38">
        <w:rPr>
          <w:rFonts w:cs="Calibri"/>
          <w:szCs w:val="20"/>
        </w:rPr>
        <w:t xml:space="preserve">. </w:t>
      </w:r>
      <w:r w:rsidR="009B0B71">
        <w:rPr>
          <w:rFonts w:cs="Calibri"/>
          <w:szCs w:val="20"/>
        </w:rPr>
        <w:t xml:space="preserve">The </w:t>
      </w:r>
      <w:r w:rsidR="00A77E3D" w:rsidRPr="00446F38">
        <w:rPr>
          <w:rFonts w:cs="Calibri"/>
          <w:szCs w:val="20"/>
        </w:rPr>
        <w:t>PF</w:t>
      </w:r>
      <w:r w:rsidRPr="00446F38">
        <w:rPr>
          <w:rFonts w:cs="Calibri"/>
          <w:szCs w:val="20"/>
        </w:rPr>
        <w:t xml:space="preserve"> processes power data to find peak demand time from power plant</w:t>
      </w:r>
      <w:r w:rsidR="009B0B71">
        <w:rPr>
          <w:rFonts w:cs="Calibri"/>
          <w:szCs w:val="20"/>
        </w:rPr>
        <w:t>s</w:t>
      </w:r>
      <w:r w:rsidRPr="00446F38">
        <w:rPr>
          <w:rFonts w:cs="Calibri"/>
          <w:szCs w:val="20"/>
        </w:rPr>
        <w:t xml:space="preserve"> that could cause stress on the power grid and create</w:t>
      </w:r>
      <w:r w:rsidR="009B0B71">
        <w:rPr>
          <w:rFonts w:cs="Calibri"/>
          <w:szCs w:val="20"/>
        </w:rPr>
        <w:t>s</w:t>
      </w:r>
      <w:r w:rsidRPr="00446F38">
        <w:rPr>
          <w:rFonts w:cs="Calibri"/>
          <w:szCs w:val="20"/>
        </w:rPr>
        <w:t xml:space="preserve"> data on predicted grid deficit. </w:t>
      </w:r>
    </w:p>
    <w:p w14:paraId="1C51D574" w14:textId="77777777" w:rsidR="004D1BD0" w:rsidRPr="00446F38" w:rsidRDefault="004D1BD0" w:rsidP="00787D52">
      <w:pPr>
        <w:widowControl/>
        <w:numPr>
          <w:ilvl w:val="0"/>
          <w:numId w:val="3"/>
        </w:numPr>
        <w:tabs>
          <w:tab w:val="clear" w:pos="720"/>
        </w:tabs>
        <w:autoSpaceDE/>
        <w:jc w:val="both"/>
        <w:rPr>
          <w:rFonts w:cs="Calibri"/>
          <w:szCs w:val="20"/>
        </w:rPr>
      </w:pPr>
      <w:r w:rsidRPr="00446F38">
        <w:rPr>
          <w:rFonts w:cs="Calibri"/>
          <w:szCs w:val="20"/>
        </w:rPr>
        <w:t>Weather data are current real-time data on weather forecast that affect the demand on power usage.</w:t>
      </w:r>
    </w:p>
    <w:p w14:paraId="6052E40F" w14:textId="77777777" w:rsidR="00AA52ED" w:rsidRDefault="00AA52ED" w:rsidP="00787D52">
      <w:pPr>
        <w:widowControl/>
        <w:numPr>
          <w:ilvl w:val="0"/>
          <w:numId w:val="3"/>
        </w:numPr>
        <w:tabs>
          <w:tab w:val="clear" w:pos="720"/>
        </w:tabs>
        <w:autoSpaceDE/>
        <w:jc w:val="both"/>
        <w:rPr>
          <w:rFonts w:cs="Calibri"/>
          <w:szCs w:val="20"/>
        </w:rPr>
      </w:pPr>
      <w:r>
        <w:rPr>
          <w:rFonts w:cs="Calibri"/>
          <w:szCs w:val="20"/>
        </w:rPr>
        <w:t xml:space="preserve">The </w:t>
      </w:r>
      <w:r w:rsidR="00A77E3D" w:rsidRPr="00446F38">
        <w:rPr>
          <w:rFonts w:cs="Calibri"/>
          <w:szCs w:val="20"/>
        </w:rPr>
        <w:t>PF</w:t>
      </w:r>
      <w:r w:rsidR="004D1BD0" w:rsidRPr="00446F38">
        <w:rPr>
          <w:rFonts w:cs="Calibri"/>
          <w:szCs w:val="20"/>
        </w:rPr>
        <w:t xml:space="preserve"> will take in weather data to adjust the predicted grid deficit to</w:t>
      </w:r>
      <w:r>
        <w:rPr>
          <w:rFonts w:cs="Calibri"/>
          <w:szCs w:val="20"/>
        </w:rPr>
        <w:t xml:space="preserve"> account for change in weather.</w:t>
      </w:r>
    </w:p>
    <w:p w14:paraId="0A767233" w14:textId="6703FA66" w:rsidR="004D1BD0" w:rsidRPr="00446F38" w:rsidRDefault="004D1BD0" w:rsidP="00787D52">
      <w:pPr>
        <w:widowControl/>
        <w:autoSpaceDE/>
        <w:ind w:left="720"/>
        <w:jc w:val="both"/>
        <w:rPr>
          <w:rFonts w:cs="Calibri"/>
          <w:szCs w:val="20"/>
        </w:rPr>
      </w:pPr>
      <w:r w:rsidRPr="00446F38">
        <w:rPr>
          <w:rFonts w:cs="Calibri"/>
          <w:szCs w:val="20"/>
        </w:rPr>
        <w:lastRenderedPageBreak/>
        <w:t xml:space="preserve">During hot weather climate, the demand on the power grid </w:t>
      </w:r>
      <w:r w:rsidR="00446F38" w:rsidRPr="00446F38">
        <w:rPr>
          <w:rFonts w:cs="Calibri"/>
          <w:szCs w:val="20"/>
        </w:rPr>
        <w:t>can exponentially increase.</w:t>
      </w:r>
    </w:p>
    <w:p w14:paraId="7D07C4B2" w14:textId="330EE309" w:rsidR="004D1BD0" w:rsidRPr="00433479" w:rsidRDefault="007F731F" w:rsidP="00787D52">
      <w:pPr>
        <w:widowControl/>
        <w:numPr>
          <w:ilvl w:val="0"/>
          <w:numId w:val="3"/>
        </w:numPr>
        <w:tabs>
          <w:tab w:val="clear" w:pos="720"/>
        </w:tabs>
        <w:autoSpaceDE/>
        <w:jc w:val="both"/>
        <w:rPr>
          <w:rFonts w:cs="Calibri"/>
          <w:szCs w:val="20"/>
        </w:rPr>
      </w:pPr>
      <w:r w:rsidRPr="00433479">
        <w:rPr>
          <w:rFonts w:cs="Calibri"/>
          <w:szCs w:val="20"/>
        </w:rPr>
        <w:t xml:space="preserve">The </w:t>
      </w:r>
      <w:r w:rsidR="00A77E3D" w:rsidRPr="00433479">
        <w:rPr>
          <w:rFonts w:cs="Calibri"/>
          <w:szCs w:val="20"/>
        </w:rPr>
        <w:t>PF</w:t>
      </w:r>
      <w:r w:rsidR="004D1BD0" w:rsidRPr="00433479">
        <w:rPr>
          <w:rFonts w:cs="Calibri"/>
          <w:szCs w:val="20"/>
        </w:rPr>
        <w:t xml:space="preserve"> calculates the information from the two external sources and generates the final prediction on grid deficit to be used in.</w:t>
      </w:r>
    </w:p>
    <w:p w14:paraId="2706FE10" w14:textId="77777777" w:rsidR="00746D55" w:rsidRPr="00433479" w:rsidRDefault="00746D55" w:rsidP="00787D52">
      <w:pPr>
        <w:widowControl/>
        <w:autoSpaceDE/>
        <w:jc w:val="both"/>
        <w:rPr>
          <w:rFonts w:cs="Calibri"/>
          <w:szCs w:val="20"/>
        </w:rPr>
      </w:pPr>
    </w:p>
    <w:p w14:paraId="2203AC94" w14:textId="37A30FF6" w:rsidR="00746D55" w:rsidRDefault="000E4FD7" w:rsidP="00787D52">
      <w:pPr>
        <w:jc w:val="both"/>
        <w:rPr>
          <w:rFonts w:cs="Calibri"/>
          <w:szCs w:val="20"/>
        </w:rPr>
      </w:pPr>
      <w:r w:rsidRPr="00433479">
        <w:rPr>
          <w:rFonts w:cs="Calibri"/>
          <w:szCs w:val="20"/>
        </w:rPr>
        <w:t>2</w:t>
      </w:r>
      <w:r w:rsidR="00A86967">
        <w:rPr>
          <w:rFonts w:cs="Calibri"/>
          <w:szCs w:val="20"/>
        </w:rPr>
        <w:t>.2</w:t>
      </w:r>
      <w:r w:rsidR="00A86967">
        <w:rPr>
          <w:rFonts w:cs="Calibri"/>
          <w:szCs w:val="20"/>
        </w:rPr>
        <w:tab/>
      </w:r>
      <w:r w:rsidRPr="00433479">
        <w:rPr>
          <w:rFonts w:cs="Calibri"/>
          <w:szCs w:val="20"/>
        </w:rPr>
        <w:t>Response F</w:t>
      </w:r>
      <w:r w:rsidR="00746D55" w:rsidRPr="00433479">
        <w:rPr>
          <w:rFonts w:cs="Calibri"/>
          <w:szCs w:val="20"/>
        </w:rPr>
        <w:t>unction</w:t>
      </w:r>
      <w:r w:rsidR="000F5D00" w:rsidRPr="00433479">
        <w:rPr>
          <w:rFonts w:cs="Calibri"/>
          <w:szCs w:val="20"/>
        </w:rPr>
        <w:t xml:space="preserve"> (R</w:t>
      </w:r>
      <w:r w:rsidR="000D37D5">
        <w:rPr>
          <w:rFonts w:cs="Calibri"/>
          <w:szCs w:val="20"/>
        </w:rPr>
        <w:t>F</w:t>
      </w:r>
      <w:r w:rsidR="000F5D00" w:rsidRPr="00433479">
        <w:rPr>
          <w:rFonts w:cs="Calibri"/>
          <w:szCs w:val="20"/>
        </w:rPr>
        <w:t>)</w:t>
      </w:r>
    </w:p>
    <w:p w14:paraId="2A1E3BA7" w14:textId="77777777" w:rsidR="00922EB9" w:rsidRPr="00433479" w:rsidRDefault="00922EB9" w:rsidP="00787D52">
      <w:pPr>
        <w:jc w:val="both"/>
        <w:rPr>
          <w:rFonts w:cs="Calibri"/>
          <w:szCs w:val="20"/>
        </w:rPr>
      </w:pPr>
    </w:p>
    <w:p w14:paraId="64535631" w14:textId="1BADD1F7" w:rsidR="00746D55" w:rsidRPr="003A4E89" w:rsidRDefault="003A4E89" w:rsidP="003A4E89">
      <w:pPr>
        <w:widowControl/>
        <w:numPr>
          <w:ilvl w:val="0"/>
          <w:numId w:val="7"/>
        </w:numPr>
        <w:tabs>
          <w:tab w:val="clear" w:pos="720"/>
        </w:tabs>
        <w:autoSpaceDE/>
        <w:jc w:val="both"/>
        <w:rPr>
          <w:rFonts w:cs="Calibri"/>
          <w:szCs w:val="20"/>
        </w:rPr>
      </w:pPr>
      <w:r>
        <w:rPr>
          <w:rFonts w:cs="Calibri"/>
          <w:szCs w:val="20"/>
        </w:rPr>
        <w:t>W</w:t>
      </w:r>
      <w:r w:rsidRPr="00433479">
        <w:rPr>
          <w:rFonts w:cs="Calibri"/>
          <w:szCs w:val="20"/>
        </w:rPr>
        <w:t xml:space="preserve">hen the RF receives the device and </w:t>
      </w:r>
      <w:r>
        <w:rPr>
          <w:rFonts w:cs="Calibri"/>
          <w:szCs w:val="20"/>
        </w:rPr>
        <w:t xml:space="preserve">grid deficit data from the </w:t>
      </w:r>
      <w:r w:rsidRPr="00433479">
        <w:rPr>
          <w:rFonts w:cs="Calibri"/>
          <w:szCs w:val="20"/>
        </w:rPr>
        <w:t>Data Management Function</w:t>
      </w:r>
      <w:r>
        <w:rPr>
          <w:rFonts w:cs="Calibri"/>
          <w:szCs w:val="20"/>
        </w:rPr>
        <w:t xml:space="preserve">, the </w:t>
      </w:r>
      <w:r w:rsidR="00BC2B66">
        <w:rPr>
          <w:rFonts w:cs="Calibri"/>
          <w:szCs w:val="20"/>
        </w:rPr>
        <w:t xml:space="preserve">RF </w:t>
      </w:r>
      <w:r>
        <w:rPr>
          <w:rFonts w:cs="Calibri"/>
          <w:szCs w:val="20"/>
        </w:rPr>
        <w:t>will control the</w:t>
      </w:r>
      <w:r w:rsidR="00BC2B66">
        <w:rPr>
          <w:rFonts w:cs="Calibri"/>
          <w:szCs w:val="20"/>
        </w:rPr>
        <w:t xml:space="preserve"> p</w:t>
      </w:r>
      <w:r w:rsidR="00746D55" w:rsidRPr="00433479">
        <w:rPr>
          <w:rFonts w:cs="Calibri"/>
          <w:szCs w:val="20"/>
        </w:rPr>
        <w:t>eripheral device's power consumptio</w:t>
      </w:r>
      <w:r w:rsidR="00433479">
        <w:rPr>
          <w:rFonts w:cs="Calibri"/>
          <w:szCs w:val="20"/>
        </w:rPr>
        <w:t>n.</w:t>
      </w:r>
    </w:p>
    <w:p w14:paraId="6C1E83DF" w14:textId="0C7F736D" w:rsidR="00746D55" w:rsidRPr="00433479" w:rsidRDefault="0066099A" w:rsidP="00787D52">
      <w:pPr>
        <w:widowControl/>
        <w:numPr>
          <w:ilvl w:val="0"/>
          <w:numId w:val="7"/>
        </w:numPr>
        <w:tabs>
          <w:tab w:val="clear" w:pos="720"/>
        </w:tabs>
        <w:autoSpaceDE/>
        <w:jc w:val="both"/>
        <w:rPr>
          <w:rFonts w:cs="Calibri"/>
          <w:szCs w:val="20"/>
        </w:rPr>
      </w:pPr>
      <w:r>
        <w:rPr>
          <w:rFonts w:cs="Calibri"/>
          <w:szCs w:val="20"/>
        </w:rPr>
        <w:t>To</w:t>
      </w:r>
      <w:r w:rsidR="00746D55" w:rsidRPr="00433479">
        <w:rPr>
          <w:rFonts w:cs="Calibri"/>
          <w:szCs w:val="20"/>
        </w:rPr>
        <w:t xml:space="preserve"> help get a fast emergency response, </w:t>
      </w:r>
      <w:r>
        <w:rPr>
          <w:rFonts w:cs="Calibri"/>
          <w:szCs w:val="20"/>
        </w:rPr>
        <w:t xml:space="preserve">the RF </w:t>
      </w:r>
      <w:r w:rsidR="00746D55" w:rsidRPr="00433479">
        <w:rPr>
          <w:rFonts w:cs="Calibri"/>
          <w:szCs w:val="20"/>
        </w:rPr>
        <w:t>constant</w:t>
      </w:r>
      <w:r>
        <w:rPr>
          <w:rFonts w:cs="Calibri"/>
          <w:szCs w:val="20"/>
        </w:rPr>
        <w:t>ly</w:t>
      </w:r>
      <w:r w:rsidR="00746D55" w:rsidRPr="00433479">
        <w:rPr>
          <w:rFonts w:cs="Calibri"/>
          <w:szCs w:val="20"/>
        </w:rPr>
        <w:t xml:space="preserve"> communicat</w:t>
      </w:r>
      <w:r>
        <w:rPr>
          <w:rFonts w:cs="Calibri"/>
          <w:szCs w:val="20"/>
        </w:rPr>
        <w:t xml:space="preserve">es </w:t>
      </w:r>
      <w:r w:rsidR="00746D55" w:rsidRPr="00433479">
        <w:rPr>
          <w:rFonts w:cs="Calibri"/>
          <w:szCs w:val="20"/>
        </w:rPr>
        <w:t>with the</w:t>
      </w:r>
      <w:r w:rsidR="005C6CE9" w:rsidRPr="005C6CE9">
        <w:rPr>
          <w:rFonts w:cs="Calibri"/>
          <w:szCs w:val="20"/>
        </w:rPr>
        <w:t xml:space="preserve"> </w:t>
      </w:r>
      <w:r w:rsidR="005C6CE9" w:rsidRPr="00433479">
        <w:rPr>
          <w:rFonts w:cs="Calibri"/>
          <w:szCs w:val="20"/>
        </w:rPr>
        <w:t>Control Interface Function</w:t>
      </w:r>
      <w:r w:rsidR="00746D55" w:rsidRPr="00433479">
        <w:rPr>
          <w:rFonts w:cs="Calibri"/>
          <w:szCs w:val="20"/>
        </w:rPr>
        <w:t xml:space="preserve">. </w:t>
      </w:r>
      <w:r w:rsidR="00DD0408">
        <w:rPr>
          <w:rFonts w:cs="Calibri"/>
          <w:szCs w:val="20"/>
        </w:rPr>
        <w:t>When the RF receives the data</w:t>
      </w:r>
      <w:r w:rsidR="0009172A">
        <w:rPr>
          <w:rFonts w:cs="Calibri"/>
          <w:szCs w:val="20"/>
        </w:rPr>
        <w:t>, it</w:t>
      </w:r>
      <w:r w:rsidR="00DD0408">
        <w:rPr>
          <w:rFonts w:cs="Calibri"/>
          <w:szCs w:val="20"/>
        </w:rPr>
        <w:t xml:space="preserve"> analyze</w:t>
      </w:r>
      <w:r w:rsidR="0009172A">
        <w:rPr>
          <w:rFonts w:cs="Calibri"/>
          <w:szCs w:val="20"/>
        </w:rPr>
        <w:t>s</w:t>
      </w:r>
      <w:r w:rsidR="00DD0408">
        <w:rPr>
          <w:rFonts w:cs="Calibri"/>
          <w:szCs w:val="20"/>
        </w:rPr>
        <w:t xml:space="preserve"> the data</w:t>
      </w:r>
      <w:r w:rsidR="00746D55" w:rsidRPr="00433479">
        <w:rPr>
          <w:rFonts w:cs="Calibri"/>
          <w:szCs w:val="20"/>
        </w:rPr>
        <w:t xml:space="preserve"> and rank</w:t>
      </w:r>
      <w:r w:rsidR="0009172A">
        <w:rPr>
          <w:rFonts w:cs="Calibri"/>
          <w:szCs w:val="20"/>
        </w:rPr>
        <w:t>s</w:t>
      </w:r>
      <w:r w:rsidR="00746D55" w:rsidRPr="00433479">
        <w:rPr>
          <w:rFonts w:cs="Calibri"/>
          <w:szCs w:val="20"/>
        </w:rPr>
        <w:t xml:space="preserve"> non-essential appliances</w:t>
      </w:r>
      <w:r w:rsidR="00DD0408">
        <w:rPr>
          <w:rFonts w:cs="Calibri"/>
          <w:szCs w:val="20"/>
        </w:rPr>
        <w:t xml:space="preserve"> (e.g., driers, chargers, etc.)</w:t>
      </w:r>
      <w:r w:rsidR="00746D55" w:rsidRPr="00433479">
        <w:rPr>
          <w:rFonts w:cs="Calibri"/>
          <w:szCs w:val="20"/>
        </w:rPr>
        <w:t xml:space="preserve"> in order</w:t>
      </w:r>
      <w:r w:rsidR="00DD0408">
        <w:rPr>
          <w:rFonts w:cs="Calibri"/>
          <w:szCs w:val="20"/>
        </w:rPr>
        <w:t xml:space="preserve"> of importance.</w:t>
      </w:r>
    </w:p>
    <w:p w14:paraId="69B5EC55" w14:textId="3E15EFEC" w:rsidR="00746D55" w:rsidRPr="00433479" w:rsidRDefault="00746D55" w:rsidP="00787D52">
      <w:pPr>
        <w:widowControl/>
        <w:numPr>
          <w:ilvl w:val="0"/>
          <w:numId w:val="7"/>
        </w:numPr>
        <w:tabs>
          <w:tab w:val="clear" w:pos="720"/>
        </w:tabs>
        <w:autoSpaceDE/>
        <w:jc w:val="both"/>
        <w:rPr>
          <w:rFonts w:cs="Calibri"/>
          <w:szCs w:val="20"/>
        </w:rPr>
      </w:pPr>
      <w:r w:rsidRPr="00433479">
        <w:rPr>
          <w:rFonts w:cs="Calibri"/>
          <w:szCs w:val="20"/>
        </w:rPr>
        <w:t xml:space="preserve">If more power needs to be limited, </w:t>
      </w:r>
      <w:r w:rsidR="0009172A">
        <w:rPr>
          <w:rFonts w:cs="Calibri"/>
          <w:szCs w:val="20"/>
        </w:rPr>
        <w:t xml:space="preserve">the </w:t>
      </w:r>
      <w:r w:rsidRPr="00433479">
        <w:rPr>
          <w:rFonts w:cs="Calibri"/>
          <w:szCs w:val="20"/>
        </w:rPr>
        <w:t>RF adjust</w:t>
      </w:r>
      <w:r w:rsidR="0009172A">
        <w:rPr>
          <w:rFonts w:cs="Calibri"/>
          <w:szCs w:val="20"/>
        </w:rPr>
        <w:t>s the</w:t>
      </w:r>
      <w:r w:rsidRPr="00433479">
        <w:rPr>
          <w:rFonts w:cs="Calibri"/>
          <w:szCs w:val="20"/>
        </w:rPr>
        <w:t xml:space="preserve"> ranking</w:t>
      </w:r>
      <w:r w:rsidR="0009172A">
        <w:rPr>
          <w:rFonts w:cs="Calibri"/>
          <w:szCs w:val="20"/>
        </w:rPr>
        <w:t>s of the devices</w:t>
      </w:r>
      <w:r w:rsidRPr="00433479">
        <w:rPr>
          <w:rFonts w:cs="Calibri"/>
          <w:szCs w:val="20"/>
        </w:rPr>
        <w:t xml:space="preserve"> and prioritize</w:t>
      </w:r>
      <w:r w:rsidR="0009172A">
        <w:rPr>
          <w:rFonts w:cs="Calibri"/>
          <w:szCs w:val="20"/>
        </w:rPr>
        <w:t>s</w:t>
      </w:r>
      <w:r w:rsidRPr="00433479">
        <w:rPr>
          <w:rFonts w:cs="Calibri"/>
          <w:szCs w:val="20"/>
        </w:rPr>
        <w:t xml:space="preserve"> based on the data it received. For example, if the weather is hot, a water heater </w:t>
      </w:r>
      <w:r w:rsidR="0009172A">
        <w:rPr>
          <w:rFonts w:cs="Calibri"/>
          <w:szCs w:val="20"/>
        </w:rPr>
        <w:t>is</w:t>
      </w:r>
      <w:r w:rsidRPr="00433479">
        <w:rPr>
          <w:rFonts w:cs="Calibri"/>
          <w:szCs w:val="20"/>
        </w:rPr>
        <w:t xml:space="preserve"> the first </w:t>
      </w:r>
      <w:r w:rsidR="0009172A">
        <w:rPr>
          <w:rFonts w:cs="Calibri"/>
          <w:szCs w:val="20"/>
        </w:rPr>
        <w:t xml:space="preserve">device </w:t>
      </w:r>
      <w:r w:rsidRPr="00433479">
        <w:rPr>
          <w:rFonts w:cs="Calibri"/>
          <w:szCs w:val="20"/>
        </w:rPr>
        <w:t>to b</w:t>
      </w:r>
      <w:r w:rsidR="00433479">
        <w:rPr>
          <w:rFonts w:cs="Calibri"/>
          <w:szCs w:val="20"/>
        </w:rPr>
        <w:t>e limited of power consumption.</w:t>
      </w:r>
    </w:p>
    <w:p w14:paraId="03386F7F" w14:textId="298DA6B2" w:rsidR="00746D55" w:rsidRPr="00433479" w:rsidRDefault="00CD1C77" w:rsidP="00787D52">
      <w:pPr>
        <w:widowControl/>
        <w:numPr>
          <w:ilvl w:val="0"/>
          <w:numId w:val="7"/>
        </w:numPr>
        <w:tabs>
          <w:tab w:val="clear" w:pos="720"/>
        </w:tabs>
        <w:autoSpaceDE/>
        <w:jc w:val="both"/>
        <w:rPr>
          <w:rFonts w:cs="Calibri"/>
          <w:szCs w:val="20"/>
        </w:rPr>
      </w:pPr>
      <w:r>
        <w:rPr>
          <w:rFonts w:cs="Calibri"/>
          <w:szCs w:val="20"/>
        </w:rPr>
        <w:t>Conversely</w:t>
      </w:r>
      <w:r w:rsidR="00746D55" w:rsidRPr="00433479">
        <w:rPr>
          <w:rFonts w:cs="Calibri"/>
          <w:szCs w:val="20"/>
        </w:rPr>
        <w:t xml:space="preserve">, in cold weather, air conditioners </w:t>
      </w:r>
      <w:r>
        <w:rPr>
          <w:rFonts w:cs="Calibri"/>
          <w:szCs w:val="20"/>
        </w:rPr>
        <w:t>are the</w:t>
      </w:r>
      <w:r w:rsidR="00746D55" w:rsidRPr="00433479">
        <w:rPr>
          <w:rFonts w:cs="Calibri"/>
          <w:szCs w:val="20"/>
        </w:rPr>
        <w:t xml:space="preserve"> first</w:t>
      </w:r>
      <w:r>
        <w:rPr>
          <w:rFonts w:cs="Calibri"/>
          <w:szCs w:val="20"/>
        </w:rPr>
        <w:t xml:space="preserve"> devices</w:t>
      </w:r>
      <w:r w:rsidR="00746D55" w:rsidRPr="00433479">
        <w:rPr>
          <w:rFonts w:cs="Calibri"/>
          <w:szCs w:val="20"/>
        </w:rPr>
        <w:t xml:space="preserve"> to be limited.</w:t>
      </w:r>
    </w:p>
    <w:p w14:paraId="2719FCDB" w14:textId="467B052E" w:rsidR="00746D55" w:rsidRPr="00433479" w:rsidRDefault="00746D55" w:rsidP="00787D52">
      <w:pPr>
        <w:widowControl/>
        <w:numPr>
          <w:ilvl w:val="0"/>
          <w:numId w:val="7"/>
        </w:numPr>
        <w:tabs>
          <w:tab w:val="clear" w:pos="720"/>
        </w:tabs>
        <w:autoSpaceDE/>
        <w:jc w:val="both"/>
        <w:rPr>
          <w:rFonts w:cs="Calibri"/>
          <w:szCs w:val="20"/>
        </w:rPr>
      </w:pPr>
      <w:r w:rsidRPr="00433479">
        <w:rPr>
          <w:rFonts w:cs="Calibri"/>
          <w:szCs w:val="20"/>
        </w:rPr>
        <w:t>Once this process is complete</w:t>
      </w:r>
      <w:r w:rsidR="00262A96">
        <w:rPr>
          <w:rFonts w:cs="Calibri"/>
          <w:szCs w:val="20"/>
        </w:rPr>
        <w:t>d</w:t>
      </w:r>
      <w:r w:rsidRPr="00433479">
        <w:rPr>
          <w:rFonts w:cs="Calibri"/>
          <w:szCs w:val="20"/>
        </w:rPr>
        <w:t xml:space="preserve">, </w:t>
      </w:r>
      <w:r w:rsidR="00262A96">
        <w:rPr>
          <w:rFonts w:cs="Calibri"/>
          <w:szCs w:val="20"/>
        </w:rPr>
        <w:t>the RF</w:t>
      </w:r>
      <w:r w:rsidRPr="00433479">
        <w:rPr>
          <w:rFonts w:cs="Calibri"/>
          <w:szCs w:val="20"/>
        </w:rPr>
        <w:t xml:space="preserve"> </w:t>
      </w:r>
      <w:r w:rsidR="00262A96">
        <w:rPr>
          <w:rFonts w:cs="Calibri"/>
          <w:szCs w:val="20"/>
        </w:rPr>
        <w:t>sen</w:t>
      </w:r>
      <w:r w:rsidRPr="00433479">
        <w:rPr>
          <w:rFonts w:cs="Calibri"/>
          <w:szCs w:val="20"/>
        </w:rPr>
        <w:t>d</w:t>
      </w:r>
      <w:r w:rsidR="00262A96">
        <w:rPr>
          <w:rFonts w:cs="Calibri"/>
          <w:szCs w:val="20"/>
        </w:rPr>
        <w:t>s</w:t>
      </w:r>
      <w:r w:rsidRPr="00433479">
        <w:rPr>
          <w:rFonts w:cs="Calibri"/>
          <w:szCs w:val="20"/>
        </w:rPr>
        <w:t xml:space="preserve"> a </w:t>
      </w:r>
      <w:r w:rsidR="00262A96">
        <w:rPr>
          <w:rFonts w:cs="Calibri"/>
          <w:szCs w:val="20"/>
        </w:rPr>
        <w:t>wireless signal</w:t>
      </w:r>
      <w:r w:rsidRPr="00433479">
        <w:rPr>
          <w:rFonts w:cs="Calibri"/>
          <w:szCs w:val="20"/>
        </w:rPr>
        <w:t xml:space="preserve"> to the peripheral device's chip and lower</w:t>
      </w:r>
      <w:r w:rsidR="00262A96">
        <w:rPr>
          <w:rFonts w:cs="Calibri"/>
          <w:szCs w:val="20"/>
        </w:rPr>
        <w:t>s</w:t>
      </w:r>
      <w:r w:rsidRPr="00433479">
        <w:rPr>
          <w:rFonts w:cs="Calibri"/>
          <w:szCs w:val="20"/>
        </w:rPr>
        <w:t xml:space="preserve"> its power consumption as needed.</w:t>
      </w:r>
    </w:p>
    <w:p w14:paraId="239F4AEF" w14:textId="697D66C5" w:rsidR="00A77E3D" w:rsidRDefault="00262A96" w:rsidP="00787D52">
      <w:pPr>
        <w:widowControl/>
        <w:numPr>
          <w:ilvl w:val="0"/>
          <w:numId w:val="7"/>
        </w:numPr>
        <w:tabs>
          <w:tab w:val="clear" w:pos="720"/>
        </w:tabs>
        <w:autoSpaceDE/>
        <w:jc w:val="both"/>
        <w:rPr>
          <w:rFonts w:cs="Calibri"/>
          <w:szCs w:val="20"/>
        </w:rPr>
      </w:pPr>
      <w:r>
        <w:rPr>
          <w:rFonts w:cs="Calibri"/>
          <w:szCs w:val="20"/>
        </w:rPr>
        <w:t xml:space="preserve">When the CIF requests the RF to turn off some devices, the RF </w:t>
      </w:r>
      <w:r w:rsidR="00746D55" w:rsidRPr="00433479">
        <w:rPr>
          <w:rFonts w:cs="Calibri"/>
          <w:szCs w:val="20"/>
        </w:rPr>
        <w:t>will automatically turn off power consumption of these devices.</w:t>
      </w:r>
    </w:p>
    <w:p w14:paraId="5800F4D8" w14:textId="77777777" w:rsidR="00433479" w:rsidRPr="00433479" w:rsidRDefault="00433479" w:rsidP="00787D52">
      <w:pPr>
        <w:widowControl/>
        <w:autoSpaceDE/>
        <w:jc w:val="both"/>
        <w:rPr>
          <w:rFonts w:cs="Calibri"/>
          <w:szCs w:val="20"/>
        </w:rPr>
      </w:pPr>
    </w:p>
    <w:p w14:paraId="310A66AD" w14:textId="20C6B526" w:rsidR="004D1BD0" w:rsidRDefault="00B47932" w:rsidP="00787D52">
      <w:pPr>
        <w:jc w:val="both"/>
        <w:rPr>
          <w:rFonts w:cs="Calibri"/>
          <w:szCs w:val="20"/>
        </w:rPr>
      </w:pPr>
      <w:r w:rsidRPr="00433479">
        <w:rPr>
          <w:rFonts w:cs="Calibri"/>
          <w:szCs w:val="20"/>
        </w:rPr>
        <w:t>2.</w:t>
      </w:r>
      <w:r w:rsidR="00746D55" w:rsidRPr="00433479">
        <w:rPr>
          <w:rFonts w:cs="Calibri"/>
          <w:szCs w:val="20"/>
        </w:rPr>
        <w:t>3</w:t>
      </w:r>
      <w:r w:rsidR="00A86967">
        <w:rPr>
          <w:rFonts w:cs="Calibri"/>
          <w:szCs w:val="20"/>
        </w:rPr>
        <w:tab/>
      </w:r>
      <w:r w:rsidR="004D1BD0" w:rsidRPr="00433479">
        <w:rPr>
          <w:rFonts w:cs="Calibri"/>
          <w:szCs w:val="20"/>
        </w:rPr>
        <w:t>Data Management Function</w:t>
      </w:r>
      <w:r w:rsidR="000F5D00" w:rsidRPr="00433479">
        <w:rPr>
          <w:rFonts w:cs="Calibri"/>
          <w:szCs w:val="20"/>
        </w:rPr>
        <w:t xml:space="preserve"> (DMF)</w:t>
      </w:r>
    </w:p>
    <w:p w14:paraId="64E32E03" w14:textId="77777777" w:rsidR="00922EB9" w:rsidRPr="00433479" w:rsidRDefault="00922EB9" w:rsidP="00787D52">
      <w:pPr>
        <w:jc w:val="both"/>
        <w:rPr>
          <w:rFonts w:cs="Calibri"/>
          <w:szCs w:val="20"/>
        </w:rPr>
      </w:pPr>
    </w:p>
    <w:p w14:paraId="7711C8FF" w14:textId="5AB8F0F5" w:rsidR="004D1BD0" w:rsidRPr="00433479" w:rsidRDefault="004D1BD0" w:rsidP="00787D52">
      <w:pPr>
        <w:widowControl/>
        <w:numPr>
          <w:ilvl w:val="0"/>
          <w:numId w:val="5"/>
        </w:numPr>
        <w:tabs>
          <w:tab w:val="clear" w:pos="720"/>
        </w:tabs>
        <w:autoSpaceDE/>
        <w:jc w:val="both"/>
        <w:rPr>
          <w:rFonts w:cs="Calibri"/>
          <w:szCs w:val="20"/>
        </w:rPr>
      </w:pPr>
      <w:r w:rsidRPr="00433479">
        <w:rPr>
          <w:rFonts w:cs="Calibri"/>
          <w:szCs w:val="20"/>
        </w:rPr>
        <w:t xml:space="preserve">The </w:t>
      </w:r>
      <w:r w:rsidR="00A77E3D" w:rsidRPr="00433479">
        <w:rPr>
          <w:rFonts w:cs="Calibri"/>
          <w:szCs w:val="20"/>
        </w:rPr>
        <w:t>DMF</w:t>
      </w:r>
      <w:r w:rsidRPr="00433479">
        <w:rPr>
          <w:rFonts w:cs="Calibri"/>
          <w:szCs w:val="20"/>
        </w:rPr>
        <w:t xml:space="preserve"> control</w:t>
      </w:r>
      <w:r w:rsidR="001A0AE3">
        <w:rPr>
          <w:rFonts w:cs="Calibri"/>
          <w:szCs w:val="20"/>
        </w:rPr>
        <w:t>s</w:t>
      </w:r>
      <w:r w:rsidRPr="00433479">
        <w:rPr>
          <w:rFonts w:cs="Calibri"/>
          <w:szCs w:val="20"/>
        </w:rPr>
        <w:t xml:space="preserve"> all database </w:t>
      </w:r>
      <w:r w:rsidR="00433479">
        <w:rPr>
          <w:rFonts w:cs="Calibri"/>
          <w:szCs w:val="20"/>
        </w:rPr>
        <w:t>interaction within the system.</w:t>
      </w:r>
    </w:p>
    <w:p w14:paraId="0058C9CA" w14:textId="67617546" w:rsidR="004D1BD0" w:rsidRPr="00433479" w:rsidRDefault="004D1BD0" w:rsidP="00787D52">
      <w:pPr>
        <w:widowControl/>
        <w:numPr>
          <w:ilvl w:val="0"/>
          <w:numId w:val="5"/>
        </w:numPr>
        <w:tabs>
          <w:tab w:val="clear" w:pos="720"/>
        </w:tabs>
        <w:autoSpaceDE/>
        <w:jc w:val="both"/>
        <w:rPr>
          <w:rFonts w:cs="Calibri"/>
          <w:szCs w:val="20"/>
        </w:rPr>
      </w:pPr>
      <w:r w:rsidRPr="00433479">
        <w:rPr>
          <w:rFonts w:cs="Calibri"/>
          <w:szCs w:val="20"/>
        </w:rPr>
        <w:t xml:space="preserve">It </w:t>
      </w:r>
      <w:r w:rsidR="001A0AE3">
        <w:rPr>
          <w:rFonts w:cs="Calibri"/>
          <w:szCs w:val="20"/>
        </w:rPr>
        <w:t>a</w:t>
      </w:r>
      <w:r w:rsidRPr="00433479">
        <w:rPr>
          <w:rFonts w:cs="Calibri"/>
          <w:szCs w:val="20"/>
        </w:rPr>
        <w:t>ccess</w:t>
      </w:r>
      <w:r w:rsidR="001A0AE3">
        <w:rPr>
          <w:rFonts w:cs="Calibri"/>
          <w:szCs w:val="20"/>
        </w:rPr>
        <w:t>es</w:t>
      </w:r>
      <w:r w:rsidRPr="00433479">
        <w:rPr>
          <w:rFonts w:cs="Calibri"/>
          <w:szCs w:val="20"/>
        </w:rPr>
        <w:t xml:space="preserve"> and maintain</w:t>
      </w:r>
      <w:r w:rsidR="001A0AE3">
        <w:rPr>
          <w:rFonts w:cs="Calibri"/>
          <w:szCs w:val="20"/>
        </w:rPr>
        <w:t>s</w:t>
      </w:r>
      <w:r w:rsidRPr="00433479">
        <w:rPr>
          <w:rFonts w:cs="Calibri"/>
          <w:szCs w:val="20"/>
        </w:rPr>
        <w:t xml:space="preserve"> tables containing historical weather data, power production data, grid deficit data, current peripheral device usage data, and indi</w:t>
      </w:r>
      <w:r w:rsidR="00433479">
        <w:rPr>
          <w:rFonts w:cs="Calibri"/>
          <w:szCs w:val="20"/>
        </w:rPr>
        <w:t>vidual device historical data.</w:t>
      </w:r>
    </w:p>
    <w:p w14:paraId="6941F444" w14:textId="4FFAA422" w:rsidR="004D1BD0" w:rsidRPr="00433479" w:rsidRDefault="004D1BD0" w:rsidP="00787D52">
      <w:pPr>
        <w:widowControl/>
        <w:numPr>
          <w:ilvl w:val="0"/>
          <w:numId w:val="5"/>
        </w:numPr>
        <w:tabs>
          <w:tab w:val="clear" w:pos="720"/>
        </w:tabs>
        <w:autoSpaceDE/>
        <w:jc w:val="both"/>
        <w:rPr>
          <w:rFonts w:cs="Calibri"/>
          <w:szCs w:val="20"/>
        </w:rPr>
      </w:pPr>
      <w:r w:rsidRPr="00433479">
        <w:rPr>
          <w:rFonts w:cs="Calibri"/>
          <w:szCs w:val="20"/>
        </w:rPr>
        <w:t>This centralized access point allows all database queries to be managed in one place and simplifies the task of dat</w:t>
      </w:r>
      <w:r w:rsidR="00433479">
        <w:rPr>
          <w:rFonts w:cs="Calibri"/>
          <w:szCs w:val="20"/>
        </w:rPr>
        <w:t>a storage and retrieval.</w:t>
      </w:r>
    </w:p>
    <w:p w14:paraId="2244C327" w14:textId="77777777" w:rsidR="004D1BD0" w:rsidRPr="00433479" w:rsidRDefault="004D1BD0" w:rsidP="00787D52">
      <w:pPr>
        <w:widowControl/>
        <w:numPr>
          <w:ilvl w:val="0"/>
          <w:numId w:val="5"/>
        </w:numPr>
        <w:tabs>
          <w:tab w:val="clear" w:pos="720"/>
        </w:tabs>
        <w:autoSpaceDE/>
        <w:jc w:val="both"/>
        <w:rPr>
          <w:rFonts w:cs="Calibri"/>
          <w:szCs w:val="20"/>
        </w:rPr>
      </w:pPr>
      <w:r w:rsidRPr="00433479">
        <w:rPr>
          <w:rFonts w:cs="Calibri"/>
          <w:szCs w:val="20"/>
        </w:rPr>
        <w:t xml:space="preserve">Additionally, this reduces the </w:t>
      </w:r>
      <w:r w:rsidR="0058318B" w:rsidRPr="00433479">
        <w:rPr>
          <w:rFonts w:cs="Calibri"/>
          <w:szCs w:val="20"/>
        </w:rPr>
        <w:t>likelihood</w:t>
      </w:r>
      <w:r w:rsidRPr="00433479">
        <w:rPr>
          <w:rFonts w:cs="Calibri"/>
          <w:szCs w:val="20"/>
        </w:rPr>
        <w:t xml:space="preserve"> of concurrent queries that could result in errors.</w:t>
      </w:r>
    </w:p>
    <w:p w14:paraId="42FF66FD" w14:textId="77777777" w:rsidR="004D1BD0" w:rsidRPr="00433479" w:rsidRDefault="004D1BD0" w:rsidP="00AA021A">
      <w:pPr>
        <w:jc w:val="both"/>
        <w:rPr>
          <w:rFonts w:cs="Calibri"/>
          <w:szCs w:val="20"/>
        </w:rPr>
      </w:pPr>
    </w:p>
    <w:p w14:paraId="5B1EDE1C" w14:textId="2B7CAF60" w:rsidR="004D1BD0" w:rsidRDefault="00B47932" w:rsidP="00AA021A">
      <w:pPr>
        <w:jc w:val="both"/>
        <w:rPr>
          <w:rFonts w:cs="Calibri"/>
          <w:szCs w:val="20"/>
        </w:rPr>
      </w:pPr>
      <w:r w:rsidRPr="00433479">
        <w:rPr>
          <w:rFonts w:cs="Calibri"/>
          <w:szCs w:val="20"/>
        </w:rPr>
        <w:t>2.</w:t>
      </w:r>
      <w:r w:rsidR="00746D55" w:rsidRPr="00433479">
        <w:rPr>
          <w:rFonts w:cs="Calibri"/>
          <w:szCs w:val="20"/>
        </w:rPr>
        <w:t>4</w:t>
      </w:r>
      <w:r w:rsidR="00A86967">
        <w:rPr>
          <w:rFonts w:cs="Calibri"/>
          <w:szCs w:val="20"/>
        </w:rPr>
        <w:tab/>
      </w:r>
      <w:r w:rsidR="004D1BD0" w:rsidRPr="00433479">
        <w:rPr>
          <w:rFonts w:cs="Calibri"/>
          <w:szCs w:val="20"/>
        </w:rPr>
        <w:t>Control Interface Function</w:t>
      </w:r>
      <w:r w:rsidR="000F5D00" w:rsidRPr="00433479">
        <w:rPr>
          <w:rFonts w:cs="Calibri"/>
          <w:szCs w:val="20"/>
        </w:rPr>
        <w:t xml:space="preserve"> (CIF)</w:t>
      </w:r>
    </w:p>
    <w:p w14:paraId="7A6919B4" w14:textId="77777777" w:rsidR="00922EB9" w:rsidRPr="00433479" w:rsidRDefault="00922EB9" w:rsidP="00AA021A">
      <w:pPr>
        <w:jc w:val="both"/>
        <w:rPr>
          <w:rFonts w:cs="Calibri"/>
          <w:szCs w:val="20"/>
        </w:rPr>
      </w:pPr>
    </w:p>
    <w:p w14:paraId="4A3BCF15" w14:textId="05E0062C" w:rsidR="004D1BD0" w:rsidRPr="00433479" w:rsidRDefault="004D1BD0" w:rsidP="00AA021A">
      <w:pPr>
        <w:widowControl/>
        <w:numPr>
          <w:ilvl w:val="0"/>
          <w:numId w:val="6"/>
        </w:numPr>
        <w:tabs>
          <w:tab w:val="clear" w:pos="720"/>
        </w:tabs>
        <w:autoSpaceDE/>
        <w:jc w:val="both"/>
        <w:rPr>
          <w:rFonts w:cs="Calibri"/>
          <w:szCs w:val="20"/>
        </w:rPr>
      </w:pPr>
      <w:r w:rsidRPr="00433479">
        <w:rPr>
          <w:rFonts w:cs="Calibri"/>
          <w:szCs w:val="20"/>
        </w:rPr>
        <w:t xml:space="preserve">The </w:t>
      </w:r>
      <w:r w:rsidR="0058318B" w:rsidRPr="00433479">
        <w:rPr>
          <w:rFonts w:cs="Calibri"/>
          <w:szCs w:val="20"/>
        </w:rPr>
        <w:t>CIF</w:t>
      </w:r>
      <w:r w:rsidR="00FB1EB0">
        <w:rPr>
          <w:rFonts w:cs="Calibri"/>
          <w:szCs w:val="20"/>
        </w:rPr>
        <w:t xml:space="preserve"> is a built-</w:t>
      </w:r>
      <w:r w:rsidRPr="00433479">
        <w:rPr>
          <w:rFonts w:cs="Calibri"/>
          <w:szCs w:val="20"/>
        </w:rPr>
        <w:t>in redundancy layer to allow direct human control over the system in case of errors o</w:t>
      </w:r>
      <w:r w:rsidR="00433479">
        <w:rPr>
          <w:rFonts w:cs="Calibri"/>
          <w:szCs w:val="20"/>
        </w:rPr>
        <w:t>r emergencies.</w:t>
      </w:r>
    </w:p>
    <w:p w14:paraId="73843C95" w14:textId="2647F9BF" w:rsidR="004D1BD0" w:rsidRPr="00433479" w:rsidRDefault="004D1BD0" w:rsidP="00AA021A">
      <w:pPr>
        <w:widowControl/>
        <w:numPr>
          <w:ilvl w:val="0"/>
          <w:numId w:val="6"/>
        </w:numPr>
        <w:tabs>
          <w:tab w:val="clear" w:pos="720"/>
        </w:tabs>
        <w:autoSpaceDE/>
        <w:jc w:val="both"/>
        <w:rPr>
          <w:rFonts w:cs="Calibri"/>
          <w:szCs w:val="20"/>
        </w:rPr>
      </w:pPr>
      <w:r w:rsidRPr="00433479">
        <w:rPr>
          <w:rFonts w:cs="Calibri"/>
          <w:szCs w:val="20"/>
        </w:rPr>
        <w:t xml:space="preserve">Any system of this scope </w:t>
      </w:r>
      <w:r w:rsidR="00433479">
        <w:rPr>
          <w:rFonts w:cs="Calibri"/>
          <w:szCs w:val="20"/>
        </w:rPr>
        <w:t>needs multiple safety systems.</w:t>
      </w:r>
    </w:p>
    <w:p w14:paraId="331505CF" w14:textId="292541B8" w:rsidR="004D1BD0" w:rsidRPr="00433479" w:rsidRDefault="004D1BD0" w:rsidP="00AA021A">
      <w:pPr>
        <w:widowControl/>
        <w:numPr>
          <w:ilvl w:val="0"/>
          <w:numId w:val="6"/>
        </w:numPr>
        <w:tabs>
          <w:tab w:val="clear" w:pos="720"/>
        </w:tabs>
        <w:autoSpaceDE/>
        <w:jc w:val="both"/>
        <w:rPr>
          <w:rFonts w:cs="Calibri"/>
          <w:szCs w:val="20"/>
        </w:rPr>
      </w:pPr>
      <w:r w:rsidRPr="00433479">
        <w:rPr>
          <w:rFonts w:cs="Calibri"/>
          <w:szCs w:val="20"/>
        </w:rPr>
        <w:t xml:space="preserve">The ability of the </w:t>
      </w:r>
      <w:r w:rsidR="0058318B" w:rsidRPr="00433479">
        <w:rPr>
          <w:rFonts w:cs="Calibri"/>
          <w:szCs w:val="20"/>
        </w:rPr>
        <w:t>PF</w:t>
      </w:r>
      <w:r w:rsidRPr="00433479">
        <w:rPr>
          <w:rFonts w:cs="Calibri"/>
          <w:szCs w:val="20"/>
        </w:rPr>
        <w:t xml:space="preserve"> and </w:t>
      </w:r>
      <w:r w:rsidR="0058318B" w:rsidRPr="00433479">
        <w:rPr>
          <w:rFonts w:cs="Calibri"/>
          <w:szCs w:val="20"/>
        </w:rPr>
        <w:t xml:space="preserve">RF </w:t>
      </w:r>
      <w:r w:rsidR="00942A3C">
        <w:rPr>
          <w:rFonts w:cs="Calibri"/>
          <w:szCs w:val="20"/>
        </w:rPr>
        <w:t xml:space="preserve">to </w:t>
      </w:r>
      <w:r w:rsidRPr="00433479">
        <w:rPr>
          <w:rFonts w:cs="Calibri"/>
          <w:szCs w:val="20"/>
        </w:rPr>
        <w:t xml:space="preserve">assess the supply and demand of power to the grid </w:t>
      </w:r>
      <w:r w:rsidR="00942A3C">
        <w:rPr>
          <w:rFonts w:cs="Calibri"/>
          <w:szCs w:val="20"/>
        </w:rPr>
        <w:t xml:space="preserve">accurately </w:t>
      </w:r>
      <w:r w:rsidRPr="00433479">
        <w:rPr>
          <w:rFonts w:cs="Calibri"/>
          <w:szCs w:val="20"/>
        </w:rPr>
        <w:t>is necessarily limited by the ability of engineers to anticipate every possible situatio</w:t>
      </w:r>
      <w:r w:rsidR="00433479">
        <w:rPr>
          <w:rFonts w:cs="Calibri"/>
          <w:szCs w:val="20"/>
        </w:rPr>
        <w:t>n and its consequences.</w:t>
      </w:r>
    </w:p>
    <w:p w14:paraId="770535BC" w14:textId="77777777" w:rsidR="00E6706E" w:rsidRPr="00E6706E" w:rsidRDefault="004D1BD0" w:rsidP="00AA021A">
      <w:pPr>
        <w:widowControl/>
        <w:numPr>
          <w:ilvl w:val="0"/>
          <w:numId w:val="6"/>
        </w:numPr>
        <w:tabs>
          <w:tab w:val="clear" w:pos="720"/>
        </w:tabs>
        <w:autoSpaceDE/>
        <w:jc w:val="both"/>
        <w:rPr>
          <w:rFonts w:asciiTheme="majorHAnsi" w:hAnsiTheme="majorHAnsi" w:cstheme="majorHAnsi"/>
          <w:szCs w:val="20"/>
        </w:rPr>
      </w:pPr>
      <w:r w:rsidRPr="00433479">
        <w:rPr>
          <w:rFonts w:cs="Calibri"/>
          <w:szCs w:val="20"/>
        </w:rPr>
        <w:t xml:space="preserve">Thus, by including a </w:t>
      </w:r>
      <w:r w:rsidR="0058318B" w:rsidRPr="00433479">
        <w:rPr>
          <w:rFonts w:cs="Calibri"/>
          <w:szCs w:val="20"/>
        </w:rPr>
        <w:t>CIF</w:t>
      </w:r>
      <w:r w:rsidRPr="00433479">
        <w:rPr>
          <w:rFonts w:cs="Calibri"/>
          <w:szCs w:val="20"/>
        </w:rPr>
        <w:t xml:space="preserve">, </w:t>
      </w:r>
      <w:r w:rsidR="008A73C5">
        <w:rPr>
          <w:rFonts w:cs="Calibri"/>
          <w:szCs w:val="20"/>
        </w:rPr>
        <w:t>a person can interpret and respond to any extraordinary circumstances</w:t>
      </w:r>
      <w:r w:rsidRPr="00433479">
        <w:rPr>
          <w:rFonts w:cs="Calibri"/>
          <w:szCs w:val="20"/>
        </w:rPr>
        <w:t>.</w:t>
      </w:r>
    </w:p>
    <w:p w14:paraId="6BC639F7" w14:textId="77777777" w:rsidR="00E6706E" w:rsidRPr="00E6706E" w:rsidRDefault="00E6706E" w:rsidP="00AA021A">
      <w:pPr>
        <w:widowControl/>
        <w:autoSpaceDE/>
        <w:jc w:val="both"/>
        <w:rPr>
          <w:rFonts w:cs="Calibri"/>
          <w:bCs/>
          <w:szCs w:val="20"/>
        </w:rPr>
      </w:pPr>
    </w:p>
    <w:p w14:paraId="69E31E13" w14:textId="77777777" w:rsidR="00E6706E" w:rsidRDefault="00E6706E" w:rsidP="00AA021A">
      <w:pPr>
        <w:pStyle w:val="Heading1"/>
      </w:pPr>
      <w:bookmarkStart w:id="18" w:name="_Toc480470729"/>
      <w:r>
        <w:t>3.0</w:t>
      </w:r>
      <w:r>
        <w:tab/>
      </w:r>
      <w:r w:rsidR="00EA3FF1" w:rsidRPr="00E6706E">
        <w:rPr>
          <w:i/>
        </w:rPr>
        <w:t>NRG</w:t>
      </w:r>
      <w:r w:rsidR="004D1BD0" w:rsidRPr="00E6706E">
        <w:rPr>
          <w:i/>
        </w:rPr>
        <w:t xml:space="preserve"> </w:t>
      </w:r>
      <w:r w:rsidR="004D1BD0" w:rsidRPr="00E6706E">
        <w:t>REQUIREMENTS</w:t>
      </w:r>
      <w:bookmarkEnd w:id="18"/>
    </w:p>
    <w:p w14:paraId="77F7F4BA" w14:textId="77777777" w:rsidR="00E6706E" w:rsidRDefault="00E6706E" w:rsidP="00AA021A">
      <w:pPr>
        <w:widowControl/>
        <w:autoSpaceDE/>
        <w:jc w:val="both"/>
        <w:rPr>
          <w:rFonts w:cs="Calibri"/>
          <w:szCs w:val="20"/>
        </w:rPr>
      </w:pPr>
    </w:p>
    <w:p w14:paraId="28709BB4" w14:textId="77777777" w:rsidR="00E6706E" w:rsidRDefault="00E6706E" w:rsidP="00AA021A">
      <w:pPr>
        <w:pStyle w:val="Heading1"/>
      </w:pPr>
      <w:bookmarkStart w:id="19" w:name="_Toc480470730"/>
      <w:r>
        <w:t>3.1</w:t>
      </w:r>
      <w:r>
        <w:tab/>
      </w:r>
      <w:r w:rsidR="00EA3FF1" w:rsidRPr="00E6706E">
        <w:t>NRG</w:t>
      </w:r>
      <w:r w:rsidR="004D1BD0" w:rsidRPr="00E6706E">
        <w:t xml:space="preserve"> Functional Requirements</w:t>
      </w:r>
      <w:bookmarkEnd w:id="19"/>
    </w:p>
    <w:p w14:paraId="6850B345" w14:textId="77777777" w:rsidR="00E6706E" w:rsidRPr="00E6706E" w:rsidRDefault="00E6706E" w:rsidP="00AA021A">
      <w:pPr>
        <w:rPr>
          <w:rFonts w:cs="Calibri"/>
          <w:szCs w:val="20"/>
        </w:rPr>
      </w:pPr>
    </w:p>
    <w:p w14:paraId="17629B23" w14:textId="4763A1D6" w:rsidR="00694A00" w:rsidRDefault="004D1BD0" w:rsidP="00AA021A">
      <w:pPr>
        <w:rPr>
          <w:rFonts w:cs="Calibri"/>
          <w:szCs w:val="20"/>
        </w:rPr>
      </w:pPr>
      <w:r w:rsidRPr="00E6706E">
        <w:rPr>
          <w:rFonts w:cs="Calibri"/>
          <w:szCs w:val="20"/>
        </w:rPr>
        <w:t xml:space="preserve">This Section collects all </w:t>
      </w:r>
      <w:r w:rsidR="00EA3FF1" w:rsidRPr="00E6706E">
        <w:rPr>
          <w:rFonts w:cs="Calibri"/>
          <w:b/>
          <w:bCs/>
          <w:szCs w:val="20"/>
        </w:rPr>
        <w:t>NRG</w:t>
      </w:r>
      <w:r w:rsidRPr="00E6706E">
        <w:rPr>
          <w:rFonts w:cs="Calibri"/>
          <w:szCs w:val="20"/>
        </w:rPr>
        <w:t xml:space="preserve"> Functional Requirements. The Section includes the complete set of functional requirements with explanation and rational</w:t>
      </w:r>
      <w:r w:rsidR="006A2E18">
        <w:rPr>
          <w:rFonts w:cs="Calibri"/>
          <w:szCs w:val="20"/>
        </w:rPr>
        <w:t>e</w:t>
      </w:r>
      <w:r w:rsidRPr="00E6706E">
        <w:rPr>
          <w:rFonts w:cs="Calibri"/>
          <w:szCs w:val="20"/>
        </w:rPr>
        <w:t xml:space="preserve"> where the statement of the requirement was deemed insufficient or needing additional background/justification. All requirements relate to the design modules described in Section 2</w:t>
      </w:r>
      <w:r w:rsidR="0058307D" w:rsidRPr="00E6706E">
        <w:rPr>
          <w:rFonts w:cs="Calibri"/>
          <w:szCs w:val="20"/>
        </w:rPr>
        <w:t>.0</w:t>
      </w:r>
      <w:r w:rsidRPr="00E6706E">
        <w:rPr>
          <w:rFonts w:cs="Calibri"/>
          <w:szCs w:val="20"/>
        </w:rPr>
        <w:t>. An effort has been made to standardize the correlation between the design modules and the requirements to make their access and organization more consistent. For example, module 2.1 requirements are labeled 3.1, sub-module 2.1.1 requirements are labeled 3.1.1</w:t>
      </w:r>
      <w:r w:rsidR="00FA65A6">
        <w:rPr>
          <w:rFonts w:cs="Calibri"/>
          <w:szCs w:val="20"/>
        </w:rPr>
        <w:t>,</w:t>
      </w:r>
      <w:r w:rsidRPr="00E6706E">
        <w:rPr>
          <w:rFonts w:cs="Calibri"/>
          <w:szCs w:val="20"/>
        </w:rPr>
        <w:t xml:space="preserve"> and so on. The list of requirements follows.</w:t>
      </w:r>
    </w:p>
    <w:p w14:paraId="54447877" w14:textId="77777777" w:rsidR="00FA65A6" w:rsidRPr="00E6706E" w:rsidRDefault="00FA65A6" w:rsidP="00AA021A">
      <w:pPr>
        <w:rPr>
          <w:rFonts w:cs="Calibri"/>
          <w:szCs w:val="20"/>
        </w:rPr>
      </w:pPr>
    </w:p>
    <w:tbl>
      <w:tblPr>
        <w:tblW w:w="9360" w:type="dxa"/>
        <w:tblInd w:w="108" w:type="dxa"/>
        <w:tblLayout w:type="fixed"/>
        <w:tblLook w:val="04A0" w:firstRow="1" w:lastRow="0" w:firstColumn="1" w:lastColumn="0" w:noHBand="0" w:noVBand="1"/>
      </w:tblPr>
      <w:tblGrid>
        <w:gridCol w:w="1791"/>
        <w:gridCol w:w="7569"/>
      </w:tblGrid>
      <w:tr w:rsidR="00070324" w:rsidRPr="00385F16" w14:paraId="344DB3A0" w14:textId="77777777" w:rsidTr="00385F16">
        <w:tc>
          <w:tcPr>
            <w:tcW w:w="9360" w:type="dxa"/>
            <w:gridSpan w:val="2"/>
            <w:tcBorders>
              <w:top w:val="single" w:sz="4" w:space="0" w:color="000000"/>
              <w:left w:val="single" w:sz="4" w:space="0" w:color="000000"/>
              <w:bottom w:val="single" w:sz="4" w:space="0" w:color="000000"/>
              <w:right w:val="single" w:sz="4" w:space="0" w:color="000000"/>
            </w:tcBorders>
            <w:vAlign w:val="center"/>
            <w:hideMark/>
          </w:tcPr>
          <w:p w14:paraId="2539C52A" w14:textId="61CE5262" w:rsidR="00070324" w:rsidRPr="00385F16" w:rsidRDefault="00070324" w:rsidP="00385F16">
            <w:pPr>
              <w:jc w:val="center"/>
              <w:rPr>
                <w:rFonts w:cs="Calibri"/>
                <w:szCs w:val="20"/>
              </w:rPr>
            </w:pPr>
            <w:r w:rsidRPr="00385F16">
              <w:rPr>
                <w:rFonts w:cs="Calibri"/>
                <w:szCs w:val="20"/>
              </w:rPr>
              <w:t>Requirements Related to Module 2.1: Predictive Function</w:t>
            </w:r>
            <w:r w:rsidR="00FA65A6" w:rsidRPr="00385F16">
              <w:rPr>
                <w:rFonts w:cs="Calibri"/>
                <w:szCs w:val="20"/>
              </w:rPr>
              <w:t xml:space="preserve"> (PF)</w:t>
            </w:r>
          </w:p>
        </w:tc>
      </w:tr>
      <w:tr w:rsidR="00070324" w:rsidRPr="00385F16" w14:paraId="67B9FB65" w14:textId="77777777" w:rsidTr="00385F16">
        <w:tc>
          <w:tcPr>
            <w:tcW w:w="1791" w:type="dxa"/>
            <w:tcBorders>
              <w:top w:val="single" w:sz="4" w:space="0" w:color="000000"/>
              <w:left w:val="single" w:sz="4" w:space="0" w:color="000000"/>
              <w:bottom w:val="single" w:sz="18" w:space="0" w:color="000000"/>
              <w:right w:val="nil"/>
            </w:tcBorders>
            <w:vAlign w:val="center"/>
            <w:hideMark/>
          </w:tcPr>
          <w:p w14:paraId="23F0D306" w14:textId="77777777" w:rsidR="00070324" w:rsidRPr="00385F16" w:rsidRDefault="00070324" w:rsidP="00385F16">
            <w:pPr>
              <w:jc w:val="center"/>
              <w:rPr>
                <w:rFonts w:cs="Calibri"/>
                <w:szCs w:val="20"/>
              </w:rPr>
            </w:pPr>
            <w:r w:rsidRPr="00385F16">
              <w:rPr>
                <w:rFonts w:cs="Calibri"/>
                <w:szCs w:val="20"/>
              </w:rPr>
              <w:t>Requirement No.</w:t>
            </w:r>
          </w:p>
        </w:tc>
        <w:tc>
          <w:tcPr>
            <w:tcW w:w="7569" w:type="dxa"/>
            <w:tcBorders>
              <w:top w:val="single" w:sz="4" w:space="0" w:color="000000"/>
              <w:left w:val="single" w:sz="4" w:space="0" w:color="000000"/>
              <w:bottom w:val="single" w:sz="18" w:space="0" w:color="000000"/>
              <w:right w:val="single" w:sz="4" w:space="0" w:color="000000"/>
            </w:tcBorders>
            <w:vAlign w:val="center"/>
            <w:hideMark/>
          </w:tcPr>
          <w:p w14:paraId="68DC551C" w14:textId="77777777" w:rsidR="00070324" w:rsidRPr="00385F16" w:rsidRDefault="00070324" w:rsidP="00385F16">
            <w:pPr>
              <w:jc w:val="center"/>
              <w:rPr>
                <w:rFonts w:cs="Calibri"/>
                <w:szCs w:val="20"/>
              </w:rPr>
            </w:pPr>
            <w:r w:rsidRPr="00385F16">
              <w:rPr>
                <w:rFonts w:cs="Calibri"/>
                <w:szCs w:val="20"/>
              </w:rPr>
              <w:t>Requirement Description</w:t>
            </w:r>
          </w:p>
        </w:tc>
      </w:tr>
      <w:tr w:rsidR="00070324" w:rsidRPr="00385F16" w14:paraId="14AE5B98" w14:textId="77777777" w:rsidTr="00BA3D5E">
        <w:tc>
          <w:tcPr>
            <w:tcW w:w="1791" w:type="dxa"/>
            <w:tcBorders>
              <w:top w:val="single" w:sz="18" w:space="0" w:color="000000"/>
              <w:left w:val="single" w:sz="4" w:space="0" w:color="000000"/>
              <w:bottom w:val="single" w:sz="4" w:space="0" w:color="auto"/>
              <w:right w:val="nil"/>
            </w:tcBorders>
            <w:hideMark/>
          </w:tcPr>
          <w:p w14:paraId="64EE44EE" w14:textId="77777777" w:rsidR="00070324" w:rsidRPr="00385F16" w:rsidRDefault="00070324" w:rsidP="00385F16">
            <w:pPr>
              <w:rPr>
                <w:rFonts w:cs="Calibri"/>
                <w:szCs w:val="20"/>
              </w:rPr>
            </w:pPr>
            <w:r w:rsidRPr="00385F16">
              <w:rPr>
                <w:rFonts w:cs="Calibri"/>
                <w:szCs w:val="20"/>
              </w:rPr>
              <w:t>3.1-1</w:t>
            </w:r>
          </w:p>
        </w:tc>
        <w:tc>
          <w:tcPr>
            <w:tcW w:w="7569" w:type="dxa"/>
            <w:tcBorders>
              <w:top w:val="single" w:sz="18" w:space="0" w:color="000000"/>
              <w:left w:val="single" w:sz="4" w:space="0" w:color="000000"/>
              <w:bottom w:val="single" w:sz="4" w:space="0" w:color="auto"/>
              <w:right w:val="single" w:sz="4" w:space="0" w:color="000000"/>
            </w:tcBorders>
            <w:hideMark/>
          </w:tcPr>
          <w:p w14:paraId="23D7463D" w14:textId="27E2D811" w:rsidR="00070324" w:rsidRPr="00385F16" w:rsidRDefault="002610AF" w:rsidP="00385F16">
            <w:pPr>
              <w:widowControl/>
              <w:autoSpaceDE/>
              <w:autoSpaceDN w:val="0"/>
              <w:snapToGrid w:val="0"/>
              <w:rPr>
                <w:rFonts w:cs="Calibri"/>
                <w:szCs w:val="20"/>
              </w:rPr>
            </w:pPr>
            <w:r w:rsidRPr="00385F16">
              <w:rPr>
                <w:rFonts w:cs="Calibri"/>
                <w:szCs w:val="20"/>
              </w:rPr>
              <w:t>PF</w:t>
            </w:r>
            <w:r w:rsidR="00070324" w:rsidRPr="00385F16">
              <w:rPr>
                <w:rFonts w:cs="Calibri"/>
                <w:szCs w:val="20"/>
              </w:rPr>
              <w:t xml:space="preserve"> shall receive data on present grid demand and current weather conditions.</w:t>
            </w:r>
          </w:p>
        </w:tc>
      </w:tr>
      <w:tr w:rsidR="00070324" w:rsidRPr="00385F16" w14:paraId="33ACBB58" w14:textId="77777777" w:rsidTr="00BA3D5E">
        <w:tc>
          <w:tcPr>
            <w:tcW w:w="1791" w:type="dxa"/>
            <w:tcBorders>
              <w:top w:val="single" w:sz="4" w:space="0" w:color="auto"/>
              <w:left w:val="single" w:sz="4" w:space="0" w:color="auto"/>
              <w:bottom w:val="single" w:sz="4" w:space="0" w:color="auto"/>
              <w:right w:val="nil"/>
            </w:tcBorders>
            <w:hideMark/>
          </w:tcPr>
          <w:p w14:paraId="7FFC89FE" w14:textId="3A77460E" w:rsidR="00070324" w:rsidRPr="00385F16" w:rsidRDefault="00070324" w:rsidP="00385F16">
            <w:pPr>
              <w:rPr>
                <w:rFonts w:cs="Calibri"/>
                <w:szCs w:val="20"/>
              </w:rPr>
            </w:pPr>
            <w:r w:rsidRPr="00385F16">
              <w:rPr>
                <w:rFonts w:cs="Calibri"/>
                <w:szCs w:val="20"/>
              </w:rPr>
              <w:lastRenderedPageBreak/>
              <w:t>3.1-1.1</w:t>
            </w:r>
          </w:p>
        </w:tc>
        <w:tc>
          <w:tcPr>
            <w:tcW w:w="7569" w:type="dxa"/>
            <w:tcBorders>
              <w:top w:val="single" w:sz="4" w:space="0" w:color="auto"/>
              <w:left w:val="single" w:sz="4" w:space="0" w:color="000000"/>
              <w:bottom w:val="single" w:sz="4" w:space="0" w:color="auto"/>
              <w:right w:val="single" w:sz="4" w:space="0" w:color="auto"/>
            </w:tcBorders>
            <w:hideMark/>
          </w:tcPr>
          <w:p w14:paraId="1646C2D2" w14:textId="652A99A6" w:rsidR="00070324" w:rsidRPr="00385F16" w:rsidRDefault="002610AF" w:rsidP="00385F16">
            <w:pPr>
              <w:widowControl/>
              <w:autoSpaceDE/>
              <w:autoSpaceDN w:val="0"/>
              <w:snapToGrid w:val="0"/>
              <w:rPr>
                <w:rFonts w:cs="Calibri"/>
                <w:szCs w:val="20"/>
              </w:rPr>
            </w:pPr>
            <w:r w:rsidRPr="00385F16">
              <w:rPr>
                <w:rFonts w:cs="Calibri"/>
                <w:szCs w:val="20"/>
              </w:rPr>
              <w:t>PF</w:t>
            </w:r>
            <w:r w:rsidR="00070324" w:rsidRPr="00385F16">
              <w:rPr>
                <w:rFonts w:cs="Calibri"/>
                <w:szCs w:val="20"/>
              </w:rPr>
              <w:t xml:space="preserve"> </w:t>
            </w:r>
            <w:r w:rsidRPr="00385F16">
              <w:rPr>
                <w:rFonts w:cs="Calibri"/>
                <w:szCs w:val="20"/>
              </w:rPr>
              <w:t>shall</w:t>
            </w:r>
            <w:r w:rsidR="00070324" w:rsidRPr="00385F16">
              <w:rPr>
                <w:rFonts w:cs="Calibri"/>
                <w:szCs w:val="20"/>
              </w:rPr>
              <w:t xml:space="preserve"> receive present grid data from the power grid.</w:t>
            </w:r>
          </w:p>
        </w:tc>
      </w:tr>
      <w:tr w:rsidR="00070324" w:rsidRPr="00385F16" w14:paraId="4073D2D3" w14:textId="77777777" w:rsidTr="00BA3D5E">
        <w:tc>
          <w:tcPr>
            <w:tcW w:w="1791" w:type="dxa"/>
            <w:tcBorders>
              <w:top w:val="single" w:sz="4" w:space="0" w:color="auto"/>
              <w:left w:val="single" w:sz="4" w:space="0" w:color="auto"/>
              <w:bottom w:val="single" w:sz="4" w:space="0" w:color="auto"/>
              <w:right w:val="nil"/>
            </w:tcBorders>
            <w:hideMark/>
          </w:tcPr>
          <w:p w14:paraId="049BFCA2" w14:textId="4E77B26D" w:rsidR="00070324" w:rsidRPr="00385F16" w:rsidRDefault="00070324" w:rsidP="00385F16">
            <w:pPr>
              <w:rPr>
                <w:rFonts w:cs="Calibri"/>
                <w:szCs w:val="20"/>
              </w:rPr>
            </w:pPr>
            <w:r w:rsidRPr="00385F16">
              <w:rPr>
                <w:rFonts w:cs="Calibri"/>
                <w:szCs w:val="20"/>
              </w:rPr>
              <w:t>3.1-1.2</w:t>
            </w:r>
          </w:p>
        </w:tc>
        <w:tc>
          <w:tcPr>
            <w:tcW w:w="7569" w:type="dxa"/>
            <w:tcBorders>
              <w:top w:val="single" w:sz="4" w:space="0" w:color="auto"/>
              <w:left w:val="single" w:sz="4" w:space="0" w:color="000000"/>
              <w:bottom w:val="single" w:sz="4" w:space="0" w:color="auto"/>
              <w:right w:val="single" w:sz="4" w:space="0" w:color="auto"/>
            </w:tcBorders>
            <w:hideMark/>
          </w:tcPr>
          <w:p w14:paraId="6F378846" w14:textId="1D81854F" w:rsidR="00070324" w:rsidRPr="00385F16" w:rsidRDefault="002610AF" w:rsidP="00385F16">
            <w:pPr>
              <w:widowControl/>
              <w:autoSpaceDE/>
              <w:autoSpaceDN w:val="0"/>
              <w:snapToGrid w:val="0"/>
              <w:rPr>
                <w:rFonts w:cs="Calibri"/>
                <w:szCs w:val="20"/>
              </w:rPr>
            </w:pPr>
            <w:r w:rsidRPr="00385F16">
              <w:rPr>
                <w:rFonts w:cs="Calibri"/>
                <w:szCs w:val="20"/>
              </w:rPr>
              <w:t>PF sha</w:t>
            </w:r>
            <w:r w:rsidR="00070324" w:rsidRPr="00385F16">
              <w:rPr>
                <w:rFonts w:cs="Calibri"/>
                <w:szCs w:val="20"/>
              </w:rPr>
              <w:t>ll receive present weather data from weather service.</w:t>
            </w:r>
          </w:p>
        </w:tc>
      </w:tr>
      <w:tr w:rsidR="00070324" w:rsidRPr="00385F16" w14:paraId="448AA4DF" w14:textId="77777777" w:rsidTr="00BA3D5E">
        <w:tc>
          <w:tcPr>
            <w:tcW w:w="1791" w:type="dxa"/>
            <w:tcBorders>
              <w:top w:val="single" w:sz="4" w:space="0" w:color="auto"/>
              <w:left w:val="single" w:sz="4" w:space="0" w:color="auto"/>
              <w:bottom w:val="single" w:sz="4" w:space="0" w:color="auto"/>
              <w:right w:val="nil"/>
            </w:tcBorders>
            <w:hideMark/>
          </w:tcPr>
          <w:p w14:paraId="366BC9FC" w14:textId="799BEAD2" w:rsidR="00070324" w:rsidRPr="00385F16" w:rsidRDefault="00070324" w:rsidP="00385F16">
            <w:pPr>
              <w:rPr>
                <w:rFonts w:cs="Calibri"/>
                <w:szCs w:val="20"/>
              </w:rPr>
            </w:pPr>
            <w:r w:rsidRPr="00385F16">
              <w:rPr>
                <w:rFonts w:cs="Calibri"/>
                <w:szCs w:val="20"/>
              </w:rPr>
              <w:t>3.1-1.3</w:t>
            </w:r>
          </w:p>
        </w:tc>
        <w:tc>
          <w:tcPr>
            <w:tcW w:w="7569" w:type="dxa"/>
            <w:tcBorders>
              <w:top w:val="single" w:sz="4" w:space="0" w:color="auto"/>
              <w:left w:val="single" w:sz="4" w:space="0" w:color="000000"/>
              <w:bottom w:val="single" w:sz="4" w:space="0" w:color="auto"/>
              <w:right w:val="single" w:sz="4" w:space="0" w:color="auto"/>
            </w:tcBorders>
            <w:hideMark/>
          </w:tcPr>
          <w:p w14:paraId="6030A083" w14:textId="47E8460B" w:rsidR="00070324" w:rsidRPr="00385F16" w:rsidRDefault="002610AF" w:rsidP="00385F16">
            <w:pPr>
              <w:widowControl/>
              <w:autoSpaceDE/>
              <w:autoSpaceDN w:val="0"/>
              <w:snapToGrid w:val="0"/>
              <w:rPr>
                <w:rFonts w:cs="Calibri"/>
                <w:szCs w:val="20"/>
              </w:rPr>
            </w:pPr>
            <w:r w:rsidRPr="00385F16">
              <w:rPr>
                <w:rFonts w:cs="Calibri"/>
                <w:szCs w:val="20"/>
              </w:rPr>
              <w:t>PF sha</w:t>
            </w:r>
            <w:r w:rsidR="00070324" w:rsidRPr="00385F16">
              <w:rPr>
                <w:rFonts w:cs="Calibri"/>
                <w:szCs w:val="20"/>
              </w:rPr>
              <w:t>ll send present grid and weather</w:t>
            </w:r>
            <w:r w:rsidRPr="00385F16">
              <w:rPr>
                <w:rFonts w:cs="Calibri"/>
                <w:szCs w:val="20"/>
              </w:rPr>
              <w:t xml:space="preserve"> data</w:t>
            </w:r>
            <w:r w:rsidR="00070324" w:rsidRPr="00385F16">
              <w:rPr>
                <w:rFonts w:cs="Calibri"/>
                <w:szCs w:val="20"/>
              </w:rPr>
              <w:t xml:space="preserve"> to</w:t>
            </w:r>
            <w:r w:rsidR="001836A7" w:rsidRPr="00385F16">
              <w:rPr>
                <w:rFonts w:cs="Calibri"/>
                <w:szCs w:val="20"/>
              </w:rPr>
              <w:t xml:space="preserve"> the</w:t>
            </w:r>
            <w:r w:rsidR="00070324" w:rsidRPr="00385F16">
              <w:rPr>
                <w:rFonts w:cs="Calibri"/>
                <w:szCs w:val="20"/>
              </w:rPr>
              <w:t xml:space="preserve"> database management function.</w:t>
            </w:r>
          </w:p>
        </w:tc>
      </w:tr>
      <w:tr w:rsidR="00070324" w:rsidRPr="00385F16" w14:paraId="5989AE4C" w14:textId="77777777" w:rsidTr="00BA3D5E">
        <w:tc>
          <w:tcPr>
            <w:tcW w:w="1791" w:type="dxa"/>
            <w:tcBorders>
              <w:top w:val="single" w:sz="4" w:space="0" w:color="auto"/>
              <w:left w:val="single" w:sz="4" w:space="0" w:color="000000"/>
              <w:bottom w:val="single" w:sz="4" w:space="0" w:color="000000"/>
              <w:right w:val="nil"/>
            </w:tcBorders>
            <w:hideMark/>
          </w:tcPr>
          <w:p w14:paraId="15E3CC57" w14:textId="77777777" w:rsidR="00070324" w:rsidRPr="00385F16" w:rsidRDefault="00070324" w:rsidP="00385F16">
            <w:pPr>
              <w:snapToGrid w:val="0"/>
              <w:rPr>
                <w:rFonts w:cs="Calibri"/>
                <w:szCs w:val="20"/>
              </w:rPr>
            </w:pPr>
            <w:r w:rsidRPr="00385F16">
              <w:rPr>
                <w:rFonts w:cs="Calibri"/>
                <w:szCs w:val="20"/>
              </w:rPr>
              <w:t>3.1-2</w:t>
            </w:r>
          </w:p>
        </w:tc>
        <w:tc>
          <w:tcPr>
            <w:tcW w:w="7569" w:type="dxa"/>
            <w:tcBorders>
              <w:top w:val="single" w:sz="4" w:space="0" w:color="auto"/>
              <w:left w:val="single" w:sz="4" w:space="0" w:color="000000"/>
              <w:bottom w:val="single" w:sz="4" w:space="0" w:color="000000"/>
              <w:right w:val="single" w:sz="4" w:space="0" w:color="000000"/>
            </w:tcBorders>
            <w:hideMark/>
          </w:tcPr>
          <w:p w14:paraId="5F22EA77" w14:textId="2852192C" w:rsidR="00070324" w:rsidRPr="00385F16" w:rsidRDefault="002610AF" w:rsidP="00385F16">
            <w:pPr>
              <w:widowControl/>
              <w:autoSpaceDE/>
              <w:autoSpaceDN w:val="0"/>
              <w:snapToGrid w:val="0"/>
              <w:rPr>
                <w:rFonts w:cs="Calibri"/>
                <w:szCs w:val="20"/>
              </w:rPr>
            </w:pPr>
            <w:r w:rsidRPr="00385F16">
              <w:rPr>
                <w:rFonts w:cs="Calibri"/>
                <w:szCs w:val="20"/>
              </w:rPr>
              <w:t>PF</w:t>
            </w:r>
            <w:r w:rsidR="00070324" w:rsidRPr="00385F16">
              <w:rPr>
                <w:rFonts w:cs="Calibri"/>
                <w:szCs w:val="20"/>
              </w:rPr>
              <w:t xml:space="preserve"> shall estimate grid deficits based on historical data and present conditions.</w:t>
            </w:r>
          </w:p>
        </w:tc>
      </w:tr>
      <w:tr w:rsidR="00070324" w:rsidRPr="00385F16" w14:paraId="78022972" w14:textId="77777777" w:rsidTr="00BA3D5E">
        <w:tc>
          <w:tcPr>
            <w:tcW w:w="1791" w:type="dxa"/>
            <w:tcBorders>
              <w:top w:val="nil"/>
              <w:left w:val="single" w:sz="4" w:space="0" w:color="000000"/>
              <w:bottom w:val="single" w:sz="4" w:space="0" w:color="000000"/>
              <w:right w:val="nil"/>
            </w:tcBorders>
            <w:hideMark/>
          </w:tcPr>
          <w:p w14:paraId="11F07600" w14:textId="40258413" w:rsidR="00070324" w:rsidRPr="00385F16" w:rsidRDefault="00070324" w:rsidP="00385F16">
            <w:pPr>
              <w:snapToGrid w:val="0"/>
              <w:rPr>
                <w:rFonts w:cs="Calibri"/>
                <w:szCs w:val="20"/>
              </w:rPr>
            </w:pPr>
            <w:r w:rsidRPr="00385F16">
              <w:rPr>
                <w:rFonts w:cs="Calibri"/>
                <w:szCs w:val="20"/>
              </w:rPr>
              <w:t>3.1-2.1</w:t>
            </w:r>
          </w:p>
        </w:tc>
        <w:tc>
          <w:tcPr>
            <w:tcW w:w="7569" w:type="dxa"/>
            <w:tcBorders>
              <w:top w:val="nil"/>
              <w:left w:val="single" w:sz="4" w:space="0" w:color="000000"/>
              <w:bottom w:val="single" w:sz="4" w:space="0" w:color="000000"/>
              <w:right w:val="single" w:sz="4" w:space="0" w:color="000000"/>
            </w:tcBorders>
            <w:hideMark/>
          </w:tcPr>
          <w:p w14:paraId="50EB900D" w14:textId="313B5BC6" w:rsidR="00070324" w:rsidRPr="00385F16" w:rsidRDefault="002610AF" w:rsidP="00385F16">
            <w:pPr>
              <w:widowControl/>
              <w:autoSpaceDE/>
              <w:autoSpaceDN w:val="0"/>
              <w:snapToGrid w:val="0"/>
              <w:rPr>
                <w:rFonts w:cs="Calibri"/>
                <w:szCs w:val="20"/>
              </w:rPr>
            </w:pPr>
            <w:r w:rsidRPr="00385F16">
              <w:rPr>
                <w:rFonts w:cs="Calibri"/>
                <w:szCs w:val="20"/>
              </w:rPr>
              <w:t>PF</w:t>
            </w:r>
            <w:r w:rsidR="00070324" w:rsidRPr="00385F16">
              <w:rPr>
                <w:rFonts w:cs="Calibri"/>
                <w:szCs w:val="20"/>
              </w:rPr>
              <w:t xml:space="preserve"> shall receive historical data on past weather and grid demand from </w:t>
            </w:r>
            <w:r w:rsidR="00E00878" w:rsidRPr="00385F16">
              <w:rPr>
                <w:rFonts w:cs="Calibri"/>
                <w:szCs w:val="20"/>
              </w:rPr>
              <w:t xml:space="preserve">the </w:t>
            </w:r>
            <w:r w:rsidR="00070324" w:rsidRPr="00385F16">
              <w:rPr>
                <w:rFonts w:cs="Calibri"/>
                <w:szCs w:val="20"/>
              </w:rPr>
              <w:t>database management function.</w:t>
            </w:r>
          </w:p>
        </w:tc>
      </w:tr>
      <w:tr w:rsidR="00070324" w:rsidRPr="00385F16" w14:paraId="5683ED07" w14:textId="77777777" w:rsidTr="00BA3D5E">
        <w:tc>
          <w:tcPr>
            <w:tcW w:w="1791" w:type="dxa"/>
            <w:tcBorders>
              <w:top w:val="single" w:sz="4" w:space="0" w:color="000000"/>
              <w:left w:val="single" w:sz="4" w:space="0" w:color="000000"/>
              <w:bottom w:val="single" w:sz="4" w:space="0" w:color="000000"/>
              <w:right w:val="nil"/>
            </w:tcBorders>
            <w:hideMark/>
          </w:tcPr>
          <w:p w14:paraId="05FCFBBF" w14:textId="21B4A5B5" w:rsidR="00070324" w:rsidRPr="00385F16" w:rsidRDefault="00070324" w:rsidP="00385F16">
            <w:pPr>
              <w:snapToGrid w:val="0"/>
              <w:rPr>
                <w:rFonts w:cs="Calibri"/>
                <w:szCs w:val="20"/>
              </w:rPr>
            </w:pPr>
            <w:r w:rsidRPr="00385F16">
              <w:rPr>
                <w:rFonts w:cs="Calibri"/>
                <w:szCs w:val="20"/>
              </w:rPr>
              <w:t>3.1-2.2</w:t>
            </w:r>
          </w:p>
        </w:tc>
        <w:tc>
          <w:tcPr>
            <w:tcW w:w="7569" w:type="dxa"/>
            <w:tcBorders>
              <w:top w:val="single" w:sz="4" w:space="0" w:color="000000"/>
              <w:left w:val="single" w:sz="4" w:space="0" w:color="000000"/>
              <w:bottom w:val="single" w:sz="4" w:space="0" w:color="000000"/>
              <w:right w:val="single" w:sz="4" w:space="0" w:color="000000"/>
            </w:tcBorders>
            <w:hideMark/>
          </w:tcPr>
          <w:p w14:paraId="55526F47" w14:textId="77777777" w:rsidR="00070324" w:rsidRPr="00385F16" w:rsidRDefault="00070324" w:rsidP="00385F16">
            <w:pPr>
              <w:widowControl/>
              <w:autoSpaceDE/>
              <w:autoSpaceDN w:val="0"/>
              <w:snapToGrid w:val="0"/>
              <w:rPr>
                <w:rFonts w:cs="Calibri"/>
                <w:szCs w:val="20"/>
              </w:rPr>
            </w:pPr>
            <w:r w:rsidRPr="00385F16">
              <w:rPr>
                <w:rFonts w:cs="Calibri"/>
                <w:szCs w:val="20"/>
              </w:rPr>
              <w:t>PF shall overestimate demand by 1% to maintain a small supply buffer.</w:t>
            </w:r>
          </w:p>
        </w:tc>
      </w:tr>
      <w:tr w:rsidR="00070324" w:rsidRPr="00385F16" w14:paraId="713F9B9C" w14:textId="77777777" w:rsidTr="00BA3D5E">
        <w:tc>
          <w:tcPr>
            <w:tcW w:w="1791" w:type="dxa"/>
            <w:tcBorders>
              <w:top w:val="single" w:sz="4" w:space="0" w:color="000000"/>
              <w:left w:val="single" w:sz="4" w:space="0" w:color="000000"/>
              <w:bottom w:val="single" w:sz="4" w:space="0" w:color="000000"/>
              <w:right w:val="nil"/>
            </w:tcBorders>
            <w:hideMark/>
          </w:tcPr>
          <w:p w14:paraId="1E291783" w14:textId="1722D6E1" w:rsidR="00070324" w:rsidRPr="00385F16" w:rsidRDefault="00070324" w:rsidP="00385F16">
            <w:pPr>
              <w:snapToGrid w:val="0"/>
              <w:rPr>
                <w:rFonts w:cs="Calibri"/>
                <w:szCs w:val="20"/>
              </w:rPr>
            </w:pPr>
            <w:r w:rsidRPr="00385F16">
              <w:rPr>
                <w:rFonts w:cs="Calibri"/>
                <w:szCs w:val="20"/>
              </w:rPr>
              <w:t>3.1-2.3</w:t>
            </w:r>
          </w:p>
        </w:tc>
        <w:tc>
          <w:tcPr>
            <w:tcW w:w="7569" w:type="dxa"/>
            <w:tcBorders>
              <w:top w:val="single" w:sz="4" w:space="0" w:color="000000"/>
              <w:left w:val="single" w:sz="4" w:space="0" w:color="000000"/>
              <w:bottom w:val="single" w:sz="4" w:space="0" w:color="000000"/>
              <w:right w:val="single" w:sz="4" w:space="0" w:color="000000"/>
            </w:tcBorders>
            <w:hideMark/>
          </w:tcPr>
          <w:p w14:paraId="2977BAA2" w14:textId="616835C3" w:rsidR="00070324" w:rsidRPr="00385F16" w:rsidRDefault="00070324" w:rsidP="00385F16">
            <w:pPr>
              <w:widowControl/>
              <w:autoSpaceDE/>
              <w:autoSpaceDN w:val="0"/>
              <w:snapToGrid w:val="0"/>
              <w:rPr>
                <w:rFonts w:cs="Calibri"/>
                <w:szCs w:val="20"/>
              </w:rPr>
            </w:pPr>
            <w:r w:rsidRPr="00385F16">
              <w:rPr>
                <w:rFonts w:cs="Calibri"/>
                <w:szCs w:val="20"/>
              </w:rPr>
              <w:t>PF shall estimate grid and weather data if current data is unavailable.</w:t>
            </w:r>
          </w:p>
        </w:tc>
      </w:tr>
    </w:tbl>
    <w:p w14:paraId="3CE648FC" w14:textId="77777777" w:rsidR="00694A00" w:rsidRPr="002F2594" w:rsidRDefault="00694A00" w:rsidP="00AA021A">
      <w:pPr>
        <w:rPr>
          <w:rFonts w:cs="Calibri"/>
          <w:szCs w:val="20"/>
        </w:rPr>
      </w:pPr>
    </w:p>
    <w:tbl>
      <w:tblPr>
        <w:tblW w:w="9360" w:type="dxa"/>
        <w:tblInd w:w="108" w:type="dxa"/>
        <w:tblLayout w:type="fixed"/>
        <w:tblLook w:val="0000" w:firstRow="0" w:lastRow="0" w:firstColumn="0" w:lastColumn="0" w:noHBand="0" w:noVBand="0"/>
      </w:tblPr>
      <w:tblGrid>
        <w:gridCol w:w="1790"/>
        <w:gridCol w:w="7570"/>
      </w:tblGrid>
      <w:tr w:rsidR="009E38CB" w:rsidRPr="002F2594" w14:paraId="34F0E0CD" w14:textId="77777777" w:rsidTr="00E85829">
        <w:tc>
          <w:tcPr>
            <w:tcW w:w="93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683AF81" w14:textId="433B5BAF" w:rsidR="009E38CB" w:rsidRPr="002F2594" w:rsidRDefault="009E38CB" w:rsidP="00E85829">
            <w:pPr>
              <w:jc w:val="center"/>
              <w:rPr>
                <w:rFonts w:cs="Calibri"/>
                <w:szCs w:val="20"/>
              </w:rPr>
            </w:pPr>
            <w:r w:rsidRPr="002F2594">
              <w:rPr>
                <w:rFonts w:cs="Calibri"/>
                <w:szCs w:val="20"/>
              </w:rPr>
              <w:t>Requirements Related to Module 2.</w:t>
            </w:r>
            <w:r w:rsidR="003A72AE" w:rsidRPr="002F2594">
              <w:rPr>
                <w:rFonts w:cs="Calibri"/>
                <w:szCs w:val="20"/>
              </w:rPr>
              <w:t>2</w:t>
            </w:r>
            <w:r w:rsidRPr="002F2594">
              <w:rPr>
                <w:rFonts w:cs="Calibri"/>
                <w:szCs w:val="20"/>
              </w:rPr>
              <w:t>:  Response Function</w:t>
            </w:r>
            <w:r w:rsidR="00FA65A6" w:rsidRPr="002F2594">
              <w:rPr>
                <w:rFonts w:cs="Calibri"/>
                <w:szCs w:val="20"/>
              </w:rPr>
              <w:t xml:space="preserve"> (RF)</w:t>
            </w:r>
          </w:p>
        </w:tc>
      </w:tr>
      <w:tr w:rsidR="009E38CB" w:rsidRPr="002F2594" w14:paraId="3CA35B6D" w14:textId="77777777" w:rsidTr="00E85829">
        <w:tc>
          <w:tcPr>
            <w:tcW w:w="1790" w:type="dxa"/>
            <w:tcBorders>
              <w:top w:val="single" w:sz="4" w:space="0" w:color="000000"/>
              <w:left w:val="single" w:sz="4" w:space="0" w:color="000000"/>
              <w:bottom w:val="single" w:sz="18" w:space="0" w:color="000000"/>
            </w:tcBorders>
            <w:shd w:val="clear" w:color="auto" w:fill="auto"/>
            <w:vAlign w:val="center"/>
          </w:tcPr>
          <w:p w14:paraId="17ECDDEF" w14:textId="77777777" w:rsidR="009E38CB" w:rsidRPr="002F2594" w:rsidRDefault="009E38CB" w:rsidP="00E85829">
            <w:pPr>
              <w:jc w:val="center"/>
              <w:rPr>
                <w:rFonts w:cs="Calibri"/>
                <w:szCs w:val="20"/>
              </w:rPr>
            </w:pPr>
            <w:r w:rsidRPr="002F2594">
              <w:rPr>
                <w:rFonts w:cs="Calibri"/>
                <w:szCs w:val="20"/>
              </w:rPr>
              <w:t>Requirement No.</w:t>
            </w:r>
          </w:p>
        </w:tc>
        <w:tc>
          <w:tcPr>
            <w:tcW w:w="7570"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750ADBE8" w14:textId="77777777" w:rsidR="009E38CB" w:rsidRPr="002F2594" w:rsidRDefault="009E38CB" w:rsidP="00E85829">
            <w:pPr>
              <w:jc w:val="center"/>
              <w:rPr>
                <w:rFonts w:cs="Calibri"/>
                <w:szCs w:val="20"/>
              </w:rPr>
            </w:pPr>
            <w:r w:rsidRPr="002F2594">
              <w:rPr>
                <w:rFonts w:cs="Calibri"/>
                <w:szCs w:val="20"/>
              </w:rPr>
              <w:t>Requirement Description</w:t>
            </w:r>
          </w:p>
        </w:tc>
      </w:tr>
      <w:tr w:rsidR="009E38CB" w:rsidRPr="002F2594" w14:paraId="67A7D83F" w14:textId="77777777" w:rsidTr="00BA3D5E">
        <w:tc>
          <w:tcPr>
            <w:tcW w:w="1790" w:type="dxa"/>
            <w:tcBorders>
              <w:top w:val="single" w:sz="18" w:space="0" w:color="000000"/>
              <w:left w:val="single" w:sz="4" w:space="0" w:color="000000"/>
              <w:bottom w:val="single" w:sz="4" w:space="0" w:color="000000"/>
            </w:tcBorders>
            <w:shd w:val="clear" w:color="auto" w:fill="auto"/>
          </w:tcPr>
          <w:p w14:paraId="61F74015" w14:textId="10C34766" w:rsidR="009E38CB" w:rsidRPr="002F2594" w:rsidRDefault="009E38CB" w:rsidP="00320DD4">
            <w:pPr>
              <w:rPr>
                <w:rFonts w:cs="Calibri"/>
                <w:szCs w:val="20"/>
              </w:rPr>
            </w:pPr>
            <w:r w:rsidRPr="002F2594">
              <w:rPr>
                <w:rFonts w:cs="Calibri"/>
                <w:szCs w:val="20"/>
              </w:rPr>
              <w:t>3.2-1</w:t>
            </w:r>
          </w:p>
        </w:tc>
        <w:tc>
          <w:tcPr>
            <w:tcW w:w="7570" w:type="dxa"/>
            <w:tcBorders>
              <w:top w:val="single" w:sz="18" w:space="0" w:color="000000"/>
              <w:left w:val="single" w:sz="4" w:space="0" w:color="000000"/>
              <w:bottom w:val="single" w:sz="4" w:space="0" w:color="000000"/>
              <w:right w:val="single" w:sz="4" w:space="0" w:color="000000"/>
            </w:tcBorders>
            <w:shd w:val="clear" w:color="auto" w:fill="auto"/>
          </w:tcPr>
          <w:p w14:paraId="09AA5C69" w14:textId="506A8F57" w:rsidR="009E38CB" w:rsidRPr="002F2594" w:rsidRDefault="009E38CB" w:rsidP="006802AC">
            <w:pPr>
              <w:widowControl/>
              <w:autoSpaceDE/>
              <w:snapToGrid w:val="0"/>
              <w:rPr>
                <w:rFonts w:cs="Calibri"/>
                <w:szCs w:val="20"/>
              </w:rPr>
            </w:pPr>
            <w:r w:rsidRPr="002F2594">
              <w:rPr>
                <w:rFonts w:cs="Calibri"/>
                <w:szCs w:val="20"/>
              </w:rPr>
              <w:t xml:space="preserve">RF shall receive the device and </w:t>
            </w:r>
            <w:r w:rsidR="006802AC">
              <w:rPr>
                <w:rFonts w:cs="Calibri"/>
                <w:szCs w:val="20"/>
              </w:rPr>
              <w:t xml:space="preserve">grid deficit data from the </w:t>
            </w:r>
            <w:r w:rsidR="00AC53E9" w:rsidRPr="002F2594">
              <w:rPr>
                <w:rFonts w:cs="Calibri"/>
                <w:szCs w:val="20"/>
              </w:rPr>
              <w:t>Data Management Function</w:t>
            </w:r>
            <w:r w:rsidR="006802AC">
              <w:rPr>
                <w:rFonts w:cs="Calibri"/>
                <w:szCs w:val="20"/>
              </w:rPr>
              <w:t>.</w:t>
            </w:r>
          </w:p>
        </w:tc>
      </w:tr>
      <w:tr w:rsidR="00AF0A42" w:rsidRPr="002F2594" w14:paraId="31442B0A" w14:textId="77777777" w:rsidTr="00BA3D5E">
        <w:tc>
          <w:tcPr>
            <w:tcW w:w="1790" w:type="dxa"/>
            <w:tcBorders>
              <w:top w:val="single" w:sz="4" w:space="0" w:color="000000"/>
              <w:left w:val="single" w:sz="4" w:space="0" w:color="000000"/>
              <w:bottom w:val="single" w:sz="4" w:space="0" w:color="000000"/>
            </w:tcBorders>
            <w:shd w:val="clear" w:color="auto" w:fill="auto"/>
          </w:tcPr>
          <w:p w14:paraId="08F7D9F7" w14:textId="77777777" w:rsidR="00AF0A42" w:rsidRPr="002F2594" w:rsidRDefault="00AF0A42" w:rsidP="00320DD4">
            <w:pPr>
              <w:snapToGrid w:val="0"/>
              <w:rPr>
                <w:rFonts w:cs="Calibri"/>
                <w:szCs w:val="20"/>
              </w:rPr>
            </w:pPr>
            <w:r w:rsidRPr="002F2594">
              <w:rPr>
                <w:rFonts w:cs="Calibri"/>
                <w:szCs w:val="20"/>
              </w:rPr>
              <w:t>3.2-1.1</w:t>
            </w:r>
          </w:p>
        </w:tc>
        <w:tc>
          <w:tcPr>
            <w:tcW w:w="7570" w:type="dxa"/>
            <w:tcBorders>
              <w:top w:val="single" w:sz="4" w:space="0" w:color="000000"/>
              <w:left w:val="single" w:sz="4" w:space="0" w:color="000000"/>
              <w:bottom w:val="single" w:sz="4" w:space="0" w:color="000000"/>
              <w:right w:val="single" w:sz="4" w:space="0" w:color="000000"/>
            </w:tcBorders>
            <w:shd w:val="clear" w:color="auto" w:fill="auto"/>
          </w:tcPr>
          <w:p w14:paraId="4AC6374C" w14:textId="1F7F3F50" w:rsidR="00AF0A42" w:rsidRPr="002F2594" w:rsidRDefault="00AF0A42" w:rsidP="006802AC">
            <w:pPr>
              <w:widowControl/>
              <w:autoSpaceDE/>
              <w:snapToGrid w:val="0"/>
              <w:rPr>
                <w:rFonts w:cs="Calibri"/>
                <w:szCs w:val="20"/>
              </w:rPr>
            </w:pPr>
            <w:r w:rsidRPr="002F2594">
              <w:rPr>
                <w:rFonts w:cs="Calibri"/>
                <w:szCs w:val="20"/>
              </w:rPr>
              <w:t>RF shall analyze the device and</w:t>
            </w:r>
            <w:r w:rsidR="006802AC">
              <w:rPr>
                <w:rFonts w:cs="Calibri"/>
                <w:szCs w:val="20"/>
              </w:rPr>
              <w:t xml:space="preserve"> grid deficit data it receives.</w:t>
            </w:r>
          </w:p>
        </w:tc>
      </w:tr>
      <w:tr w:rsidR="009E38CB" w:rsidRPr="002F2594" w14:paraId="4AD5B8E7" w14:textId="77777777" w:rsidTr="00BA3D5E">
        <w:tc>
          <w:tcPr>
            <w:tcW w:w="1790" w:type="dxa"/>
            <w:tcBorders>
              <w:top w:val="single" w:sz="4" w:space="0" w:color="000000"/>
              <w:left w:val="single" w:sz="4" w:space="0" w:color="000000"/>
              <w:bottom w:val="single" w:sz="4" w:space="0" w:color="000000"/>
            </w:tcBorders>
            <w:shd w:val="clear" w:color="auto" w:fill="auto"/>
          </w:tcPr>
          <w:p w14:paraId="2D1FDA41" w14:textId="359C5D6B" w:rsidR="009E38CB" w:rsidRPr="002F2594" w:rsidRDefault="009E38CB" w:rsidP="00320DD4">
            <w:pPr>
              <w:snapToGrid w:val="0"/>
              <w:rPr>
                <w:rFonts w:cs="Calibri"/>
                <w:szCs w:val="20"/>
              </w:rPr>
            </w:pPr>
            <w:r w:rsidRPr="002F2594">
              <w:rPr>
                <w:rFonts w:cs="Calibri"/>
                <w:szCs w:val="20"/>
              </w:rPr>
              <w:t>3.2-2</w:t>
            </w:r>
          </w:p>
        </w:tc>
        <w:tc>
          <w:tcPr>
            <w:tcW w:w="7570" w:type="dxa"/>
            <w:tcBorders>
              <w:top w:val="single" w:sz="4" w:space="0" w:color="000000"/>
              <w:left w:val="single" w:sz="4" w:space="0" w:color="000000"/>
              <w:bottom w:val="single" w:sz="4" w:space="0" w:color="000000"/>
              <w:right w:val="single" w:sz="4" w:space="0" w:color="000000"/>
            </w:tcBorders>
            <w:shd w:val="clear" w:color="auto" w:fill="auto"/>
          </w:tcPr>
          <w:p w14:paraId="63ABA494" w14:textId="4A76E8E0" w:rsidR="009E38CB" w:rsidRPr="002F2594" w:rsidRDefault="009E38CB" w:rsidP="006802AC">
            <w:pPr>
              <w:widowControl/>
              <w:autoSpaceDE/>
              <w:snapToGrid w:val="0"/>
              <w:rPr>
                <w:rFonts w:cs="Calibri"/>
                <w:szCs w:val="20"/>
              </w:rPr>
            </w:pPr>
            <w:r w:rsidRPr="002F2594">
              <w:rPr>
                <w:rFonts w:cs="Calibri"/>
                <w:szCs w:val="20"/>
              </w:rPr>
              <w:t>RF shall remove the current grid deficit by decreasing th</w:t>
            </w:r>
            <w:r w:rsidR="006802AC">
              <w:rPr>
                <w:rFonts w:cs="Calibri"/>
                <w:szCs w:val="20"/>
              </w:rPr>
              <w:t>e power consumption of devices.</w:t>
            </w:r>
          </w:p>
        </w:tc>
      </w:tr>
      <w:tr w:rsidR="00BF3A66" w:rsidRPr="002F2594" w14:paraId="7805C9B5" w14:textId="77777777" w:rsidTr="00BA3D5E">
        <w:tc>
          <w:tcPr>
            <w:tcW w:w="1790" w:type="dxa"/>
            <w:tcBorders>
              <w:top w:val="single" w:sz="4" w:space="0" w:color="000000"/>
              <w:left w:val="single" w:sz="4" w:space="0" w:color="000000"/>
              <w:bottom w:val="single" w:sz="4" w:space="0" w:color="000000"/>
            </w:tcBorders>
            <w:shd w:val="clear" w:color="auto" w:fill="auto"/>
          </w:tcPr>
          <w:p w14:paraId="6C316613" w14:textId="4C029DAF" w:rsidR="00BF3A66" w:rsidRPr="002F2594" w:rsidRDefault="00BF3A66" w:rsidP="00320DD4">
            <w:pPr>
              <w:snapToGrid w:val="0"/>
              <w:rPr>
                <w:rFonts w:cs="Calibri"/>
                <w:szCs w:val="20"/>
              </w:rPr>
            </w:pPr>
            <w:r w:rsidRPr="002F2594">
              <w:rPr>
                <w:rFonts w:cs="Calibri"/>
                <w:szCs w:val="20"/>
              </w:rPr>
              <w:t>3.2-2.1</w:t>
            </w:r>
          </w:p>
        </w:tc>
        <w:tc>
          <w:tcPr>
            <w:tcW w:w="7570" w:type="dxa"/>
            <w:tcBorders>
              <w:top w:val="single" w:sz="4" w:space="0" w:color="000000"/>
              <w:left w:val="single" w:sz="4" w:space="0" w:color="000000"/>
              <w:bottom w:val="single" w:sz="4" w:space="0" w:color="000000"/>
              <w:right w:val="single" w:sz="4" w:space="0" w:color="000000"/>
            </w:tcBorders>
            <w:shd w:val="clear" w:color="auto" w:fill="auto"/>
          </w:tcPr>
          <w:p w14:paraId="4D84BAF9" w14:textId="4ED0A820" w:rsidR="00BF3A66" w:rsidRPr="002F2594" w:rsidRDefault="00BF3A66" w:rsidP="006802AC">
            <w:pPr>
              <w:widowControl/>
              <w:autoSpaceDE/>
              <w:snapToGrid w:val="0"/>
              <w:rPr>
                <w:rFonts w:cs="Calibri"/>
                <w:szCs w:val="20"/>
              </w:rPr>
            </w:pPr>
            <w:r w:rsidRPr="002F2594">
              <w:rPr>
                <w:rFonts w:cs="Calibri"/>
                <w:szCs w:val="20"/>
              </w:rPr>
              <w:t>RF shall assign the majority of the deficit to lower priority devices.</w:t>
            </w:r>
          </w:p>
        </w:tc>
      </w:tr>
      <w:tr w:rsidR="00901552" w:rsidRPr="002F2594" w14:paraId="77B14305" w14:textId="77777777" w:rsidTr="00BA3D5E">
        <w:tc>
          <w:tcPr>
            <w:tcW w:w="1790" w:type="dxa"/>
            <w:tcBorders>
              <w:top w:val="single" w:sz="4" w:space="0" w:color="000000"/>
              <w:left w:val="single" w:sz="4" w:space="0" w:color="000000"/>
              <w:bottom w:val="single" w:sz="4" w:space="0" w:color="000000"/>
            </w:tcBorders>
            <w:shd w:val="clear" w:color="auto" w:fill="auto"/>
          </w:tcPr>
          <w:p w14:paraId="47E606A1" w14:textId="06FF5EB0" w:rsidR="00901552" w:rsidRPr="002F2594" w:rsidRDefault="00BF3A66" w:rsidP="00320DD4">
            <w:pPr>
              <w:snapToGrid w:val="0"/>
              <w:rPr>
                <w:rFonts w:cs="Calibri"/>
                <w:szCs w:val="20"/>
              </w:rPr>
            </w:pPr>
            <w:r w:rsidRPr="002F2594">
              <w:rPr>
                <w:rFonts w:cs="Calibri"/>
                <w:szCs w:val="20"/>
              </w:rPr>
              <w:t>3.2-2.2</w:t>
            </w:r>
          </w:p>
        </w:tc>
        <w:tc>
          <w:tcPr>
            <w:tcW w:w="7570" w:type="dxa"/>
            <w:tcBorders>
              <w:top w:val="single" w:sz="4" w:space="0" w:color="000000"/>
              <w:left w:val="single" w:sz="4" w:space="0" w:color="000000"/>
              <w:bottom w:val="single" w:sz="4" w:space="0" w:color="000000"/>
              <w:right w:val="single" w:sz="4" w:space="0" w:color="000000"/>
            </w:tcBorders>
            <w:shd w:val="clear" w:color="auto" w:fill="auto"/>
          </w:tcPr>
          <w:p w14:paraId="32656A71" w14:textId="0C890716" w:rsidR="00901552" w:rsidRPr="002F2594" w:rsidRDefault="00D82E82" w:rsidP="006802AC">
            <w:pPr>
              <w:widowControl/>
              <w:autoSpaceDE/>
              <w:snapToGrid w:val="0"/>
              <w:rPr>
                <w:rFonts w:cs="Calibri"/>
                <w:szCs w:val="20"/>
              </w:rPr>
            </w:pPr>
            <w:r w:rsidRPr="002F2594">
              <w:rPr>
                <w:rFonts w:cs="Calibri"/>
                <w:szCs w:val="20"/>
              </w:rPr>
              <w:t>RF</w:t>
            </w:r>
            <w:r w:rsidR="00901552" w:rsidRPr="002F2594">
              <w:rPr>
                <w:rFonts w:cs="Calibri"/>
                <w:szCs w:val="20"/>
              </w:rPr>
              <w:t xml:space="preserve"> shall send instructions to the control chips to reduce power c</w:t>
            </w:r>
            <w:r w:rsidR="006802AC">
              <w:rPr>
                <w:rFonts w:cs="Calibri"/>
                <w:szCs w:val="20"/>
              </w:rPr>
              <w:t>onsumption below supply levels.</w:t>
            </w:r>
          </w:p>
        </w:tc>
      </w:tr>
      <w:tr w:rsidR="00BF3A66" w:rsidRPr="002F2594" w14:paraId="12576BE2" w14:textId="77777777" w:rsidTr="00BA3D5E">
        <w:tc>
          <w:tcPr>
            <w:tcW w:w="1790" w:type="dxa"/>
            <w:tcBorders>
              <w:top w:val="single" w:sz="4" w:space="0" w:color="000000"/>
              <w:left w:val="single" w:sz="4" w:space="0" w:color="000000"/>
              <w:bottom w:val="single" w:sz="4" w:space="0" w:color="000000"/>
            </w:tcBorders>
            <w:shd w:val="clear" w:color="auto" w:fill="auto"/>
          </w:tcPr>
          <w:p w14:paraId="63A1CCA6" w14:textId="77777777" w:rsidR="00BF3A66" w:rsidRPr="002F2594" w:rsidRDefault="00BF3A66" w:rsidP="00320DD4">
            <w:pPr>
              <w:snapToGrid w:val="0"/>
              <w:rPr>
                <w:rFonts w:cs="Calibri"/>
                <w:szCs w:val="20"/>
              </w:rPr>
            </w:pPr>
            <w:r w:rsidRPr="002F2594">
              <w:rPr>
                <w:rFonts w:cs="Calibri"/>
                <w:szCs w:val="20"/>
              </w:rPr>
              <w:t>3.2-3</w:t>
            </w:r>
          </w:p>
        </w:tc>
        <w:tc>
          <w:tcPr>
            <w:tcW w:w="7570" w:type="dxa"/>
            <w:tcBorders>
              <w:top w:val="single" w:sz="4" w:space="0" w:color="000000"/>
              <w:left w:val="single" w:sz="4" w:space="0" w:color="000000"/>
              <w:bottom w:val="single" w:sz="4" w:space="0" w:color="000000"/>
              <w:right w:val="single" w:sz="4" w:space="0" w:color="000000"/>
            </w:tcBorders>
            <w:shd w:val="clear" w:color="auto" w:fill="auto"/>
          </w:tcPr>
          <w:p w14:paraId="77A865D4" w14:textId="46353CFD" w:rsidR="00BF3A66" w:rsidRPr="002F2594" w:rsidRDefault="00BF3A66" w:rsidP="006802AC">
            <w:pPr>
              <w:widowControl/>
              <w:autoSpaceDE/>
              <w:snapToGrid w:val="0"/>
              <w:rPr>
                <w:rFonts w:cs="Calibri"/>
                <w:szCs w:val="20"/>
              </w:rPr>
            </w:pPr>
            <w:r w:rsidRPr="002F2594">
              <w:rPr>
                <w:rFonts w:cs="Calibri"/>
                <w:szCs w:val="20"/>
              </w:rPr>
              <w:t xml:space="preserve">RF shall keep as many </w:t>
            </w:r>
            <w:r w:rsidR="006802AC">
              <w:rPr>
                <w:rFonts w:cs="Calibri"/>
                <w:szCs w:val="20"/>
              </w:rPr>
              <w:t>devices on as long as possible.</w:t>
            </w:r>
          </w:p>
        </w:tc>
      </w:tr>
      <w:tr w:rsidR="009E38CB" w:rsidRPr="002F2594" w14:paraId="36507A0A" w14:textId="77777777" w:rsidTr="00BA3D5E">
        <w:tc>
          <w:tcPr>
            <w:tcW w:w="1790" w:type="dxa"/>
            <w:tcBorders>
              <w:left w:val="single" w:sz="4" w:space="0" w:color="000000"/>
              <w:bottom w:val="single" w:sz="4" w:space="0" w:color="000000"/>
            </w:tcBorders>
            <w:shd w:val="clear" w:color="auto" w:fill="auto"/>
          </w:tcPr>
          <w:p w14:paraId="594412E4" w14:textId="6B5AEBB6" w:rsidR="009E38CB" w:rsidRPr="002F2594" w:rsidRDefault="0002191B" w:rsidP="00320DD4">
            <w:pPr>
              <w:snapToGrid w:val="0"/>
              <w:rPr>
                <w:rFonts w:cs="Calibri"/>
                <w:szCs w:val="20"/>
              </w:rPr>
            </w:pPr>
            <w:r w:rsidRPr="002F2594">
              <w:rPr>
                <w:rFonts w:cs="Calibri"/>
                <w:szCs w:val="20"/>
              </w:rPr>
              <w:t>3.2-4</w:t>
            </w:r>
          </w:p>
        </w:tc>
        <w:tc>
          <w:tcPr>
            <w:tcW w:w="7570" w:type="dxa"/>
            <w:tcBorders>
              <w:left w:val="single" w:sz="4" w:space="0" w:color="000000"/>
              <w:bottom w:val="single" w:sz="4" w:space="0" w:color="000000"/>
              <w:right w:val="single" w:sz="4" w:space="0" w:color="000000"/>
            </w:tcBorders>
            <w:shd w:val="clear" w:color="auto" w:fill="auto"/>
          </w:tcPr>
          <w:p w14:paraId="3AF3CEC7" w14:textId="376521C2" w:rsidR="009E38CB" w:rsidRPr="002F2594" w:rsidRDefault="00D82E82" w:rsidP="006802AC">
            <w:pPr>
              <w:widowControl/>
              <w:autoSpaceDE/>
              <w:snapToGrid w:val="0"/>
              <w:rPr>
                <w:rFonts w:cs="Calibri"/>
                <w:szCs w:val="20"/>
              </w:rPr>
            </w:pPr>
            <w:r w:rsidRPr="002F2594">
              <w:rPr>
                <w:rFonts w:cs="Calibri"/>
                <w:szCs w:val="20"/>
              </w:rPr>
              <w:t>RF</w:t>
            </w:r>
            <w:r w:rsidR="009E38CB" w:rsidRPr="002F2594">
              <w:rPr>
                <w:rFonts w:cs="Calibri"/>
                <w:szCs w:val="20"/>
              </w:rPr>
              <w:t xml:space="preserve"> shall send generalized instructions based on technician inpu</w:t>
            </w:r>
            <w:r w:rsidR="006802AC">
              <w:rPr>
                <w:rFonts w:cs="Calibri"/>
                <w:szCs w:val="20"/>
              </w:rPr>
              <w:t>t to all devices on the system.</w:t>
            </w:r>
          </w:p>
        </w:tc>
      </w:tr>
      <w:tr w:rsidR="00C7087D" w:rsidRPr="002F2594" w14:paraId="0755B3ED" w14:textId="77777777" w:rsidTr="00BA3D5E">
        <w:tc>
          <w:tcPr>
            <w:tcW w:w="1790" w:type="dxa"/>
            <w:tcBorders>
              <w:top w:val="single" w:sz="4" w:space="0" w:color="000000"/>
              <w:left w:val="single" w:sz="4" w:space="0" w:color="000000"/>
              <w:bottom w:val="single" w:sz="4" w:space="0" w:color="000000"/>
            </w:tcBorders>
            <w:shd w:val="clear" w:color="auto" w:fill="auto"/>
          </w:tcPr>
          <w:p w14:paraId="3F4D0EEE" w14:textId="31F1AD42" w:rsidR="00C7087D" w:rsidRPr="002F2594" w:rsidRDefault="0002191B" w:rsidP="00320DD4">
            <w:pPr>
              <w:snapToGrid w:val="0"/>
              <w:rPr>
                <w:rFonts w:cs="Calibri"/>
                <w:szCs w:val="20"/>
              </w:rPr>
            </w:pPr>
            <w:r w:rsidRPr="002F2594">
              <w:rPr>
                <w:rFonts w:cs="Calibri"/>
                <w:szCs w:val="20"/>
              </w:rPr>
              <w:t>3.2-5</w:t>
            </w:r>
          </w:p>
        </w:tc>
        <w:tc>
          <w:tcPr>
            <w:tcW w:w="7570" w:type="dxa"/>
            <w:tcBorders>
              <w:top w:val="single" w:sz="4" w:space="0" w:color="000000"/>
              <w:left w:val="single" w:sz="4" w:space="0" w:color="000000"/>
              <w:bottom w:val="single" w:sz="4" w:space="0" w:color="000000"/>
              <w:right w:val="single" w:sz="4" w:space="0" w:color="000000"/>
            </w:tcBorders>
            <w:shd w:val="clear" w:color="auto" w:fill="auto"/>
          </w:tcPr>
          <w:p w14:paraId="36F59B5B" w14:textId="7CC40491" w:rsidR="00C7087D" w:rsidRPr="002F2594" w:rsidRDefault="00C7087D" w:rsidP="006802AC">
            <w:pPr>
              <w:widowControl/>
              <w:autoSpaceDE/>
              <w:snapToGrid w:val="0"/>
              <w:rPr>
                <w:rFonts w:cs="Calibri"/>
                <w:szCs w:val="20"/>
              </w:rPr>
            </w:pPr>
            <w:r w:rsidRPr="002F2594">
              <w:rPr>
                <w:rFonts w:cs="Calibri"/>
                <w:szCs w:val="20"/>
              </w:rPr>
              <w:t>RF shall constantly reassess its response package based on the most recent predict</w:t>
            </w:r>
            <w:r w:rsidR="006802AC">
              <w:rPr>
                <w:rFonts w:cs="Calibri"/>
                <w:szCs w:val="20"/>
              </w:rPr>
              <w:t>ions and commands from the C</w:t>
            </w:r>
            <w:r w:rsidR="00757E48">
              <w:rPr>
                <w:rFonts w:cs="Calibri"/>
                <w:szCs w:val="20"/>
              </w:rPr>
              <w:t xml:space="preserve">ontrol </w:t>
            </w:r>
            <w:r w:rsidR="006802AC">
              <w:rPr>
                <w:rFonts w:cs="Calibri"/>
                <w:szCs w:val="20"/>
              </w:rPr>
              <w:t>I</w:t>
            </w:r>
            <w:r w:rsidR="00757E48">
              <w:rPr>
                <w:rFonts w:cs="Calibri"/>
                <w:szCs w:val="20"/>
              </w:rPr>
              <w:t xml:space="preserve">nterface </w:t>
            </w:r>
            <w:r w:rsidR="006802AC">
              <w:rPr>
                <w:rFonts w:cs="Calibri"/>
                <w:szCs w:val="20"/>
              </w:rPr>
              <w:t>F</w:t>
            </w:r>
            <w:r w:rsidR="00757E48">
              <w:rPr>
                <w:rFonts w:cs="Calibri"/>
                <w:szCs w:val="20"/>
              </w:rPr>
              <w:t>unction</w:t>
            </w:r>
            <w:r w:rsidR="006802AC">
              <w:rPr>
                <w:rFonts w:cs="Calibri"/>
                <w:szCs w:val="20"/>
              </w:rPr>
              <w:t>.</w:t>
            </w:r>
          </w:p>
        </w:tc>
      </w:tr>
      <w:tr w:rsidR="009E38CB" w:rsidRPr="002F2594" w14:paraId="15CF5E9B" w14:textId="77777777" w:rsidTr="00BA3D5E">
        <w:tc>
          <w:tcPr>
            <w:tcW w:w="1790" w:type="dxa"/>
            <w:tcBorders>
              <w:top w:val="single" w:sz="4" w:space="0" w:color="000000"/>
              <w:left w:val="single" w:sz="4" w:space="0" w:color="000000"/>
              <w:bottom w:val="single" w:sz="4" w:space="0" w:color="000000"/>
            </w:tcBorders>
            <w:shd w:val="clear" w:color="auto" w:fill="auto"/>
          </w:tcPr>
          <w:p w14:paraId="4866B1FE" w14:textId="0852C8F9" w:rsidR="009E38CB" w:rsidRPr="002F2594" w:rsidRDefault="0002191B" w:rsidP="00320DD4">
            <w:pPr>
              <w:snapToGrid w:val="0"/>
              <w:rPr>
                <w:rFonts w:cs="Calibri"/>
                <w:szCs w:val="20"/>
              </w:rPr>
            </w:pPr>
            <w:r w:rsidRPr="002F2594">
              <w:rPr>
                <w:rFonts w:cs="Calibri"/>
                <w:szCs w:val="20"/>
              </w:rPr>
              <w:t>3.2-5.1</w:t>
            </w:r>
          </w:p>
        </w:tc>
        <w:tc>
          <w:tcPr>
            <w:tcW w:w="7570" w:type="dxa"/>
            <w:tcBorders>
              <w:top w:val="single" w:sz="4" w:space="0" w:color="000000"/>
              <w:left w:val="single" w:sz="4" w:space="0" w:color="000000"/>
              <w:bottom w:val="single" w:sz="4" w:space="0" w:color="000000"/>
              <w:right w:val="single" w:sz="4" w:space="0" w:color="000000"/>
            </w:tcBorders>
            <w:shd w:val="clear" w:color="auto" w:fill="auto"/>
          </w:tcPr>
          <w:p w14:paraId="413E805E" w14:textId="5A528CA2" w:rsidR="009E38CB" w:rsidRPr="002F2594" w:rsidRDefault="00040BDF" w:rsidP="006802AC">
            <w:pPr>
              <w:widowControl/>
              <w:autoSpaceDE/>
              <w:snapToGrid w:val="0"/>
              <w:rPr>
                <w:rFonts w:cs="Calibri"/>
                <w:szCs w:val="20"/>
              </w:rPr>
            </w:pPr>
            <w:r w:rsidRPr="002F2594">
              <w:rPr>
                <w:rFonts w:cs="Calibri"/>
                <w:szCs w:val="20"/>
              </w:rPr>
              <w:t>The r</w:t>
            </w:r>
            <w:r w:rsidR="009E38CB" w:rsidRPr="002F2594">
              <w:rPr>
                <w:rFonts w:cs="Calibri"/>
                <w:szCs w:val="20"/>
              </w:rPr>
              <w:t>esponse packages shall be based on wha</w:t>
            </w:r>
            <w:r w:rsidR="006802AC">
              <w:rPr>
                <w:rFonts w:cs="Calibri"/>
                <w:szCs w:val="20"/>
              </w:rPr>
              <w:t>t devices are currently in use.</w:t>
            </w:r>
          </w:p>
        </w:tc>
      </w:tr>
      <w:tr w:rsidR="009E38CB" w:rsidRPr="002F2594" w14:paraId="191A59A5" w14:textId="77777777" w:rsidTr="00BA3D5E">
        <w:tc>
          <w:tcPr>
            <w:tcW w:w="1790" w:type="dxa"/>
            <w:tcBorders>
              <w:top w:val="single" w:sz="4" w:space="0" w:color="000000"/>
              <w:left w:val="single" w:sz="4" w:space="0" w:color="000000"/>
              <w:bottom w:val="single" w:sz="4" w:space="0" w:color="000000"/>
            </w:tcBorders>
            <w:shd w:val="clear" w:color="auto" w:fill="auto"/>
          </w:tcPr>
          <w:p w14:paraId="4F6D2C96" w14:textId="48189A20" w:rsidR="009E38CB" w:rsidRPr="002F2594" w:rsidRDefault="0002191B" w:rsidP="00320DD4">
            <w:pPr>
              <w:snapToGrid w:val="0"/>
              <w:rPr>
                <w:rFonts w:cs="Calibri"/>
                <w:szCs w:val="20"/>
              </w:rPr>
            </w:pPr>
            <w:r w:rsidRPr="002F2594">
              <w:rPr>
                <w:rFonts w:cs="Calibri"/>
                <w:szCs w:val="20"/>
              </w:rPr>
              <w:t>3.2-5.2</w:t>
            </w:r>
          </w:p>
        </w:tc>
        <w:tc>
          <w:tcPr>
            <w:tcW w:w="7570" w:type="dxa"/>
            <w:tcBorders>
              <w:top w:val="single" w:sz="4" w:space="0" w:color="000000"/>
              <w:left w:val="single" w:sz="4" w:space="0" w:color="000000"/>
              <w:bottom w:val="single" w:sz="4" w:space="0" w:color="000000"/>
              <w:right w:val="single" w:sz="4" w:space="0" w:color="000000"/>
            </w:tcBorders>
            <w:shd w:val="clear" w:color="auto" w:fill="auto"/>
          </w:tcPr>
          <w:p w14:paraId="7F16647F" w14:textId="4F444DC9" w:rsidR="009E38CB" w:rsidRPr="002F2594" w:rsidRDefault="00040BDF" w:rsidP="006802AC">
            <w:pPr>
              <w:widowControl/>
              <w:autoSpaceDE/>
              <w:snapToGrid w:val="0"/>
              <w:rPr>
                <w:rFonts w:cs="Calibri"/>
                <w:szCs w:val="20"/>
              </w:rPr>
            </w:pPr>
            <w:r w:rsidRPr="002F2594">
              <w:rPr>
                <w:rFonts w:cs="Calibri"/>
                <w:szCs w:val="20"/>
              </w:rPr>
              <w:t>The r</w:t>
            </w:r>
            <w:r w:rsidR="009E38CB" w:rsidRPr="002F2594">
              <w:rPr>
                <w:rFonts w:cs="Calibri"/>
                <w:szCs w:val="20"/>
              </w:rPr>
              <w:t>esponse packages shall have a list of all dev</w:t>
            </w:r>
            <w:r w:rsidR="006802AC">
              <w:rPr>
                <w:rFonts w:cs="Calibri"/>
                <w:szCs w:val="20"/>
              </w:rPr>
              <w:t>ices that are currently in use.</w:t>
            </w:r>
          </w:p>
        </w:tc>
      </w:tr>
      <w:tr w:rsidR="009E38CB" w:rsidRPr="002F2594" w14:paraId="2D0EB9A5" w14:textId="77777777" w:rsidTr="00BA3D5E">
        <w:tc>
          <w:tcPr>
            <w:tcW w:w="1790" w:type="dxa"/>
            <w:tcBorders>
              <w:top w:val="single" w:sz="4" w:space="0" w:color="000000"/>
              <w:left w:val="single" w:sz="4" w:space="0" w:color="000000"/>
              <w:bottom w:val="single" w:sz="4" w:space="0" w:color="000000"/>
            </w:tcBorders>
            <w:shd w:val="clear" w:color="auto" w:fill="auto"/>
          </w:tcPr>
          <w:p w14:paraId="22EDCC03" w14:textId="39450AB2" w:rsidR="009E38CB" w:rsidRPr="002F2594" w:rsidRDefault="0002191B" w:rsidP="00320DD4">
            <w:pPr>
              <w:snapToGrid w:val="0"/>
              <w:rPr>
                <w:rFonts w:cs="Calibri"/>
                <w:szCs w:val="20"/>
              </w:rPr>
            </w:pPr>
            <w:r w:rsidRPr="002F2594">
              <w:rPr>
                <w:rFonts w:cs="Calibri"/>
                <w:szCs w:val="20"/>
              </w:rPr>
              <w:t>3.2-5.3</w:t>
            </w:r>
          </w:p>
        </w:tc>
        <w:tc>
          <w:tcPr>
            <w:tcW w:w="7570" w:type="dxa"/>
            <w:tcBorders>
              <w:top w:val="single" w:sz="4" w:space="0" w:color="000000"/>
              <w:left w:val="single" w:sz="4" w:space="0" w:color="000000"/>
              <w:bottom w:val="single" w:sz="4" w:space="0" w:color="000000"/>
              <w:right w:val="single" w:sz="4" w:space="0" w:color="000000"/>
            </w:tcBorders>
            <w:shd w:val="clear" w:color="auto" w:fill="auto"/>
          </w:tcPr>
          <w:p w14:paraId="131523E5" w14:textId="76F3B803" w:rsidR="009E38CB" w:rsidRPr="002F2594" w:rsidRDefault="009E38CB" w:rsidP="006802AC">
            <w:pPr>
              <w:widowControl/>
              <w:autoSpaceDE/>
              <w:snapToGrid w:val="0"/>
              <w:rPr>
                <w:rFonts w:cs="Calibri"/>
                <w:szCs w:val="20"/>
              </w:rPr>
            </w:pPr>
            <w:r w:rsidRPr="002F2594">
              <w:rPr>
                <w:rFonts w:cs="Calibri"/>
                <w:szCs w:val="20"/>
              </w:rPr>
              <w:t>All responses shall include instructions for devices not currently being used to request a power use value whe</w:t>
            </w:r>
            <w:r w:rsidR="006802AC">
              <w:rPr>
                <w:rFonts w:cs="Calibri"/>
                <w:szCs w:val="20"/>
              </w:rPr>
              <w:t>n turned on.</w:t>
            </w:r>
          </w:p>
        </w:tc>
      </w:tr>
      <w:tr w:rsidR="00416541" w:rsidRPr="002F2594" w14:paraId="31BD719B" w14:textId="77777777" w:rsidTr="00BA3D5E">
        <w:tc>
          <w:tcPr>
            <w:tcW w:w="1790" w:type="dxa"/>
            <w:tcBorders>
              <w:top w:val="single" w:sz="4" w:space="0" w:color="000000"/>
              <w:left w:val="single" w:sz="4" w:space="0" w:color="000000"/>
              <w:bottom w:val="single" w:sz="4" w:space="0" w:color="000000"/>
            </w:tcBorders>
            <w:shd w:val="clear" w:color="auto" w:fill="auto"/>
          </w:tcPr>
          <w:p w14:paraId="48A11FE5" w14:textId="3DAB9AE1" w:rsidR="00416541" w:rsidRPr="002F2594" w:rsidRDefault="0002191B" w:rsidP="00320DD4">
            <w:pPr>
              <w:snapToGrid w:val="0"/>
              <w:rPr>
                <w:rFonts w:cs="Calibri"/>
                <w:szCs w:val="20"/>
              </w:rPr>
            </w:pPr>
            <w:r w:rsidRPr="002F2594">
              <w:rPr>
                <w:rFonts w:cs="Calibri"/>
                <w:szCs w:val="20"/>
              </w:rPr>
              <w:t>3.2-6</w:t>
            </w:r>
          </w:p>
        </w:tc>
        <w:tc>
          <w:tcPr>
            <w:tcW w:w="7570" w:type="dxa"/>
            <w:tcBorders>
              <w:top w:val="single" w:sz="4" w:space="0" w:color="000000"/>
              <w:left w:val="single" w:sz="4" w:space="0" w:color="000000"/>
              <w:bottom w:val="single" w:sz="4" w:space="0" w:color="000000"/>
              <w:right w:val="single" w:sz="4" w:space="0" w:color="000000"/>
            </w:tcBorders>
            <w:shd w:val="clear" w:color="auto" w:fill="auto"/>
          </w:tcPr>
          <w:p w14:paraId="164D6236" w14:textId="2DBE372E" w:rsidR="00416541" w:rsidRPr="002F2594" w:rsidRDefault="00416541" w:rsidP="006802AC">
            <w:pPr>
              <w:widowControl/>
              <w:autoSpaceDE/>
              <w:snapToGrid w:val="0"/>
              <w:rPr>
                <w:rFonts w:cs="Calibri"/>
                <w:szCs w:val="20"/>
              </w:rPr>
            </w:pPr>
            <w:r w:rsidRPr="002F2594">
              <w:rPr>
                <w:rFonts w:cs="Calibri"/>
                <w:szCs w:val="20"/>
              </w:rPr>
              <w:t xml:space="preserve">RF shall constantly communicate with the </w:t>
            </w:r>
            <w:r w:rsidR="00757E48">
              <w:rPr>
                <w:rFonts w:cs="Calibri"/>
                <w:szCs w:val="20"/>
              </w:rPr>
              <w:t>Control Interface Function</w:t>
            </w:r>
            <w:r w:rsidR="006802AC">
              <w:rPr>
                <w:rFonts w:cs="Calibri"/>
                <w:szCs w:val="20"/>
              </w:rPr>
              <w:t xml:space="preserve"> to receive new instructions.</w:t>
            </w:r>
          </w:p>
        </w:tc>
      </w:tr>
      <w:tr w:rsidR="009E38CB" w:rsidRPr="002F2594" w14:paraId="02944052" w14:textId="77777777" w:rsidTr="00BA3D5E">
        <w:tc>
          <w:tcPr>
            <w:tcW w:w="1790" w:type="dxa"/>
            <w:tcBorders>
              <w:top w:val="single" w:sz="4" w:space="0" w:color="000000"/>
              <w:left w:val="single" w:sz="4" w:space="0" w:color="000000"/>
              <w:bottom w:val="single" w:sz="4" w:space="0" w:color="000000"/>
            </w:tcBorders>
            <w:shd w:val="clear" w:color="auto" w:fill="auto"/>
          </w:tcPr>
          <w:p w14:paraId="3C4237D7" w14:textId="650D6CF0" w:rsidR="009E38CB" w:rsidRPr="002F2594" w:rsidRDefault="0002191B" w:rsidP="00320DD4">
            <w:pPr>
              <w:snapToGrid w:val="0"/>
              <w:rPr>
                <w:rFonts w:cs="Calibri"/>
                <w:szCs w:val="20"/>
              </w:rPr>
            </w:pPr>
            <w:r w:rsidRPr="002F2594">
              <w:rPr>
                <w:rFonts w:cs="Calibri"/>
                <w:szCs w:val="20"/>
              </w:rPr>
              <w:t>3.2-6</w:t>
            </w:r>
            <w:r w:rsidR="00EE5D8A" w:rsidRPr="002F2594">
              <w:rPr>
                <w:rFonts w:cs="Calibri"/>
                <w:szCs w:val="20"/>
              </w:rPr>
              <w:t>.1</w:t>
            </w:r>
          </w:p>
        </w:tc>
        <w:tc>
          <w:tcPr>
            <w:tcW w:w="7570" w:type="dxa"/>
            <w:tcBorders>
              <w:top w:val="single" w:sz="4" w:space="0" w:color="000000"/>
              <w:left w:val="single" w:sz="4" w:space="0" w:color="000000"/>
              <w:bottom w:val="single" w:sz="4" w:space="0" w:color="000000"/>
              <w:right w:val="single" w:sz="4" w:space="0" w:color="000000"/>
            </w:tcBorders>
            <w:shd w:val="clear" w:color="auto" w:fill="auto"/>
          </w:tcPr>
          <w:p w14:paraId="65EAFA61" w14:textId="3F0C23B3" w:rsidR="009E38CB" w:rsidRPr="002F2594" w:rsidRDefault="009E38CB" w:rsidP="006802AC">
            <w:pPr>
              <w:widowControl/>
              <w:autoSpaceDE/>
              <w:snapToGrid w:val="0"/>
              <w:rPr>
                <w:rFonts w:cs="Calibri"/>
                <w:szCs w:val="20"/>
              </w:rPr>
            </w:pPr>
            <w:r w:rsidRPr="002F2594">
              <w:rPr>
                <w:rFonts w:cs="Calibri"/>
                <w:szCs w:val="20"/>
              </w:rPr>
              <w:t xml:space="preserve">RF shall automatically turn off </w:t>
            </w:r>
            <w:r w:rsidR="006802AC">
              <w:rPr>
                <w:rFonts w:cs="Calibri"/>
                <w:szCs w:val="20"/>
              </w:rPr>
              <w:t xml:space="preserve">devices that the </w:t>
            </w:r>
            <w:r w:rsidR="00757E48">
              <w:rPr>
                <w:rFonts w:cs="Calibri"/>
                <w:szCs w:val="20"/>
              </w:rPr>
              <w:t>Control Interface Function</w:t>
            </w:r>
            <w:r w:rsidR="006802AC">
              <w:rPr>
                <w:rFonts w:cs="Calibri"/>
                <w:szCs w:val="20"/>
              </w:rPr>
              <w:t xml:space="preserve"> requested.</w:t>
            </w:r>
          </w:p>
        </w:tc>
      </w:tr>
      <w:tr w:rsidR="009E38CB" w:rsidRPr="002F2594" w14:paraId="4EDEFDA9" w14:textId="77777777" w:rsidTr="00BA3D5E">
        <w:tc>
          <w:tcPr>
            <w:tcW w:w="1790" w:type="dxa"/>
            <w:tcBorders>
              <w:top w:val="single" w:sz="4" w:space="0" w:color="000000"/>
              <w:left w:val="single" w:sz="4" w:space="0" w:color="000000"/>
              <w:bottom w:val="single" w:sz="4" w:space="0" w:color="000000"/>
            </w:tcBorders>
            <w:shd w:val="clear" w:color="auto" w:fill="auto"/>
          </w:tcPr>
          <w:p w14:paraId="0C743E8B" w14:textId="12FDEA36" w:rsidR="009E38CB" w:rsidRPr="002F2594" w:rsidRDefault="0002191B" w:rsidP="00320DD4">
            <w:pPr>
              <w:snapToGrid w:val="0"/>
              <w:rPr>
                <w:rFonts w:cs="Calibri"/>
                <w:szCs w:val="20"/>
              </w:rPr>
            </w:pPr>
            <w:r w:rsidRPr="002F2594">
              <w:rPr>
                <w:rFonts w:cs="Calibri"/>
                <w:szCs w:val="20"/>
              </w:rPr>
              <w:t>3.2-6</w:t>
            </w:r>
            <w:r w:rsidR="00EE5D8A" w:rsidRPr="002F2594">
              <w:rPr>
                <w:rFonts w:cs="Calibri"/>
                <w:szCs w:val="20"/>
              </w:rPr>
              <w:t>.2</w:t>
            </w:r>
          </w:p>
        </w:tc>
        <w:tc>
          <w:tcPr>
            <w:tcW w:w="7570" w:type="dxa"/>
            <w:tcBorders>
              <w:top w:val="single" w:sz="4" w:space="0" w:color="000000"/>
              <w:left w:val="single" w:sz="4" w:space="0" w:color="000000"/>
              <w:bottom w:val="single" w:sz="4" w:space="0" w:color="000000"/>
              <w:right w:val="single" w:sz="4" w:space="0" w:color="000000"/>
            </w:tcBorders>
            <w:shd w:val="clear" w:color="auto" w:fill="auto"/>
          </w:tcPr>
          <w:p w14:paraId="4ABCFA66" w14:textId="6FFC87A1" w:rsidR="009E38CB" w:rsidRPr="002F2594" w:rsidRDefault="009E38CB" w:rsidP="006802AC">
            <w:pPr>
              <w:widowControl/>
              <w:autoSpaceDE/>
              <w:snapToGrid w:val="0"/>
              <w:rPr>
                <w:rFonts w:cs="Calibri"/>
                <w:szCs w:val="20"/>
              </w:rPr>
            </w:pPr>
            <w:r w:rsidRPr="002F2594">
              <w:rPr>
                <w:rFonts w:cs="Calibri"/>
                <w:szCs w:val="20"/>
              </w:rPr>
              <w:t xml:space="preserve">RF shall automatically turn on </w:t>
            </w:r>
            <w:r w:rsidR="006802AC">
              <w:rPr>
                <w:rFonts w:cs="Calibri"/>
                <w:szCs w:val="20"/>
              </w:rPr>
              <w:t xml:space="preserve">devices that the </w:t>
            </w:r>
            <w:r w:rsidR="00757E48">
              <w:rPr>
                <w:rFonts w:cs="Calibri"/>
                <w:szCs w:val="20"/>
              </w:rPr>
              <w:t>Control Interface Function</w:t>
            </w:r>
            <w:r w:rsidR="006802AC">
              <w:rPr>
                <w:rFonts w:cs="Calibri"/>
                <w:szCs w:val="20"/>
              </w:rPr>
              <w:t xml:space="preserve"> requested.</w:t>
            </w:r>
          </w:p>
        </w:tc>
      </w:tr>
    </w:tbl>
    <w:p w14:paraId="6B476203" w14:textId="77777777" w:rsidR="00927B10" w:rsidRPr="002F2594" w:rsidRDefault="00927B10" w:rsidP="00320DD4">
      <w:pPr>
        <w:rPr>
          <w:rFonts w:cs="Calibri"/>
          <w:szCs w:val="20"/>
        </w:rPr>
      </w:pPr>
    </w:p>
    <w:tbl>
      <w:tblPr>
        <w:tblW w:w="9360" w:type="dxa"/>
        <w:tblInd w:w="108" w:type="dxa"/>
        <w:tblLayout w:type="fixed"/>
        <w:tblLook w:val="0000" w:firstRow="0" w:lastRow="0" w:firstColumn="0" w:lastColumn="0" w:noHBand="0" w:noVBand="0"/>
      </w:tblPr>
      <w:tblGrid>
        <w:gridCol w:w="1790"/>
        <w:gridCol w:w="7570"/>
      </w:tblGrid>
      <w:tr w:rsidR="004D1BD0" w:rsidRPr="002F2594" w14:paraId="2322E763" w14:textId="77777777" w:rsidTr="00E85829">
        <w:tc>
          <w:tcPr>
            <w:tcW w:w="93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E25971D" w14:textId="5739197F" w:rsidR="004D1BD0" w:rsidRPr="002F2594" w:rsidRDefault="009E153B" w:rsidP="00E85829">
            <w:pPr>
              <w:jc w:val="center"/>
              <w:rPr>
                <w:rFonts w:cs="Calibri"/>
                <w:szCs w:val="20"/>
              </w:rPr>
            </w:pPr>
            <w:r w:rsidRPr="002F2594">
              <w:rPr>
                <w:rFonts w:cs="Calibri"/>
                <w:szCs w:val="20"/>
              </w:rPr>
              <w:t xml:space="preserve">Requirements Related to Module 2.3: </w:t>
            </w:r>
            <w:r w:rsidR="004D1BD0" w:rsidRPr="002F2594">
              <w:rPr>
                <w:rFonts w:cs="Calibri"/>
                <w:szCs w:val="20"/>
              </w:rPr>
              <w:t>Data Management Function</w:t>
            </w:r>
            <w:r w:rsidR="00FA65A6" w:rsidRPr="002F2594">
              <w:rPr>
                <w:rFonts w:cs="Calibri"/>
                <w:szCs w:val="20"/>
              </w:rPr>
              <w:t xml:space="preserve"> (DMF)</w:t>
            </w:r>
          </w:p>
        </w:tc>
      </w:tr>
      <w:tr w:rsidR="004D1BD0" w:rsidRPr="002F2594" w14:paraId="664CA7AC" w14:textId="77777777" w:rsidTr="00E85829">
        <w:tc>
          <w:tcPr>
            <w:tcW w:w="1790" w:type="dxa"/>
            <w:tcBorders>
              <w:top w:val="single" w:sz="4" w:space="0" w:color="000000"/>
              <w:left w:val="single" w:sz="4" w:space="0" w:color="000000"/>
              <w:bottom w:val="single" w:sz="18" w:space="0" w:color="000000"/>
            </w:tcBorders>
            <w:shd w:val="clear" w:color="auto" w:fill="auto"/>
            <w:vAlign w:val="center"/>
          </w:tcPr>
          <w:p w14:paraId="0D138F1E" w14:textId="77777777" w:rsidR="004D1BD0" w:rsidRPr="002F2594" w:rsidRDefault="004D1BD0" w:rsidP="00E85829">
            <w:pPr>
              <w:jc w:val="center"/>
              <w:rPr>
                <w:rFonts w:cs="Calibri"/>
                <w:szCs w:val="20"/>
              </w:rPr>
            </w:pPr>
            <w:r w:rsidRPr="002F2594">
              <w:rPr>
                <w:rFonts w:cs="Calibri"/>
                <w:szCs w:val="20"/>
              </w:rPr>
              <w:t>Requirement No.</w:t>
            </w:r>
          </w:p>
        </w:tc>
        <w:tc>
          <w:tcPr>
            <w:tcW w:w="7570" w:type="dxa"/>
            <w:tcBorders>
              <w:top w:val="single" w:sz="4" w:space="0" w:color="000000"/>
              <w:left w:val="single" w:sz="4" w:space="0" w:color="000000"/>
              <w:bottom w:val="single" w:sz="18" w:space="0" w:color="000000"/>
              <w:right w:val="single" w:sz="4" w:space="0" w:color="000000"/>
            </w:tcBorders>
            <w:shd w:val="clear" w:color="auto" w:fill="auto"/>
            <w:vAlign w:val="center"/>
          </w:tcPr>
          <w:p w14:paraId="426636AF" w14:textId="77777777" w:rsidR="004D1BD0" w:rsidRPr="002F2594" w:rsidRDefault="004D1BD0" w:rsidP="00E85829">
            <w:pPr>
              <w:jc w:val="center"/>
              <w:rPr>
                <w:rFonts w:cs="Calibri"/>
                <w:szCs w:val="20"/>
              </w:rPr>
            </w:pPr>
            <w:r w:rsidRPr="002F2594">
              <w:rPr>
                <w:rFonts w:cs="Calibri"/>
                <w:szCs w:val="20"/>
              </w:rPr>
              <w:t>Requirement Description</w:t>
            </w:r>
          </w:p>
        </w:tc>
      </w:tr>
      <w:tr w:rsidR="004D1BD0" w:rsidRPr="002F2594" w14:paraId="74E56E44" w14:textId="77777777" w:rsidTr="00BA3D5E">
        <w:tc>
          <w:tcPr>
            <w:tcW w:w="1790" w:type="dxa"/>
            <w:tcBorders>
              <w:top w:val="single" w:sz="18" w:space="0" w:color="000000"/>
              <w:left w:val="single" w:sz="4" w:space="0" w:color="000000"/>
              <w:bottom w:val="single" w:sz="4" w:space="0" w:color="000000"/>
            </w:tcBorders>
            <w:shd w:val="clear" w:color="auto" w:fill="auto"/>
          </w:tcPr>
          <w:p w14:paraId="25C951FE" w14:textId="77777777" w:rsidR="004D1BD0" w:rsidRPr="002F2594" w:rsidRDefault="004D1BD0" w:rsidP="00320DD4">
            <w:pPr>
              <w:rPr>
                <w:rFonts w:cs="Calibri"/>
                <w:szCs w:val="20"/>
              </w:rPr>
            </w:pPr>
            <w:r w:rsidRPr="002F2594">
              <w:rPr>
                <w:rFonts w:cs="Calibri"/>
                <w:szCs w:val="20"/>
              </w:rPr>
              <w:t>3.</w:t>
            </w:r>
            <w:r w:rsidR="009E153B" w:rsidRPr="002F2594">
              <w:rPr>
                <w:rFonts w:cs="Calibri"/>
                <w:szCs w:val="20"/>
              </w:rPr>
              <w:t>3</w:t>
            </w:r>
            <w:r w:rsidRPr="002F2594">
              <w:rPr>
                <w:rFonts w:cs="Calibri"/>
                <w:szCs w:val="20"/>
              </w:rPr>
              <w:t>-1</w:t>
            </w:r>
          </w:p>
        </w:tc>
        <w:tc>
          <w:tcPr>
            <w:tcW w:w="7570" w:type="dxa"/>
            <w:tcBorders>
              <w:top w:val="single" w:sz="18" w:space="0" w:color="000000"/>
              <w:left w:val="single" w:sz="4" w:space="0" w:color="000000"/>
              <w:bottom w:val="single" w:sz="4" w:space="0" w:color="000000"/>
              <w:right w:val="single" w:sz="4" w:space="0" w:color="000000"/>
            </w:tcBorders>
            <w:shd w:val="clear" w:color="auto" w:fill="auto"/>
          </w:tcPr>
          <w:p w14:paraId="45E4C850" w14:textId="7D99B6F4" w:rsidR="00225ED0" w:rsidRPr="002F2594" w:rsidRDefault="00E26D8F" w:rsidP="00933F86">
            <w:pPr>
              <w:widowControl/>
              <w:autoSpaceDE/>
              <w:snapToGrid w:val="0"/>
              <w:rPr>
                <w:rFonts w:cs="Calibri"/>
                <w:szCs w:val="20"/>
              </w:rPr>
            </w:pPr>
            <w:r w:rsidRPr="002F2594">
              <w:rPr>
                <w:rFonts w:cs="Calibri"/>
                <w:szCs w:val="20"/>
              </w:rPr>
              <w:t>DMF</w:t>
            </w:r>
            <w:r w:rsidR="009E153B" w:rsidRPr="002F2594">
              <w:rPr>
                <w:rFonts w:cs="Calibri"/>
                <w:szCs w:val="20"/>
              </w:rPr>
              <w:t xml:space="preserve"> shall accept usage data from peripheral device chips.</w:t>
            </w:r>
          </w:p>
        </w:tc>
      </w:tr>
      <w:tr w:rsidR="004D1BD0" w:rsidRPr="002F2594" w14:paraId="1EA5165F" w14:textId="77777777" w:rsidTr="00BA3D5E">
        <w:tc>
          <w:tcPr>
            <w:tcW w:w="1790" w:type="dxa"/>
            <w:tcBorders>
              <w:top w:val="single" w:sz="4" w:space="0" w:color="000000"/>
              <w:left w:val="single" w:sz="4" w:space="0" w:color="000000"/>
              <w:bottom w:val="single" w:sz="4" w:space="0" w:color="000000"/>
            </w:tcBorders>
            <w:shd w:val="clear" w:color="auto" w:fill="auto"/>
          </w:tcPr>
          <w:p w14:paraId="20C4124D" w14:textId="77777777" w:rsidR="004D1BD0" w:rsidRPr="002F2594" w:rsidRDefault="004D1BD0" w:rsidP="00320DD4">
            <w:pPr>
              <w:snapToGrid w:val="0"/>
              <w:rPr>
                <w:rFonts w:cs="Calibri"/>
                <w:szCs w:val="20"/>
              </w:rPr>
            </w:pPr>
            <w:r w:rsidRPr="002F2594">
              <w:rPr>
                <w:rFonts w:cs="Calibri"/>
                <w:szCs w:val="20"/>
              </w:rPr>
              <w:t>3.</w:t>
            </w:r>
            <w:r w:rsidR="009E153B" w:rsidRPr="002F2594">
              <w:rPr>
                <w:rFonts w:cs="Calibri"/>
                <w:szCs w:val="20"/>
              </w:rPr>
              <w:t>3</w:t>
            </w:r>
            <w:r w:rsidRPr="002F2594">
              <w:rPr>
                <w:rFonts w:cs="Calibri"/>
                <w:szCs w:val="20"/>
              </w:rPr>
              <w:t>-2</w:t>
            </w:r>
          </w:p>
        </w:tc>
        <w:tc>
          <w:tcPr>
            <w:tcW w:w="7570" w:type="dxa"/>
            <w:tcBorders>
              <w:top w:val="single" w:sz="4" w:space="0" w:color="000000"/>
              <w:left w:val="single" w:sz="4" w:space="0" w:color="000000"/>
              <w:bottom w:val="single" w:sz="4" w:space="0" w:color="000000"/>
              <w:right w:val="single" w:sz="4" w:space="0" w:color="000000"/>
            </w:tcBorders>
            <w:shd w:val="clear" w:color="auto" w:fill="auto"/>
          </w:tcPr>
          <w:p w14:paraId="7A04A118" w14:textId="0D0CA0D6" w:rsidR="00225ED0" w:rsidRPr="002F2594" w:rsidRDefault="00E26D8F" w:rsidP="00933F86">
            <w:pPr>
              <w:widowControl/>
              <w:autoSpaceDE/>
              <w:snapToGrid w:val="0"/>
              <w:rPr>
                <w:rFonts w:cs="Calibri"/>
                <w:szCs w:val="20"/>
              </w:rPr>
            </w:pPr>
            <w:r w:rsidRPr="002F2594">
              <w:rPr>
                <w:rFonts w:cs="Calibri"/>
                <w:szCs w:val="20"/>
              </w:rPr>
              <w:t>DMF</w:t>
            </w:r>
            <w:r w:rsidR="009E153B" w:rsidRPr="002F2594">
              <w:rPr>
                <w:rFonts w:cs="Calibri"/>
                <w:szCs w:val="20"/>
              </w:rPr>
              <w:t xml:space="preserve"> shall have a database containing historical weather, grid supply, grid demand, and deficit prediction data.</w:t>
            </w:r>
          </w:p>
        </w:tc>
      </w:tr>
      <w:tr w:rsidR="004D1BD0" w:rsidRPr="002F2594" w14:paraId="0F7E84CA" w14:textId="77777777" w:rsidTr="00BA3D5E">
        <w:tc>
          <w:tcPr>
            <w:tcW w:w="1790" w:type="dxa"/>
            <w:tcBorders>
              <w:left w:val="single" w:sz="4" w:space="0" w:color="000000"/>
              <w:bottom w:val="single" w:sz="4" w:space="0" w:color="000000"/>
            </w:tcBorders>
            <w:shd w:val="clear" w:color="auto" w:fill="auto"/>
          </w:tcPr>
          <w:p w14:paraId="3E580FB5" w14:textId="77777777" w:rsidR="004D1BD0" w:rsidRPr="002F2594" w:rsidRDefault="009E153B" w:rsidP="00320DD4">
            <w:pPr>
              <w:snapToGrid w:val="0"/>
              <w:rPr>
                <w:rFonts w:cs="Calibri"/>
                <w:szCs w:val="20"/>
              </w:rPr>
            </w:pPr>
            <w:r w:rsidRPr="002F2594">
              <w:rPr>
                <w:rFonts w:cs="Calibri"/>
                <w:szCs w:val="20"/>
              </w:rPr>
              <w:t>3.3-3</w:t>
            </w:r>
          </w:p>
        </w:tc>
        <w:tc>
          <w:tcPr>
            <w:tcW w:w="7570" w:type="dxa"/>
            <w:tcBorders>
              <w:left w:val="single" w:sz="4" w:space="0" w:color="000000"/>
              <w:bottom w:val="single" w:sz="4" w:space="0" w:color="000000"/>
              <w:right w:val="single" w:sz="4" w:space="0" w:color="000000"/>
            </w:tcBorders>
            <w:shd w:val="clear" w:color="auto" w:fill="auto"/>
          </w:tcPr>
          <w:p w14:paraId="0C1B5452" w14:textId="3882DE53" w:rsidR="00225ED0" w:rsidRPr="002F2594" w:rsidRDefault="009E153B" w:rsidP="00933F86">
            <w:pPr>
              <w:widowControl/>
              <w:autoSpaceDE/>
              <w:snapToGrid w:val="0"/>
              <w:rPr>
                <w:rFonts w:cs="Calibri"/>
                <w:szCs w:val="20"/>
              </w:rPr>
            </w:pPr>
            <w:r w:rsidRPr="002F2594">
              <w:rPr>
                <w:rFonts w:cs="Calibri"/>
                <w:szCs w:val="20"/>
              </w:rPr>
              <w:t>The database shall be continuously updated with new weather and grid data as it is received.</w:t>
            </w:r>
          </w:p>
        </w:tc>
      </w:tr>
      <w:tr w:rsidR="00CA11E2" w:rsidRPr="002F2594" w14:paraId="52A180AC" w14:textId="77777777" w:rsidTr="00BA3D5E">
        <w:tc>
          <w:tcPr>
            <w:tcW w:w="1790" w:type="dxa"/>
            <w:tcBorders>
              <w:top w:val="single" w:sz="4" w:space="0" w:color="000000"/>
              <w:left w:val="single" w:sz="4" w:space="0" w:color="000000"/>
              <w:bottom w:val="single" w:sz="4" w:space="0" w:color="000000"/>
            </w:tcBorders>
            <w:shd w:val="clear" w:color="auto" w:fill="auto"/>
          </w:tcPr>
          <w:p w14:paraId="10AB6F18" w14:textId="2DB14A49" w:rsidR="00CA11E2" w:rsidRPr="002F2594" w:rsidRDefault="003E30DF" w:rsidP="00320DD4">
            <w:pPr>
              <w:snapToGrid w:val="0"/>
              <w:rPr>
                <w:rFonts w:cs="Calibri"/>
                <w:szCs w:val="20"/>
              </w:rPr>
            </w:pPr>
            <w:r w:rsidRPr="002F2594">
              <w:rPr>
                <w:rFonts w:cs="Calibri"/>
                <w:szCs w:val="20"/>
              </w:rPr>
              <w:t>3.3-4</w:t>
            </w:r>
          </w:p>
        </w:tc>
        <w:tc>
          <w:tcPr>
            <w:tcW w:w="7570" w:type="dxa"/>
            <w:tcBorders>
              <w:top w:val="single" w:sz="4" w:space="0" w:color="000000"/>
              <w:left w:val="single" w:sz="4" w:space="0" w:color="000000"/>
              <w:bottom w:val="single" w:sz="4" w:space="0" w:color="000000"/>
              <w:right w:val="single" w:sz="4" w:space="0" w:color="000000"/>
            </w:tcBorders>
            <w:shd w:val="clear" w:color="auto" w:fill="auto"/>
          </w:tcPr>
          <w:p w14:paraId="1BD1972E" w14:textId="406E9B2E" w:rsidR="00CA11E2" w:rsidRPr="002F2594" w:rsidRDefault="00CA11E2" w:rsidP="00933F86">
            <w:pPr>
              <w:widowControl/>
              <w:autoSpaceDE/>
              <w:snapToGrid w:val="0"/>
              <w:rPr>
                <w:rFonts w:cs="Calibri"/>
                <w:szCs w:val="20"/>
              </w:rPr>
            </w:pPr>
            <w:r w:rsidRPr="002F2594">
              <w:rPr>
                <w:rFonts w:cs="Calibri"/>
                <w:szCs w:val="20"/>
              </w:rPr>
              <w:t>DMF shall hold the curren</w:t>
            </w:r>
            <w:r w:rsidR="00933F86">
              <w:rPr>
                <w:rFonts w:cs="Calibri"/>
                <w:szCs w:val="20"/>
              </w:rPr>
              <w:t>t deficit prediction in memory.</w:t>
            </w:r>
          </w:p>
        </w:tc>
      </w:tr>
      <w:tr w:rsidR="00CA11E2" w:rsidRPr="002F2594" w14:paraId="02C00682" w14:textId="77777777" w:rsidTr="00BA3D5E">
        <w:tc>
          <w:tcPr>
            <w:tcW w:w="1790" w:type="dxa"/>
            <w:tcBorders>
              <w:top w:val="single" w:sz="4" w:space="0" w:color="000000"/>
              <w:left w:val="single" w:sz="4" w:space="0" w:color="000000"/>
              <w:bottom w:val="single" w:sz="4" w:space="0" w:color="000000"/>
            </w:tcBorders>
            <w:shd w:val="clear" w:color="auto" w:fill="auto"/>
          </w:tcPr>
          <w:p w14:paraId="4FF1E39A" w14:textId="0CBA3E15" w:rsidR="00CA11E2" w:rsidRPr="002F2594" w:rsidRDefault="003E30DF" w:rsidP="00320DD4">
            <w:pPr>
              <w:snapToGrid w:val="0"/>
              <w:rPr>
                <w:rFonts w:cs="Calibri"/>
                <w:szCs w:val="20"/>
              </w:rPr>
            </w:pPr>
            <w:r w:rsidRPr="002F2594">
              <w:rPr>
                <w:rFonts w:cs="Calibri"/>
                <w:szCs w:val="20"/>
              </w:rPr>
              <w:t>3.3-5</w:t>
            </w:r>
          </w:p>
        </w:tc>
        <w:tc>
          <w:tcPr>
            <w:tcW w:w="7570" w:type="dxa"/>
            <w:tcBorders>
              <w:top w:val="single" w:sz="4" w:space="0" w:color="000000"/>
              <w:left w:val="single" w:sz="4" w:space="0" w:color="000000"/>
              <w:bottom w:val="single" w:sz="4" w:space="0" w:color="000000"/>
              <w:right w:val="single" w:sz="4" w:space="0" w:color="000000"/>
            </w:tcBorders>
            <w:shd w:val="clear" w:color="auto" w:fill="auto"/>
          </w:tcPr>
          <w:p w14:paraId="0DB563BD" w14:textId="6E4411E5" w:rsidR="00CA11E2" w:rsidRPr="002F2594" w:rsidRDefault="00CA11E2" w:rsidP="00933F86">
            <w:pPr>
              <w:widowControl/>
              <w:autoSpaceDE/>
              <w:snapToGrid w:val="0"/>
              <w:rPr>
                <w:rFonts w:cs="Calibri"/>
                <w:szCs w:val="20"/>
              </w:rPr>
            </w:pPr>
            <w:r w:rsidRPr="002F2594">
              <w:rPr>
                <w:rFonts w:cs="Calibri"/>
                <w:szCs w:val="20"/>
              </w:rPr>
              <w:t>DMF shall be able to modify single Device entri</w:t>
            </w:r>
            <w:r w:rsidR="00933F86">
              <w:rPr>
                <w:rFonts w:cs="Calibri"/>
                <w:szCs w:val="20"/>
              </w:rPr>
              <w:t>es.</w:t>
            </w:r>
          </w:p>
        </w:tc>
      </w:tr>
      <w:tr w:rsidR="00CA11E2" w:rsidRPr="002F2594" w14:paraId="7B5937BB" w14:textId="77777777" w:rsidTr="00BA3D5E">
        <w:tc>
          <w:tcPr>
            <w:tcW w:w="1790" w:type="dxa"/>
            <w:tcBorders>
              <w:top w:val="single" w:sz="4" w:space="0" w:color="000000"/>
              <w:left w:val="single" w:sz="4" w:space="0" w:color="000000"/>
              <w:bottom w:val="single" w:sz="4" w:space="0" w:color="000000"/>
            </w:tcBorders>
            <w:shd w:val="clear" w:color="auto" w:fill="auto"/>
          </w:tcPr>
          <w:p w14:paraId="379D7C8E" w14:textId="20F95FF3" w:rsidR="00CA11E2" w:rsidRPr="002F2594" w:rsidRDefault="003E30DF" w:rsidP="00320DD4">
            <w:pPr>
              <w:snapToGrid w:val="0"/>
              <w:rPr>
                <w:rFonts w:cs="Calibri"/>
                <w:szCs w:val="20"/>
              </w:rPr>
            </w:pPr>
            <w:r w:rsidRPr="002F2594">
              <w:rPr>
                <w:rFonts w:cs="Calibri"/>
                <w:szCs w:val="20"/>
              </w:rPr>
              <w:t>3.3-6</w:t>
            </w:r>
          </w:p>
        </w:tc>
        <w:tc>
          <w:tcPr>
            <w:tcW w:w="7570" w:type="dxa"/>
            <w:tcBorders>
              <w:top w:val="single" w:sz="4" w:space="0" w:color="000000"/>
              <w:left w:val="single" w:sz="4" w:space="0" w:color="000000"/>
              <w:bottom w:val="single" w:sz="4" w:space="0" w:color="000000"/>
              <w:right w:val="single" w:sz="4" w:space="0" w:color="000000"/>
            </w:tcBorders>
            <w:shd w:val="clear" w:color="auto" w:fill="auto"/>
          </w:tcPr>
          <w:p w14:paraId="2FC0325F" w14:textId="446F6465" w:rsidR="00CA11E2" w:rsidRPr="002F2594" w:rsidRDefault="00CA11E2" w:rsidP="00933F86">
            <w:pPr>
              <w:widowControl/>
              <w:autoSpaceDE/>
              <w:snapToGrid w:val="0"/>
              <w:rPr>
                <w:rFonts w:cs="Calibri"/>
                <w:szCs w:val="20"/>
              </w:rPr>
            </w:pPr>
            <w:r w:rsidRPr="002F2594">
              <w:rPr>
                <w:rFonts w:cs="Calibri"/>
                <w:szCs w:val="20"/>
              </w:rPr>
              <w:t>DMF shall create and maintai</w:t>
            </w:r>
            <w:r w:rsidR="00933F86">
              <w:rPr>
                <w:rFonts w:cs="Calibri"/>
                <w:szCs w:val="20"/>
              </w:rPr>
              <w:t>n a connection to the database.</w:t>
            </w:r>
          </w:p>
        </w:tc>
      </w:tr>
      <w:tr w:rsidR="00CA11E2" w:rsidRPr="002F2594" w14:paraId="2A79CF8A" w14:textId="77777777" w:rsidTr="00BA3D5E">
        <w:tc>
          <w:tcPr>
            <w:tcW w:w="1790" w:type="dxa"/>
            <w:tcBorders>
              <w:top w:val="single" w:sz="4" w:space="0" w:color="000000"/>
              <w:left w:val="single" w:sz="4" w:space="0" w:color="000000"/>
              <w:bottom w:val="single" w:sz="4" w:space="0" w:color="000000"/>
            </w:tcBorders>
            <w:shd w:val="clear" w:color="auto" w:fill="auto"/>
          </w:tcPr>
          <w:p w14:paraId="2EC6E24A" w14:textId="639F03BC" w:rsidR="00CA11E2" w:rsidRPr="002F2594" w:rsidRDefault="003E30DF" w:rsidP="00320DD4">
            <w:pPr>
              <w:snapToGrid w:val="0"/>
              <w:rPr>
                <w:rFonts w:cs="Calibri"/>
                <w:szCs w:val="20"/>
              </w:rPr>
            </w:pPr>
            <w:r w:rsidRPr="002F2594">
              <w:rPr>
                <w:rFonts w:cs="Calibri"/>
                <w:szCs w:val="20"/>
              </w:rPr>
              <w:t>3.3-7</w:t>
            </w:r>
          </w:p>
        </w:tc>
        <w:tc>
          <w:tcPr>
            <w:tcW w:w="7570" w:type="dxa"/>
            <w:tcBorders>
              <w:top w:val="single" w:sz="4" w:space="0" w:color="000000"/>
              <w:left w:val="single" w:sz="4" w:space="0" w:color="000000"/>
              <w:bottom w:val="single" w:sz="4" w:space="0" w:color="000000"/>
              <w:right w:val="single" w:sz="4" w:space="0" w:color="000000"/>
            </w:tcBorders>
            <w:shd w:val="clear" w:color="auto" w:fill="auto"/>
          </w:tcPr>
          <w:p w14:paraId="1EE3F6A5" w14:textId="006B473E" w:rsidR="00CA11E2" w:rsidRPr="002F2594" w:rsidRDefault="00CA11E2" w:rsidP="00933F86">
            <w:pPr>
              <w:widowControl/>
              <w:autoSpaceDE/>
              <w:snapToGrid w:val="0"/>
              <w:rPr>
                <w:rFonts w:cs="Calibri"/>
                <w:szCs w:val="20"/>
              </w:rPr>
            </w:pPr>
            <w:r w:rsidRPr="002F2594">
              <w:rPr>
                <w:rFonts w:cs="Calibri"/>
                <w:szCs w:val="20"/>
              </w:rPr>
              <w:t>DMF shall organize data requested by other f</w:t>
            </w:r>
            <w:r w:rsidR="00933F86">
              <w:rPr>
                <w:rFonts w:cs="Calibri"/>
                <w:szCs w:val="20"/>
              </w:rPr>
              <w:t>unctions into lists of objects.</w:t>
            </w:r>
          </w:p>
        </w:tc>
      </w:tr>
      <w:tr w:rsidR="00CA11E2" w:rsidRPr="002F2594" w14:paraId="1677B345" w14:textId="77777777" w:rsidTr="00BA3D5E">
        <w:tc>
          <w:tcPr>
            <w:tcW w:w="1790" w:type="dxa"/>
            <w:tcBorders>
              <w:top w:val="single" w:sz="4" w:space="0" w:color="000000"/>
              <w:left w:val="single" w:sz="4" w:space="0" w:color="000000"/>
              <w:bottom w:val="single" w:sz="4" w:space="0" w:color="000000"/>
            </w:tcBorders>
            <w:shd w:val="clear" w:color="auto" w:fill="auto"/>
          </w:tcPr>
          <w:p w14:paraId="11701E13" w14:textId="34984AB5" w:rsidR="00CA11E2" w:rsidRPr="002F2594" w:rsidRDefault="003E30DF" w:rsidP="00320DD4">
            <w:pPr>
              <w:snapToGrid w:val="0"/>
              <w:rPr>
                <w:rFonts w:cs="Calibri"/>
                <w:szCs w:val="20"/>
              </w:rPr>
            </w:pPr>
            <w:r w:rsidRPr="002F2594">
              <w:rPr>
                <w:rFonts w:cs="Calibri"/>
                <w:szCs w:val="20"/>
              </w:rPr>
              <w:t>3.3-8</w:t>
            </w:r>
          </w:p>
        </w:tc>
        <w:tc>
          <w:tcPr>
            <w:tcW w:w="7570" w:type="dxa"/>
            <w:tcBorders>
              <w:top w:val="single" w:sz="4" w:space="0" w:color="000000"/>
              <w:left w:val="single" w:sz="4" w:space="0" w:color="000000"/>
              <w:bottom w:val="single" w:sz="4" w:space="0" w:color="000000"/>
              <w:right w:val="single" w:sz="4" w:space="0" w:color="000000"/>
            </w:tcBorders>
            <w:shd w:val="clear" w:color="auto" w:fill="auto"/>
          </w:tcPr>
          <w:p w14:paraId="153E6A10" w14:textId="2E98D31E" w:rsidR="00CA11E2" w:rsidRPr="002F2594" w:rsidRDefault="00CA11E2" w:rsidP="00933F86">
            <w:pPr>
              <w:widowControl/>
              <w:autoSpaceDE/>
              <w:snapToGrid w:val="0"/>
              <w:rPr>
                <w:rFonts w:cs="Calibri"/>
                <w:szCs w:val="20"/>
              </w:rPr>
            </w:pPr>
            <w:r w:rsidRPr="002F2594">
              <w:rPr>
                <w:rFonts w:cs="Calibri"/>
                <w:szCs w:val="20"/>
              </w:rPr>
              <w:t>DMF shall have object classes corresponding to the entries in each database table</w:t>
            </w:r>
            <w:r w:rsidR="00C17126" w:rsidRPr="002F2594">
              <w:rPr>
                <w:rFonts w:cs="Calibri"/>
                <w:szCs w:val="20"/>
              </w:rPr>
              <w:t>.</w:t>
            </w:r>
          </w:p>
        </w:tc>
      </w:tr>
      <w:tr w:rsidR="00CA11E2" w:rsidRPr="002F2594" w14:paraId="61231D44" w14:textId="77777777" w:rsidTr="00BA3D5E">
        <w:tc>
          <w:tcPr>
            <w:tcW w:w="1790" w:type="dxa"/>
            <w:tcBorders>
              <w:top w:val="single" w:sz="4" w:space="0" w:color="000000"/>
              <w:left w:val="single" w:sz="4" w:space="0" w:color="000000"/>
              <w:bottom w:val="single" w:sz="4" w:space="0" w:color="000000"/>
            </w:tcBorders>
            <w:shd w:val="clear" w:color="auto" w:fill="auto"/>
          </w:tcPr>
          <w:p w14:paraId="0B0F83E7" w14:textId="13CD395A" w:rsidR="00CA11E2" w:rsidRPr="002F2594" w:rsidRDefault="003E30DF" w:rsidP="00320DD4">
            <w:pPr>
              <w:snapToGrid w:val="0"/>
              <w:rPr>
                <w:rFonts w:cs="Calibri"/>
                <w:szCs w:val="20"/>
              </w:rPr>
            </w:pPr>
            <w:r w:rsidRPr="002F2594">
              <w:rPr>
                <w:rFonts w:cs="Calibri"/>
                <w:szCs w:val="20"/>
              </w:rPr>
              <w:t>3.3-9</w:t>
            </w:r>
          </w:p>
        </w:tc>
        <w:tc>
          <w:tcPr>
            <w:tcW w:w="7570" w:type="dxa"/>
            <w:tcBorders>
              <w:top w:val="single" w:sz="4" w:space="0" w:color="000000"/>
              <w:left w:val="single" w:sz="4" w:space="0" w:color="000000"/>
              <w:bottom w:val="single" w:sz="4" w:space="0" w:color="000000"/>
              <w:right w:val="single" w:sz="4" w:space="0" w:color="000000"/>
            </w:tcBorders>
            <w:shd w:val="clear" w:color="auto" w:fill="auto"/>
          </w:tcPr>
          <w:p w14:paraId="6D43E7DE" w14:textId="37E7E537" w:rsidR="00CA11E2" w:rsidRPr="002F2594" w:rsidRDefault="00CA11E2" w:rsidP="00933F86">
            <w:pPr>
              <w:widowControl/>
              <w:autoSpaceDE/>
              <w:snapToGrid w:val="0"/>
              <w:rPr>
                <w:rFonts w:cs="Calibri"/>
                <w:szCs w:val="20"/>
              </w:rPr>
            </w:pPr>
            <w:r w:rsidRPr="002F2594">
              <w:rPr>
                <w:rFonts w:cs="Calibri"/>
                <w:szCs w:val="20"/>
              </w:rPr>
              <w:t>DMF shall have the ability to delete data from any tab</w:t>
            </w:r>
            <w:r w:rsidR="00933F86">
              <w:rPr>
                <w:rFonts w:cs="Calibri"/>
                <w:szCs w:val="20"/>
              </w:rPr>
              <w:t>le created before a given time.</w:t>
            </w:r>
          </w:p>
        </w:tc>
      </w:tr>
    </w:tbl>
    <w:p w14:paraId="5B0CF2C1" w14:textId="77777777" w:rsidR="004D1BD0" w:rsidRPr="002F2594" w:rsidRDefault="004D1BD0" w:rsidP="00320DD4">
      <w:pPr>
        <w:rPr>
          <w:rFonts w:cs="Calibri"/>
          <w:szCs w:val="20"/>
        </w:rPr>
      </w:pPr>
    </w:p>
    <w:tbl>
      <w:tblPr>
        <w:tblStyle w:val="TableGrid"/>
        <w:tblW w:w="9360" w:type="dxa"/>
        <w:tblInd w:w="108" w:type="dxa"/>
        <w:tblLook w:val="04A0" w:firstRow="1" w:lastRow="0" w:firstColumn="1" w:lastColumn="0" w:noHBand="0" w:noVBand="1"/>
      </w:tblPr>
      <w:tblGrid>
        <w:gridCol w:w="1710"/>
        <w:gridCol w:w="7650"/>
      </w:tblGrid>
      <w:tr w:rsidR="00746D55" w:rsidRPr="002F2594" w14:paraId="13976A8C" w14:textId="77777777" w:rsidTr="00E85829">
        <w:tc>
          <w:tcPr>
            <w:tcW w:w="9360" w:type="dxa"/>
            <w:gridSpan w:val="2"/>
            <w:vAlign w:val="center"/>
          </w:tcPr>
          <w:p w14:paraId="2751FA9A" w14:textId="4493FD92" w:rsidR="00746D55" w:rsidRPr="002F2594" w:rsidRDefault="00746D55" w:rsidP="00E85829">
            <w:pPr>
              <w:jc w:val="center"/>
              <w:rPr>
                <w:rFonts w:cs="Calibri"/>
                <w:szCs w:val="20"/>
              </w:rPr>
            </w:pPr>
            <w:r w:rsidRPr="002F2594">
              <w:rPr>
                <w:rFonts w:cs="Calibri"/>
                <w:szCs w:val="20"/>
              </w:rPr>
              <w:t>Requirements Related to Module 2.4: Control Interface Function</w:t>
            </w:r>
            <w:r w:rsidR="00FA65A6" w:rsidRPr="002F2594">
              <w:rPr>
                <w:rFonts w:cs="Calibri"/>
                <w:szCs w:val="20"/>
              </w:rPr>
              <w:t xml:space="preserve"> (CIF)</w:t>
            </w:r>
          </w:p>
        </w:tc>
      </w:tr>
      <w:tr w:rsidR="00746D55" w:rsidRPr="002F2594" w14:paraId="42496CF9" w14:textId="77777777" w:rsidTr="00E85829">
        <w:tc>
          <w:tcPr>
            <w:tcW w:w="1710" w:type="dxa"/>
            <w:tcBorders>
              <w:bottom w:val="single" w:sz="18" w:space="0" w:color="auto"/>
            </w:tcBorders>
            <w:vAlign w:val="center"/>
          </w:tcPr>
          <w:p w14:paraId="33BA9D35" w14:textId="03E2DFBA" w:rsidR="00746D55" w:rsidRPr="002F2594" w:rsidRDefault="00746D55" w:rsidP="00E85829">
            <w:pPr>
              <w:jc w:val="center"/>
              <w:rPr>
                <w:rFonts w:cs="Calibri"/>
                <w:szCs w:val="20"/>
              </w:rPr>
            </w:pPr>
            <w:r w:rsidRPr="002F2594">
              <w:rPr>
                <w:rFonts w:cs="Calibri"/>
                <w:szCs w:val="20"/>
              </w:rPr>
              <w:t>Requirement No.</w:t>
            </w:r>
          </w:p>
        </w:tc>
        <w:tc>
          <w:tcPr>
            <w:tcW w:w="7650" w:type="dxa"/>
            <w:tcBorders>
              <w:bottom w:val="single" w:sz="18" w:space="0" w:color="auto"/>
            </w:tcBorders>
            <w:vAlign w:val="center"/>
          </w:tcPr>
          <w:p w14:paraId="192DBFCA" w14:textId="31ADA808" w:rsidR="00746D55" w:rsidRPr="002F2594" w:rsidRDefault="00746D55" w:rsidP="00E85829">
            <w:pPr>
              <w:jc w:val="center"/>
              <w:rPr>
                <w:rFonts w:cs="Calibri"/>
                <w:szCs w:val="20"/>
              </w:rPr>
            </w:pPr>
            <w:r w:rsidRPr="002F2594">
              <w:rPr>
                <w:rFonts w:cs="Calibri"/>
                <w:szCs w:val="20"/>
              </w:rPr>
              <w:t>Requirement Description</w:t>
            </w:r>
          </w:p>
        </w:tc>
      </w:tr>
      <w:tr w:rsidR="00746D55" w:rsidRPr="002F2594" w14:paraId="07FECE63" w14:textId="77777777" w:rsidTr="00320DD4">
        <w:tc>
          <w:tcPr>
            <w:tcW w:w="1710" w:type="dxa"/>
            <w:tcBorders>
              <w:top w:val="single" w:sz="18" w:space="0" w:color="auto"/>
            </w:tcBorders>
          </w:tcPr>
          <w:p w14:paraId="69C3B358" w14:textId="6E13FCFE" w:rsidR="00746D55" w:rsidRPr="002F2594" w:rsidRDefault="00746D55" w:rsidP="00320DD4">
            <w:pPr>
              <w:rPr>
                <w:rFonts w:cs="Calibri"/>
                <w:szCs w:val="20"/>
              </w:rPr>
            </w:pPr>
            <w:r w:rsidRPr="002F2594">
              <w:rPr>
                <w:rFonts w:cs="Calibri"/>
                <w:szCs w:val="20"/>
              </w:rPr>
              <w:t>3.4-1</w:t>
            </w:r>
          </w:p>
        </w:tc>
        <w:tc>
          <w:tcPr>
            <w:tcW w:w="7650" w:type="dxa"/>
            <w:tcBorders>
              <w:top w:val="single" w:sz="18" w:space="0" w:color="auto"/>
            </w:tcBorders>
          </w:tcPr>
          <w:p w14:paraId="13C4391F" w14:textId="056B43CD" w:rsidR="00746D55" w:rsidRPr="00933F86" w:rsidRDefault="00E26D8F" w:rsidP="0056714D">
            <w:pPr>
              <w:rPr>
                <w:rFonts w:cs="Calibri"/>
                <w:szCs w:val="20"/>
              </w:rPr>
            </w:pPr>
            <w:r w:rsidRPr="00933F86">
              <w:rPr>
                <w:rFonts w:cs="Calibri"/>
                <w:szCs w:val="20"/>
              </w:rPr>
              <w:t>CIF</w:t>
            </w:r>
            <w:r w:rsidR="00746D55" w:rsidRPr="00933F86">
              <w:rPr>
                <w:rFonts w:cs="Calibri"/>
                <w:szCs w:val="20"/>
              </w:rPr>
              <w:t xml:space="preserve"> shall provide an interface for a technician to assert direct control over the system.</w:t>
            </w:r>
          </w:p>
        </w:tc>
      </w:tr>
      <w:tr w:rsidR="00746D55" w:rsidRPr="002F2594" w14:paraId="035B7FC4" w14:textId="77777777" w:rsidTr="00BA3D5E">
        <w:tc>
          <w:tcPr>
            <w:tcW w:w="1710" w:type="dxa"/>
          </w:tcPr>
          <w:p w14:paraId="709A1B93" w14:textId="3F39BA93" w:rsidR="00746D55" w:rsidRPr="002F2594" w:rsidRDefault="00746D55" w:rsidP="00320DD4">
            <w:pPr>
              <w:rPr>
                <w:rFonts w:cs="Calibri"/>
                <w:szCs w:val="20"/>
              </w:rPr>
            </w:pPr>
            <w:r w:rsidRPr="002F2594">
              <w:rPr>
                <w:rFonts w:cs="Calibri"/>
                <w:szCs w:val="20"/>
              </w:rPr>
              <w:t>3.4-2</w:t>
            </w:r>
          </w:p>
        </w:tc>
        <w:tc>
          <w:tcPr>
            <w:tcW w:w="7650" w:type="dxa"/>
          </w:tcPr>
          <w:p w14:paraId="6320D4BB" w14:textId="5AAA3465" w:rsidR="00746D55" w:rsidRPr="00933F86" w:rsidRDefault="00E26D8F" w:rsidP="0056714D">
            <w:pPr>
              <w:rPr>
                <w:rFonts w:cs="Calibri"/>
                <w:szCs w:val="20"/>
              </w:rPr>
            </w:pPr>
            <w:r w:rsidRPr="00933F86">
              <w:rPr>
                <w:rFonts w:cs="Calibri"/>
                <w:szCs w:val="20"/>
              </w:rPr>
              <w:t>CIF</w:t>
            </w:r>
            <w:r w:rsidR="00746D55" w:rsidRPr="00933F86">
              <w:rPr>
                <w:rFonts w:cs="Calibri"/>
                <w:szCs w:val="20"/>
              </w:rPr>
              <w:t xml:space="preserve"> shall present current grid data to the technician through the interface.</w:t>
            </w:r>
          </w:p>
        </w:tc>
      </w:tr>
      <w:tr w:rsidR="00746D55" w:rsidRPr="002F2594" w14:paraId="1F918A4C" w14:textId="77777777" w:rsidTr="00BA3D5E">
        <w:tc>
          <w:tcPr>
            <w:tcW w:w="1710" w:type="dxa"/>
          </w:tcPr>
          <w:p w14:paraId="48D7E40C" w14:textId="2B8DD18D" w:rsidR="00746D55" w:rsidRPr="002F2594" w:rsidRDefault="00746D55" w:rsidP="00320DD4">
            <w:pPr>
              <w:rPr>
                <w:rFonts w:cs="Calibri"/>
                <w:szCs w:val="20"/>
              </w:rPr>
            </w:pPr>
            <w:r w:rsidRPr="002F2594">
              <w:rPr>
                <w:rFonts w:cs="Calibri"/>
                <w:szCs w:val="20"/>
              </w:rPr>
              <w:t>3.4-3</w:t>
            </w:r>
          </w:p>
        </w:tc>
        <w:tc>
          <w:tcPr>
            <w:tcW w:w="7650" w:type="dxa"/>
          </w:tcPr>
          <w:p w14:paraId="1D54837E" w14:textId="7AACE4B0" w:rsidR="00746D55" w:rsidRPr="00933F86" w:rsidRDefault="00746D55" w:rsidP="0056714D">
            <w:pPr>
              <w:rPr>
                <w:rFonts w:cs="Calibri"/>
                <w:szCs w:val="20"/>
              </w:rPr>
            </w:pPr>
            <w:r w:rsidRPr="00933F86">
              <w:rPr>
                <w:rFonts w:cs="Calibri"/>
                <w:szCs w:val="20"/>
              </w:rPr>
              <w:t>The manual control interface shall not be accessible via the internet.</w:t>
            </w:r>
          </w:p>
        </w:tc>
      </w:tr>
      <w:tr w:rsidR="00746D55" w:rsidRPr="002F2594" w14:paraId="3124C12C" w14:textId="77777777" w:rsidTr="00BA3D5E">
        <w:tc>
          <w:tcPr>
            <w:tcW w:w="1710" w:type="dxa"/>
          </w:tcPr>
          <w:p w14:paraId="5088705C" w14:textId="55CE254E" w:rsidR="00746D55" w:rsidRPr="002F2594" w:rsidRDefault="00746D55" w:rsidP="00320DD4">
            <w:pPr>
              <w:rPr>
                <w:rFonts w:cs="Calibri"/>
                <w:szCs w:val="20"/>
              </w:rPr>
            </w:pPr>
            <w:r w:rsidRPr="002F2594">
              <w:rPr>
                <w:rFonts w:cs="Calibri"/>
                <w:szCs w:val="20"/>
              </w:rPr>
              <w:lastRenderedPageBreak/>
              <w:t>3.4-4</w:t>
            </w:r>
          </w:p>
        </w:tc>
        <w:tc>
          <w:tcPr>
            <w:tcW w:w="7650" w:type="dxa"/>
          </w:tcPr>
          <w:p w14:paraId="1D4B4FBE" w14:textId="6079F46E" w:rsidR="00746D55" w:rsidRPr="00933F86" w:rsidRDefault="00746D55" w:rsidP="0056714D">
            <w:pPr>
              <w:rPr>
                <w:rFonts w:cs="Calibri"/>
                <w:szCs w:val="20"/>
              </w:rPr>
            </w:pPr>
            <w:r w:rsidRPr="00933F86">
              <w:rPr>
                <w:rFonts w:cs="Calibri"/>
                <w:szCs w:val="20"/>
              </w:rPr>
              <w:t>The interface shall allow technicians to set specific time frames for manual actions.</w:t>
            </w:r>
          </w:p>
        </w:tc>
      </w:tr>
      <w:tr w:rsidR="00746D55" w:rsidRPr="002F2594" w14:paraId="4A327E91" w14:textId="77777777" w:rsidTr="00BA3D5E">
        <w:tc>
          <w:tcPr>
            <w:tcW w:w="1710" w:type="dxa"/>
          </w:tcPr>
          <w:p w14:paraId="2180F29F" w14:textId="1674C623" w:rsidR="00746D55" w:rsidRPr="002F2594" w:rsidRDefault="0098661A" w:rsidP="00320DD4">
            <w:pPr>
              <w:rPr>
                <w:rFonts w:cs="Calibri"/>
                <w:szCs w:val="20"/>
              </w:rPr>
            </w:pPr>
            <w:r w:rsidRPr="002F2594">
              <w:rPr>
                <w:rFonts w:cs="Calibri"/>
                <w:szCs w:val="20"/>
              </w:rPr>
              <w:t>3.4-4.1</w:t>
            </w:r>
          </w:p>
        </w:tc>
        <w:tc>
          <w:tcPr>
            <w:tcW w:w="7650" w:type="dxa"/>
          </w:tcPr>
          <w:p w14:paraId="6AE87A87" w14:textId="26DCC20C" w:rsidR="00746D55" w:rsidRPr="00933F86" w:rsidRDefault="00746D55" w:rsidP="0056714D">
            <w:pPr>
              <w:rPr>
                <w:rFonts w:cs="Calibri"/>
                <w:szCs w:val="20"/>
              </w:rPr>
            </w:pPr>
            <w:r w:rsidRPr="00933F86">
              <w:rPr>
                <w:rFonts w:cs="Calibri"/>
                <w:szCs w:val="20"/>
              </w:rPr>
              <w:t>The default time frame shall be no more than 24 hours.</w:t>
            </w:r>
          </w:p>
        </w:tc>
      </w:tr>
      <w:tr w:rsidR="00746D55" w:rsidRPr="002F2594" w14:paraId="5F42A89F" w14:textId="77777777" w:rsidTr="00BA3D5E">
        <w:tc>
          <w:tcPr>
            <w:tcW w:w="1710" w:type="dxa"/>
          </w:tcPr>
          <w:p w14:paraId="798DC95B" w14:textId="2BC47096" w:rsidR="00746D55" w:rsidRPr="002F2594" w:rsidRDefault="0098661A" w:rsidP="00320DD4">
            <w:pPr>
              <w:rPr>
                <w:rFonts w:cs="Calibri"/>
                <w:szCs w:val="20"/>
              </w:rPr>
            </w:pPr>
            <w:r w:rsidRPr="002F2594">
              <w:rPr>
                <w:rFonts w:cs="Calibri"/>
                <w:szCs w:val="20"/>
              </w:rPr>
              <w:t>3.4-5</w:t>
            </w:r>
          </w:p>
        </w:tc>
        <w:tc>
          <w:tcPr>
            <w:tcW w:w="7650" w:type="dxa"/>
          </w:tcPr>
          <w:p w14:paraId="4F72B2C0" w14:textId="5651409D" w:rsidR="00746D55" w:rsidRPr="00933F86" w:rsidRDefault="00746D55" w:rsidP="0056714D">
            <w:pPr>
              <w:rPr>
                <w:rFonts w:cs="Calibri"/>
                <w:szCs w:val="20"/>
              </w:rPr>
            </w:pPr>
            <w:r w:rsidRPr="00933F86">
              <w:rPr>
                <w:rFonts w:cs="Calibri"/>
                <w:szCs w:val="20"/>
              </w:rPr>
              <w:t>C</w:t>
            </w:r>
            <w:r w:rsidR="00C03D48">
              <w:rPr>
                <w:rFonts w:cs="Calibri"/>
                <w:szCs w:val="20"/>
              </w:rPr>
              <w:t>I</w:t>
            </w:r>
            <w:r w:rsidRPr="00933F86">
              <w:rPr>
                <w:rFonts w:cs="Calibri"/>
                <w:szCs w:val="20"/>
              </w:rPr>
              <w:t>F shall provide a means for a technician to send instructions to the RF according by device type and priority.</w:t>
            </w:r>
          </w:p>
        </w:tc>
      </w:tr>
      <w:tr w:rsidR="00746D55" w:rsidRPr="002F2594" w14:paraId="739378FA" w14:textId="77777777" w:rsidTr="00BA3D5E">
        <w:tc>
          <w:tcPr>
            <w:tcW w:w="1710" w:type="dxa"/>
          </w:tcPr>
          <w:p w14:paraId="53DAA63B" w14:textId="28BAA968" w:rsidR="00746D55" w:rsidRPr="002F2594" w:rsidRDefault="0098661A" w:rsidP="00320DD4">
            <w:pPr>
              <w:rPr>
                <w:rFonts w:cs="Calibri"/>
                <w:szCs w:val="20"/>
              </w:rPr>
            </w:pPr>
            <w:r w:rsidRPr="002F2594">
              <w:rPr>
                <w:rFonts w:cs="Calibri"/>
                <w:szCs w:val="20"/>
              </w:rPr>
              <w:t>3.4-6</w:t>
            </w:r>
          </w:p>
        </w:tc>
        <w:tc>
          <w:tcPr>
            <w:tcW w:w="7650" w:type="dxa"/>
          </w:tcPr>
          <w:p w14:paraId="0627FFA7" w14:textId="0628B017" w:rsidR="00746D55" w:rsidRPr="00933F86" w:rsidRDefault="00746D55" w:rsidP="0056714D">
            <w:pPr>
              <w:rPr>
                <w:rFonts w:cs="Calibri"/>
                <w:szCs w:val="20"/>
              </w:rPr>
            </w:pPr>
            <w:r w:rsidRPr="00933F86">
              <w:rPr>
                <w:rFonts w:cs="Calibri"/>
                <w:szCs w:val="20"/>
              </w:rPr>
              <w:t>C</w:t>
            </w:r>
            <w:r w:rsidR="00C03D48">
              <w:rPr>
                <w:rFonts w:cs="Calibri"/>
                <w:szCs w:val="20"/>
              </w:rPr>
              <w:t>I</w:t>
            </w:r>
            <w:r w:rsidRPr="00933F86">
              <w:rPr>
                <w:rFonts w:cs="Calibri"/>
                <w:szCs w:val="20"/>
              </w:rPr>
              <w:t>F shall r</w:t>
            </w:r>
            <w:r w:rsidR="00B30C96" w:rsidRPr="00933F86">
              <w:rPr>
                <w:rFonts w:cs="Calibri"/>
                <w:szCs w:val="20"/>
              </w:rPr>
              <w:t>equest information from the DMF.</w:t>
            </w:r>
          </w:p>
        </w:tc>
      </w:tr>
      <w:tr w:rsidR="00746D55" w:rsidRPr="002F2594" w14:paraId="6BB243EC" w14:textId="77777777" w:rsidTr="00BA3D5E">
        <w:tc>
          <w:tcPr>
            <w:tcW w:w="1710" w:type="dxa"/>
          </w:tcPr>
          <w:p w14:paraId="408C1BF3" w14:textId="0B721E84" w:rsidR="00746D55" w:rsidRPr="002F2594" w:rsidRDefault="0098661A" w:rsidP="00320DD4">
            <w:pPr>
              <w:rPr>
                <w:rFonts w:cs="Calibri"/>
                <w:szCs w:val="20"/>
              </w:rPr>
            </w:pPr>
            <w:r w:rsidRPr="002F2594">
              <w:rPr>
                <w:rFonts w:cs="Calibri"/>
                <w:szCs w:val="20"/>
              </w:rPr>
              <w:t>3.4-7</w:t>
            </w:r>
          </w:p>
        </w:tc>
        <w:tc>
          <w:tcPr>
            <w:tcW w:w="7650" w:type="dxa"/>
          </w:tcPr>
          <w:p w14:paraId="5A191C42" w14:textId="61F808CB" w:rsidR="00746D55" w:rsidRPr="00933F86" w:rsidRDefault="00746D55" w:rsidP="0056714D">
            <w:pPr>
              <w:rPr>
                <w:rFonts w:cs="Calibri"/>
                <w:szCs w:val="20"/>
              </w:rPr>
            </w:pPr>
            <w:r w:rsidRPr="00933F86">
              <w:rPr>
                <w:rFonts w:cs="Calibri"/>
                <w:szCs w:val="20"/>
              </w:rPr>
              <w:t>C</w:t>
            </w:r>
            <w:r w:rsidR="00C03D48">
              <w:rPr>
                <w:rFonts w:cs="Calibri"/>
                <w:szCs w:val="20"/>
              </w:rPr>
              <w:t>I</w:t>
            </w:r>
            <w:r w:rsidRPr="00933F86">
              <w:rPr>
                <w:rFonts w:cs="Calibri"/>
                <w:szCs w:val="20"/>
              </w:rPr>
              <w:t>F shall display real time graphical representations of weather and grid data</w:t>
            </w:r>
            <w:r w:rsidR="00660F7B" w:rsidRPr="00933F86">
              <w:rPr>
                <w:rFonts w:cs="Calibri"/>
                <w:szCs w:val="20"/>
              </w:rPr>
              <w:t>.</w:t>
            </w:r>
          </w:p>
        </w:tc>
      </w:tr>
      <w:tr w:rsidR="00746D55" w:rsidRPr="002F2594" w14:paraId="0AC8FBFC" w14:textId="77777777" w:rsidTr="00BA3D5E">
        <w:tc>
          <w:tcPr>
            <w:tcW w:w="1710" w:type="dxa"/>
          </w:tcPr>
          <w:p w14:paraId="56E9CA1B" w14:textId="69C889A7" w:rsidR="00746D55" w:rsidRPr="002F2594" w:rsidRDefault="0098661A" w:rsidP="00320DD4">
            <w:pPr>
              <w:rPr>
                <w:rFonts w:cs="Calibri"/>
                <w:szCs w:val="20"/>
              </w:rPr>
            </w:pPr>
            <w:r w:rsidRPr="002F2594">
              <w:rPr>
                <w:rFonts w:cs="Calibri"/>
                <w:szCs w:val="20"/>
              </w:rPr>
              <w:t>3.4-8</w:t>
            </w:r>
          </w:p>
        </w:tc>
        <w:tc>
          <w:tcPr>
            <w:tcW w:w="7650" w:type="dxa"/>
          </w:tcPr>
          <w:p w14:paraId="61FB4B64" w14:textId="0376348F" w:rsidR="00746D55" w:rsidRPr="00933F86" w:rsidRDefault="00746D55" w:rsidP="0056714D">
            <w:pPr>
              <w:rPr>
                <w:rFonts w:cs="Calibri"/>
                <w:szCs w:val="20"/>
              </w:rPr>
            </w:pPr>
            <w:r w:rsidRPr="00933F86">
              <w:rPr>
                <w:rFonts w:cs="Calibri"/>
                <w:szCs w:val="20"/>
              </w:rPr>
              <w:t>C</w:t>
            </w:r>
            <w:r w:rsidR="00C03D48">
              <w:rPr>
                <w:rFonts w:cs="Calibri"/>
                <w:szCs w:val="20"/>
              </w:rPr>
              <w:t>I</w:t>
            </w:r>
            <w:r w:rsidRPr="00933F86">
              <w:rPr>
                <w:rFonts w:cs="Calibri"/>
                <w:szCs w:val="20"/>
              </w:rPr>
              <w:t>F shall send and receive device instructions</w:t>
            </w:r>
            <w:r w:rsidR="00660F7B" w:rsidRPr="00933F86">
              <w:rPr>
                <w:rFonts w:cs="Calibri"/>
                <w:szCs w:val="20"/>
              </w:rPr>
              <w:t>.</w:t>
            </w:r>
          </w:p>
        </w:tc>
      </w:tr>
      <w:tr w:rsidR="00746D55" w:rsidRPr="002F2594" w14:paraId="5E735A8A" w14:textId="77777777" w:rsidTr="00BA3D5E">
        <w:tc>
          <w:tcPr>
            <w:tcW w:w="1710" w:type="dxa"/>
          </w:tcPr>
          <w:p w14:paraId="29BC27F4" w14:textId="6D27F674" w:rsidR="00746D55" w:rsidRPr="002F2594" w:rsidRDefault="0098661A" w:rsidP="00320DD4">
            <w:pPr>
              <w:rPr>
                <w:rFonts w:cs="Calibri"/>
                <w:szCs w:val="20"/>
              </w:rPr>
            </w:pPr>
            <w:r w:rsidRPr="002F2594">
              <w:rPr>
                <w:rFonts w:cs="Calibri"/>
                <w:szCs w:val="20"/>
              </w:rPr>
              <w:t>3.4-9</w:t>
            </w:r>
          </w:p>
        </w:tc>
        <w:tc>
          <w:tcPr>
            <w:tcW w:w="7650" w:type="dxa"/>
          </w:tcPr>
          <w:p w14:paraId="325593D5" w14:textId="68CAF922" w:rsidR="00746D55" w:rsidRPr="00933F86" w:rsidRDefault="00746D55" w:rsidP="0056714D">
            <w:pPr>
              <w:rPr>
                <w:rFonts w:cs="Calibri"/>
                <w:szCs w:val="20"/>
              </w:rPr>
            </w:pPr>
            <w:r w:rsidRPr="00933F86">
              <w:rPr>
                <w:rFonts w:cs="Calibri"/>
                <w:szCs w:val="20"/>
              </w:rPr>
              <w:t>C</w:t>
            </w:r>
            <w:r w:rsidR="00C03D48">
              <w:rPr>
                <w:rFonts w:cs="Calibri"/>
                <w:szCs w:val="20"/>
              </w:rPr>
              <w:t>I</w:t>
            </w:r>
            <w:r w:rsidRPr="00933F86">
              <w:rPr>
                <w:rFonts w:cs="Calibri"/>
                <w:szCs w:val="20"/>
              </w:rPr>
              <w:t>F shall provide a means to cut all power to NRG compliant devices</w:t>
            </w:r>
            <w:r w:rsidR="00660F7B" w:rsidRPr="00933F86">
              <w:rPr>
                <w:rFonts w:cs="Calibri"/>
                <w:szCs w:val="20"/>
              </w:rPr>
              <w:t>.</w:t>
            </w:r>
          </w:p>
        </w:tc>
      </w:tr>
      <w:tr w:rsidR="00746D55" w:rsidRPr="002F2594" w14:paraId="5F7BEC07" w14:textId="77777777" w:rsidTr="00BA3D5E">
        <w:tc>
          <w:tcPr>
            <w:tcW w:w="1710" w:type="dxa"/>
          </w:tcPr>
          <w:p w14:paraId="07B585AB" w14:textId="32389522" w:rsidR="00746D55" w:rsidRPr="002F2594" w:rsidRDefault="0098661A" w:rsidP="00320DD4">
            <w:pPr>
              <w:rPr>
                <w:rFonts w:cs="Calibri"/>
                <w:szCs w:val="20"/>
              </w:rPr>
            </w:pPr>
            <w:r w:rsidRPr="002F2594">
              <w:rPr>
                <w:rFonts w:cs="Calibri"/>
                <w:szCs w:val="20"/>
              </w:rPr>
              <w:t>3.4-10</w:t>
            </w:r>
          </w:p>
        </w:tc>
        <w:tc>
          <w:tcPr>
            <w:tcW w:w="7650" w:type="dxa"/>
          </w:tcPr>
          <w:p w14:paraId="59D5935D" w14:textId="4DC48D7A" w:rsidR="00746D55" w:rsidRPr="00933F86" w:rsidRDefault="00746D55" w:rsidP="0056714D">
            <w:pPr>
              <w:rPr>
                <w:rFonts w:cs="Calibri"/>
                <w:szCs w:val="20"/>
              </w:rPr>
            </w:pPr>
            <w:r w:rsidRPr="00933F86">
              <w:rPr>
                <w:rFonts w:cs="Calibri"/>
                <w:szCs w:val="20"/>
              </w:rPr>
              <w:t>C</w:t>
            </w:r>
            <w:r w:rsidR="00C03D48">
              <w:rPr>
                <w:rFonts w:cs="Calibri"/>
                <w:szCs w:val="20"/>
              </w:rPr>
              <w:t>I</w:t>
            </w:r>
            <w:r w:rsidRPr="00933F86">
              <w:rPr>
                <w:rFonts w:cs="Calibri"/>
                <w:szCs w:val="20"/>
              </w:rPr>
              <w:t>F shall manually set a power limit for each priority group</w:t>
            </w:r>
            <w:r w:rsidR="00660F7B" w:rsidRPr="00933F86">
              <w:rPr>
                <w:rFonts w:cs="Calibri"/>
                <w:szCs w:val="20"/>
              </w:rPr>
              <w:t>.</w:t>
            </w:r>
          </w:p>
        </w:tc>
      </w:tr>
      <w:tr w:rsidR="00746D55" w:rsidRPr="002F2594" w14:paraId="2D770DE2" w14:textId="77777777" w:rsidTr="00BA3D5E">
        <w:tc>
          <w:tcPr>
            <w:tcW w:w="1710" w:type="dxa"/>
          </w:tcPr>
          <w:p w14:paraId="2D46BE1A" w14:textId="79F03099" w:rsidR="00746D55" w:rsidRPr="002F2594" w:rsidRDefault="0098661A" w:rsidP="00320DD4">
            <w:pPr>
              <w:rPr>
                <w:rFonts w:cs="Calibri"/>
                <w:szCs w:val="20"/>
              </w:rPr>
            </w:pPr>
            <w:r w:rsidRPr="002F2594">
              <w:rPr>
                <w:rFonts w:cs="Calibri"/>
                <w:szCs w:val="20"/>
              </w:rPr>
              <w:t>3.4-11</w:t>
            </w:r>
          </w:p>
        </w:tc>
        <w:tc>
          <w:tcPr>
            <w:tcW w:w="7650" w:type="dxa"/>
          </w:tcPr>
          <w:p w14:paraId="0DF7BF4B" w14:textId="08747264" w:rsidR="00746D55" w:rsidRPr="00933F86" w:rsidRDefault="00746D55" w:rsidP="0056714D">
            <w:pPr>
              <w:rPr>
                <w:rFonts w:cs="Calibri"/>
                <w:szCs w:val="20"/>
              </w:rPr>
            </w:pPr>
            <w:r w:rsidRPr="00933F86">
              <w:rPr>
                <w:rFonts w:cs="Calibri"/>
                <w:szCs w:val="20"/>
              </w:rPr>
              <w:t>C</w:t>
            </w:r>
            <w:r w:rsidR="00C03D48">
              <w:rPr>
                <w:rFonts w:cs="Calibri"/>
                <w:szCs w:val="20"/>
              </w:rPr>
              <w:t>I</w:t>
            </w:r>
            <w:r w:rsidRPr="00933F86">
              <w:rPr>
                <w:rFonts w:cs="Calibri"/>
                <w:szCs w:val="20"/>
              </w:rPr>
              <w:t>F shall allow a technician to remove all previous instruction sets</w:t>
            </w:r>
            <w:r w:rsidR="00660F7B" w:rsidRPr="00933F86">
              <w:rPr>
                <w:rFonts w:cs="Calibri"/>
                <w:szCs w:val="20"/>
              </w:rPr>
              <w:t>.</w:t>
            </w:r>
          </w:p>
        </w:tc>
      </w:tr>
      <w:tr w:rsidR="00746D55" w:rsidRPr="00320E1F" w14:paraId="5B678709" w14:textId="77777777" w:rsidTr="00BA3D5E">
        <w:tc>
          <w:tcPr>
            <w:tcW w:w="1710" w:type="dxa"/>
          </w:tcPr>
          <w:p w14:paraId="24E35D36" w14:textId="2DF8935B" w:rsidR="00746D55" w:rsidRPr="00320E1F" w:rsidRDefault="0098661A" w:rsidP="00320DD4">
            <w:pPr>
              <w:rPr>
                <w:rFonts w:cs="Calibri"/>
                <w:szCs w:val="20"/>
              </w:rPr>
            </w:pPr>
            <w:r w:rsidRPr="00320E1F">
              <w:rPr>
                <w:rFonts w:cs="Calibri"/>
                <w:szCs w:val="20"/>
              </w:rPr>
              <w:t>3.4-12</w:t>
            </w:r>
          </w:p>
        </w:tc>
        <w:tc>
          <w:tcPr>
            <w:tcW w:w="7650" w:type="dxa"/>
          </w:tcPr>
          <w:p w14:paraId="417BAE51" w14:textId="76551D79" w:rsidR="00746D55" w:rsidRPr="00320E1F" w:rsidRDefault="00746D55" w:rsidP="0056714D">
            <w:pPr>
              <w:rPr>
                <w:rFonts w:cs="Calibri"/>
                <w:szCs w:val="20"/>
              </w:rPr>
            </w:pPr>
            <w:r w:rsidRPr="00320E1F">
              <w:rPr>
                <w:rFonts w:cs="Calibri"/>
                <w:szCs w:val="20"/>
              </w:rPr>
              <w:t>C</w:t>
            </w:r>
            <w:r w:rsidR="00C03D48" w:rsidRPr="00320E1F">
              <w:rPr>
                <w:rFonts w:cs="Calibri"/>
                <w:szCs w:val="20"/>
              </w:rPr>
              <w:t>I</w:t>
            </w:r>
            <w:r w:rsidRPr="00320E1F">
              <w:rPr>
                <w:rFonts w:cs="Calibri"/>
                <w:szCs w:val="20"/>
              </w:rPr>
              <w:t>F shall send an instruction set that automatically suspends the RF</w:t>
            </w:r>
            <w:r w:rsidR="00660F7B" w:rsidRPr="00320E1F">
              <w:rPr>
                <w:rFonts w:cs="Calibri"/>
                <w:szCs w:val="20"/>
              </w:rPr>
              <w:t>.</w:t>
            </w:r>
          </w:p>
        </w:tc>
      </w:tr>
    </w:tbl>
    <w:p w14:paraId="3D5D3535" w14:textId="77777777" w:rsidR="00320E1F" w:rsidRPr="00320E1F" w:rsidRDefault="00320E1F" w:rsidP="00AA021A">
      <w:pPr>
        <w:pStyle w:val="BodyText"/>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rPr>
          <w:rFonts w:ascii="Calibri" w:eastAsia="Helvetica" w:hAnsi="Calibri" w:cs="Calibri"/>
          <w:color w:val="222222"/>
          <w:sz w:val="20"/>
          <w:szCs w:val="20"/>
        </w:rPr>
      </w:pPr>
    </w:p>
    <w:p w14:paraId="5F508719" w14:textId="77777777" w:rsidR="00840ECC" w:rsidRDefault="00320E1F" w:rsidP="00AA021A">
      <w:pPr>
        <w:pStyle w:val="Heading1"/>
      </w:pPr>
      <w:bookmarkStart w:id="20" w:name="_Toc480470731"/>
      <w:r>
        <w:t>3.2</w:t>
      </w:r>
      <w:r>
        <w:tab/>
      </w:r>
      <w:r w:rsidR="004D1BD0" w:rsidRPr="00320E1F">
        <w:t>Non-Functional Requirements</w:t>
      </w:r>
      <w:bookmarkEnd w:id="20"/>
    </w:p>
    <w:p w14:paraId="4E905CCC" w14:textId="77777777" w:rsidR="00840ECC" w:rsidRDefault="00840ECC" w:rsidP="00AA021A">
      <w:pPr>
        <w:rPr>
          <w:rFonts w:eastAsia="Helvetica" w:cs="Calibri"/>
          <w:szCs w:val="20"/>
        </w:rPr>
      </w:pPr>
    </w:p>
    <w:p w14:paraId="4AAE89BE" w14:textId="77777777" w:rsidR="00840ECC" w:rsidRDefault="004D1BD0" w:rsidP="00AA021A">
      <w:pPr>
        <w:rPr>
          <w:rFonts w:eastAsia="Helvetica" w:cs="Calibri"/>
          <w:szCs w:val="20"/>
        </w:rPr>
      </w:pPr>
      <w:r w:rsidRPr="00840ECC">
        <w:rPr>
          <w:rFonts w:eastAsia="Helvetica" w:cs="Calibri"/>
          <w:szCs w:val="20"/>
        </w:rPr>
        <w:t>This section contains the NR</w:t>
      </w:r>
      <w:r w:rsidR="00A50481" w:rsidRPr="00840ECC">
        <w:rPr>
          <w:rFonts w:eastAsia="Helvetica" w:cs="Calibri"/>
          <w:szCs w:val="20"/>
        </w:rPr>
        <w:t xml:space="preserve">G Non-Functional Requirements. </w:t>
      </w:r>
      <w:r w:rsidRPr="00840ECC">
        <w:rPr>
          <w:rFonts w:eastAsia="Helvetica" w:cs="Calibri"/>
          <w:szCs w:val="20"/>
        </w:rPr>
        <w:t>Non-functional requ</w:t>
      </w:r>
      <w:r w:rsidR="0058318B" w:rsidRPr="00840ECC">
        <w:rPr>
          <w:rFonts w:eastAsia="Helvetica" w:cs="Calibri"/>
          <w:szCs w:val="20"/>
        </w:rPr>
        <w:t xml:space="preserve">irements are numbered “NF - n” </w:t>
      </w:r>
      <w:r w:rsidRPr="00840ECC">
        <w:rPr>
          <w:rFonts w:eastAsia="Helvetica" w:cs="Calibri"/>
          <w:szCs w:val="20"/>
        </w:rPr>
        <w:t>where “n”</w:t>
      </w:r>
      <w:r w:rsidR="00840ECC">
        <w:rPr>
          <w:rFonts w:eastAsia="Helvetica" w:cs="Calibri"/>
          <w:szCs w:val="20"/>
        </w:rPr>
        <w:t xml:space="preserve"> indicates the nth requirement.</w:t>
      </w:r>
    </w:p>
    <w:p w14:paraId="5134E353" w14:textId="77777777" w:rsidR="00840ECC" w:rsidRDefault="00840ECC" w:rsidP="00AA021A">
      <w:pPr>
        <w:rPr>
          <w:rFonts w:eastAsia="Helvetica" w:cs="Calibri"/>
          <w:szCs w:val="20"/>
        </w:rPr>
      </w:pPr>
    </w:p>
    <w:p w14:paraId="6F7E5B3A" w14:textId="27A66225" w:rsidR="00840ECC" w:rsidRDefault="00840ECC" w:rsidP="00AA021A">
      <w:pPr>
        <w:ind w:left="720" w:hanging="720"/>
        <w:rPr>
          <w:rFonts w:cs="Calibri"/>
          <w:color w:val="222222"/>
        </w:rPr>
      </w:pPr>
      <w:r>
        <w:rPr>
          <w:rFonts w:cs="Calibri"/>
          <w:color w:val="222222"/>
        </w:rPr>
        <w:t>NF – 1</w:t>
      </w:r>
      <w:r>
        <w:rPr>
          <w:rFonts w:cs="Calibri"/>
          <w:color w:val="222222"/>
        </w:rPr>
        <w:tab/>
      </w:r>
      <w:r w:rsidR="004D1BD0" w:rsidRPr="00320E1F">
        <w:rPr>
          <w:rFonts w:cs="Calibri"/>
          <w:color w:val="222222"/>
        </w:rPr>
        <w:t xml:space="preserve">NRG shall have a database capable of storing </w:t>
      </w:r>
      <w:r w:rsidR="003E79F4" w:rsidRPr="00320E1F">
        <w:rPr>
          <w:rFonts w:cs="Calibri"/>
          <w:color w:val="222222"/>
        </w:rPr>
        <w:t>citywide</w:t>
      </w:r>
      <w:r w:rsidR="004D1BD0" w:rsidRPr="00320E1F">
        <w:rPr>
          <w:rFonts w:cs="Calibri"/>
          <w:color w:val="222222"/>
        </w:rPr>
        <w:t xml:space="preserve"> data on grid usage, weather patterns, and dev</w:t>
      </w:r>
      <w:r>
        <w:rPr>
          <w:rFonts w:cs="Calibri"/>
          <w:color w:val="222222"/>
        </w:rPr>
        <w:t>ice</w:t>
      </w:r>
      <w:r w:rsidR="00033577">
        <w:rPr>
          <w:rFonts w:cs="Calibri"/>
          <w:color w:val="222222"/>
        </w:rPr>
        <w:t xml:space="preserve"> </w:t>
      </w:r>
      <w:r w:rsidR="004D1BD0" w:rsidRPr="00320E1F">
        <w:rPr>
          <w:rFonts w:cs="Calibri"/>
          <w:color w:val="222222"/>
        </w:rPr>
        <w:t>data.</w:t>
      </w:r>
    </w:p>
    <w:p w14:paraId="70151E25" w14:textId="77777777" w:rsidR="00840ECC" w:rsidRDefault="00840ECC" w:rsidP="00AA021A">
      <w:pPr>
        <w:rPr>
          <w:rFonts w:cs="Calibri"/>
          <w:color w:val="222222"/>
        </w:rPr>
      </w:pPr>
    </w:p>
    <w:p w14:paraId="34D08443" w14:textId="3E62E5A0" w:rsidR="00840ECC" w:rsidRDefault="00840ECC" w:rsidP="00AA021A">
      <w:pPr>
        <w:rPr>
          <w:rFonts w:cs="Calibri"/>
          <w:color w:val="222222"/>
        </w:rPr>
      </w:pPr>
      <w:r>
        <w:rPr>
          <w:rFonts w:cs="Calibri"/>
          <w:color w:val="222222"/>
        </w:rPr>
        <w:t>NF – 2</w:t>
      </w:r>
      <w:r>
        <w:rPr>
          <w:rFonts w:cs="Calibri"/>
          <w:color w:val="222222"/>
        </w:rPr>
        <w:tab/>
      </w:r>
      <w:r w:rsidR="004D1BD0" w:rsidRPr="00320E1F">
        <w:rPr>
          <w:rFonts w:cs="Calibri"/>
          <w:color w:val="222222"/>
        </w:rPr>
        <w:t>NRG shall require a Wi</w:t>
      </w:r>
      <w:r w:rsidR="0058318B" w:rsidRPr="00320E1F">
        <w:rPr>
          <w:rFonts w:cs="Calibri"/>
          <w:color w:val="222222"/>
        </w:rPr>
        <w:t>-</w:t>
      </w:r>
      <w:r w:rsidR="004D1BD0" w:rsidRPr="00320E1F">
        <w:rPr>
          <w:rFonts w:cs="Calibri"/>
          <w:color w:val="222222"/>
        </w:rPr>
        <w:t>Fi network for e</w:t>
      </w:r>
      <w:r w:rsidR="003E79F4">
        <w:rPr>
          <w:rFonts w:cs="Calibri"/>
          <w:color w:val="222222"/>
        </w:rPr>
        <w:t>ach device to connect</w:t>
      </w:r>
      <w:r w:rsidR="004D1BD0" w:rsidRPr="00320E1F">
        <w:rPr>
          <w:rFonts w:cs="Calibri"/>
          <w:color w:val="222222"/>
        </w:rPr>
        <w:t>.</w:t>
      </w:r>
    </w:p>
    <w:p w14:paraId="3A93CEF9" w14:textId="77777777" w:rsidR="00840ECC" w:rsidRDefault="00840ECC" w:rsidP="00AA021A">
      <w:pPr>
        <w:rPr>
          <w:rFonts w:cs="Calibri"/>
          <w:color w:val="222222"/>
        </w:rPr>
      </w:pPr>
    </w:p>
    <w:p w14:paraId="47ECB39D" w14:textId="77777777" w:rsidR="009A2634" w:rsidRDefault="00840ECC" w:rsidP="00AA021A">
      <w:pPr>
        <w:pStyle w:val="Heading1"/>
      </w:pPr>
      <w:bookmarkStart w:id="21" w:name="_Toc480470732"/>
      <w:r>
        <w:t>3.3</w:t>
      </w:r>
      <w:r>
        <w:tab/>
      </w:r>
      <w:r w:rsidR="004D1BD0" w:rsidRPr="00320E1F">
        <w:t>Hardware Requirements</w:t>
      </w:r>
      <w:bookmarkEnd w:id="21"/>
    </w:p>
    <w:p w14:paraId="2573993A" w14:textId="77777777" w:rsidR="009A2634" w:rsidRDefault="009A2634" w:rsidP="00AA021A">
      <w:pPr>
        <w:rPr>
          <w:rFonts w:cs="Calibri"/>
          <w:b/>
          <w:bCs/>
          <w:color w:val="222222"/>
        </w:rPr>
      </w:pPr>
    </w:p>
    <w:p w14:paraId="0973B3A0" w14:textId="77777777" w:rsidR="009A2634" w:rsidRDefault="004D1BD0" w:rsidP="00AA021A">
      <w:pPr>
        <w:rPr>
          <w:rFonts w:eastAsia="Helvetica" w:cs="Calibri"/>
          <w:color w:val="222222"/>
          <w:szCs w:val="20"/>
        </w:rPr>
      </w:pPr>
      <w:r w:rsidRPr="00320E1F">
        <w:rPr>
          <w:rFonts w:eastAsia="Helvetica" w:cs="Calibri"/>
          <w:color w:val="222222"/>
          <w:szCs w:val="20"/>
        </w:rPr>
        <w:t xml:space="preserve">This section contains the NRG Hardware Requirements. </w:t>
      </w:r>
      <w:r w:rsidR="00981952" w:rsidRPr="00320E1F">
        <w:rPr>
          <w:rFonts w:eastAsia="Helvetica" w:cs="Calibri"/>
          <w:color w:val="222222"/>
          <w:szCs w:val="20"/>
        </w:rPr>
        <w:t>Hardware</w:t>
      </w:r>
      <w:r w:rsidRPr="00320E1F">
        <w:rPr>
          <w:rFonts w:eastAsia="Helvetica" w:cs="Calibri"/>
          <w:color w:val="222222"/>
          <w:szCs w:val="20"/>
        </w:rPr>
        <w:t xml:space="preserve"> requirements are numbered “</w:t>
      </w:r>
      <w:r w:rsidR="00981952" w:rsidRPr="00320E1F">
        <w:rPr>
          <w:rFonts w:eastAsia="Helvetica" w:cs="Calibri"/>
          <w:color w:val="222222"/>
          <w:szCs w:val="20"/>
        </w:rPr>
        <w:t>H</w:t>
      </w:r>
      <w:r w:rsidR="0058318B" w:rsidRPr="00320E1F">
        <w:rPr>
          <w:rFonts w:eastAsia="Helvetica" w:cs="Calibri"/>
          <w:color w:val="222222"/>
          <w:szCs w:val="20"/>
        </w:rPr>
        <w:t xml:space="preserve"> - n” </w:t>
      </w:r>
      <w:r w:rsidRPr="00320E1F">
        <w:rPr>
          <w:rFonts w:eastAsia="Helvetica" w:cs="Calibri"/>
          <w:color w:val="222222"/>
          <w:szCs w:val="20"/>
        </w:rPr>
        <w:t>where “n” indicates the nth requirement.</w:t>
      </w:r>
    </w:p>
    <w:p w14:paraId="4C4BB351" w14:textId="77777777" w:rsidR="009A2634" w:rsidRDefault="009A2634" w:rsidP="00AA021A">
      <w:pPr>
        <w:rPr>
          <w:rFonts w:eastAsia="Helvetica" w:cs="Calibri"/>
          <w:color w:val="222222"/>
          <w:szCs w:val="20"/>
        </w:rPr>
      </w:pPr>
    </w:p>
    <w:p w14:paraId="2C7666C3" w14:textId="77777777" w:rsidR="009A2634" w:rsidRDefault="009A2634" w:rsidP="00AA021A">
      <w:pPr>
        <w:rPr>
          <w:rFonts w:cs="Calibri"/>
          <w:color w:val="222222"/>
        </w:rPr>
      </w:pPr>
      <w:r>
        <w:rPr>
          <w:rFonts w:cs="Calibri"/>
          <w:color w:val="222222"/>
        </w:rPr>
        <w:t>H – 1</w:t>
      </w:r>
      <w:r>
        <w:rPr>
          <w:rFonts w:cs="Calibri"/>
          <w:color w:val="222222"/>
        </w:rPr>
        <w:tab/>
      </w:r>
      <w:r w:rsidR="004D1BD0" w:rsidRPr="00320E1F">
        <w:rPr>
          <w:rFonts w:cs="Calibri"/>
          <w:color w:val="222222"/>
        </w:rPr>
        <w:t>A central control unit capable of managing grid usage for an entire city.</w:t>
      </w:r>
    </w:p>
    <w:p w14:paraId="22659BA5" w14:textId="77777777" w:rsidR="009A2634" w:rsidRDefault="009A2634" w:rsidP="00AA021A">
      <w:pPr>
        <w:rPr>
          <w:rFonts w:cs="Calibri"/>
          <w:color w:val="222222"/>
        </w:rPr>
      </w:pPr>
    </w:p>
    <w:p w14:paraId="7CE6AB36" w14:textId="77777777" w:rsidR="009A2634" w:rsidRDefault="009A2634" w:rsidP="00AA021A">
      <w:pPr>
        <w:rPr>
          <w:rFonts w:cs="Calibri"/>
          <w:color w:val="222222"/>
        </w:rPr>
      </w:pPr>
      <w:r>
        <w:rPr>
          <w:rFonts w:cs="Calibri"/>
          <w:color w:val="222222"/>
        </w:rPr>
        <w:t>H – 2</w:t>
      </w:r>
      <w:r>
        <w:rPr>
          <w:rFonts w:cs="Calibri"/>
          <w:color w:val="222222"/>
        </w:rPr>
        <w:tab/>
      </w:r>
      <w:r w:rsidR="004D1BD0" w:rsidRPr="00320E1F">
        <w:rPr>
          <w:rFonts w:cs="Calibri"/>
          <w:color w:val="222222"/>
        </w:rPr>
        <w:t>Control chips embedded in each NRG compliant device on the grid.</w:t>
      </w:r>
    </w:p>
    <w:p w14:paraId="0300060B" w14:textId="77777777" w:rsidR="009A2634" w:rsidRDefault="009A2634" w:rsidP="00AA021A">
      <w:pPr>
        <w:rPr>
          <w:rFonts w:cs="Calibri"/>
          <w:color w:val="222222"/>
        </w:rPr>
      </w:pPr>
    </w:p>
    <w:p w14:paraId="420B8F98" w14:textId="657347AB" w:rsidR="00ED1121" w:rsidRDefault="009A2634" w:rsidP="00AA021A">
      <w:pPr>
        <w:rPr>
          <w:rFonts w:eastAsia="Tahoma" w:cs="Calibri"/>
          <w:b/>
          <w:szCs w:val="20"/>
        </w:rPr>
      </w:pPr>
      <w:r>
        <w:rPr>
          <w:rFonts w:cs="Calibri"/>
          <w:color w:val="222222"/>
        </w:rPr>
        <w:t>H – 3</w:t>
      </w:r>
      <w:r>
        <w:rPr>
          <w:rFonts w:cs="Calibri"/>
          <w:color w:val="222222"/>
        </w:rPr>
        <w:tab/>
      </w:r>
      <w:r w:rsidR="004D1BD0" w:rsidRPr="00320E1F">
        <w:rPr>
          <w:rFonts w:cs="Calibri"/>
          <w:color w:val="222222"/>
        </w:rPr>
        <w:t>A control termin</w:t>
      </w:r>
      <w:r w:rsidR="00ED1121">
        <w:rPr>
          <w:rFonts w:cs="Calibri"/>
          <w:color w:val="222222"/>
        </w:rPr>
        <w:t>al for emergency control of NRG</w:t>
      </w:r>
      <w:r w:rsidR="000E0DED">
        <w:rPr>
          <w:rFonts w:cs="Calibri"/>
          <w:color w:val="222222"/>
        </w:rPr>
        <w:t>.</w:t>
      </w:r>
    </w:p>
    <w:p w14:paraId="556496EE" w14:textId="77777777" w:rsidR="00ED1121" w:rsidRPr="00ED1121" w:rsidRDefault="00ED1121" w:rsidP="00AA021A">
      <w:pPr>
        <w:rPr>
          <w:rFonts w:eastAsia="Tahoma" w:cs="Calibri"/>
          <w:szCs w:val="20"/>
        </w:rPr>
      </w:pPr>
    </w:p>
    <w:p w14:paraId="634FCDEB" w14:textId="77777777" w:rsidR="00ED1121" w:rsidRDefault="004D1BD0" w:rsidP="00AA021A">
      <w:pPr>
        <w:pStyle w:val="Heading1"/>
      </w:pPr>
      <w:bookmarkStart w:id="22" w:name="_Toc480470733"/>
      <w:r w:rsidRPr="00FC6F09">
        <w:t>4</w:t>
      </w:r>
      <w:r w:rsidR="00ED1121">
        <w:t>.0</w:t>
      </w:r>
      <w:r w:rsidR="00ED1121">
        <w:tab/>
      </w:r>
      <w:r w:rsidR="00EE3890" w:rsidRPr="00FC6F09">
        <w:t>NRG</w:t>
      </w:r>
      <w:r w:rsidRPr="00FC6F09">
        <w:rPr>
          <w:i/>
        </w:rPr>
        <w:t xml:space="preserve"> </w:t>
      </w:r>
      <w:r w:rsidRPr="00FC6F09">
        <w:t>DETAILED DESIGN</w:t>
      </w:r>
      <w:bookmarkEnd w:id="22"/>
    </w:p>
    <w:p w14:paraId="76905A16" w14:textId="77777777" w:rsidR="00ED1121" w:rsidRDefault="00ED1121" w:rsidP="00AA021A">
      <w:pPr>
        <w:rPr>
          <w:rFonts w:cs="Calibri"/>
          <w:szCs w:val="20"/>
        </w:rPr>
      </w:pPr>
    </w:p>
    <w:p w14:paraId="43EB93A0" w14:textId="68C34690" w:rsidR="0063480B" w:rsidRPr="0063480B" w:rsidRDefault="0063480B" w:rsidP="00AA021A">
      <w:pPr>
        <w:pStyle w:val="Heading1"/>
      </w:pPr>
      <w:bookmarkStart w:id="23" w:name="_Toc480470734"/>
      <w:r w:rsidRPr="0063480B">
        <w:t>4.1</w:t>
      </w:r>
      <w:r w:rsidRPr="0063480B">
        <w:tab/>
        <w:t>Introduction</w:t>
      </w:r>
      <w:bookmarkEnd w:id="23"/>
    </w:p>
    <w:p w14:paraId="3F8B3246" w14:textId="77777777" w:rsidR="0063480B" w:rsidRPr="00ED1121" w:rsidRDefault="0063480B" w:rsidP="00AA021A">
      <w:pPr>
        <w:rPr>
          <w:rFonts w:cs="Calibri"/>
          <w:szCs w:val="20"/>
        </w:rPr>
      </w:pPr>
    </w:p>
    <w:p w14:paraId="24EC1AB5" w14:textId="3CF147C4" w:rsidR="004D1BD0" w:rsidRPr="00ED1121" w:rsidRDefault="004D1BD0" w:rsidP="00AA021A">
      <w:pPr>
        <w:rPr>
          <w:rFonts w:cs="Helvetica"/>
        </w:rPr>
      </w:pPr>
      <w:r w:rsidRPr="00ED1121">
        <w:rPr>
          <w:rFonts w:cs="Calibri"/>
          <w:szCs w:val="20"/>
        </w:rPr>
        <w:t xml:space="preserve">In this </w:t>
      </w:r>
      <w:r w:rsidR="00254639" w:rsidRPr="00ED1121">
        <w:rPr>
          <w:rFonts w:cs="Calibri"/>
          <w:szCs w:val="20"/>
        </w:rPr>
        <w:t>section,</w:t>
      </w:r>
      <w:r w:rsidRPr="00ED1121">
        <w:rPr>
          <w:rFonts w:cs="Calibri"/>
          <w:szCs w:val="20"/>
        </w:rPr>
        <w:t xml:space="preserve"> the </w:t>
      </w:r>
      <w:r w:rsidR="00EE3890" w:rsidRPr="00ED1121">
        <w:rPr>
          <w:rFonts w:cs="Calibri"/>
          <w:b/>
          <w:bCs/>
          <w:iCs/>
          <w:szCs w:val="20"/>
        </w:rPr>
        <w:t>NRG</w:t>
      </w:r>
      <w:r w:rsidRPr="00ED1121">
        <w:rPr>
          <w:rFonts w:cs="Calibri"/>
          <w:b/>
          <w:bCs/>
          <w:iCs/>
          <w:szCs w:val="20"/>
        </w:rPr>
        <w:t xml:space="preserve"> </w:t>
      </w:r>
      <w:r w:rsidRPr="00ED1121">
        <w:rPr>
          <w:rFonts w:cs="Calibri"/>
          <w:szCs w:val="20"/>
        </w:rPr>
        <w:t>described in Section 2</w:t>
      </w:r>
      <w:r w:rsidR="000723D4" w:rsidRPr="00ED1121">
        <w:rPr>
          <w:rFonts w:cs="Calibri"/>
          <w:szCs w:val="20"/>
        </w:rPr>
        <w:t>.0</w:t>
      </w:r>
      <w:r w:rsidRPr="00ED1121">
        <w:rPr>
          <w:rFonts w:cs="Calibri"/>
          <w:szCs w:val="20"/>
        </w:rPr>
        <w:t xml:space="preserve"> with requirements listed in Section 3</w:t>
      </w:r>
      <w:r w:rsidR="00217AB6" w:rsidRPr="00ED1121">
        <w:rPr>
          <w:rFonts w:cs="Calibri"/>
          <w:szCs w:val="20"/>
        </w:rPr>
        <w:t>.0</w:t>
      </w:r>
      <w:r w:rsidRPr="00ED1121">
        <w:rPr>
          <w:rFonts w:cs="Calibri"/>
          <w:szCs w:val="20"/>
        </w:rPr>
        <w:t xml:space="preserve"> shall be designed in detail including several higher level DFDs. Each major module detailed design is included in correspondence with the design sections defined in Section 2</w:t>
      </w:r>
      <w:r w:rsidR="00176F3E" w:rsidRPr="00ED1121">
        <w:rPr>
          <w:rFonts w:cs="Calibri"/>
          <w:szCs w:val="20"/>
        </w:rPr>
        <w:t>.0</w:t>
      </w:r>
      <w:r w:rsidRPr="00ED1121">
        <w:rPr>
          <w:rFonts w:cs="Calibri"/>
          <w:szCs w:val="20"/>
        </w:rPr>
        <w:t xml:space="preserve"> and responding to the requirements listed in its correlated sub-section in </w:t>
      </w:r>
      <w:r w:rsidR="008502EA">
        <w:rPr>
          <w:rFonts w:cs="Calibri"/>
          <w:szCs w:val="20"/>
        </w:rPr>
        <w:t>S</w:t>
      </w:r>
      <w:r w:rsidR="00B65478">
        <w:rPr>
          <w:rFonts w:cs="Calibri"/>
          <w:szCs w:val="20"/>
        </w:rPr>
        <w:t>ection</w:t>
      </w:r>
      <w:r w:rsidRPr="00ED1121">
        <w:rPr>
          <w:rFonts w:cs="Calibri"/>
          <w:szCs w:val="20"/>
        </w:rPr>
        <w:t xml:space="preserve"> 3</w:t>
      </w:r>
      <w:r w:rsidR="00176F3E" w:rsidRPr="00ED1121">
        <w:rPr>
          <w:rFonts w:cs="Calibri"/>
          <w:szCs w:val="20"/>
        </w:rPr>
        <w:t>.0</w:t>
      </w:r>
      <w:r w:rsidRPr="00ED1121">
        <w:rPr>
          <w:rFonts w:cs="Calibri"/>
          <w:szCs w:val="20"/>
        </w:rPr>
        <w:t>.</w:t>
      </w:r>
    </w:p>
    <w:p w14:paraId="10C962D4" w14:textId="77777777" w:rsidR="004D1BD0" w:rsidRDefault="004D1BD0" w:rsidP="00AA021A">
      <w:pPr>
        <w:rPr>
          <w:rFonts w:cs="Calibri"/>
          <w:szCs w:val="20"/>
        </w:rPr>
      </w:pPr>
    </w:p>
    <w:p w14:paraId="3D250116" w14:textId="09FF6BD7" w:rsidR="0063480B" w:rsidRDefault="0063480B" w:rsidP="00AA021A">
      <w:pPr>
        <w:pStyle w:val="Heading1"/>
      </w:pPr>
      <w:bookmarkStart w:id="24" w:name="_Toc480470735"/>
      <w:r>
        <w:t>4.2</w:t>
      </w:r>
      <w:r>
        <w:tab/>
      </w:r>
      <w:r w:rsidRPr="0063480B">
        <w:t>NRG External Interface Descriptions</w:t>
      </w:r>
      <w:bookmarkEnd w:id="24"/>
    </w:p>
    <w:p w14:paraId="4FA78A06" w14:textId="77777777" w:rsidR="0063480B" w:rsidRPr="00ED1121" w:rsidRDefault="0063480B" w:rsidP="00AA021A">
      <w:pPr>
        <w:rPr>
          <w:rFonts w:cs="Calibri"/>
          <w:szCs w:val="20"/>
        </w:rPr>
      </w:pPr>
    </w:p>
    <w:p w14:paraId="6532BAD1" w14:textId="41141088" w:rsidR="00317C32" w:rsidRDefault="004D1BD0" w:rsidP="00AA021A">
      <w:pPr>
        <w:rPr>
          <w:rFonts w:cs="Calibri"/>
          <w:szCs w:val="20"/>
        </w:rPr>
      </w:pPr>
      <w:r w:rsidRPr="00ED1121">
        <w:rPr>
          <w:rFonts w:cs="Calibri"/>
          <w:szCs w:val="20"/>
        </w:rPr>
        <w:t>The detailed design of each of</w:t>
      </w:r>
      <w:r w:rsidR="008502EA">
        <w:rPr>
          <w:rFonts w:cs="Calibri"/>
          <w:szCs w:val="20"/>
        </w:rPr>
        <w:t xml:space="preserve"> the four modules discussed in S</w:t>
      </w:r>
      <w:r w:rsidRPr="00ED1121">
        <w:rPr>
          <w:rFonts w:cs="Calibri"/>
          <w:szCs w:val="20"/>
        </w:rPr>
        <w:t>ection 2</w:t>
      </w:r>
      <w:r w:rsidR="00176F3E" w:rsidRPr="00ED1121">
        <w:rPr>
          <w:rFonts w:cs="Calibri"/>
          <w:szCs w:val="20"/>
        </w:rPr>
        <w:t>.0</w:t>
      </w:r>
      <w:r w:rsidRPr="00ED1121">
        <w:rPr>
          <w:rFonts w:cs="Calibri"/>
          <w:szCs w:val="20"/>
        </w:rPr>
        <w:t xml:space="preserve"> </w:t>
      </w:r>
      <w:r w:rsidR="008502EA">
        <w:rPr>
          <w:rFonts w:cs="Calibri"/>
          <w:szCs w:val="20"/>
        </w:rPr>
        <w:t>with requirements presented in S</w:t>
      </w:r>
      <w:r w:rsidRPr="00ED1121">
        <w:rPr>
          <w:rFonts w:cs="Calibri"/>
          <w:szCs w:val="20"/>
        </w:rPr>
        <w:t>ection 3</w:t>
      </w:r>
      <w:r w:rsidR="00176F3E" w:rsidRPr="00ED1121">
        <w:rPr>
          <w:rFonts w:cs="Calibri"/>
          <w:szCs w:val="20"/>
        </w:rPr>
        <w:t>.0</w:t>
      </w:r>
      <w:r w:rsidRPr="00ED1121">
        <w:rPr>
          <w:rFonts w:cs="Calibri"/>
          <w:szCs w:val="20"/>
        </w:rPr>
        <w:t xml:space="preserve"> is presented in the Figures below.</w:t>
      </w:r>
      <w:r w:rsidR="00317C32">
        <w:rPr>
          <w:rFonts w:cs="Calibri"/>
          <w:szCs w:val="20"/>
        </w:rPr>
        <w:br w:type="page"/>
      </w:r>
    </w:p>
    <w:p w14:paraId="1DD86F50" w14:textId="0AF7F305" w:rsidR="000B3837" w:rsidRPr="00317C32" w:rsidRDefault="000B3837" w:rsidP="004A334E">
      <w:pPr>
        <w:pStyle w:val="Heading2"/>
        <w:rPr>
          <w:rFonts w:cs="Calibri"/>
          <w:bCs/>
          <w:szCs w:val="20"/>
        </w:rPr>
      </w:pPr>
      <w:bookmarkStart w:id="25" w:name="_Toc480470736"/>
      <w:r w:rsidRPr="00317C32">
        <w:rPr>
          <w:color w:val="4F81BD" w:themeColor="accent1"/>
        </w:rPr>
        <w:lastRenderedPageBreak/>
        <w:t>Module 1: Predictive Function</w:t>
      </w:r>
      <w:bookmarkEnd w:id="25"/>
    </w:p>
    <w:p w14:paraId="3D150944" w14:textId="77777777" w:rsidR="00E5589D" w:rsidRPr="00E5589D" w:rsidRDefault="00E5589D" w:rsidP="004A334E">
      <w:pPr>
        <w:rPr>
          <w:rFonts w:cs="Calibri"/>
          <w:szCs w:val="20"/>
        </w:rPr>
      </w:pPr>
    </w:p>
    <w:p w14:paraId="1D49EF1E" w14:textId="078DC4D7" w:rsidR="00694A00" w:rsidRDefault="00694A00" w:rsidP="004A334E">
      <w:pPr>
        <w:jc w:val="center"/>
        <w:rPr>
          <w:rFonts w:cs="Calibri"/>
          <w:sz w:val="32"/>
          <w:szCs w:val="32"/>
        </w:rPr>
      </w:pPr>
      <w:r w:rsidRPr="00E5589D">
        <w:rPr>
          <w:rFonts w:cs="Calibri"/>
          <w:sz w:val="32"/>
          <w:szCs w:val="32"/>
        </w:rPr>
        <w:t>Predictive Function Level 2 DFD</w:t>
      </w:r>
    </w:p>
    <w:p w14:paraId="34490252" w14:textId="77777777" w:rsidR="00317C32" w:rsidRPr="00317C32" w:rsidRDefault="00317C32" w:rsidP="004A334E">
      <w:pPr>
        <w:rPr>
          <w:rFonts w:cs="Calibri"/>
          <w:szCs w:val="20"/>
        </w:rPr>
      </w:pPr>
    </w:p>
    <w:p w14:paraId="03EF7ADF" w14:textId="569F7C87" w:rsidR="000B3837" w:rsidRPr="00E5589D" w:rsidRDefault="00694A00" w:rsidP="004A334E">
      <w:pPr>
        <w:rPr>
          <w:rFonts w:cs="Calibri"/>
          <w:szCs w:val="20"/>
        </w:rPr>
      </w:pPr>
      <w:r w:rsidRPr="00E5589D">
        <w:rPr>
          <w:rFonts w:cs="Calibri"/>
          <w:noProof/>
          <w:szCs w:val="20"/>
          <w:lang w:eastAsia="en-US" w:bidi="ar-SA"/>
        </w:rPr>
        <w:drawing>
          <wp:inline distT="0" distB="0" distL="0" distR="0" wp14:anchorId="09E8EDFB" wp14:editId="1FBE09A4">
            <wp:extent cx="5937250" cy="3215640"/>
            <wp:effectExtent l="0" t="0" r="635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6006" cy="3214966"/>
                    </a:xfrm>
                    <a:prstGeom prst="rect">
                      <a:avLst/>
                    </a:prstGeom>
                    <a:noFill/>
                  </pic:spPr>
                </pic:pic>
              </a:graphicData>
            </a:graphic>
          </wp:inline>
        </w:drawing>
      </w:r>
    </w:p>
    <w:p w14:paraId="39210D96" w14:textId="77777777" w:rsidR="00AC339B" w:rsidRPr="00AC339B" w:rsidRDefault="00AC339B" w:rsidP="008C7A3D"/>
    <w:p w14:paraId="5E6AAC9B" w14:textId="77777777" w:rsidR="00AC339B" w:rsidRPr="00AC339B" w:rsidRDefault="000B3837" w:rsidP="004A334E">
      <w:pPr>
        <w:pStyle w:val="Heading2"/>
      </w:pPr>
      <w:bookmarkStart w:id="26" w:name="_Toc480470737"/>
      <w:r w:rsidRPr="00AC339B">
        <w:rPr>
          <w:color w:val="4F81BD" w:themeColor="accent1"/>
        </w:rPr>
        <w:t>Module 2: Response Function</w:t>
      </w:r>
      <w:bookmarkEnd w:id="26"/>
    </w:p>
    <w:p w14:paraId="3138BF29" w14:textId="77777777" w:rsidR="00AC339B" w:rsidRPr="00AC339B" w:rsidRDefault="00AC339B" w:rsidP="004A334E">
      <w:pPr>
        <w:rPr>
          <w:rFonts w:cs="Calibri"/>
          <w:szCs w:val="20"/>
        </w:rPr>
      </w:pPr>
    </w:p>
    <w:p w14:paraId="2C88062E" w14:textId="6ED6B70E" w:rsidR="00927B10" w:rsidRDefault="00927B10" w:rsidP="004A334E">
      <w:pPr>
        <w:jc w:val="center"/>
        <w:rPr>
          <w:rFonts w:cs="Calibri"/>
          <w:sz w:val="32"/>
          <w:szCs w:val="32"/>
        </w:rPr>
      </w:pPr>
      <w:r w:rsidRPr="00AC339B">
        <w:rPr>
          <w:rFonts w:cs="Calibri"/>
          <w:sz w:val="32"/>
          <w:szCs w:val="32"/>
        </w:rPr>
        <w:t>Power Consumption Submodule Level 2 DFD</w:t>
      </w:r>
    </w:p>
    <w:p w14:paraId="3E398467" w14:textId="77777777" w:rsidR="00AC339B" w:rsidRPr="00AC339B" w:rsidRDefault="00AC339B" w:rsidP="004A334E">
      <w:pPr>
        <w:rPr>
          <w:rFonts w:cs="Calibri"/>
          <w:szCs w:val="20"/>
        </w:rPr>
      </w:pPr>
    </w:p>
    <w:p w14:paraId="19917349" w14:textId="471A8ECE" w:rsidR="00927B10" w:rsidRPr="00FC6F09" w:rsidRDefault="00927B10" w:rsidP="004A334E">
      <w:pPr>
        <w:rPr>
          <w:rFonts w:asciiTheme="majorHAnsi" w:hAnsiTheme="majorHAnsi" w:cstheme="majorHAnsi"/>
        </w:rPr>
      </w:pPr>
      <w:r w:rsidRPr="00AC339B">
        <w:rPr>
          <w:rFonts w:cs="Calibri"/>
          <w:noProof/>
          <w:lang w:eastAsia="en-US" w:bidi="ar-SA"/>
        </w:rPr>
        <w:drawing>
          <wp:inline distT="0" distB="0" distL="0" distR="0" wp14:anchorId="768921E8" wp14:editId="4CAC70DE">
            <wp:extent cx="5937250" cy="340360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2722" cy="3401004"/>
                    </a:xfrm>
                    <a:prstGeom prst="rect">
                      <a:avLst/>
                    </a:prstGeom>
                    <a:noFill/>
                  </pic:spPr>
                </pic:pic>
              </a:graphicData>
            </a:graphic>
          </wp:inline>
        </w:drawing>
      </w:r>
    </w:p>
    <w:p w14:paraId="1CF9599A" w14:textId="2234A702" w:rsidR="003C7662" w:rsidRDefault="00927B10" w:rsidP="004A334E">
      <w:pPr>
        <w:jc w:val="center"/>
        <w:rPr>
          <w:rFonts w:cs="Calibri"/>
          <w:sz w:val="32"/>
          <w:szCs w:val="32"/>
        </w:rPr>
      </w:pPr>
      <w:r w:rsidRPr="00FC083A">
        <w:rPr>
          <w:rFonts w:cs="Calibri"/>
          <w:sz w:val="32"/>
          <w:szCs w:val="32"/>
        </w:rPr>
        <w:lastRenderedPageBreak/>
        <w:t>Distribution Submodule Level 2 DFD</w:t>
      </w:r>
    </w:p>
    <w:p w14:paraId="58F7C953" w14:textId="77777777" w:rsidR="00FC083A" w:rsidRPr="00FC083A" w:rsidRDefault="00FC083A" w:rsidP="004A334E">
      <w:pPr>
        <w:rPr>
          <w:rFonts w:cs="Calibri"/>
          <w:szCs w:val="20"/>
        </w:rPr>
      </w:pPr>
    </w:p>
    <w:p w14:paraId="51E81EEF" w14:textId="24EF36B9" w:rsidR="003C7662" w:rsidRPr="00FC6F09" w:rsidRDefault="00927B10" w:rsidP="004A334E">
      <w:pPr>
        <w:jc w:val="center"/>
        <w:rPr>
          <w:rFonts w:asciiTheme="majorHAnsi" w:hAnsiTheme="majorHAnsi" w:cstheme="majorHAnsi"/>
          <w:sz w:val="32"/>
          <w:szCs w:val="32"/>
        </w:rPr>
      </w:pPr>
      <w:r w:rsidRPr="00FC083A">
        <w:rPr>
          <w:rFonts w:cs="Calibri"/>
          <w:noProof/>
          <w:szCs w:val="20"/>
          <w:lang w:eastAsia="en-US" w:bidi="ar-SA"/>
        </w:rPr>
        <w:drawing>
          <wp:inline distT="0" distB="0" distL="0" distR="0" wp14:anchorId="199979C7" wp14:editId="7C60084A">
            <wp:extent cx="5943600" cy="3218180"/>
            <wp:effectExtent l="0" t="0" r="0" b="1270"/>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4539" cy="3218688"/>
                    </a:xfrm>
                    <a:prstGeom prst="rect">
                      <a:avLst/>
                    </a:prstGeom>
                    <a:noFill/>
                  </pic:spPr>
                </pic:pic>
              </a:graphicData>
            </a:graphic>
          </wp:inline>
        </w:drawing>
      </w:r>
    </w:p>
    <w:p w14:paraId="0B29E516" w14:textId="77777777" w:rsidR="00FC083A" w:rsidRPr="00FC083A" w:rsidRDefault="00FC083A" w:rsidP="004A334E">
      <w:pPr>
        <w:rPr>
          <w:rFonts w:cs="Calibri"/>
          <w:szCs w:val="20"/>
        </w:rPr>
      </w:pPr>
    </w:p>
    <w:p w14:paraId="683726F5" w14:textId="77777777" w:rsidR="000B3837" w:rsidRPr="00FC6F09" w:rsidRDefault="000B3837" w:rsidP="004A334E">
      <w:pPr>
        <w:pStyle w:val="Heading2"/>
      </w:pPr>
      <w:bookmarkStart w:id="27" w:name="_Toc480470738"/>
      <w:r w:rsidRPr="00FC083A">
        <w:rPr>
          <w:color w:val="4F81BD" w:themeColor="accent1"/>
        </w:rPr>
        <w:t>Module 3: Data Management Function</w:t>
      </w:r>
      <w:bookmarkEnd w:id="27"/>
    </w:p>
    <w:p w14:paraId="790CEAD0" w14:textId="77777777" w:rsidR="00FC083A" w:rsidRPr="00FC083A" w:rsidRDefault="00FC083A" w:rsidP="004A334E">
      <w:pPr>
        <w:rPr>
          <w:rFonts w:cs="Calibri"/>
          <w:szCs w:val="20"/>
        </w:rPr>
      </w:pPr>
    </w:p>
    <w:p w14:paraId="26DE6A4F" w14:textId="10ACFB09" w:rsidR="000B3837" w:rsidRDefault="000B3837" w:rsidP="004A334E">
      <w:pPr>
        <w:jc w:val="center"/>
        <w:rPr>
          <w:rFonts w:asciiTheme="majorHAnsi" w:hAnsiTheme="majorHAnsi" w:cstheme="majorHAnsi"/>
          <w:sz w:val="32"/>
          <w:szCs w:val="32"/>
        </w:rPr>
      </w:pPr>
      <w:r w:rsidRPr="00FC083A">
        <w:rPr>
          <w:rFonts w:cs="Calibri"/>
          <w:sz w:val="32"/>
          <w:szCs w:val="32"/>
        </w:rPr>
        <w:t>Data Management Function Level 2 DFD</w:t>
      </w:r>
    </w:p>
    <w:p w14:paraId="572731EE" w14:textId="77777777" w:rsidR="003D585C" w:rsidRPr="003D585C" w:rsidRDefault="003D585C" w:rsidP="004A334E">
      <w:pPr>
        <w:rPr>
          <w:rFonts w:cs="Calibri"/>
          <w:szCs w:val="20"/>
        </w:rPr>
      </w:pPr>
    </w:p>
    <w:p w14:paraId="7A829B5D" w14:textId="09E98E48" w:rsidR="003D585C" w:rsidRPr="003D585C" w:rsidRDefault="000B3837" w:rsidP="004A334E">
      <w:pPr>
        <w:rPr>
          <w:rFonts w:asciiTheme="majorHAnsi" w:hAnsiTheme="majorHAnsi" w:cstheme="majorHAnsi"/>
          <w:sz w:val="24"/>
        </w:rPr>
      </w:pPr>
      <w:r w:rsidRPr="00FC6F09">
        <w:rPr>
          <w:rFonts w:asciiTheme="majorHAnsi" w:hAnsiTheme="majorHAnsi" w:cstheme="majorHAnsi"/>
          <w:noProof/>
          <w:lang w:eastAsia="en-US" w:bidi="ar-SA"/>
        </w:rPr>
        <w:drawing>
          <wp:inline distT="0" distB="0" distL="0" distR="0" wp14:anchorId="1065E283" wp14:editId="7C831734">
            <wp:extent cx="5943600" cy="31661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9463" cy="3179887"/>
                    </a:xfrm>
                    <a:prstGeom prst="rect">
                      <a:avLst/>
                    </a:prstGeom>
                    <a:noFill/>
                  </pic:spPr>
                </pic:pic>
              </a:graphicData>
            </a:graphic>
          </wp:inline>
        </w:drawing>
      </w:r>
      <w:r w:rsidR="003D585C" w:rsidRPr="003D585C">
        <w:rPr>
          <w:rFonts w:eastAsiaTheme="majorEastAsia" w:cstheme="majorHAnsi"/>
          <w:b/>
          <w:bCs/>
          <w:color w:val="4F81BD" w:themeColor="accent1"/>
          <w:sz w:val="32"/>
          <w:szCs w:val="32"/>
        </w:rPr>
        <w:br w:type="page"/>
      </w:r>
    </w:p>
    <w:p w14:paraId="3ACE5FA9" w14:textId="472A804B" w:rsidR="000B3837" w:rsidRPr="00FC6F09" w:rsidRDefault="000B3837" w:rsidP="004A334E">
      <w:pPr>
        <w:pStyle w:val="Heading2"/>
      </w:pPr>
      <w:bookmarkStart w:id="28" w:name="_Toc480470739"/>
      <w:r w:rsidRPr="003D585C">
        <w:rPr>
          <w:color w:val="4F81BD" w:themeColor="accent1"/>
        </w:rPr>
        <w:lastRenderedPageBreak/>
        <w:t>Module 4: Control</w:t>
      </w:r>
      <w:r w:rsidR="008F1481">
        <w:rPr>
          <w:color w:val="4F81BD" w:themeColor="accent1"/>
        </w:rPr>
        <w:t xml:space="preserve"> Interface</w:t>
      </w:r>
      <w:r w:rsidRPr="003D585C">
        <w:rPr>
          <w:color w:val="4F81BD" w:themeColor="accent1"/>
        </w:rPr>
        <w:t xml:space="preserve"> Function</w:t>
      </w:r>
      <w:bookmarkEnd w:id="28"/>
    </w:p>
    <w:p w14:paraId="21AD718C" w14:textId="77777777" w:rsidR="00FD41BF" w:rsidRDefault="00FD41BF" w:rsidP="004A334E">
      <w:pPr>
        <w:rPr>
          <w:rFonts w:cs="Calibri"/>
          <w:sz w:val="32"/>
          <w:szCs w:val="32"/>
        </w:rPr>
      </w:pPr>
    </w:p>
    <w:p w14:paraId="1A38A2F9" w14:textId="742BCDD6" w:rsidR="000B3837" w:rsidRPr="00FD41BF" w:rsidRDefault="003E0C42" w:rsidP="004A334E">
      <w:pPr>
        <w:jc w:val="center"/>
        <w:rPr>
          <w:rFonts w:cs="Calibri"/>
          <w:sz w:val="32"/>
          <w:szCs w:val="32"/>
        </w:rPr>
      </w:pPr>
      <w:r w:rsidRPr="00FD41BF">
        <w:rPr>
          <w:rFonts w:cs="Calibri"/>
          <w:sz w:val="32"/>
          <w:szCs w:val="32"/>
        </w:rPr>
        <w:t>Control</w:t>
      </w:r>
      <w:r w:rsidR="00FD41BF" w:rsidRPr="00FD41BF">
        <w:rPr>
          <w:rFonts w:cs="Calibri"/>
          <w:sz w:val="32"/>
          <w:szCs w:val="32"/>
        </w:rPr>
        <w:t xml:space="preserve"> Interface</w:t>
      </w:r>
      <w:r w:rsidRPr="00FD41BF">
        <w:rPr>
          <w:rFonts w:cs="Calibri"/>
          <w:sz w:val="32"/>
          <w:szCs w:val="32"/>
        </w:rPr>
        <w:t xml:space="preserve"> Function Level 2 DFD</w:t>
      </w:r>
    </w:p>
    <w:p w14:paraId="30880156" w14:textId="3B9F6E54" w:rsidR="000B3837" w:rsidRPr="00FD41BF" w:rsidRDefault="000B3837" w:rsidP="004A334E">
      <w:pPr>
        <w:rPr>
          <w:rFonts w:cs="Calibri"/>
          <w:szCs w:val="20"/>
        </w:rPr>
      </w:pPr>
    </w:p>
    <w:p w14:paraId="0B895EBE" w14:textId="6E58562B" w:rsidR="00AD76CB" w:rsidRDefault="003E0C42" w:rsidP="004A334E">
      <w:pPr>
        <w:rPr>
          <w:rFonts w:asciiTheme="majorHAnsi" w:hAnsiTheme="majorHAnsi" w:cstheme="majorHAnsi"/>
          <w:sz w:val="18"/>
          <w:szCs w:val="18"/>
        </w:rPr>
      </w:pPr>
      <w:r w:rsidRPr="009D60C6">
        <w:rPr>
          <w:rFonts w:cs="Calibri"/>
          <w:noProof/>
          <w:szCs w:val="20"/>
          <w:lang w:eastAsia="en-US" w:bidi="ar-SA"/>
        </w:rPr>
        <w:drawing>
          <wp:inline distT="0" distB="0" distL="0" distR="0" wp14:anchorId="12087228" wp14:editId="7B36C8B3">
            <wp:extent cx="5937250" cy="1664969"/>
            <wp:effectExtent l="0" t="0" r="6350" b="0"/>
            <wp:docPr id="23" name="Picture 23" descr="C:\Users\Mushroomhermit\Download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ushroomhermit\Downloads\unnam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6836" cy="1678874"/>
                    </a:xfrm>
                    <a:prstGeom prst="rect">
                      <a:avLst/>
                    </a:prstGeom>
                    <a:noFill/>
                    <a:ln>
                      <a:noFill/>
                    </a:ln>
                  </pic:spPr>
                </pic:pic>
              </a:graphicData>
            </a:graphic>
          </wp:inline>
        </w:drawing>
      </w:r>
    </w:p>
    <w:p w14:paraId="4DEE9EAA" w14:textId="77777777" w:rsidR="009D60C6" w:rsidRPr="009D60C6" w:rsidRDefault="009D60C6" w:rsidP="004A334E">
      <w:pPr>
        <w:rPr>
          <w:rFonts w:cs="Calibri"/>
          <w:szCs w:val="20"/>
        </w:rPr>
      </w:pPr>
    </w:p>
    <w:p w14:paraId="30045726" w14:textId="2A1B5F81" w:rsidR="00AD76CB" w:rsidRPr="00DB365D" w:rsidRDefault="00AD76CB" w:rsidP="004A334E">
      <w:pPr>
        <w:jc w:val="center"/>
        <w:rPr>
          <w:rFonts w:cs="Calibri"/>
          <w:sz w:val="32"/>
          <w:szCs w:val="32"/>
        </w:rPr>
      </w:pPr>
      <w:r w:rsidRPr="00DB365D">
        <w:rPr>
          <w:rFonts w:cs="Calibri"/>
          <w:sz w:val="32"/>
          <w:szCs w:val="32"/>
        </w:rPr>
        <w:t>Control GUI</w:t>
      </w:r>
      <w:r w:rsidR="00B4279C">
        <w:rPr>
          <w:rFonts w:cs="Calibri"/>
          <w:sz w:val="32"/>
          <w:szCs w:val="32"/>
        </w:rPr>
        <w:t xml:space="preserve"> Submodule</w:t>
      </w:r>
      <w:r w:rsidRPr="00DB365D">
        <w:rPr>
          <w:rFonts w:cs="Calibri"/>
          <w:sz w:val="32"/>
          <w:szCs w:val="32"/>
        </w:rPr>
        <w:t xml:space="preserve"> Level 2 DFD</w:t>
      </w:r>
    </w:p>
    <w:p w14:paraId="002194EC" w14:textId="77777777" w:rsidR="00AD76CB" w:rsidRPr="00DB365D" w:rsidRDefault="00AD76CB" w:rsidP="004A334E">
      <w:pPr>
        <w:rPr>
          <w:rFonts w:cs="Calibri"/>
          <w:szCs w:val="20"/>
        </w:rPr>
      </w:pPr>
    </w:p>
    <w:p w14:paraId="00E69114" w14:textId="28586C42" w:rsidR="003D0E79" w:rsidRDefault="00AD76CB" w:rsidP="004A334E">
      <w:pPr>
        <w:autoSpaceDE/>
        <w:spacing w:line="360" w:lineRule="auto"/>
        <w:rPr>
          <w:rFonts w:cs="Calibri"/>
          <w:szCs w:val="20"/>
        </w:rPr>
      </w:pPr>
      <w:r w:rsidRPr="003D0E79">
        <w:rPr>
          <w:rFonts w:cs="Calibri"/>
          <w:noProof/>
          <w:szCs w:val="20"/>
          <w:lang w:eastAsia="en-US" w:bidi="ar-SA"/>
        </w:rPr>
        <w:drawing>
          <wp:inline distT="0" distB="0" distL="0" distR="0" wp14:anchorId="33F8F882" wp14:editId="64FD5295">
            <wp:extent cx="5937250" cy="3053715"/>
            <wp:effectExtent l="0" t="0" r="6350" b="0"/>
            <wp:docPr id="24"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7993" cy="3054097"/>
                    </a:xfrm>
                    <a:prstGeom prst="rect">
                      <a:avLst/>
                    </a:prstGeom>
                    <a:noFill/>
                  </pic:spPr>
                </pic:pic>
              </a:graphicData>
            </a:graphic>
          </wp:inline>
        </w:drawing>
      </w:r>
      <w:r w:rsidR="003D0E79">
        <w:rPr>
          <w:rFonts w:cs="Calibri"/>
          <w:szCs w:val="20"/>
        </w:rPr>
        <w:br w:type="page"/>
      </w:r>
    </w:p>
    <w:p w14:paraId="3E6DAA46" w14:textId="13350E97" w:rsidR="004D1BD0" w:rsidRPr="00B50D04" w:rsidRDefault="00B50D04" w:rsidP="004A334E">
      <w:pPr>
        <w:pStyle w:val="Heading1"/>
      </w:pPr>
      <w:bookmarkStart w:id="29" w:name="_Toc480470740"/>
      <w:r>
        <w:lastRenderedPageBreak/>
        <w:t>5.0</w:t>
      </w:r>
      <w:r w:rsidR="000E172F">
        <w:tab/>
      </w:r>
      <w:r w:rsidR="00EE3890" w:rsidRPr="00FC6F09">
        <w:t>NRG</w:t>
      </w:r>
      <w:r>
        <w:t xml:space="preserve"> ELEMENTS OF IMPLEMENTATION</w:t>
      </w:r>
      <w:bookmarkEnd w:id="29"/>
    </w:p>
    <w:p w14:paraId="69E5F469" w14:textId="77777777" w:rsidR="000E172F" w:rsidRDefault="000E172F" w:rsidP="004A334E">
      <w:pPr>
        <w:rPr>
          <w:rFonts w:cs="Calibri"/>
          <w:szCs w:val="20"/>
        </w:rPr>
      </w:pPr>
    </w:p>
    <w:p w14:paraId="102A0677" w14:textId="1C4CE1FF" w:rsidR="004D1BD0" w:rsidRPr="000E172F" w:rsidRDefault="004D1BD0" w:rsidP="004A334E">
      <w:pPr>
        <w:rPr>
          <w:rFonts w:cs="Calibri"/>
          <w:szCs w:val="20"/>
        </w:rPr>
      </w:pPr>
      <w:r w:rsidRPr="000E172F">
        <w:rPr>
          <w:rFonts w:cs="Calibri"/>
          <w:szCs w:val="20"/>
        </w:rPr>
        <w:t>In this section</w:t>
      </w:r>
      <w:r w:rsidR="000E7C6E" w:rsidRPr="000E172F">
        <w:rPr>
          <w:rFonts w:cs="Calibri"/>
          <w:szCs w:val="20"/>
        </w:rPr>
        <w:t>,</w:t>
      </w:r>
      <w:r w:rsidRPr="000E172F">
        <w:rPr>
          <w:rFonts w:cs="Calibri"/>
          <w:szCs w:val="20"/>
        </w:rPr>
        <w:t xml:space="preserve"> (some of) the modules designed in Section 4</w:t>
      </w:r>
      <w:r w:rsidR="009D362B" w:rsidRPr="000E172F">
        <w:rPr>
          <w:rFonts w:cs="Calibri"/>
          <w:szCs w:val="20"/>
        </w:rPr>
        <w:t>.0</w:t>
      </w:r>
      <w:r w:rsidRPr="000E172F">
        <w:rPr>
          <w:rFonts w:cs="Calibri"/>
          <w:szCs w:val="20"/>
        </w:rPr>
        <w:t xml:space="preserve"> with requirements listed in Section 3</w:t>
      </w:r>
      <w:r w:rsidR="009D362B" w:rsidRPr="000E172F">
        <w:rPr>
          <w:rFonts w:cs="Calibri"/>
          <w:szCs w:val="20"/>
        </w:rPr>
        <w:t>.0</w:t>
      </w:r>
      <w:r w:rsidRPr="000E172F">
        <w:rPr>
          <w:rFonts w:cs="Calibri"/>
          <w:szCs w:val="20"/>
        </w:rPr>
        <w:t xml:space="preserve"> shall be implemented initially at the level of pseudo code. Actual code shall be provided as time permits. Each module is implemented in correspondence with </w:t>
      </w:r>
      <w:r w:rsidR="008502EA">
        <w:rPr>
          <w:rFonts w:cs="Calibri"/>
          <w:szCs w:val="20"/>
        </w:rPr>
        <w:t>the design sections defined in S</w:t>
      </w:r>
      <w:r w:rsidRPr="000E172F">
        <w:rPr>
          <w:rFonts w:cs="Calibri"/>
          <w:szCs w:val="20"/>
        </w:rPr>
        <w:t>ection 2</w:t>
      </w:r>
      <w:r w:rsidR="009D362B" w:rsidRPr="000E172F">
        <w:rPr>
          <w:rFonts w:cs="Calibri"/>
          <w:szCs w:val="20"/>
        </w:rPr>
        <w:t>.0</w:t>
      </w:r>
      <w:r w:rsidRPr="000E172F">
        <w:rPr>
          <w:rFonts w:cs="Calibri"/>
          <w:szCs w:val="20"/>
        </w:rPr>
        <w:t xml:space="preserve"> and responding to the requirements listed in its correlated sub-section in </w:t>
      </w:r>
      <w:r w:rsidR="008502EA">
        <w:rPr>
          <w:rFonts w:cs="Calibri"/>
          <w:szCs w:val="20"/>
        </w:rPr>
        <w:t>S</w:t>
      </w:r>
      <w:r w:rsidR="00B65478">
        <w:rPr>
          <w:rFonts w:cs="Calibri"/>
          <w:szCs w:val="20"/>
        </w:rPr>
        <w:t>ection</w:t>
      </w:r>
      <w:r w:rsidRPr="000E172F">
        <w:rPr>
          <w:rFonts w:cs="Calibri"/>
          <w:szCs w:val="20"/>
        </w:rPr>
        <w:t xml:space="preserve"> 3</w:t>
      </w:r>
      <w:r w:rsidR="009D362B" w:rsidRPr="000E172F">
        <w:rPr>
          <w:rFonts w:cs="Calibri"/>
          <w:szCs w:val="20"/>
        </w:rPr>
        <w:t>.0</w:t>
      </w:r>
      <w:r w:rsidRPr="000E172F">
        <w:rPr>
          <w:rFonts w:cs="Calibri"/>
          <w:szCs w:val="20"/>
        </w:rPr>
        <w:t>.</w:t>
      </w:r>
    </w:p>
    <w:p w14:paraId="3746BE33" w14:textId="77777777" w:rsidR="004D1BD0" w:rsidRPr="000E172F" w:rsidRDefault="004D1BD0" w:rsidP="004A334E">
      <w:pPr>
        <w:rPr>
          <w:rFonts w:cs="Calibri"/>
          <w:szCs w:val="20"/>
        </w:rPr>
      </w:pPr>
    </w:p>
    <w:p w14:paraId="4C07FD23" w14:textId="24EA6C62" w:rsidR="006F32D1" w:rsidRDefault="00927B10" w:rsidP="009731B5">
      <w:pPr>
        <w:rPr>
          <w:rFonts w:cs="Calibri"/>
          <w:szCs w:val="20"/>
        </w:rPr>
      </w:pPr>
      <w:r w:rsidRPr="000E172F">
        <w:rPr>
          <w:rFonts w:cs="Calibri"/>
          <w:szCs w:val="20"/>
        </w:rPr>
        <w:t>***Full source code is included alongside the SRD to retain organizational struct</w:t>
      </w:r>
      <w:r w:rsidR="009D362B" w:rsidRPr="000E172F">
        <w:rPr>
          <w:rFonts w:cs="Calibri"/>
          <w:szCs w:val="20"/>
        </w:rPr>
        <w:t>ure and prevent document bloat.</w:t>
      </w:r>
      <w:r w:rsidRPr="000E172F">
        <w:rPr>
          <w:rFonts w:cs="Calibri"/>
          <w:szCs w:val="20"/>
        </w:rPr>
        <w:t xml:space="preserve"> Refer to these files for NRG implementation.</w:t>
      </w:r>
    </w:p>
    <w:p w14:paraId="219C3A1D" w14:textId="77777777" w:rsidR="000046A8" w:rsidRPr="00F9604D" w:rsidRDefault="000046A8" w:rsidP="009731B5">
      <w:pPr>
        <w:rPr>
          <w:rFonts w:asciiTheme="majorHAnsi" w:hAnsiTheme="majorHAnsi" w:cstheme="majorHAnsi"/>
          <w:szCs w:val="20"/>
        </w:rPr>
      </w:pPr>
    </w:p>
    <w:p w14:paraId="0DFA9EF7" w14:textId="778B58E5" w:rsidR="006F32D1" w:rsidRPr="00B125A1" w:rsidRDefault="006F32D1" w:rsidP="000046A8">
      <w:pPr>
        <w:pStyle w:val="Heading2"/>
        <w:rPr>
          <w:sz w:val="28"/>
          <w:szCs w:val="28"/>
        </w:rPr>
      </w:pPr>
      <w:bookmarkStart w:id="30" w:name="_Toc480470741"/>
      <w:r w:rsidRPr="00B125A1">
        <w:rPr>
          <w:color w:val="4F81BD" w:themeColor="accent1"/>
          <w:sz w:val="28"/>
          <w:szCs w:val="28"/>
        </w:rPr>
        <w:t>Module</w:t>
      </w:r>
      <w:r w:rsidR="009501FF" w:rsidRPr="00B125A1">
        <w:rPr>
          <w:color w:val="4F81BD" w:themeColor="accent1"/>
          <w:sz w:val="28"/>
          <w:szCs w:val="28"/>
        </w:rPr>
        <w:t xml:space="preserve"> </w:t>
      </w:r>
      <w:r w:rsidRPr="00B125A1">
        <w:rPr>
          <w:color w:val="4F81BD" w:themeColor="accent1"/>
          <w:sz w:val="28"/>
          <w:szCs w:val="28"/>
        </w:rPr>
        <w:t>1: Predictive Function</w:t>
      </w:r>
      <w:bookmarkEnd w:id="30"/>
    </w:p>
    <w:p w14:paraId="23873CE9" w14:textId="77777777" w:rsidR="00183A20" w:rsidRDefault="00183A20" w:rsidP="00183A20"/>
    <w:p w14:paraId="62B11ACF" w14:textId="07623295" w:rsidR="006F32D1" w:rsidRPr="00F9604D" w:rsidRDefault="006F32D1" w:rsidP="009731B5">
      <w:pPr>
        <w:pStyle w:val="Heading3"/>
        <w:rPr>
          <w:rFonts w:cs="Calibri"/>
        </w:rPr>
      </w:pPr>
      <w:bookmarkStart w:id="31" w:name="_Toc480470742"/>
      <w:r w:rsidRPr="00F9604D">
        <w:rPr>
          <w:rFonts w:cs="Calibri"/>
        </w:rPr>
        <w:t>Test Case 6</w:t>
      </w:r>
      <w:r w:rsidR="009501FF" w:rsidRPr="00F9604D">
        <w:rPr>
          <w:rFonts w:cs="Calibri"/>
        </w:rPr>
        <w:t>.1.1-1</w:t>
      </w:r>
      <w:bookmarkEnd w:id="31"/>
    </w:p>
    <w:p w14:paraId="3F5E5011" w14:textId="77777777" w:rsidR="006F32D1" w:rsidRPr="00F9604D" w:rsidRDefault="006F32D1" w:rsidP="00B125A1">
      <w:pPr>
        <w:pStyle w:val="Subtitle"/>
      </w:pPr>
      <w:r w:rsidRPr="00F9604D">
        <w:t>Requirement(s): 3.1-1.1; 3.1-1.3</w:t>
      </w:r>
    </w:p>
    <w:p w14:paraId="20325FFD" w14:textId="77777777" w:rsidR="006F32D1" w:rsidRPr="00A85DF5" w:rsidRDefault="006F32D1" w:rsidP="00DF4C8B">
      <w:pPr>
        <w:pStyle w:val="ListParagraph"/>
        <w:widowControl/>
        <w:numPr>
          <w:ilvl w:val="0"/>
          <w:numId w:val="12"/>
        </w:numPr>
        <w:suppressAutoHyphens w:val="0"/>
        <w:spacing w:after="0" w:line="240" w:lineRule="auto"/>
        <w:contextualSpacing/>
        <w:rPr>
          <w:rFonts w:cs="Calibri"/>
          <w:sz w:val="20"/>
          <w:szCs w:val="20"/>
        </w:rPr>
      </w:pPr>
      <w:r w:rsidRPr="00A85DF5">
        <w:rPr>
          <w:rFonts w:cs="Calibri"/>
          <w:sz w:val="20"/>
          <w:szCs w:val="20"/>
        </w:rPr>
        <w:t>Pseudo-Code:</w:t>
      </w:r>
    </w:p>
    <w:p w14:paraId="47992F26" w14:textId="77777777" w:rsidR="006F32D1" w:rsidRPr="00A85DF5" w:rsidRDefault="006F32D1" w:rsidP="00DF4C8B">
      <w:pPr>
        <w:pStyle w:val="ListParagraph"/>
        <w:widowControl/>
        <w:numPr>
          <w:ilvl w:val="1"/>
          <w:numId w:val="12"/>
        </w:numPr>
        <w:suppressAutoHyphens w:val="0"/>
        <w:spacing w:after="0" w:line="240" w:lineRule="auto"/>
        <w:contextualSpacing/>
        <w:rPr>
          <w:rFonts w:cs="Calibri"/>
          <w:sz w:val="20"/>
          <w:szCs w:val="20"/>
        </w:rPr>
      </w:pPr>
      <w:r w:rsidRPr="00A85DF5">
        <w:rPr>
          <w:rFonts w:cs="Calibri"/>
          <w:sz w:val="20"/>
          <w:szCs w:val="20"/>
        </w:rPr>
        <w:t>Function [input: grid data from grid]:[no output]</w:t>
      </w:r>
    </w:p>
    <w:p w14:paraId="0F048E11" w14:textId="316269D5" w:rsidR="006F32D1" w:rsidRPr="00DF4C8B" w:rsidRDefault="006F32D1" w:rsidP="00DF4C8B">
      <w:pPr>
        <w:pStyle w:val="ListParagraph"/>
        <w:widowControl/>
        <w:numPr>
          <w:ilvl w:val="2"/>
          <w:numId w:val="12"/>
        </w:numPr>
        <w:suppressAutoHyphens w:val="0"/>
        <w:spacing w:after="0" w:line="240" w:lineRule="auto"/>
        <w:contextualSpacing/>
        <w:rPr>
          <w:rFonts w:cs="Calibri"/>
        </w:rPr>
      </w:pPr>
      <w:r w:rsidRPr="00A85DF5">
        <w:rPr>
          <w:rFonts w:cs="Calibri"/>
          <w:sz w:val="20"/>
          <w:szCs w:val="20"/>
        </w:rPr>
        <w:t xml:space="preserve">Grid data </w:t>
      </w:r>
      <w:r w:rsidRPr="00A85DF5">
        <w:rPr>
          <w:rFonts w:cs="Calibri"/>
          <w:sz w:val="20"/>
          <w:szCs w:val="20"/>
        </w:rPr>
        <w:sym w:font="Wingdings" w:char="F0E0"/>
      </w:r>
      <w:r w:rsidRPr="00A85DF5">
        <w:rPr>
          <w:rFonts w:cs="Calibri"/>
          <w:sz w:val="20"/>
          <w:szCs w:val="20"/>
        </w:rPr>
        <w:t xml:space="preserve"> Database Management Function</w:t>
      </w:r>
    </w:p>
    <w:p w14:paraId="2782D158" w14:textId="77777777" w:rsidR="00DF4C8B" w:rsidRPr="00DF4C8B" w:rsidRDefault="00DF4C8B" w:rsidP="00DF4C8B">
      <w:pPr>
        <w:widowControl/>
        <w:suppressAutoHyphens w:val="0"/>
        <w:contextualSpacing/>
        <w:rPr>
          <w:rFonts w:cs="Calibri"/>
          <w:szCs w:val="20"/>
        </w:rPr>
      </w:pPr>
    </w:p>
    <w:p w14:paraId="3CCAED7B" w14:textId="5D3B3E31" w:rsidR="006F32D1" w:rsidRPr="00F9604D" w:rsidRDefault="006F32D1" w:rsidP="009731B5">
      <w:pPr>
        <w:pStyle w:val="Heading3"/>
        <w:rPr>
          <w:rFonts w:cs="Calibri"/>
        </w:rPr>
      </w:pPr>
      <w:bookmarkStart w:id="32" w:name="_Toc480470743"/>
      <w:r w:rsidRPr="00F9604D">
        <w:rPr>
          <w:rFonts w:cs="Calibri"/>
        </w:rPr>
        <w:t>Test Case 6.1</w:t>
      </w:r>
      <w:r w:rsidR="009501FF" w:rsidRPr="00F9604D">
        <w:rPr>
          <w:rFonts w:cs="Calibri"/>
        </w:rPr>
        <w:t>.1</w:t>
      </w:r>
      <w:r w:rsidRPr="00F9604D">
        <w:rPr>
          <w:rFonts w:cs="Calibri"/>
        </w:rPr>
        <w:t>-</w:t>
      </w:r>
      <w:r w:rsidR="009501FF" w:rsidRPr="00F9604D">
        <w:rPr>
          <w:rFonts w:cs="Calibri"/>
        </w:rPr>
        <w:t>2</w:t>
      </w:r>
      <w:bookmarkEnd w:id="32"/>
    </w:p>
    <w:p w14:paraId="50055037" w14:textId="77777777" w:rsidR="006F32D1" w:rsidRPr="00F9604D" w:rsidRDefault="006F32D1" w:rsidP="00B125A1">
      <w:pPr>
        <w:pStyle w:val="Subtitle"/>
      </w:pPr>
      <w:r w:rsidRPr="00F9604D">
        <w:t>Requirement(s): 3.1-1.2; 3.1-1.3</w:t>
      </w:r>
    </w:p>
    <w:p w14:paraId="76E32139" w14:textId="77777777" w:rsidR="006F32D1" w:rsidRPr="001D358B" w:rsidRDefault="006F32D1" w:rsidP="001D358B">
      <w:pPr>
        <w:pStyle w:val="ListParagraph"/>
        <w:widowControl/>
        <w:numPr>
          <w:ilvl w:val="0"/>
          <w:numId w:val="13"/>
        </w:numPr>
        <w:suppressAutoHyphens w:val="0"/>
        <w:spacing w:after="0" w:line="240" w:lineRule="auto"/>
        <w:contextualSpacing/>
        <w:rPr>
          <w:rFonts w:cs="Calibri"/>
          <w:sz w:val="20"/>
          <w:szCs w:val="20"/>
        </w:rPr>
      </w:pPr>
      <w:r w:rsidRPr="001D358B">
        <w:rPr>
          <w:rFonts w:cs="Calibri"/>
          <w:sz w:val="20"/>
          <w:szCs w:val="20"/>
        </w:rPr>
        <w:t>Pseudo-Code:</w:t>
      </w:r>
    </w:p>
    <w:p w14:paraId="027E8058" w14:textId="77777777" w:rsidR="006F32D1" w:rsidRPr="001D358B" w:rsidRDefault="006F32D1" w:rsidP="001D358B">
      <w:pPr>
        <w:pStyle w:val="ListParagraph"/>
        <w:widowControl/>
        <w:numPr>
          <w:ilvl w:val="1"/>
          <w:numId w:val="13"/>
        </w:numPr>
        <w:suppressAutoHyphens w:val="0"/>
        <w:spacing w:after="0" w:line="240" w:lineRule="auto"/>
        <w:contextualSpacing/>
        <w:rPr>
          <w:rFonts w:cs="Calibri"/>
          <w:sz w:val="20"/>
          <w:szCs w:val="20"/>
        </w:rPr>
      </w:pPr>
      <w:r w:rsidRPr="001D358B">
        <w:rPr>
          <w:rFonts w:cs="Calibri"/>
          <w:sz w:val="20"/>
          <w:szCs w:val="20"/>
        </w:rPr>
        <w:t>Function [input: weather data from weather service]:[no output]</w:t>
      </w:r>
    </w:p>
    <w:p w14:paraId="4A0E7487" w14:textId="77777777" w:rsidR="006F32D1" w:rsidRPr="00F9604D" w:rsidRDefault="006F32D1" w:rsidP="001D358B">
      <w:pPr>
        <w:pStyle w:val="ListParagraph"/>
        <w:widowControl/>
        <w:numPr>
          <w:ilvl w:val="2"/>
          <w:numId w:val="13"/>
        </w:numPr>
        <w:suppressAutoHyphens w:val="0"/>
        <w:spacing w:after="0" w:line="240" w:lineRule="auto"/>
        <w:contextualSpacing/>
        <w:rPr>
          <w:rFonts w:cs="Calibri"/>
        </w:rPr>
      </w:pPr>
      <w:r w:rsidRPr="001D358B">
        <w:rPr>
          <w:rFonts w:cs="Calibri"/>
          <w:sz w:val="20"/>
          <w:szCs w:val="20"/>
        </w:rPr>
        <w:t xml:space="preserve">Weather data </w:t>
      </w:r>
      <w:r w:rsidRPr="001D358B">
        <w:rPr>
          <w:rFonts w:cs="Calibri"/>
          <w:sz w:val="20"/>
          <w:szCs w:val="20"/>
        </w:rPr>
        <w:sym w:font="Wingdings" w:char="F0E0"/>
      </w:r>
      <w:r w:rsidRPr="001D358B">
        <w:rPr>
          <w:rFonts w:cs="Calibri"/>
          <w:sz w:val="20"/>
          <w:szCs w:val="20"/>
        </w:rPr>
        <w:t xml:space="preserve"> Database Management Function</w:t>
      </w:r>
    </w:p>
    <w:p w14:paraId="7C33B2CA" w14:textId="77777777" w:rsidR="00764CA8" w:rsidRPr="00764CA8" w:rsidRDefault="00764CA8" w:rsidP="00764CA8">
      <w:pPr>
        <w:rPr>
          <w:rFonts w:cs="Calibri"/>
          <w:szCs w:val="20"/>
        </w:rPr>
      </w:pPr>
    </w:p>
    <w:p w14:paraId="2799409B" w14:textId="44CDC341" w:rsidR="006F32D1" w:rsidRPr="00F9604D" w:rsidRDefault="006F32D1" w:rsidP="009731B5">
      <w:pPr>
        <w:pStyle w:val="Heading3"/>
        <w:rPr>
          <w:rFonts w:cs="Calibri"/>
        </w:rPr>
      </w:pPr>
      <w:bookmarkStart w:id="33" w:name="_Toc480470744"/>
      <w:r w:rsidRPr="00F9604D">
        <w:rPr>
          <w:rFonts w:cs="Calibri"/>
        </w:rPr>
        <w:t>Test Case 6.1</w:t>
      </w:r>
      <w:r w:rsidR="009501FF" w:rsidRPr="00F9604D">
        <w:rPr>
          <w:rFonts w:cs="Calibri"/>
        </w:rPr>
        <w:t>.1</w:t>
      </w:r>
      <w:r w:rsidRPr="00F9604D">
        <w:rPr>
          <w:rFonts w:cs="Calibri"/>
        </w:rPr>
        <w:t>-</w:t>
      </w:r>
      <w:r w:rsidR="009501FF" w:rsidRPr="00F9604D">
        <w:rPr>
          <w:rFonts w:cs="Calibri"/>
        </w:rPr>
        <w:t>3</w:t>
      </w:r>
      <w:bookmarkEnd w:id="33"/>
    </w:p>
    <w:p w14:paraId="3D503175" w14:textId="77777777" w:rsidR="006F32D1" w:rsidRPr="00F9604D" w:rsidRDefault="006F32D1" w:rsidP="00B125A1">
      <w:pPr>
        <w:pStyle w:val="Subtitle"/>
      </w:pPr>
      <w:r w:rsidRPr="00F9604D">
        <w:t>Requirement(s): 3.1-2.1; 3.1-2.2; 3.1-2.3</w:t>
      </w:r>
    </w:p>
    <w:p w14:paraId="4886235B" w14:textId="77777777" w:rsidR="006F32D1" w:rsidRPr="00CA0562" w:rsidRDefault="006F32D1" w:rsidP="00F912D3">
      <w:pPr>
        <w:pStyle w:val="ListParagraph"/>
        <w:widowControl/>
        <w:numPr>
          <w:ilvl w:val="0"/>
          <w:numId w:val="14"/>
        </w:numPr>
        <w:suppressAutoHyphens w:val="0"/>
        <w:spacing w:after="0" w:line="240" w:lineRule="auto"/>
        <w:contextualSpacing/>
        <w:rPr>
          <w:rFonts w:cs="Calibri"/>
          <w:sz w:val="20"/>
          <w:szCs w:val="20"/>
        </w:rPr>
      </w:pPr>
      <w:r w:rsidRPr="00CA0562">
        <w:rPr>
          <w:rFonts w:cs="Calibri"/>
          <w:sz w:val="20"/>
          <w:szCs w:val="20"/>
        </w:rPr>
        <w:t>Pseudo-Code:</w:t>
      </w:r>
    </w:p>
    <w:p w14:paraId="5D072955" w14:textId="77777777" w:rsidR="006F32D1" w:rsidRPr="00CA0562" w:rsidRDefault="006F32D1" w:rsidP="00F912D3">
      <w:pPr>
        <w:pStyle w:val="ListParagraph"/>
        <w:widowControl/>
        <w:numPr>
          <w:ilvl w:val="1"/>
          <w:numId w:val="14"/>
        </w:numPr>
        <w:suppressAutoHyphens w:val="0"/>
        <w:spacing w:after="0" w:line="240" w:lineRule="auto"/>
        <w:contextualSpacing/>
        <w:rPr>
          <w:rFonts w:cs="Calibri"/>
          <w:sz w:val="20"/>
          <w:szCs w:val="20"/>
        </w:rPr>
      </w:pPr>
      <w:r w:rsidRPr="00CA0562">
        <w:rPr>
          <w:rFonts w:cs="Calibri"/>
          <w:sz w:val="20"/>
          <w:szCs w:val="20"/>
        </w:rPr>
        <w:t>Function [no inputs]:[no output]</w:t>
      </w:r>
    </w:p>
    <w:p w14:paraId="76C98275" w14:textId="77777777" w:rsidR="006F32D1" w:rsidRPr="00CA0562" w:rsidRDefault="006F32D1" w:rsidP="00F912D3">
      <w:pPr>
        <w:pStyle w:val="ListParagraph"/>
        <w:widowControl/>
        <w:numPr>
          <w:ilvl w:val="2"/>
          <w:numId w:val="14"/>
        </w:numPr>
        <w:suppressAutoHyphens w:val="0"/>
        <w:spacing w:after="0" w:line="240" w:lineRule="auto"/>
        <w:contextualSpacing/>
        <w:rPr>
          <w:rFonts w:cs="Calibri"/>
          <w:sz w:val="20"/>
          <w:szCs w:val="20"/>
        </w:rPr>
      </w:pPr>
      <w:r w:rsidRPr="00CA0562">
        <w:rPr>
          <w:rFonts w:cs="Calibri"/>
          <w:sz w:val="20"/>
          <w:szCs w:val="20"/>
        </w:rPr>
        <w:t xml:space="preserve">Past grid data </w:t>
      </w:r>
      <w:r w:rsidRPr="00CA0562">
        <w:rPr>
          <w:rFonts w:cs="Calibri"/>
          <w:sz w:val="20"/>
          <w:szCs w:val="20"/>
        </w:rPr>
        <w:sym w:font="Wingdings" w:char="F0DF"/>
      </w:r>
      <w:r w:rsidRPr="00CA0562">
        <w:rPr>
          <w:rFonts w:cs="Calibri"/>
          <w:sz w:val="20"/>
          <w:szCs w:val="20"/>
        </w:rPr>
        <w:t xml:space="preserve"> Database Management Function</w:t>
      </w:r>
    </w:p>
    <w:p w14:paraId="2B9EC7E1" w14:textId="77777777" w:rsidR="006F32D1" w:rsidRPr="00CA0562" w:rsidRDefault="006F32D1" w:rsidP="00F912D3">
      <w:pPr>
        <w:pStyle w:val="ListParagraph"/>
        <w:widowControl/>
        <w:numPr>
          <w:ilvl w:val="2"/>
          <w:numId w:val="14"/>
        </w:numPr>
        <w:suppressAutoHyphens w:val="0"/>
        <w:spacing w:after="0" w:line="240" w:lineRule="auto"/>
        <w:contextualSpacing/>
        <w:rPr>
          <w:rFonts w:cs="Calibri"/>
          <w:sz w:val="20"/>
          <w:szCs w:val="20"/>
        </w:rPr>
      </w:pPr>
      <w:r w:rsidRPr="00CA0562">
        <w:rPr>
          <w:rFonts w:cs="Calibri"/>
          <w:sz w:val="20"/>
          <w:szCs w:val="20"/>
        </w:rPr>
        <w:t xml:space="preserve">Past weather data </w:t>
      </w:r>
      <w:r w:rsidRPr="00CA0562">
        <w:rPr>
          <w:rFonts w:cs="Calibri"/>
          <w:sz w:val="20"/>
          <w:szCs w:val="20"/>
        </w:rPr>
        <w:sym w:font="Wingdings" w:char="F0DF"/>
      </w:r>
      <w:r w:rsidRPr="00CA0562">
        <w:rPr>
          <w:rFonts w:cs="Calibri"/>
          <w:sz w:val="20"/>
          <w:szCs w:val="20"/>
        </w:rPr>
        <w:t xml:space="preserve"> Database Management Function</w:t>
      </w:r>
    </w:p>
    <w:p w14:paraId="0566C282" w14:textId="77777777" w:rsidR="006F32D1" w:rsidRPr="00CA0562" w:rsidRDefault="006F32D1" w:rsidP="00F912D3">
      <w:pPr>
        <w:pStyle w:val="ListParagraph"/>
        <w:widowControl/>
        <w:numPr>
          <w:ilvl w:val="2"/>
          <w:numId w:val="14"/>
        </w:numPr>
        <w:suppressAutoHyphens w:val="0"/>
        <w:spacing w:after="0" w:line="240" w:lineRule="auto"/>
        <w:contextualSpacing/>
        <w:rPr>
          <w:rFonts w:cs="Calibri"/>
          <w:sz w:val="20"/>
          <w:szCs w:val="20"/>
        </w:rPr>
      </w:pPr>
      <w:r w:rsidRPr="00CA0562">
        <w:rPr>
          <w:rFonts w:cs="Calibri"/>
          <w:sz w:val="20"/>
          <w:szCs w:val="20"/>
        </w:rPr>
        <w:t xml:space="preserve">Mapped data </w:t>
      </w:r>
      <w:r w:rsidRPr="00CA0562">
        <w:rPr>
          <w:rFonts w:cs="Calibri"/>
          <w:sz w:val="20"/>
          <w:szCs w:val="20"/>
        </w:rPr>
        <w:sym w:font="Wingdings" w:char="F0DF"/>
      </w:r>
      <w:r w:rsidRPr="00CA0562">
        <w:rPr>
          <w:rFonts w:cs="Calibri"/>
          <w:sz w:val="20"/>
          <w:szCs w:val="20"/>
        </w:rPr>
        <w:t xml:space="preserve"> MapDataByTimeStamp(past Grid data, past Weather data)</w:t>
      </w:r>
    </w:p>
    <w:p w14:paraId="52409871" w14:textId="77777777" w:rsidR="006F32D1" w:rsidRPr="00CA0562" w:rsidRDefault="006F32D1" w:rsidP="00F912D3">
      <w:pPr>
        <w:pStyle w:val="ListParagraph"/>
        <w:widowControl/>
        <w:numPr>
          <w:ilvl w:val="2"/>
          <w:numId w:val="14"/>
        </w:numPr>
        <w:suppressAutoHyphens w:val="0"/>
        <w:spacing w:after="0" w:line="240" w:lineRule="auto"/>
        <w:contextualSpacing/>
        <w:rPr>
          <w:rFonts w:cs="Calibri"/>
          <w:sz w:val="20"/>
          <w:szCs w:val="20"/>
        </w:rPr>
      </w:pPr>
      <w:r w:rsidRPr="00CA0562">
        <w:rPr>
          <w:rFonts w:cs="Calibri"/>
          <w:sz w:val="20"/>
          <w:szCs w:val="20"/>
        </w:rPr>
        <w:t xml:space="preserve">pastYears </w:t>
      </w:r>
      <w:r w:rsidRPr="00CA0562">
        <w:rPr>
          <w:rFonts w:cs="Calibri"/>
          <w:sz w:val="20"/>
          <w:szCs w:val="20"/>
        </w:rPr>
        <w:sym w:font="Wingdings" w:char="F0DF"/>
      </w:r>
      <w:r w:rsidRPr="00CA0562">
        <w:rPr>
          <w:rFonts w:cs="Calibri"/>
          <w:sz w:val="20"/>
          <w:szCs w:val="20"/>
        </w:rPr>
        <w:t xml:space="preserve"> GetPastYearsData(mapped data)</w:t>
      </w:r>
    </w:p>
    <w:p w14:paraId="13250F21" w14:textId="0362B4AF" w:rsidR="006F32D1" w:rsidRPr="00CA0562" w:rsidRDefault="006F32D1" w:rsidP="00F912D3">
      <w:pPr>
        <w:pStyle w:val="ListParagraph"/>
        <w:widowControl/>
        <w:numPr>
          <w:ilvl w:val="2"/>
          <w:numId w:val="14"/>
        </w:numPr>
        <w:suppressAutoHyphens w:val="0"/>
        <w:spacing w:after="0" w:line="240" w:lineRule="auto"/>
        <w:contextualSpacing/>
        <w:rPr>
          <w:rFonts w:cs="Calibri"/>
          <w:sz w:val="20"/>
          <w:szCs w:val="20"/>
        </w:rPr>
      </w:pPr>
      <w:r w:rsidRPr="00CA0562">
        <w:rPr>
          <w:rFonts w:cs="Calibri"/>
          <w:sz w:val="20"/>
          <w:szCs w:val="20"/>
        </w:rPr>
        <w:t xml:space="preserve">prediction </w:t>
      </w:r>
      <w:r w:rsidRPr="00CA0562">
        <w:rPr>
          <w:rFonts w:cs="Calibri"/>
          <w:sz w:val="20"/>
          <w:szCs w:val="20"/>
        </w:rPr>
        <w:sym w:font="Wingdings" w:char="F0DF"/>
      </w:r>
      <w:r w:rsidR="00F912D3" w:rsidRPr="00CA0562">
        <w:rPr>
          <w:rFonts w:cs="Calibri"/>
          <w:sz w:val="20"/>
          <w:szCs w:val="20"/>
        </w:rPr>
        <w:t xml:space="preserve"> determinePrediction(pastYears)</w:t>
      </w:r>
    </w:p>
    <w:p w14:paraId="0FC223EE" w14:textId="66AB1031" w:rsidR="006F32D1" w:rsidRPr="00CA0562" w:rsidRDefault="006F32D1" w:rsidP="00F912D3">
      <w:pPr>
        <w:pStyle w:val="ListParagraph"/>
        <w:widowControl/>
        <w:numPr>
          <w:ilvl w:val="2"/>
          <w:numId w:val="14"/>
        </w:numPr>
        <w:suppressAutoHyphens w:val="0"/>
        <w:spacing w:after="0" w:line="240" w:lineRule="auto"/>
        <w:contextualSpacing/>
        <w:rPr>
          <w:rFonts w:cs="Calibri"/>
          <w:sz w:val="20"/>
          <w:szCs w:val="20"/>
        </w:rPr>
      </w:pPr>
      <w:r w:rsidRPr="00CA0562">
        <w:rPr>
          <w:rFonts w:cs="Calibri"/>
          <w:sz w:val="20"/>
          <w:szCs w:val="20"/>
        </w:rPr>
        <w:t xml:space="preserve">prediction </w:t>
      </w:r>
      <w:r w:rsidRPr="00CA0562">
        <w:rPr>
          <w:rFonts w:cs="Calibri"/>
          <w:sz w:val="20"/>
          <w:szCs w:val="20"/>
        </w:rPr>
        <w:sym w:font="Wingdings" w:char="F0DF"/>
      </w:r>
      <w:r w:rsidRPr="00CA0562">
        <w:rPr>
          <w:rFonts w:cs="Calibri"/>
          <w:sz w:val="20"/>
          <w:szCs w:val="20"/>
        </w:rPr>
        <w:t xml:space="preserve"> prediction * 1.01 // Add 1% demand buffer</w:t>
      </w:r>
    </w:p>
    <w:p w14:paraId="54F48346" w14:textId="0CCA8725" w:rsidR="009501FF" w:rsidRPr="00183A20" w:rsidRDefault="006F32D1" w:rsidP="002B0649">
      <w:pPr>
        <w:pStyle w:val="ListParagraph"/>
        <w:widowControl/>
        <w:numPr>
          <w:ilvl w:val="2"/>
          <w:numId w:val="14"/>
        </w:numPr>
        <w:suppressAutoHyphens w:val="0"/>
        <w:spacing w:after="0" w:line="240" w:lineRule="auto"/>
        <w:contextualSpacing/>
        <w:rPr>
          <w:rFonts w:cs="Calibri"/>
        </w:rPr>
      </w:pPr>
      <w:r w:rsidRPr="00CA0562">
        <w:rPr>
          <w:rFonts w:cs="Calibri"/>
          <w:sz w:val="20"/>
          <w:szCs w:val="20"/>
        </w:rPr>
        <w:t xml:space="preserve">prediction </w:t>
      </w:r>
      <w:r w:rsidRPr="00CA0562">
        <w:rPr>
          <w:rFonts w:cs="Calibri"/>
          <w:sz w:val="20"/>
          <w:szCs w:val="20"/>
        </w:rPr>
        <w:sym w:font="Wingdings" w:char="F0E0"/>
      </w:r>
      <w:r w:rsidRPr="00CA0562">
        <w:rPr>
          <w:rFonts w:cs="Calibri"/>
          <w:sz w:val="20"/>
          <w:szCs w:val="20"/>
        </w:rPr>
        <w:t xml:space="preserve"> Database Management Function</w:t>
      </w:r>
    </w:p>
    <w:p w14:paraId="09115D17" w14:textId="77777777" w:rsidR="009342FF" w:rsidRPr="009342FF" w:rsidRDefault="009342FF" w:rsidP="009342FF"/>
    <w:p w14:paraId="33412F4A" w14:textId="73FFF239" w:rsidR="006F32D1" w:rsidRPr="009342FF" w:rsidRDefault="006F32D1" w:rsidP="009342FF">
      <w:pPr>
        <w:pStyle w:val="Heading2"/>
        <w:rPr>
          <w:sz w:val="28"/>
          <w:szCs w:val="28"/>
        </w:rPr>
      </w:pPr>
      <w:bookmarkStart w:id="34" w:name="_Toc480470745"/>
      <w:r w:rsidRPr="009342FF">
        <w:rPr>
          <w:color w:val="4F81BD" w:themeColor="accent1"/>
          <w:sz w:val="28"/>
          <w:szCs w:val="28"/>
        </w:rPr>
        <w:t>Module</w:t>
      </w:r>
      <w:r w:rsidR="009501FF" w:rsidRPr="009342FF">
        <w:rPr>
          <w:color w:val="4F81BD" w:themeColor="accent1"/>
          <w:sz w:val="28"/>
          <w:szCs w:val="28"/>
        </w:rPr>
        <w:t xml:space="preserve"> </w:t>
      </w:r>
      <w:r w:rsidRPr="009342FF">
        <w:rPr>
          <w:color w:val="4F81BD" w:themeColor="accent1"/>
          <w:sz w:val="28"/>
          <w:szCs w:val="28"/>
        </w:rPr>
        <w:t>2: Response Function</w:t>
      </w:r>
      <w:bookmarkEnd w:id="34"/>
    </w:p>
    <w:p w14:paraId="3B14C8F3" w14:textId="77777777" w:rsidR="009342FF" w:rsidRDefault="009342FF" w:rsidP="009342FF"/>
    <w:p w14:paraId="09318D09" w14:textId="501E0ED3" w:rsidR="006F32D1" w:rsidRPr="00F9604D" w:rsidRDefault="006F32D1" w:rsidP="009731B5">
      <w:pPr>
        <w:pStyle w:val="Heading3"/>
        <w:rPr>
          <w:rFonts w:cs="Calibri"/>
        </w:rPr>
      </w:pPr>
      <w:bookmarkStart w:id="35" w:name="_Toc480470746"/>
      <w:r w:rsidRPr="00F9604D">
        <w:rPr>
          <w:rFonts w:cs="Calibri"/>
        </w:rPr>
        <w:t>Test Case 6.</w:t>
      </w:r>
      <w:r w:rsidR="009501FF" w:rsidRPr="00F9604D">
        <w:rPr>
          <w:rFonts w:cs="Calibri"/>
        </w:rPr>
        <w:t>1.2</w:t>
      </w:r>
      <w:r w:rsidRPr="00F9604D">
        <w:rPr>
          <w:rFonts w:cs="Calibri"/>
        </w:rPr>
        <w:t>-1</w:t>
      </w:r>
      <w:bookmarkEnd w:id="35"/>
    </w:p>
    <w:p w14:paraId="06CFE4C0" w14:textId="478671BD" w:rsidR="006F32D1" w:rsidRPr="00F9604D" w:rsidRDefault="00FC0928" w:rsidP="00B125A1">
      <w:pPr>
        <w:pStyle w:val="Subtitle"/>
      </w:pPr>
      <w:r>
        <w:t>Requirements Tested: 3.2-2.1</w:t>
      </w:r>
    </w:p>
    <w:p w14:paraId="70875FF5" w14:textId="77777777" w:rsidR="006F32D1" w:rsidRPr="00F9604D" w:rsidRDefault="006F32D1" w:rsidP="009731B5">
      <w:pPr>
        <w:rPr>
          <w:rFonts w:cs="Calibri"/>
        </w:rPr>
      </w:pPr>
    </w:p>
    <w:p w14:paraId="14791B6A" w14:textId="5576811F" w:rsidR="006F32D1" w:rsidRPr="00F9604D" w:rsidRDefault="006F32D1" w:rsidP="009731B5">
      <w:pPr>
        <w:rPr>
          <w:rFonts w:cs="Calibri"/>
        </w:rPr>
      </w:pPr>
      <w:r w:rsidRPr="00F9604D">
        <w:rPr>
          <w:rFonts w:cs="Calibri"/>
        </w:rPr>
        <w:t>The distribution function has a list of ten lists of percentages that corresponds to the total number of priority levels that has at lea</w:t>
      </w:r>
      <w:r w:rsidR="00872508">
        <w:rPr>
          <w:rFonts w:cs="Calibri"/>
        </w:rPr>
        <w:t>st one device associated with them</w:t>
      </w:r>
      <w:r w:rsidRPr="00F9604D">
        <w:rPr>
          <w:rFonts w:cs="Calibri"/>
        </w:rPr>
        <w:t xml:space="preserve">. The current grid deficit </w:t>
      </w:r>
      <w:r w:rsidR="00872508">
        <w:rPr>
          <w:rFonts w:cs="Calibri"/>
        </w:rPr>
        <w:t>is</w:t>
      </w:r>
      <w:r w:rsidRPr="00F9604D">
        <w:rPr>
          <w:rFonts w:cs="Calibri"/>
        </w:rPr>
        <w:t xml:space="preserve"> split up based on these percentages.</w:t>
      </w:r>
    </w:p>
    <w:p w14:paraId="051D6A15" w14:textId="77777777" w:rsidR="006F32D1" w:rsidRPr="00F9604D" w:rsidRDefault="006F32D1" w:rsidP="009731B5">
      <w:pPr>
        <w:rPr>
          <w:rFonts w:cs="Calibri"/>
        </w:rPr>
      </w:pPr>
    </w:p>
    <w:p w14:paraId="547B606C" w14:textId="2B77BAEC" w:rsidR="006F32D1" w:rsidRPr="00F9604D" w:rsidRDefault="006F32D1" w:rsidP="009731B5">
      <w:pPr>
        <w:rPr>
          <w:rFonts w:cs="Calibri"/>
        </w:rPr>
      </w:pPr>
      <w:r w:rsidRPr="00F9604D">
        <w:rPr>
          <w:rFonts w:cs="Calibri"/>
        </w:rPr>
        <w:t>// Distribute</w:t>
      </w:r>
      <w:r w:rsidR="00CC56E7">
        <w:rPr>
          <w:rFonts w:cs="Calibri"/>
        </w:rPr>
        <w:t>s</w:t>
      </w:r>
      <w:r w:rsidRPr="00F9604D">
        <w:rPr>
          <w:rFonts w:cs="Calibri"/>
        </w:rPr>
        <w:t xml:space="preserve"> power percent usage appropriately</w:t>
      </w:r>
    </w:p>
    <w:p w14:paraId="5DEF380F" w14:textId="77777777" w:rsidR="004A6BD8" w:rsidRDefault="006F32D1" w:rsidP="009731B5">
      <w:pPr>
        <w:rPr>
          <w:rFonts w:cs="Calibri"/>
        </w:rPr>
      </w:pPr>
      <w:r w:rsidRPr="00F9604D">
        <w:rPr>
          <w:rFonts w:cs="Calibri"/>
        </w:rPr>
        <w:t>int[] di</w:t>
      </w:r>
      <w:r w:rsidR="004A6BD8">
        <w:rPr>
          <w:rFonts w:cs="Calibri"/>
        </w:rPr>
        <w:t>stribution(int totalPriorities)</w:t>
      </w:r>
    </w:p>
    <w:p w14:paraId="41520228" w14:textId="77777777" w:rsidR="004A6BD8" w:rsidRDefault="006F32D1" w:rsidP="004A6BD8">
      <w:pPr>
        <w:rPr>
          <w:rFonts w:cs="Calibri"/>
        </w:rPr>
      </w:pPr>
      <w:r w:rsidRPr="00F9604D">
        <w:rPr>
          <w:rFonts w:cs="Calibri"/>
        </w:rPr>
        <w:t>{</w:t>
      </w:r>
    </w:p>
    <w:p w14:paraId="322321A6" w14:textId="77777777" w:rsidR="004A6BD8" w:rsidRDefault="006F32D1" w:rsidP="004A6BD8">
      <w:pPr>
        <w:ind w:firstLine="720"/>
        <w:rPr>
          <w:rFonts w:cs="Calibri"/>
        </w:rPr>
      </w:pPr>
      <w:r w:rsidRPr="00F9604D">
        <w:rPr>
          <w:rFonts w:cs="Calibri"/>
        </w:rPr>
        <w:t>// Arbitrary initial device usage</w:t>
      </w:r>
    </w:p>
    <w:p w14:paraId="59A74941" w14:textId="77777777" w:rsidR="004A6BD8" w:rsidRDefault="006F32D1" w:rsidP="004A6BD8">
      <w:pPr>
        <w:ind w:firstLine="720"/>
        <w:rPr>
          <w:rFonts w:cs="Calibri"/>
        </w:rPr>
      </w:pPr>
      <w:r w:rsidRPr="00F9604D">
        <w:rPr>
          <w:rFonts w:cs="Calibri"/>
        </w:rPr>
        <w:t>List&lt;List&lt;Integer&gt;&gt; adjustmentList -&gt;</w:t>
      </w:r>
      <w:r w:rsidR="004A6BD8">
        <w:rPr>
          <w:rFonts w:cs="Calibri"/>
        </w:rPr>
        <w:t xml:space="preserve"> new ArrayList&lt;List&lt;Integer&gt;&gt;()</w:t>
      </w:r>
    </w:p>
    <w:p w14:paraId="34CEB4C7" w14:textId="77777777" w:rsidR="004A6BD8" w:rsidRDefault="004A6BD8" w:rsidP="004A6BD8">
      <w:pPr>
        <w:ind w:firstLine="720"/>
        <w:rPr>
          <w:rFonts w:cs="Calibri"/>
        </w:rPr>
      </w:pPr>
      <w:r>
        <w:rPr>
          <w:rFonts w:cs="Calibri"/>
        </w:rPr>
        <w:t>FOR every integer from 0 to 9</w:t>
      </w:r>
    </w:p>
    <w:p w14:paraId="48359176" w14:textId="77777777" w:rsidR="004A6BD8" w:rsidRDefault="006F32D1" w:rsidP="004A6BD8">
      <w:pPr>
        <w:ind w:left="720" w:firstLine="720"/>
        <w:rPr>
          <w:rFonts w:cs="Calibri"/>
        </w:rPr>
      </w:pPr>
      <w:r w:rsidRPr="00F9604D">
        <w:rPr>
          <w:rFonts w:cs="Calibri"/>
        </w:rPr>
        <w:t>List&lt;Integer&gt; list -&gt; new ArrayList&lt;Integer&gt;()</w:t>
      </w:r>
    </w:p>
    <w:p w14:paraId="460B6415" w14:textId="58B5F2EE" w:rsidR="004A6BD8" w:rsidRDefault="006F32D1" w:rsidP="004A6BD8">
      <w:pPr>
        <w:ind w:left="720" w:firstLine="720"/>
        <w:rPr>
          <w:rFonts w:cs="Calibri"/>
        </w:rPr>
      </w:pPr>
      <w:r w:rsidRPr="00F9604D">
        <w:rPr>
          <w:rFonts w:cs="Calibri"/>
        </w:rPr>
        <w:t>Add</w:t>
      </w:r>
      <w:r w:rsidR="00A878B1">
        <w:rPr>
          <w:rFonts w:cs="Calibri"/>
        </w:rPr>
        <w:t xml:space="preserve">s </w:t>
      </w:r>
      <w:r w:rsidRPr="00F9604D">
        <w:rPr>
          <w:rFonts w:cs="Calibri"/>
        </w:rPr>
        <w:t>the list to adjustmentList</w:t>
      </w:r>
    </w:p>
    <w:p w14:paraId="23D44A7E" w14:textId="77777777" w:rsidR="004A6BD8" w:rsidRDefault="006F32D1" w:rsidP="004A6BD8">
      <w:pPr>
        <w:ind w:firstLine="720"/>
        <w:rPr>
          <w:rFonts w:cs="Calibri"/>
        </w:rPr>
      </w:pPr>
      <w:r w:rsidRPr="00F9604D">
        <w:rPr>
          <w:rFonts w:cs="Calibri"/>
        </w:rPr>
        <w:lastRenderedPageBreak/>
        <w:t>ENDFOR</w:t>
      </w:r>
    </w:p>
    <w:p w14:paraId="3B30DF11" w14:textId="77777777" w:rsidR="004A6BD8" w:rsidRDefault="004A6BD8" w:rsidP="004A6BD8">
      <w:pPr>
        <w:ind w:firstLine="720"/>
        <w:rPr>
          <w:rFonts w:cs="Calibri"/>
        </w:rPr>
      </w:pPr>
    </w:p>
    <w:p w14:paraId="6467D797" w14:textId="77777777" w:rsidR="004A6BD8" w:rsidRDefault="006F32D1" w:rsidP="004A6BD8">
      <w:pPr>
        <w:ind w:firstLine="720"/>
        <w:rPr>
          <w:rFonts w:cs="Calibri"/>
        </w:rPr>
      </w:pPr>
      <w:r w:rsidRPr="00F9604D">
        <w:rPr>
          <w:rFonts w:cs="Calibri"/>
        </w:rPr>
        <w:t xml:space="preserve">Add 100 to the first list of the </w:t>
      </w:r>
      <w:r w:rsidR="004A6BD8">
        <w:rPr>
          <w:rFonts w:cs="Calibri"/>
        </w:rPr>
        <w:t>adjustmentList</w:t>
      </w:r>
    </w:p>
    <w:p w14:paraId="3F063B6E" w14:textId="77777777" w:rsidR="004A6BD8" w:rsidRDefault="006F32D1" w:rsidP="004A6BD8">
      <w:pPr>
        <w:ind w:firstLine="720"/>
        <w:rPr>
          <w:rFonts w:cs="Calibri"/>
        </w:rPr>
      </w:pPr>
      <w:r w:rsidRPr="00F9604D">
        <w:rPr>
          <w:rFonts w:cs="Calibri"/>
        </w:rPr>
        <w:t>Add 40 and 60 to the se</w:t>
      </w:r>
      <w:r w:rsidR="004A6BD8">
        <w:rPr>
          <w:rFonts w:cs="Calibri"/>
        </w:rPr>
        <w:t>cond list of the adjustmentList</w:t>
      </w:r>
    </w:p>
    <w:p w14:paraId="77BF339A" w14:textId="77777777" w:rsidR="004A6BD8" w:rsidRDefault="006F32D1" w:rsidP="004A6BD8">
      <w:pPr>
        <w:ind w:firstLine="720"/>
        <w:rPr>
          <w:rFonts w:cs="Calibri"/>
        </w:rPr>
      </w:pPr>
      <w:r w:rsidRPr="00F9604D">
        <w:rPr>
          <w:rFonts w:cs="Calibri"/>
        </w:rPr>
        <w:t>Add 10, 30, and 60 to the t</w:t>
      </w:r>
      <w:r w:rsidR="004A6BD8">
        <w:rPr>
          <w:rFonts w:cs="Calibri"/>
        </w:rPr>
        <w:t>hird list of the adjustmentList</w:t>
      </w:r>
    </w:p>
    <w:p w14:paraId="406FD52B" w14:textId="77777777" w:rsidR="004A6BD8" w:rsidRDefault="006F32D1" w:rsidP="004A6BD8">
      <w:pPr>
        <w:ind w:firstLine="720"/>
        <w:rPr>
          <w:rFonts w:cs="Calibri"/>
        </w:rPr>
      </w:pPr>
      <w:r w:rsidRPr="00F9604D">
        <w:rPr>
          <w:rFonts w:cs="Calibri"/>
        </w:rPr>
        <w:t>Add 10, 20, 30, and 40 to the fo</w:t>
      </w:r>
      <w:r w:rsidR="004A6BD8">
        <w:rPr>
          <w:rFonts w:cs="Calibri"/>
        </w:rPr>
        <w:t>urth list of the adjustmentList</w:t>
      </w:r>
    </w:p>
    <w:p w14:paraId="3EC71BE2" w14:textId="77777777" w:rsidR="004A6BD8" w:rsidRDefault="006F32D1" w:rsidP="004A6BD8">
      <w:pPr>
        <w:ind w:firstLine="720"/>
        <w:rPr>
          <w:rFonts w:cs="Calibri"/>
        </w:rPr>
      </w:pPr>
      <w:r w:rsidRPr="00F9604D">
        <w:rPr>
          <w:rFonts w:cs="Calibri"/>
        </w:rPr>
        <w:t>Add 9, 10, 18, 27, and 36 to the fifth list of the adjustmentL</w:t>
      </w:r>
      <w:r w:rsidR="004A6BD8">
        <w:rPr>
          <w:rFonts w:cs="Calibri"/>
        </w:rPr>
        <w:t>ist</w:t>
      </w:r>
    </w:p>
    <w:p w14:paraId="4CA103B0" w14:textId="77777777" w:rsidR="004A6BD8" w:rsidRDefault="006F32D1" w:rsidP="004A6BD8">
      <w:pPr>
        <w:ind w:firstLine="720"/>
        <w:rPr>
          <w:rFonts w:cs="Calibri"/>
        </w:rPr>
      </w:pPr>
      <w:r w:rsidRPr="00F9604D">
        <w:rPr>
          <w:rFonts w:cs="Calibri"/>
        </w:rPr>
        <w:t>Add 6, 10, 12, 18, 24, and 30 to the s</w:t>
      </w:r>
      <w:r w:rsidR="004A6BD8">
        <w:rPr>
          <w:rFonts w:cs="Calibri"/>
        </w:rPr>
        <w:t>ixth list of the adjustmentList</w:t>
      </w:r>
    </w:p>
    <w:p w14:paraId="342FAF3B" w14:textId="77777777" w:rsidR="004A6BD8" w:rsidRDefault="006F32D1" w:rsidP="004A6BD8">
      <w:pPr>
        <w:ind w:firstLine="720"/>
        <w:rPr>
          <w:rFonts w:cs="Calibri"/>
        </w:rPr>
      </w:pPr>
      <w:r w:rsidRPr="00F9604D">
        <w:rPr>
          <w:rFonts w:cs="Calibri"/>
        </w:rPr>
        <w:t>Add 4, 8, 12, 16, 16, 20, and 24 to the sev</w:t>
      </w:r>
      <w:r w:rsidR="004A6BD8">
        <w:rPr>
          <w:rFonts w:cs="Calibri"/>
        </w:rPr>
        <w:t>enth list of the adjustmentList</w:t>
      </w:r>
    </w:p>
    <w:p w14:paraId="00479BAA" w14:textId="77777777" w:rsidR="004A6BD8" w:rsidRDefault="006F32D1" w:rsidP="004A6BD8">
      <w:pPr>
        <w:ind w:firstLine="720"/>
        <w:rPr>
          <w:rFonts w:cs="Calibri"/>
        </w:rPr>
      </w:pPr>
      <w:r w:rsidRPr="00F9604D">
        <w:rPr>
          <w:rFonts w:cs="Calibri"/>
        </w:rPr>
        <w:t>Add 3, 6, 9, 12, 15, 16, 18, and 21 to the ei</w:t>
      </w:r>
      <w:r w:rsidR="004A6BD8">
        <w:rPr>
          <w:rFonts w:cs="Calibri"/>
        </w:rPr>
        <w:t>ghth list of the adjustmentList</w:t>
      </w:r>
    </w:p>
    <w:p w14:paraId="10F4FE78" w14:textId="77777777" w:rsidR="004A6BD8" w:rsidRDefault="006F32D1" w:rsidP="004A6BD8">
      <w:pPr>
        <w:ind w:firstLine="720"/>
        <w:rPr>
          <w:rFonts w:cs="Calibri"/>
        </w:rPr>
      </w:pPr>
      <w:r w:rsidRPr="00F9604D">
        <w:rPr>
          <w:rFonts w:cs="Calibri"/>
        </w:rPr>
        <w:t>Add 2, 5, 7, 10, 12, 12, 15, 17, and 20 to the n</w:t>
      </w:r>
      <w:r w:rsidR="004A6BD8">
        <w:rPr>
          <w:rFonts w:cs="Calibri"/>
        </w:rPr>
        <w:t>inth list of the adjustmentList</w:t>
      </w:r>
    </w:p>
    <w:p w14:paraId="0BC1B722" w14:textId="77777777" w:rsidR="004A6BD8" w:rsidRDefault="006F32D1" w:rsidP="004A6BD8">
      <w:pPr>
        <w:ind w:firstLine="720"/>
        <w:rPr>
          <w:rFonts w:cs="Calibri"/>
        </w:rPr>
      </w:pPr>
      <w:r w:rsidRPr="00F9604D">
        <w:rPr>
          <w:rFonts w:cs="Calibri"/>
        </w:rPr>
        <w:t>Add 2, 4, 6, 8, 10, 10, 12, 14, 16, and 18 to the tenth list of the adjustmentList</w:t>
      </w:r>
    </w:p>
    <w:p w14:paraId="5F3ACAB1" w14:textId="77777777" w:rsidR="004A6BD8" w:rsidRDefault="004A6BD8" w:rsidP="004A6BD8">
      <w:pPr>
        <w:ind w:firstLine="720"/>
        <w:rPr>
          <w:rFonts w:cs="Calibri"/>
        </w:rPr>
      </w:pPr>
    </w:p>
    <w:p w14:paraId="52859F56" w14:textId="77777777" w:rsidR="004A6BD8" w:rsidRDefault="006F32D1" w:rsidP="004A6BD8">
      <w:pPr>
        <w:ind w:firstLine="720"/>
        <w:rPr>
          <w:rFonts w:cs="Calibri"/>
        </w:rPr>
      </w:pPr>
      <w:r w:rsidRPr="00F9604D">
        <w:rPr>
          <w:rFonts w:cs="Calibri"/>
        </w:rPr>
        <w:t>double adjustment -&gt; adjustmentList.</w:t>
      </w:r>
      <w:r w:rsidR="004A6BD8">
        <w:rPr>
          <w:rFonts w:cs="Calibri"/>
        </w:rPr>
        <w:t>get(totalPriorities - 1).get(0)</w:t>
      </w:r>
    </w:p>
    <w:p w14:paraId="426109F6" w14:textId="77777777" w:rsidR="004A6BD8" w:rsidRDefault="006F32D1" w:rsidP="004A6BD8">
      <w:pPr>
        <w:ind w:firstLine="720"/>
        <w:rPr>
          <w:rFonts w:cs="Calibri"/>
        </w:rPr>
      </w:pPr>
      <w:r w:rsidRPr="00F9604D">
        <w:rPr>
          <w:rFonts w:cs="Calibri"/>
        </w:rPr>
        <w:t>int[] distribut</w:t>
      </w:r>
      <w:r w:rsidR="004A6BD8">
        <w:rPr>
          <w:rFonts w:cs="Calibri"/>
        </w:rPr>
        <w:t>ion -&gt; new int[totalPriorities]</w:t>
      </w:r>
    </w:p>
    <w:p w14:paraId="2360F63B" w14:textId="77777777" w:rsidR="004A6BD8" w:rsidRDefault="006F32D1" w:rsidP="004A6BD8">
      <w:pPr>
        <w:ind w:firstLine="720"/>
        <w:rPr>
          <w:rFonts w:cs="Calibri"/>
        </w:rPr>
      </w:pPr>
      <w:r w:rsidRPr="00F9604D">
        <w:rPr>
          <w:rFonts w:cs="Calibri"/>
        </w:rPr>
        <w:t>int</w:t>
      </w:r>
      <w:r w:rsidR="004A6BD8">
        <w:rPr>
          <w:rFonts w:cs="Calibri"/>
        </w:rPr>
        <w:t xml:space="preserve"> j -&gt; 1</w:t>
      </w:r>
    </w:p>
    <w:p w14:paraId="0D23CE77" w14:textId="77777777" w:rsidR="004A6BD8" w:rsidRDefault="004A6BD8" w:rsidP="004A6BD8">
      <w:pPr>
        <w:ind w:firstLine="720"/>
        <w:rPr>
          <w:rFonts w:cs="Calibri"/>
        </w:rPr>
      </w:pPr>
    </w:p>
    <w:p w14:paraId="2B88DBE7" w14:textId="77777777" w:rsidR="004A6BD8" w:rsidRDefault="006F32D1" w:rsidP="004A6BD8">
      <w:pPr>
        <w:ind w:firstLine="720"/>
        <w:rPr>
          <w:rFonts w:cs="Calibri"/>
        </w:rPr>
      </w:pPr>
      <w:r w:rsidRPr="00F9604D">
        <w:rPr>
          <w:rFonts w:cs="Calibri"/>
        </w:rPr>
        <w:t xml:space="preserve">FOR every </w:t>
      </w:r>
      <w:r w:rsidR="004A6BD8">
        <w:rPr>
          <w:rFonts w:cs="Calibri"/>
        </w:rPr>
        <w:t>value in the distribution array</w:t>
      </w:r>
    </w:p>
    <w:p w14:paraId="024162CB" w14:textId="77777777" w:rsidR="004A6BD8" w:rsidRDefault="006F32D1" w:rsidP="004A6BD8">
      <w:pPr>
        <w:ind w:left="720" w:firstLine="720"/>
        <w:rPr>
          <w:rFonts w:cs="Calibri"/>
        </w:rPr>
      </w:pPr>
      <w:r w:rsidRPr="00F9604D">
        <w:rPr>
          <w:rFonts w:cs="Calibri"/>
        </w:rPr>
        <w:t>distribution[i] -&gt; (int) adjustment</w:t>
      </w:r>
    </w:p>
    <w:p w14:paraId="2C5F5072" w14:textId="77777777" w:rsidR="008A24B7" w:rsidRDefault="008A24B7" w:rsidP="004A6BD8">
      <w:pPr>
        <w:ind w:left="720" w:firstLine="720"/>
        <w:rPr>
          <w:rFonts w:cs="Calibri"/>
        </w:rPr>
      </w:pPr>
    </w:p>
    <w:p w14:paraId="1ECF454C" w14:textId="77777777" w:rsidR="004A6BD8" w:rsidRDefault="006F32D1" w:rsidP="004A6BD8">
      <w:pPr>
        <w:ind w:left="720" w:firstLine="720"/>
        <w:rPr>
          <w:rFonts w:cs="Calibri"/>
        </w:rPr>
      </w:pPr>
      <w:r w:rsidRPr="00F9604D">
        <w:rPr>
          <w:rFonts w:cs="Calibri"/>
        </w:rPr>
        <w:t>IF j &gt;= the length o</w:t>
      </w:r>
      <w:r w:rsidR="004A6BD8">
        <w:rPr>
          <w:rFonts w:cs="Calibri"/>
        </w:rPr>
        <w:t>f distribution THEN break ENDIF</w:t>
      </w:r>
    </w:p>
    <w:p w14:paraId="5F9DEE05" w14:textId="77777777" w:rsidR="008A24B7" w:rsidRDefault="008A24B7" w:rsidP="004A6BD8">
      <w:pPr>
        <w:ind w:left="720" w:firstLine="720"/>
        <w:rPr>
          <w:rFonts w:cs="Calibri"/>
        </w:rPr>
      </w:pPr>
    </w:p>
    <w:p w14:paraId="57711FBA" w14:textId="77777777" w:rsidR="004A6BD8" w:rsidRDefault="006F32D1" w:rsidP="004A6BD8">
      <w:pPr>
        <w:ind w:left="720" w:firstLine="720"/>
        <w:rPr>
          <w:rFonts w:cs="Calibri"/>
        </w:rPr>
      </w:pPr>
      <w:r w:rsidRPr="00F9604D">
        <w:rPr>
          <w:rFonts w:cs="Calibri"/>
        </w:rPr>
        <w:t>adjustment -&gt; adjustmentList.</w:t>
      </w:r>
      <w:r w:rsidR="004A6BD8">
        <w:rPr>
          <w:rFonts w:cs="Calibri"/>
        </w:rPr>
        <w:t>get(totalPriorities - 1).get(j)</w:t>
      </w:r>
    </w:p>
    <w:p w14:paraId="2A617832" w14:textId="77777777" w:rsidR="004A6BD8" w:rsidRDefault="004A6BD8" w:rsidP="004A6BD8">
      <w:pPr>
        <w:ind w:left="720" w:firstLine="720"/>
        <w:rPr>
          <w:rFonts w:cs="Calibri"/>
        </w:rPr>
      </w:pPr>
      <w:r>
        <w:rPr>
          <w:rFonts w:cs="Calibri"/>
        </w:rPr>
        <w:t>INCREMENT j By 1</w:t>
      </w:r>
    </w:p>
    <w:p w14:paraId="41C6DD34" w14:textId="77777777" w:rsidR="004A6BD8" w:rsidRDefault="006F32D1" w:rsidP="004A6BD8">
      <w:pPr>
        <w:ind w:firstLine="720"/>
        <w:rPr>
          <w:rFonts w:cs="Calibri"/>
        </w:rPr>
      </w:pPr>
      <w:r w:rsidRPr="00F9604D">
        <w:rPr>
          <w:rFonts w:cs="Calibri"/>
        </w:rPr>
        <w:t>ENDFOR</w:t>
      </w:r>
    </w:p>
    <w:p w14:paraId="5D6F1808" w14:textId="77777777" w:rsidR="004A6BD8" w:rsidRDefault="004A6BD8" w:rsidP="004A6BD8">
      <w:pPr>
        <w:ind w:firstLine="720"/>
        <w:rPr>
          <w:rFonts w:cs="Calibri"/>
        </w:rPr>
      </w:pPr>
    </w:p>
    <w:p w14:paraId="51507EC7" w14:textId="77777777" w:rsidR="004A6BD8" w:rsidRDefault="004A6BD8" w:rsidP="004A6BD8">
      <w:pPr>
        <w:ind w:firstLine="720"/>
        <w:rPr>
          <w:rFonts w:cs="Calibri"/>
        </w:rPr>
      </w:pPr>
      <w:r>
        <w:rPr>
          <w:rFonts w:cs="Calibri"/>
        </w:rPr>
        <w:t>return distribution</w:t>
      </w:r>
    </w:p>
    <w:p w14:paraId="3DCC640F" w14:textId="181C797A" w:rsidR="006F32D1" w:rsidRPr="00F9604D" w:rsidRDefault="006F32D1" w:rsidP="004A6BD8">
      <w:pPr>
        <w:rPr>
          <w:rFonts w:cs="Calibri"/>
        </w:rPr>
      </w:pPr>
      <w:r w:rsidRPr="00F9604D">
        <w:rPr>
          <w:rFonts w:cs="Calibri"/>
        </w:rPr>
        <w:t>}</w:t>
      </w:r>
    </w:p>
    <w:p w14:paraId="312EA8DF" w14:textId="77777777" w:rsidR="006F32D1" w:rsidRPr="00F9604D" w:rsidRDefault="006F32D1" w:rsidP="009731B5">
      <w:pPr>
        <w:rPr>
          <w:rFonts w:cs="Calibri"/>
        </w:rPr>
      </w:pPr>
    </w:p>
    <w:p w14:paraId="66113F36" w14:textId="37EBEDB1" w:rsidR="006F32D1" w:rsidRPr="00F9604D" w:rsidRDefault="006F32D1" w:rsidP="009731B5">
      <w:pPr>
        <w:pStyle w:val="Heading3"/>
        <w:rPr>
          <w:rFonts w:cs="Calibri"/>
        </w:rPr>
      </w:pPr>
      <w:bookmarkStart w:id="36" w:name="_Toc480470747"/>
      <w:r w:rsidRPr="00F9604D">
        <w:rPr>
          <w:rFonts w:cs="Calibri"/>
        </w:rPr>
        <w:t>Test Case 6</w:t>
      </w:r>
      <w:r w:rsidR="009501FF" w:rsidRPr="00F9604D">
        <w:rPr>
          <w:rFonts w:cs="Calibri"/>
        </w:rPr>
        <w:t>.1</w:t>
      </w:r>
      <w:r w:rsidRPr="00F9604D">
        <w:rPr>
          <w:rFonts w:cs="Calibri"/>
        </w:rPr>
        <w:t>.</w:t>
      </w:r>
      <w:r w:rsidR="009501FF" w:rsidRPr="00F9604D">
        <w:rPr>
          <w:rFonts w:cs="Calibri"/>
        </w:rPr>
        <w:t>2</w:t>
      </w:r>
      <w:r w:rsidRPr="00F9604D">
        <w:rPr>
          <w:rFonts w:cs="Calibri"/>
        </w:rPr>
        <w:t>-2</w:t>
      </w:r>
      <w:bookmarkEnd w:id="36"/>
    </w:p>
    <w:p w14:paraId="3EB2F068" w14:textId="721D56B2" w:rsidR="006F32D1" w:rsidRPr="00F9604D" w:rsidRDefault="001B32FD" w:rsidP="00B125A1">
      <w:pPr>
        <w:pStyle w:val="Subtitle"/>
      </w:pPr>
      <w:r>
        <w:t>Requirements Tested: 3.2</w:t>
      </w:r>
      <w:r w:rsidR="005D6B94">
        <w:t>-</w:t>
      </w:r>
      <w:r w:rsidR="00627B7D">
        <w:t>1</w:t>
      </w:r>
      <w:r w:rsidR="005D6B94">
        <w:t xml:space="preserve">, </w:t>
      </w:r>
      <w:r>
        <w:t>3.2</w:t>
      </w:r>
      <w:r w:rsidR="00770282">
        <w:t>-</w:t>
      </w:r>
      <w:r w:rsidR="003B78EA">
        <w:t>1.1</w:t>
      </w:r>
      <w:r w:rsidR="00770282">
        <w:t xml:space="preserve">, </w:t>
      </w:r>
      <w:r w:rsidR="00C55032">
        <w:t>3.2-2</w:t>
      </w:r>
      <w:r w:rsidR="00B5688C">
        <w:t xml:space="preserve">, </w:t>
      </w:r>
      <w:r>
        <w:t>3.2</w:t>
      </w:r>
      <w:r w:rsidR="003B78EA">
        <w:t>-3</w:t>
      </w:r>
    </w:p>
    <w:p w14:paraId="0320A1DA" w14:textId="77777777" w:rsidR="00770282" w:rsidRDefault="00770282" w:rsidP="009731B5">
      <w:pPr>
        <w:rPr>
          <w:rFonts w:cs="Calibri"/>
        </w:rPr>
      </w:pPr>
    </w:p>
    <w:p w14:paraId="4986B7F7" w14:textId="37A9C55C" w:rsidR="00A14447" w:rsidRDefault="006F32D1" w:rsidP="009731B5">
      <w:pPr>
        <w:rPr>
          <w:rFonts w:cs="Calibri"/>
        </w:rPr>
      </w:pPr>
      <w:r w:rsidRPr="00F9604D">
        <w:rPr>
          <w:rFonts w:cs="Calibri"/>
        </w:rPr>
        <w:t xml:space="preserve">The powerConsumption function receives the device data and current grid deficit. It uses the percentage values received from the distribution function to split the current grid deficit. Then, it would remove the deficit by decreasing the power usage of all devices. </w:t>
      </w:r>
      <w:r w:rsidR="00AE3148">
        <w:rPr>
          <w:rFonts w:cs="Calibri"/>
        </w:rPr>
        <w:t>To keep</w:t>
      </w:r>
      <w:r w:rsidRPr="00F9604D">
        <w:rPr>
          <w:rFonts w:cs="Calibri"/>
        </w:rPr>
        <w:t xml:space="preserve"> as many devices on as possible, the function </w:t>
      </w:r>
      <w:r w:rsidR="003E79F4">
        <w:rPr>
          <w:rFonts w:cs="Calibri"/>
        </w:rPr>
        <w:t>a</w:t>
      </w:r>
      <w:r w:rsidRPr="00F9604D">
        <w:rPr>
          <w:rFonts w:cs="Calibri"/>
        </w:rPr>
        <w:t>djust</w:t>
      </w:r>
      <w:r w:rsidR="003E79F4">
        <w:rPr>
          <w:rFonts w:cs="Calibri"/>
        </w:rPr>
        <w:t>s</w:t>
      </w:r>
      <w:r w:rsidRPr="00F9604D">
        <w:rPr>
          <w:rFonts w:cs="Calibri"/>
        </w:rPr>
        <w:t xml:space="preserve"> the parts of the current grid deficit to be removed </w:t>
      </w:r>
      <w:r w:rsidR="004E455E">
        <w:rPr>
          <w:rFonts w:cs="Calibri"/>
        </w:rPr>
        <w:t>accordingly</w:t>
      </w:r>
      <w:r w:rsidRPr="00F9604D">
        <w:rPr>
          <w:rFonts w:cs="Calibri"/>
        </w:rPr>
        <w:t xml:space="preserve">. When the current grid deficit is removed, the devices’ power usages </w:t>
      </w:r>
      <w:r w:rsidR="003E79F4">
        <w:rPr>
          <w:rFonts w:cs="Calibri"/>
        </w:rPr>
        <w:t xml:space="preserve">are </w:t>
      </w:r>
      <w:r w:rsidRPr="00F9604D">
        <w:rPr>
          <w:rFonts w:cs="Calibri"/>
        </w:rPr>
        <w:t xml:space="preserve">updated in the DMF and instructions </w:t>
      </w:r>
      <w:r w:rsidR="003E79F4">
        <w:rPr>
          <w:rFonts w:cs="Calibri"/>
        </w:rPr>
        <w:t>are</w:t>
      </w:r>
      <w:r w:rsidR="00A14447">
        <w:rPr>
          <w:rFonts w:cs="Calibri"/>
        </w:rPr>
        <w:t xml:space="preserve"> sent to the control chips.</w:t>
      </w:r>
    </w:p>
    <w:p w14:paraId="1ED72938" w14:textId="77777777" w:rsidR="00A14447" w:rsidRDefault="00A14447" w:rsidP="009731B5">
      <w:pPr>
        <w:rPr>
          <w:rFonts w:cs="Calibri"/>
        </w:rPr>
      </w:pPr>
    </w:p>
    <w:p w14:paraId="3302E135" w14:textId="3F550330" w:rsidR="006F32D1" w:rsidRPr="00F9604D" w:rsidRDefault="006F32D1" w:rsidP="009731B5">
      <w:pPr>
        <w:rPr>
          <w:rFonts w:cs="Calibri"/>
        </w:rPr>
      </w:pPr>
      <w:r w:rsidRPr="00F9604D">
        <w:rPr>
          <w:rFonts w:cs="Calibri"/>
        </w:rPr>
        <w:t>// Rank devices by priority. Modify devices' usage so that the current grid deficit becomes 0</w:t>
      </w:r>
      <w:r w:rsidR="00A14447">
        <w:rPr>
          <w:rFonts w:cs="Calibri"/>
        </w:rPr>
        <w:t>.</w:t>
      </w:r>
    </w:p>
    <w:p w14:paraId="26454077" w14:textId="77777777" w:rsidR="00A14447" w:rsidRDefault="006F32D1" w:rsidP="009731B5">
      <w:pPr>
        <w:rPr>
          <w:rFonts w:cs="Calibri"/>
        </w:rPr>
      </w:pPr>
      <w:r w:rsidRPr="00F9604D">
        <w:rPr>
          <w:rFonts w:cs="Calibri"/>
        </w:rPr>
        <w:t>protected List&lt;Device&gt; powerConsu</w:t>
      </w:r>
      <w:r w:rsidR="00A14447">
        <w:rPr>
          <w:rFonts w:cs="Calibri"/>
        </w:rPr>
        <w:t>mption(List&lt;Device&gt; devices)</w:t>
      </w:r>
    </w:p>
    <w:p w14:paraId="388D6B92" w14:textId="77777777" w:rsidR="00A14447" w:rsidRDefault="006F32D1" w:rsidP="009731B5">
      <w:pPr>
        <w:rPr>
          <w:rFonts w:cs="Calibri"/>
        </w:rPr>
      </w:pPr>
      <w:r w:rsidRPr="00F9604D">
        <w:rPr>
          <w:rFonts w:cs="Calibri"/>
        </w:rPr>
        <w:t>{</w:t>
      </w:r>
    </w:p>
    <w:p w14:paraId="6B87FE14" w14:textId="5AB0B659" w:rsidR="00A14447" w:rsidRDefault="006F32D1" w:rsidP="00A14447">
      <w:pPr>
        <w:ind w:firstLine="720"/>
        <w:rPr>
          <w:rFonts w:cs="Calibri"/>
        </w:rPr>
      </w:pPr>
      <w:r w:rsidRPr="00F9604D">
        <w:rPr>
          <w:rFonts w:cs="Calibri"/>
        </w:rPr>
        <w:t xml:space="preserve">List&lt;Device&gt; adjustedDevices </w:t>
      </w:r>
      <w:r w:rsidR="00A14447">
        <w:rPr>
          <w:rFonts w:cs="Calibri"/>
        </w:rPr>
        <w:t>-&gt;</w:t>
      </w:r>
      <w:r w:rsidR="005E55BC">
        <w:rPr>
          <w:rFonts w:cs="Calibri"/>
        </w:rPr>
        <w:t xml:space="preserve"> devices</w:t>
      </w:r>
    </w:p>
    <w:p w14:paraId="258AE48D" w14:textId="77777777" w:rsidR="00A14447" w:rsidRDefault="00A14447" w:rsidP="00A14447">
      <w:pPr>
        <w:ind w:firstLine="720"/>
        <w:rPr>
          <w:rFonts w:cs="Calibri"/>
        </w:rPr>
      </w:pPr>
    </w:p>
    <w:p w14:paraId="1E9663B2" w14:textId="77777777" w:rsidR="00DA625E" w:rsidRDefault="006F32D1" w:rsidP="00DA625E">
      <w:pPr>
        <w:ind w:firstLine="720"/>
        <w:rPr>
          <w:rFonts w:cs="Calibri"/>
        </w:rPr>
      </w:pPr>
      <w:r w:rsidRPr="00F9604D">
        <w:rPr>
          <w:rFonts w:cs="Calibri"/>
        </w:rPr>
        <w:t>First, find the sum of all device usage</w:t>
      </w:r>
    </w:p>
    <w:p w14:paraId="3D6B1C78" w14:textId="77777777" w:rsidR="00DA625E" w:rsidRDefault="00DA625E" w:rsidP="00DA625E">
      <w:pPr>
        <w:ind w:firstLine="720"/>
        <w:rPr>
          <w:rFonts w:cs="Calibri"/>
        </w:rPr>
      </w:pPr>
    </w:p>
    <w:p w14:paraId="2AC56469" w14:textId="0A7B7604" w:rsidR="006F32D1" w:rsidRPr="00F9604D" w:rsidRDefault="006F32D1" w:rsidP="00DA625E">
      <w:pPr>
        <w:ind w:firstLine="720"/>
        <w:rPr>
          <w:rFonts w:cs="Calibri"/>
        </w:rPr>
      </w:pPr>
      <w:r w:rsidRPr="00F9604D">
        <w:rPr>
          <w:rFonts w:cs="Calibri"/>
        </w:rPr>
        <w:t>// If the current grid deficit requires all devices to shutdown</w:t>
      </w:r>
    </w:p>
    <w:p w14:paraId="4CF47348" w14:textId="77777777" w:rsidR="00DA625E" w:rsidRDefault="00A14447" w:rsidP="009731B5">
      <w:pPr>
        <w:rPr>
          <w:rFonts w:cs="Calibri"/>
        </w:rPr>
      </w:pPr>
      <w:r>
        <w:rPr>
          <w:rFonts w:cs="Calibri"/>
        </w:rPr>
        <w:tab/>
        <w:t xml:space="preserve">IF </w:t>
      </w:r>
      <w:r w:rsidR="006F32D1" w:rsidRPr="00F9604D">
        <w:rPr>
          <w:rFonts w:cs="Calibri"/>
        </w:rPr>
        <w:t>currentGr</w:t>
      </w:r>
      <w:r>
        <w:rPr>
          <w:rFonts w:cs="Calibri"/>
        </w:rPr>
        <w:t>idDeficit == totalDeviceUsage THEN</w:t>
      </w:r>
    </w:p>
    <w:p w14:paraId="3B8EE251" w14:textId="33334DC8" w:rsidR="00DA625E" w:rsidRDefault="006F32D1" w:rsidP="00DA625E">
      <w:pPr>
        <w:ind w:left="720" w:firstLine="720"/>
        <w:rPr>
          <w:rFonts w:cs="Calibri"/>
        </w:rPr>
      </w:pPr>
      <w:r w:rsidRPr="00F9604D">
        <w:rPr>
          <w:rFonts w:cs="Calibri"/>
        </w:rPr>
        <w:t>Set</w:t>
      </w:r>
      <w:r w:rsidR="00A878B1">
        <w:rPr>
          <w:rFonts w:cs="Calibri"/>
        </w:rPr>
        <w:t>s</w:t>
      </w:r>
      <w:r w:rsidRPr="00F9604D">
        <w:rPr>
          <w:rFonts w:cs="Calibri"/>
        </w:rPr>
        <w:t xml:space="preserve"> all devices' usage to 0</w:t>
      </w:r>
    </w:p>
    <w:p w14:paraId="1A3A8F7A" w14:textId="65B73D49" w:rsidR="006F32D1" w:rsidRPr="00F9604D" w:rsidRDefault="00DA625E" w:rsidP="00DA625E">
      <w:pPr>
        <w:ind w:left="720" w:firstLine="720"/>
        <w:rPr>
          <w:rFonts w:cs="Calibri"/>
        </w:rPr>
      </w:pPr>
      <w:r>
        <w:rPr>
          <w:rFonts w:cs="Calibri"/>
        </w:rPr>
        <w:t>return adjustedDevices</w:t>
      </w:r>
    </w:p>
    <w:p w14:paraId="557B3ED6" w14:textId="77777777" w:rsidR="005E55BC" w:rsidRDefault="00A14447" w:rsidP="009731B5">
      <w:pPr>
        <w:rPr>
          <w:rFonts w:cs="Calibri"/>
        </w:rPr>
      </w:pPr>
      <w:r>
        <w:rPr>
          <w:rFonts w:cs="Calibri"/>
        </w:rPr>
        <w:tab/>
        <w:t>ENDIF</w:t>
      </w:r>
    </w:p>
    <w:p w14:paraId="05A0479C" w14:textId="77777777" w:rsidR="005E55BC" w:rsidRDefault="005E55BC" w:rsidP="009731B5">
      <w:pPr>
        <w:rPr>
          <w:rFonts w:cs="Calibri"/>
        </w:rPr>
      </w:pPr>
    </w:p>
    <w:p w14:paraId="0662F9BE" w14:textId="30E5A8E1" w:rsidR="005E55BC" w:rsidRDefault="006F32D1" w:rsidP="005E55BC">
      <w:pPr>
        <w:ind w:firstLine="720"/>
        <w:rPr>
          <w:rFonts w:cs="Calibri"/>
        </w:rPr>
      </w:pPr>
      <w:r w:rsidRPr="00F9604D">
        <w:rPr>
          <w:rFonts w:cs="Calibri"/>
        </w:rPr>
        <w:t>// Get</w:t>
      </w:r>
      <w:r w:rsidR="0080420D">
        <w:rPr>
          <w:rFonts w:cs="Calibri"/>
        </w:rPr>
        <w:t>s the</w:t>
      </w:r>
      <w:r w:rsidRPr="00F9604D">
        <w:rPr>
          <w:rFonts w:cs="Calibri"/>
        </w:rPr>
        <w:t xml:space="preserve"> total number of priority levels with at least one device</w:t>
      </w:r>
    </w:p>
    <w:p w14:paraId="71AC262D" w14:textId="77777777" w:rsidR="005E55BC" w:rsidRDefault="006F32D1" w:rsidP="005E55BC">
      <w:pPr>
        <w:ind w:firstLine="720"/>
        <w:rPr>
          <w:rFonts w:cs="Calibri"/>
        </w:rPr>
      </w:pPr>
      <w:r w:rsidRPr="00F9604D">
        <w:rPr>
          <w:rFonts w:cs="Calibri"/>
        </w:rPr>
        <w:t>int totalPriorities =</w:t>
      </w:r>
      <w:r w:rsidR="005E55BC">
        <w:rPr>
          <w:rFonts w:cs="Calibri"/>
        </w:rPr>
        <w:t xml:space="preserve"> totalPriority(adjustedDevices)</w:t>
      </w:r>
    </w:p>
    <w:p w14:paraId="40ADB248" w14:textId="3C653058" w:rsidR="005E55BC" w:rsidRDefault="006F32D1" w:rsidP="008A24B7">
      <w:pPr>
        <w:ind w:firstLine="720"/>
        <w:rPr>
          <w:rFonts w:cs="Calibri"/>
        </w:rPr>
      </w:pPr>
      <w:r w:rsidRPr="00F9604D">
        <w:rPr>
          <w:rFonts w:cs="Calibri"/>
        </w:rPr>
        <w:lastRenderedPageBreak/>
        <w:t>// Calculate</w:t>
      </w:r>
      <w:r w:rsidR="00052DD3">
        <w:rPr>
          <w:rFonts w:cs="Calibri"/>
        </w:rPr>
        <w:t>s</w:t>
      </w:r>
      <w:r w:rsidRPr="00F9604D">
        <w:rPr>
          <w:rFonts w:cs="Calibri"/>
        </w:rPr>
        <w:t xml:space="preserve"> the current grid deficit percentage for each priority level</w:t>
      </w:r>
    </w:p>
    <w:p w14:paraId="29307F9E" w14:textId="77777777" w:rsidR="005E55BC" w:rsidRDefault="006F32D1" w:rsidP="005E55BC">
      <w:pPr>
        <w:ind w:firstLine="720"/>
        <w:rPr>
          <w:rFonts w:cs="Calibri"/>
        </w:rPr>
      </w:pPr>
      <w:r w:rsidRPr="00F9604D">
        <w:rPr>
          <w:rFonts w:cs="Calibri"/>
        </w:rPr>
        <w:t>int[] distribu</w:t>
      </w:r>
      <w:r w:rsidR="005E55BC">
        <w:rPr>
          <w:rFonts w:cs="Calibri"/>
        </w:rPr>
        <w:t>tion -&gt; distribution(totalPriorities)</w:t>
      </w:r>
    </w:p>
    <w:p w14:paraId="4858A20C" w14:textId="77777777" w:rsidR="005E55BC" w:rsidRDefault="005E55BC" w:rsidP="005E55BC">
      <w:pPr>
        <w:ind w:firstLine="720"/>
        <w:rPr>
          <w:rFonts w:cs="Calibri"/>
        </w:rPr>
      </w:pPr>
    </w:p>
    <w:p w14:paraId="4A51B5DE" w14:textId="77777777" w:rsidR="005E55BC" w:rsidRDefault="006F32D1" w:rsidP="005E55BC">
      <w:pPr>
        <w:ind w:firstLine="720"/>
        <w:rPr>
          <w:rFonts w:cs="Calibri"/>
        </w:rPr>
      </w:pPr>
      <w:r w:rsidRPr="00F9604D">
        <w:rPr>
          <w:rFonts w:cs="Calibri"/>
        </w:rPr>
        <w:t xml:space="preserve">// All </w:t>
      </w:r>
      <w:r w:rsidR="005E55BC">
        <w:rPr>
          <w:rFonts w:cs="Calibri"/>
        </w:rPr>
        <w:t>devices group by priority level</w:t>
      </w:r>
    </w:p>
    <w:p w14:paraId="25F5E3D2" w14:textId="77777777" w:rsidR="005E55BC" w:rsidRDefault="006F32D1" w:rsidP="005E55BC">
      <w:pPr>
        <w:ind w:firstLine="720"/>
        <w:rPr>
          <w:rFonts w:cs="Calibri"/>
        </w:rPr>
      </w:pPr>
      <w:r w:rsidRPr="00F9604D">
        <w:rPr>
          <w:rFonts w:cs="Calibri"/>
        </w:rPr>
        <w:t>List&lt;L</w:t>
      </w:r>
      <w:r w:rsidR="005E55BC">
        <w:rPr>
          <w:rFonts w:cs="Calibri"/>
        </w:rPr>
        <w:t>ist&lt;Device&gt;&gt; devicesByPriority -&gt; devicesByPriority(devices)</w:t>
      </w:r>
    </w:p>
    <w:p w14:paraId="3E91101B" w14:textId="77777777" w:rsidR="005E55BC" w:rsidRDefault="005E55BC" w:rsidP="005E55BC">
      <w:pPr>
        <w:ind w:firstLine="720"/>
        <w:rPr>
          <w:rFonts w:cs="Calibri"/>
        </w:rPr>
      </w:pPr>
    </w:p>
    <w:p w14:paraId="78D951D6" w14:textId="5884877C" w:rsidR="005E55BC" w:rsidRDefault="006F32D1" w:rsidP="005E55BC">
      <w:pPr>
        <w:ind w:firstLine="720"/>
        <w:rPr>
          <w:rFonts w:cs="Calibri"/>
        </w:rPr>
      </w:pPr>
      <w:r w:rsidRPr="00F9604D">
        <w:rPr>
          <w:rFonts w:cs="Calibri"/>
        </w:rPr>
        <w:t>Limit</w:t>
      </w:r>
      <w:r w:rsidR="00A878B1">
        <w:rPr>
          <w:rFonts w:cs="Calibri"/>
        </w:rPr>
        <w:t>s</w:t>
      </w:r>
      <w:r w:rsidRPr="00F9604D">
        <w:rPr>
          <w:rFonts w:cs="Calibri"/>
        </w:rPr>
        <w:t xml:space="preserve"> the usage of as many devices as needed to decrease the grid deficit to 0</w:t>
      </w:r>
    </w:p>
    <w:p w14:paraId="6E69D150" w14:textId="77777777" w:rsidR="005E55BC" w:rsidRDefault="005E55BC" w:rsidP="005E55BC">
      <w:pPr>
        <w:ind w:firstLine="720"/>
        <w:rPr>
          <w:rFonts w:cs="Calibri"/>
        </w:rPr>
      </w:pPr>
    </w:p>
    <w:p w14:paraId="75D9ADCE" w14:textId="6F4E8AE4" w:rsidR="005E55BC" w:rsidRDefault="006F32D1" w:rsidP="005E55BC">
      <w:pPr>
        <w:ind w:firstLine="720"/>
        <w:rPr>
          <w:rFonts w:cs="Calibri"/>
        </w:rPr>
      </w:pPr>
      <w:r w:rsidRPr="00F9604D">
        <w:rPr>
          <w:rFonts w:cs="Calibri"/>
        </w:rPr>
        <w:t>Update</w:t>
      </w:r>
      <w:r w:rsidR="00A878B1">
        <w:rPr>
          <w:rFonts w:cs="Calibri"/>
        </w:rPr>
        <w:t>s</w:t>
      </w:r>
      <w:r w:rsidRPr="00F9604D">
        <w:rPr>
          <w:rFonts w:cs="Calibri"/>
        </w:rPr>
        <w:t xml:space="preserve"> the device usage</w:t>
      </w:r>
      <w:r w:rsidR="005E55BC">
        <w:rPr>
          <w:rFonts w:cs="Calibri"/>
        </w:rPr>
        <w:t>s in the database</w:t>
      </w:r>
    </w:p>
    <w:p w14:paraId="4A1C6796" w14:textId="77777777" w:rsidR="005E55BC" w:rsidRDefault="005E55BC" w:rsidP="005E55BC">
      <w:pPr>
        <w:ind w:firstLine="720"/>
        <w:rPr>
          <w:rFonts w:cs="Calibri"/>
        </w:rPr>
      </w:pPr>
    </w:p>
    <w:p w14:paraId="479177CD" w14:textId="77777777" w:rsidR="005E55BC" w:rsidRDefault="005E55BC" w:rsidP="005E55BC">
      <w:pPr>
        <w:ind w:firstLine="720"/>
        <w:rPr>
          <w:rFonts w:cs="Calibri"/>
        </w:rPr>
      </w:pPr>
      <w:r>
        <w:rPr>
          <w:rFonts w:cs="Calibri"/>
        </w:rPr>
        <w:t>return adjustedDevices</w:t>
      </w:r>
    </w:p>
    <w:p w14:paraId="394EFA13" w14:textId="16571883" w:rsidR="006F32D1" w:rsidRDefault="00B5688C" w:rsidP="009731B5">
      <w:pPr>
        <w:rPr>
          <w:rFonts w:cs="Calibri"/>
        </w:rPr>
      </w:pPr>
      <w:r>
        <w:rPr>
          <w:rFonts w:cs="Calibri"/>
        </w:rPr>
        <w:t>}</w:t>
      </w:r>
    </w:p>
    <w:p w14:paraId="26541828" w14:textId="77777777" w:rsidR="00B5688C" w:rsidRPr="00F9604D" w:rsidRDefault="00B5688C" w:rsidP="009731B5">
      <w:pPr>
        <w:rPr>
          <w:rFonts w:cs="Calibri"/>
        </w:rPr>
      </w:pPr>
    </w:p>
    <w:p w14:paraId="25DC8771" w14:textId="710A813B" w:rsidR="006F32D1" w:rsidRPr="00F9604D" w:rsidRDefault="006F32D1" w:rsidP="009731B5">
      <w:pPr>
        <w:pStyle w:val="Heading3"/>
        <w:rPr>
          <w:rFonts w:cs="Calibri"/>
        </w:rPr>
      </w:pPr>
      <w:bookmarkStart w:id="37" w:name="_Toc480470748"/>
      <w:r w:rsidRPr="00F9604D">
        <w:rPr>
          <w:rFonts w:cs="Calibri"/>
        </w:rPr>
        <w:t>Test Case 6</w:t>
      </w:r>
      <w:r w:rsidR="009501FF" w:rsidRPr="00F9604D">
        <w:rPr>
          <w:rFonts w:cs="Calibri"/>
        </w:rPr>
        <w:t>.1</w:t>
      </w:r>
      <w:r w:rsidRPr="00F9604D">
        <w:rPr>
          <w:rFonts w:cs="Calibri"/>
        </w:rPr>
        <w:t>.</w:t>
      </w:r>
      <w:r w:rsidR="009501FF" w:rsidRPr="00F9604D">
        <w:rPr>
          <w:rFonts w:cs="Calibri"/>
        </w:rPr>
        <w:t>2</w:t>
      </w:r>
      <w:r w:rsidRPr="00F9604D">
        <w:rPr>
          <w:rFonts w:cs="Calibri"/>
        </w:rPr>
        <w:t>-3</w:t>
      </w:r>
      <w:bookmarkEnd w:id="37"/>
    </w:p>
    <w:p w14:paraId="1844BA0B" w14:textId="3D411153" w:rsidR="006F32D1" w:rsidRPr="00F9604D" w:rsidRDefault="006F32D1" w:rsidP="00B125A1">
      <w:pPr>
        <w:pStyle w:val="Subtitle"/>
      </w:pPr>
      <w:r w:rsidRPr="00F9604D">
        <w:t>Requirements Tested: 3.</w:t>
      </w:r>
      <w:r w:rsidR="001B32FD">
        <w:t>2</w:t>
      </w:r>
      <w:r w:rsidRPr="00F9604D">
        <w:t>-</w:t>
      </w:r>
      <w:r w:rsidR="00D67FA3">
        <w:t>2.2</w:t>
      </w:r>
    </w:p>
    <w:p w14:paraId="1B64470F" w14:textId="77777777" w:rsidR="00F42FD4" w:rsidRDefault="00F42FD4" w:rsidP="009731B5">
      <w:pPr>
        <w:rPr>
          <w:rFonts w:cs="Calibri"/>
        </w:rPr>
      </w:pPr>
    </w:p>
    <w:p w14:paraId="766DC7CE" w14:textId="77777777" w:rsidR="00F42FD4" w:rsidRDefault="006F32D1" w:rsidP="009731B5">
      <w:pPr>
        <w:rPr>
          <w:rFonts w:cs="Calibri"/>
        </w:rPr>
      </w:pPr>
      <w:r w:rsidRPr="00F9604D">
        <w:rPr>
          <w:rFonts w:cs="Calibri"/>
        </w:rPr>
        <w:t>The sentWirelessSignal function sends a wireless signal to the control chip of a dev</w:t>
      </w:r>
      <w:r w:rsidR="00F42FD4">
        <w:rPr>
          <w:rFonts w:cs="Calibri"/>
        </w:rPr>
        <w:t>ice with its power usage value.</w:t>
      </w:r>
    </w:p>
    <w:p w14:paraId="7DE13734" w14:textId="77777777" w:rsidR="00F42FD4" w:rsidRDefault="00F42FD4" w:rsidP="009731B5">
      <w:pPr>
        <w:rPr>
          <w:rFonts w:cs="Calibri"/>
        </w:rPr>
      </w:pPr>
    </w:p>
    <w:p w14:paraId="29217BA5" w14:textId="77DCDF31" w:rsidR="00F42FD4" w:rsidRDefault="00F42FD4" w:rsidP="009731B5">
      <w:pPr>
        <w:rPr>
          <w:rFonts w:cs="Calibri"/>
        </w:rPr>
      </w:pPr>
      <w:r>
        <w:rPr>
          <w:rFonts w:cs="Calibri"/>
        </w:rPr>
        <w:t>// Send</w:t>
      </w:r>
      <w:r w:rsidR="00EC7645">
        <w:rPr>
          <w:rFonts w:cs="Calibri"/>
        </w:rPr>
        <w:t>s</w:t>
      </w:r>
      <w:r>
        <w:rPr>
          <w:rFonts w:cs="Calibri"/>
        </w:rPr>
        <w:t xml:space="preserve"> wireless signal</w:t>
      </w:r>
    </w:p>
    <w:p w14:paraId="11502C21" w14:textId="77777777" w:rsidR="00F42FD4" w:rsidRDefault="006F32D1" w:rsidP="009731B5">
      <w:pPr>
        <w:rPr>
          <w:rFonts w:cs="Calibri"/>
        </w:rPr>
      </w:pPr>
      <w:r w:rsidRPr="00F9604D">
        <w:rPr>
          <w:rFonts w:cs="Calibri"/>
        </w:rPr>
        <w:t>void sentWirelessSignal</w:t>
      </w:r>
      <w:r w:rsidR="00F42FD4">
        <w:rPr>
          <w:rFonts w:cs="Calibri"/>
        </w:rPr>
        <w:t>(Device device)</w:t>
      </w:r>
    </w:p>
    <w:p w14:paraId="39CE1D6F" w14:textId="77777777" w:rsidR="00F42FD4" w:rsidRDefault="00F42FD4" w:rsidP="009731B5">
      <w:pPr>
        <w:rPr>
          <w:rFonts w:cs="Calibri"/>
        </w:rPr>
      </w:pPr>
      <w:r>
        <w:rPr>
          <w:rFonts w:cs="Calibri"/>
        </w:rPr>
        <w:t>{</w:t>
      </w:r>
    </w:p>
    <w:p w14:paraId="4F93B3F2" w14:textId="77777777" w:rsidR="00F42FD4" w:rsidRDefault="006F32D1" w:rsidP="00F42FD4">
      <w:pPr>
        <w:ind w:firstLine="720"/>
        <w:rPr>
          <w:rFonts w:cs="Calibri"/>
        </w:rPr>
      </w:pPr>
      <w:r w:rsidRPr="00F9604D">
        <w:rPr>
          <w:rFonts w:cs="Calibri"/>
        </w:rPr>
        <w:t>int deviceUsage -&gt; device.getDeviceUsage()</w:t>
      </w:r>
    </w:p>
    <w:p w14:paraId="599BCFB7" w14:textId="77777777" w:rsidR="00F42FD4" w:rsidRDefault="00F42FD4" w:rsidP="00F42FD4">
      <w:pPr>
        <w:ind w:firstLine="720"/>
        <w:rPr>
          <w:rFonts w:cs="Calibri"/>
        </w:rPr>
      </w:pPr>
    </w:p>
    <w:p w14:paraId="3F65BFE2" w14:textId="03A91176" w:rsidR="006F32D1" w:rsidRPr="00F9604D" w:rsidRDefault="006F32D1" w:rsidP="00F42FD4">
      <w:pPr>
        <w:ind w:firstLine="720"/>
        <w:rPr>
          <w:rFonts w:cs="Calibri"/>
        </w:rPr>
      </w:pPr>
      <w:r w:rsidRPr="00F9604D">
        <w:rPr>
          <w:rFonts w:cs="Calibri"/>
        </w:rPr>
        <w:t>// Sen</w:t>
      </w:r>
      <w:r w:rsidR="00EC7645">
        <w:rPr>
          <w:rFonts w:cs="Calibri"/>
        </w:rPr>
        <w:t>ds</w:t>
      </w:r>
      <w:r w:rsidRPr="00F9604D">
        <w:rPr>
          <w:rFonts w:cs="Calibri"/>
        </w:rPr>
        <w:t xml:space="preserve"> the device usage value to the device</w:t>
      </w:r>
    </w:p>
    <w:p w14:paraId="517592FF" w14:textId="1C7BAB70" w:rsidR="006F32D1" w:rsidRDefault="00AE13CC" w:rsidP="009731B5">
      <w:pPr>
        <w:rPr>
          <w:rFonts w:cs="Calibri"/>
        </w:rPr>
      </w:pPr>
      <w:r>
        <w:rPr>
          <w:rFonts w:cs="Calibri"/>
        </w:rPr>
        <w:t>}</w:t>
      </w:r>
    </w:p>
    <w:p w14:paraId="4F6C964B" w14:textId="77777777" w:rsidR="00AE13CC" w:rsidRPr="00F9604D" w:rsidRDefault="00AE13CC" w:rsidP="009731B5">
      <w:pPr>
        <w:rPr>
          <w:rFonts w:cs="Calibri"/>
        </w:rPr>
      </w:pPr>
    </w:p>
    <w:p w14:paraId="26952112" w14:textId="3B0C9DC9" w:rsidR="006F32D1" w:rsidRPr="00F9604D" w:rsidRDefault="006F32D1" w:rsidP="009731B5">
      <w:pPr>
        <w:pStyle w:val="Heading3"/>
        <w:rPr>
          <w:rFonts w:cs="Calibri"/>
        </w:rPr>
      </w:pPr>
      <w:bookmarkStart w:id="38" w:name="_Toc480470749"/>
      <w:r w:rsidRPr="00F9604D">
        <w:rPr>
          <w:rFonts w:cs="Calibri"/>
        </w:rPr>
        <w:t>Test Case 6</w:t>
      </w:r>
      <w:r w:rsidR="009501FF" w:rsidRPr="00F9604D">
        <w:rPr>
          <w:rFonts w:cs="Calibri"/>
        </w:rPr>
        <w:t>.1</w:t>
      </w:r>
      <w:r w:rsidRPr="00F9604D">
        <w:rPr>
          <w:rFonts w:cs="Calibri"/>
        </w:rPr>
        <w:t>.</w:t>
      </w:r>
      <w:r w:rsidR="009501FF" w:rsidRPr="00F9604D">
        <w:rPr>
          <w:rFonts w:cs="Calibri"/>
        </w:rPr>
        <w:t>2</w:t>
      </w:r>
      <w:r w:rsidRPr="00F9604D">
        <w:rPr>
          <w:rFonts w:cs="Calibri"/>
        </w:rPr>
        <w:t>-4</w:t>
      </w:r>
      <w:bookmarkEnd w:id="38"/>
    </w:p>
    <w:p w14:paraId="4222809D" w14:textId="306E9003" w:rsidR="006F32D1" w:rsidRPr="00F9604D" w:rsidRDefault="00B5688C" w:rsidP="00B125A1">
      <w:pPr>
        <w:pStyle w:val="Subtitle"/>
      </w:pPr>
      <w:r>
        <w:t>Requirements Tested:</w:t>
      </w:r>
      <w:r w:rsidR="003D4303">
        <w:t xml:space="preserve"> </w:t>
      </w:r>
      <w:r>
        <w:t>3.</w:t>
      </w:r>
      <w:r w:rsidR="001B32FD">
        <w:t>2</w:t>
      </w:r>
      <w:r w:rsidR="006F1C1C">
        <w:t>-</w:t>
      </w:r>
      <w:r w:rsidR="003D4303">
        <w:t>6.1</w:t>
      </w:r>
      <w:r>
        <w:t xml:space="preserve">, </w:t>
      </w:r>
      <w:r w:rsidR="006F32D1" w:rsidRPr="00F9604D">
        <w:t>3.</w:t>
      </w:r>
      <w:r w:rsidR="001B32FD">
        <w:t>2</w:t>
      </w:r>
      <w:r w:rsidR="003D4303">
        <w:t>-6.2</w:t>
      </w:r>
    </w:p>
    <w:p w14:paraId="2273648A" w14:textId="77777777" w:rsidR="00526255" w:rsidRDefault="00526255" w:rsidP="009731B5">
      <w:pPr>
        <w:rPr>
          <w:rFonts w:cs="Calibri"/>
        </w:rPr>
      </w:pPr>
    </w:p>
    <w:p w14:paraId="496C22DC" w14:textId="77777777" w:rsidR="00526255" w:rsidRDefault="006F32D1" w:rsidP="009731B5">
      <w:pPr>
        <w:rPr>
          <w:rFonts w:cs="Calibri"/>
        </w:rPr>
      </w:pPr>
      <w:r w:rsidRPr="00F9604D">
        <w:rPr>
          <w:rFonts w:cs="Calibri"/>
        </w:rPr>
        <w:t>The turnOn function turns on a list of devices and set the power use values each device re</w:t>
      </w:r>
      <w:r w:rsidR="00526255">
        <w:rPr>
          <w:rFonts w:cs="Calibri"/>
        </w:rPr>
        <w:t>quested.</w:t>
      </w:r>
    </w:p>
    <w:p w14:paraId="228A95DB" w14:textId="77777777" w:rsidR="00526255" w:rsidRDefault="00526255" w:rsidP="009731B5">
      <w:pPr>
        <w:rPr>
          <w:rFonts w:cs="Calibri"/>
        </w:rPr>
      </w:pPr>
    </w:p>
    <w:p w14:paraId="61400AC5" w14:textId="68EDD7E2" w:rsidR="006F32D1" w:rsidRPr="00F9604D" w:rsidRDefault="006F32D1" w:rsidP="009731B5">
      <w:pPr>
        <w:rPr>
          <w:rFonts w:cs="Calibri"/>
        </w:rPr>
      </w:pPr>
      <w:r w:rsidRPr="00F9604D">
        <w:rPr>
          <w:rFonts w:cs="Calibri"/>
        </w:rPr>
        <w:t>// Turn</w:t>
      </w:r>
      <w:r w:rsidR="003D6EA4">
        <w:rPr>
          <w:rFonts w:cs="Calibri"/>
        </w:rPr>
        <w:t>s</w:t>
      </w:r>
      <w:r w:rsidRPr="00F9604D">
        <w:rPr>
          <w:rFonts w:cs="Calibri"/>
        </w:rPr>
        <w:t xml:space="preserve"> on devices</w:t>
      </w:r>
    </w:p>
    <w:p w14:paraId="59F10D3A" w14:textId="77777777" w:rsidR="00526255" w:rsidRDefault="006F32D1" w:rsidP="009731B5">
      <w:pPr>
        <w:rPr>
          <w:rFonts w:cs="Calibri"/>
        </w:rPr>
      </w:pPr>
      <w:r w:rsidRPr="00F9604D">
        <w:rPr>
          <w:rFonts w:cs="Calibri"/>
        </w:rPr>
        <w:t>void turnOn(List&lt;Devi</w:t>
      </w:r>
      <w:r w:rsidR="00526255">
        <w:rPr>
          <w:rFonts w:cs="Calibri"/>
        </w:rPr>
        <w:t>ce&gt; devices, int[] deviceUsage)</w:t>
      </w:r>
    </w:p>
    <w:p w14:paraId="28C0DD00" w14:textId="77777777" w:rsidR="00632BEB" w:rsidRDefault="00526255" w:rsidP="00632BEB">
      <w:pPr>
        <w:rPr>
          <w:rFonts w:cs="Calibri"/>
        </w:rPr>
      </w:pPr>
      <w:r>
        <w:rPr>
          <w:rFonts w:cs="Calibri"/>
        </w:rPr>
        <w:t>{</w:t>
      </w:r>
    </w:p>
    <w:p w14:paraId="0DA36070" w14:textId="77777777" w:rsidR="00632BEB" w:rsidRDefault="006F32D1" w:rsidP="00632BEB">
      <w:pPr>
        <w:ind w:firstLine="720"/>
        <w:rPr>
          <w:rFonts w:cs="Calibri"/>
        </w:rPr>
      </w:pPr>
      <w:r w:rsidRPr="00F9604D">
        <w:rPr>
          <w:rFonts w:cs="Calibri"/>
        </w:rPr>
        <w:t>FOR every device</w:t>
      </w:r>
    </w:p>
    <w:p w14:paraId="6649ACBB" w14:textId="7970693A" w:rsidR="00632BEB" w:rsidRDefault="006F32D1" w:rsidP="00632BEB">
      <w:pPr>
        <w:ind w:left="720" w:firstLine="720"/>
        <w:rPr>
          <w:rFonts w:cs="Calibri"/>
        </w:rPr>
      </w:pPr>
      <w:r w:rsidRPr="00F9604D">
        <w:rPr>
          <w:rFonts w:cs="Calibri"/>
        </w:rPr>
        <w:t>Set</w:t>
      </w:r>
      <w:r w:rsidR="00A878B1">
        <w:rPr>
          <w:rFonts w:cs="Calibri"/>
        </w:rPr>
        <w:t>s</w:t>
      </w:r>
      <w:r w:rsidRPr="00F9604D">
        <w:rPr>
          <w:rFonts w:cs="Calibri"/>
        </w:rPr>
        <w:t xml:space="preserve"> its usage to the current value in the deviceUsage integer array</w:t>
      </w:r>
    </w:p>
    <w:p w14:paraId="17668DC1" w14:textId="77777777" w:rsidR="00632BEB" w:rsidRDefault="00632BEB" w:rsidP="00632BEB">
      <w:pPr>
        <w:ind w:left="720" w:firstLine="720"/>
        <w:rPr>
          <w:rFonts w:cs="Calibri"/>
        </w:rPr>
      </w:pPr>
    </w:p>
    <w:p w14:paraId="5C068998" w14:textId="77777777" w:rsidR="00632BEB" w:rsidRDefault="00EE5949" w:rsidP="00632BEB">
      <w:pPr>
        <w:ind w:left="720" w:firstLine="720"/>
        <w:rPr>
          <w:rFonts w:cs="Calibri"/>
        </w:rPr>
      </w:pPr>
      <w:r>
        <w:rPr>
          <w:rFonts w:cs="Calibri"/>
        </w:rPr>
        <w:t>TRY</w:t>
      </w:r>
    </w:p>
    <w:p w14:paraId="017B7914" w14:textId="6881D991" w:rsidR="00632BEB" w:rsidRDefault="006F32D1" w:rsidP="00632BEB">
      <w:pPr>
        <w:ind w:left="1440" w:firstLine="720"/>
        <w:rPr>
          <w:rFonts w:cs="Calibri"/>
        </w:rPr>
      </w:pPr>
      <w:r w:rsidRPr="00F9604D">
        <w:rPr>
          <w:rFonts w:cs="Calibri"/>
        </w:rPr>
        <w:t>Update</w:t>
      </w:r>
      <w:r w:rsidR="00A878B1">
        <w:rPr>
          <w:rFonts w:cs="Calibri"/>
        </w:rPr>
        <w:t>s</w:t>
      </w:r>
      <w:r w:rsidRPr="00F9604D">
        <w:rPr>
          <w:rFonts w:cs="Calibri"/>
        </w:rPr>
        <w:t xml:space="preserve"> the </w:t>
      </w:r>
      <w:r w:rsidR="00EE5949">
        <w:rPr>
          <w:rFonts w:cs="Calibri"/>
        </w:rPr>
        <w:t>device in the database using DMF</w:t>
      </w:r>
    </w:p>
    <w:p w14:paraId="37450799" w14:textId="77777777" w:rsidR="00632BEB" w:rsidRDefault="00EE5949" w:rsidP="00632BEB">
      <w:pPr>
        <w:ind w:left="720" w:firstLine="720"/>
        <w:rPr>
          <w:rFonts w:cs="Calibri"/>
        </w:rPr>
      </w:pPr>
      <w:r>
        <w:rPr>
          <w:rFonts w:cs="Calibri"/>
        </w:rPr>
        <w:t>IF there are errors THEN</w:t>
      </w:r>
    </w:p>
    <w:p w14:paraId="696A3EAD" w14:textId="77777777" w:rsidR="00632BEB" w:rsidRDefault="00EE5949" w:rsidP="00632BEB">
      <w:pPr>
        <w:ind w:left="1440" w:firstLine="720"/>
        <w:rPr>
          <w:rFonts w:cs="Calibri"/>
        </w:rPr>
      </w:pPr>
      <w:r>
        <w:rPr>
          <w:rFonts w:cs="Calibri"/>
        </w:rPr>
        <w:t>Write the errors to the console</w:t>
      </w:r>
    </w:p>
    <w:p w14:paraId="0762A79D" w14:textId="77777777" w:rsidR="00632BEB" w:rsidRDefault="00EE5949" w:rsidP="00632BEB">
      <w:pPr>
        <w:ind w:left="720" w:firstLine="720"/>
        <w:rPr>
          <w:rFonts w:cs="Calibri"/>
        </w:rPr>
      </w:pPr>
      <w:r>
        <w:rPr>
          <w:rFonts w:cs="Calibri"/>
        </w:rPr>
        <w:t>ENDIF</w:t>
      </w:r>
    </w:p>
    <w:p w14:paraId="0B5B0F03" w14:textId="77777777" w:rsidR="00632BEB" w:rsidRDefault="006F32D1" w:rsidP="00632BEB">
      <w:pPr>
        <w:ind w:firstLine="720"/>
        <w:rPr>
          <w:rFonts w:cs="Calibri"/>
        </w:rPr>
      </w:pPr>
      <w:r w:rsidRPr="00F9604D">
        <w:rPr>
          <w:rFonts w:cs="Calibri"/>
        </w:rPr>
        <w:t>ENDFOR</w:t>
      </w:r>
    </w:p>
    <w:p w14:paraId="0DBFC432" w14:textId="77777777" w:rsidR="00984FF2" w:rsidRDefault="00984FF2" w:rsidP="009731B5">
      <w:pPr>
        <w:rPr>
          <w:rFonts w:cs="Calibri"/>
        </w:rPr>
      </w:pPr>
      <w:r>
        <w:rPr>
          <w:rFonts w:cs="Calibri"/>
        </w:rPr>
        <w:t>}</w:t>
      </w:r>
    </w:p>
    <w:p w14:paraId="0CC0EDD9" w14:textId="77777777" w:rsidR="00984FF2" w:rsidRDefault="00984FF2" w:rsidP="009731B5">
      <w:pPr>
        <w:rPr>
          <w:rFonts w:cs="Calibri"/>
        </w:rPr>
      </w:pPr>
    </w:p>
    <w:p w14:paraId="41D0FF4D" w14:textId="6071BD02" w:rsidR="00984FF2" w:rsidRDefault="00BE4CBA" w:rsidP="009731B5">
      <w:pPr>
        <w:rPr>
          <w:rFonts w:cs="Calibri"/>
        </w:rPr>
      </w:pPr>
      <w:r>
        <w:rPr>
          <w:rFonts w:cs="Calibri"/>
        </w:rPr>
        <w:t>The turnO</w:t>
      </w:r>
      <w:r w:rsidR="006F32D1" w:rsidRPr="00F9604D">
        <w:rPr>
          <w:rFonts w:cs="Calibri"/>
        </w:rPr>
        <w:t>ff function turns off a list of devices.</w:t>
      </w:r>
    </w:p>
    <w:p w14:paraId="4C3D806D" w14:textId="77777777" w:rsidR="00984FF2" w:rsidRDefault="00984FF2" w:rsidP="009731B5">
      <w:pPr>
        <w:rPr>
          <w:rFonts w:cs="Calibri"/>
        </w:rPr>
      </w:pPr>
    </w:p>
    <w:p w14:paraId="02E1223A" w14:textId="077FFB1B" w:rsidR="00984FF2" w:rsidRDefault="00984FF2" w:rsidP="009731B5">
      <w:pPr>
        <w:rPr>
          <w:rFonts w:cs="Calibri"/>
        </w:rPr>
      </w:pPr>
      <w:r>
        <w:rPr>
          <w:rFonts w:cs="Calibri"/>
        </w:rPr>
        <w:t>// Turn</w:t>
      </w:r>
      <w:r w:rsidR="003D6EA4">
        <w:rPr>
          <w:rFonts w:cs="Calibri"/>
        </w:rPr>
        <w:t>s</w:t>
      </w:r>
      <w:r>
        <w:rPr>
          <w:rFonts w:cs="Calibri"/>
        </w:rPr>
        <w:t xml:space="preserve"> off devices</w:t>
      </w:r>
    </w:p>
    <w:p w14:paraId="1E1FDDD0" w14:textId="11EACD4F" w:rsidR="00984FF2" w:rsidRDefault="006F32D1" w:rsidP="009731B5">
      <w:pPr>
        <w:rPr>
          <w:rFonts w:cs="Calibri"/>
        </w:rPr>
      </w:pPr>
      <w:r w:rsidRPr="00F9604D">
        <w:rPr>
          <w:rFonts w:cs="Calibri"/>
        </w:rPr>
        <w:t>voi</w:t>
      </w:r>
      <w:r w:rsidR="00984FF2">
        <w:rPr>
          <w:rFonts w:cs="Calibri"/>
        </w:rPr>
        <w:t>d turnOff(List&lt;Device&gt; devices)</w:t>
      </w:r>
    </w:p>
    <w:p w14:paraId="29E2C7E3" w14:textId="77777777" w:rsidR="00AD626E" w:rsidRDefault="00984FF2" w:rsidP="00AD626E">
      <w:pPr>
        <w:rPr>
          <w:rFonts w:cs="Calibri"/>
        </w:rPr>
      </w:pPr>
      <w:r>
        <w:rPr>
          <w:rFonts w:cs="Calibri"/>
        </w:rPr>
        <w:t>{</w:t>
      </w:r>
    </w:p>
    <w:p w14:paraId="36793B6A" w14:textId="77777777" w:rsidR="00AD626E" w:rsidRDefault="006F32D1" w:rsidP="00AD626E">
      <w:pPr>
        <w:ind w:firstLine="720"/>
        <w:rPr>
          <w:rFonts w:cs="Calibri"/>
        </w:rPr>
      </w:pPr>
      <w:r w:rsidRPr="00F9604D">
        <w:rPr>
          <w:rFonts w:cs="Calibri"/>
        </w:rPr>
        <w:t>FOR every device</w:t>
      </w:r>
    </w:p>
    <w:p w14:paraId="1FCF2143" w14:textId="63E91FA8" w:rsidR="006F32D1" w:rsidRDefault="006F32D1" w:rsidP="00AD626E">
      <w:pPr>
        <w:ind w:left="720" w:firstLine="720"/>
        <w:rPr>
          <w:rFonts w:cs="Calibri"/>
        </w:rPr>
      </w:pPr>
      <w:r w:rsidRPr="00F9604D">
        <w:rPr>
          <w:rFonts w:cs="Calibri"/>
        </w:rPr>
        <w:t>Set the current device’s usage to 0</w:t>
      </w:r>
    </w:p>
    <w:p w14:paraId="065AFED5" w14:textId="77777777" w:rsidR="00AD626E" w:rsidRPr="00F9604D" w:rsidRDefault="00AD626E" w:rsidP="00AD626E">
      <w:pPr>
        <w:ind w:left="720" w:firstLine="720"/>
        <w:rPr>
          <w:rFonts w:cs="Calibri"/>
        </w:rPr>
      </w:pPr>
    </w:p>
    <w:p w14:paraId="33602817" w14:textId="77777777" w:rsidR="00AD626E" w:rsidRDefault="006F32D1" w:rsidP="009731B5">
      <w:pPr>
        <w:rPr>
          <w:rFonts w:cs="Calibri"/>
        </w:rPr>
      </w:pPr>
      <w:r w:rsidRPr="00F9604D">
        <w:rPr>
          <w:rFonts w:cs="Calibri"/>
        </w:rPr>
        <w:lastRenderedPageBreak/>
        <w:tab/>
      </w:r>
      <w:r w:rsidRPr="00F9604D">
        <w:rPr>
          <w:rFonts w:cs="Calibri"/>
        </w:rPr>
        <w:tab/>
      </w:r>
      <w:r w:rsidR="00AD626E">
        <w:rPr>
          <w:rFonts w:cs="Calibri"/>
        </w:rPr>
        <w:t>TRY</w:t>
      </w:r>
    </w:p>
    <w:p w14:paraId="3EBBFBFA" w14:textId="77777777" w:rsidR="00AD626E" w:rsidRDefault="006F32D1" w:rsidP="00AD626E">
      <w:pPr>
        <w:ind w:left="1440" w:firstLine="720"/>
        <w:rPr>
          <w:rFonts w:cs="Calibri"/>
        </w:rPr>
      </w:pPr>
      <w:r w:rsidRPr="00F9604D">
        <w:rPr>
          <w:rFonts w:cs="Calibri"/>
        </w:rPr>
        <w:t>Update the device in the database using</w:t>
      </w:r>
      <w:r w:rsidR="00AD626E">
        <w:rPr>
          <w:rFonts w:cs="Calibri"/>
        </w:rPr>
        <w:t xml:space="preserve"> DMF</w:t>
      </w:r>
    </w:p>
    <w:p w14:paraId="00F3C2EA" w14:textId="77777777" w:rsidR="00AD626E" w:rsidRDefault="00AD626E" w:rsidP="00AD626E">
      <w:pPr>
        <w:ind w:left="720" w:firstLine="720"/>
        <w:rPr>
          <w:rFonts w:cs="Calibri"/>
        </w:rPr>
      </w:pPr>
      <w:r>
        <w:rPr>
          <w:rFonts w:cs="Calibri"/>
        </w:rPr>
        <w:t>IF there are errors THEN</w:t>
      </w:r>
    </w:p>
    <w:p w14:paraId="5E0184DA" w14:textId="77777777" w:rsidR="00AD626E" w:rsidRDefault="00AD626E" w:rsidP="00AD626E">
      <w:pPr>
        <w:ind w:left="1440" w:firstLine="720"/>
        <w:rPr>
          <w:rFonts w:cs="Calibri"/>
        </w:rPr>
      </w:pPr>
      <w:r>
        <w:rPr>
          <w:rFonts w:cs="Calibri"/>
        </w:rPr>
        <w:t>Write the errors to the console</w:t>
      </w:r>
    </w:p>
    <w:p w14:paraId="33674DA5" w14:textId="77777777" w:rsidR="00AD626E" w:rsidRDefault="00AD626E" w:rsidP="00AD626E">
      <w:pPr>
        <w:ind w:left="720" w:firstLine="720"/>
        <w:rPr>
          <w:rFonts w:cs="Calibri"/>
        </w:rPr>
      </w:pPr>
      <w:r>
        <w:rPr>
          <w:rFonts w:cs="Calibri"/>
        </w:rPr>
        <w:t>ENDIF</w:t>
      </w:r>
    </w:p>
    <w:p w14:paraId="0E1D5796" w14:textId="77777777" w:rsidR="00AD626E" w:rsidRDefault="006F32D1" w:rsidP="00AD626E">
      <w:pPr>
        <w:ind w:firstLine="720"/>
        <w:rPr>
          <w:rFonts w:cs="Calibri"/>
        </w:rPr>
      </w:pPr>
      <w:r w:rsidRPr="00F9604D">
        <w:rPr>
          <w:rFonts w:cs="Calibri"/>
        </w:rPr>
        <w:t>ENDFOR</w:t>
      </w:r>
    </w:p>
    <w:p w14:paraId="5E567340" w14:textId="16B5BD0F" w:rsidR="006F32D1" w:rsidRPr="00F9604D" w:rsidRDefault="006F32D1" w:rsidP="00AD626E">
      <w:pPr>
        <w:rPr>
          <w:rFonts w:cs="Calibri"/>
        </w:rPr>
      </w:pPr>
      <w:r w:rsidRPr="00F9604D">
        <w:rPr>
          <w:rFonts w:cs="Calibri"/>
        </w:rPr>
        <w:t>}</w:t>
      </w:r>
    </w:p>
    <w:p w14:paraId="379F47FB" w14:textId="77777777" w:rsidR="006F32D1" w:rsidRPr="00F9604D" w:rsidRDefault="006F32D1" w:rsidP="009731B5">
      <w:pPr>
        <w:rPr>
          <w:rFonts w:cs="Calibri"/>
        </w:rPr>
      </w:pPr>
    </w:p>
    <w:p w14:paraId="359041FB" w14:textId="413F2560" w:rsidR="006F32D1" w:rsidRPr="00F9604D" w:rsidRDefault="006F32D1" w:rsidP="009731B5">
      <w:pPr>
        <w:pStyle w:val="Heading3"/>
        <w:rPr>
          <w:rFonts w:cs="Calibri"/>
        </w:rPr>
      </w:pPr>
      <w:bookmarkStart w:id="39" w:name="_Toc480470750"/>
      <w:r w:rsidRPr="00F9604D">
        <w:rPr>
          <w:rFonts w:cs="Calibri"/>
        </w:rPr>
        <w:t>Test Case 6</w:t>
      </w:r>
      <w:r w:rsidR="009501FF" w:rsidRPr="00F9604D">
        <w:rPr>
          <w:rFonts w:cs="Calibri"/>
        </w:rPr>
        <w:t>.1.2</w:t>
      </w:r>
      <w:r w:rsidRPr="00F9604D">
        <w:rPr>
          <w:rFonts w:cs="Calibri"/>
        </w:rPr>
        <w:t>-5</w:t>
      </w:r>
      <w:bookmarkEnd w:id="39"/>
    </w:p>
    <w:p w14:paraId="05F12B81" w14:textId="7B835BF0" w:rsidR="006F32D1" w:rsidRPr="00F9604D" w:rsidRDefault="00B5688C" w:rsidP="00B125A1">
      <w:pPr>
        <w:pStyle w:val="Subtitle"/>
      </w:pPr>
      <w:r>
        <w:t>Requirements Tested: 3.</w:t>
      </w:r>
      <w:r w:rsidR="001B32FD">
        <w:t>2</w:t>
      </w:r>
      <w:r w:rsidR="00053097">
        <w:t>-5.1</w:t>
      </w:r>
      <w:r>
        <w:t xml:space="preserve">, </w:t>
      </w:r>
      <w:r w:rsidR="006F32D1" w:rsidRPr="00F9604D">
        <w:t>3.</w:t>
      </w:r>
      <w:r w:rsidR="001B32FD">
        <w:t>2</w:t>
      </w:r>
      <w:r w:rsidR="00053097">
        <w:t>-5.2</w:t>
      </w:r>
    </w:p>
    <w:p w14:paraId="3F220073" w14:textId="77777777" w:rsidR="007F29B0" w:rsidRDefault="007F29B0" w:rsidP="009731B5">
      <w:pPr>
        <w:rPr>
          <w:rFonts w:cs="Calibri"/>
        </w:rPr>
      </w:pPr>
    </w:p>
    <w:p w14:paraId="3175FD5F" w14:textId="77777777" w:rsidR="007F29B0" w:rsidRDefault="006F32D1" w:rsidP="009731B5">
      <w:pPr>
        <w:rPr>
          <w:rFonts w:cs="Calibri"/>
        </w:rPr>
      </w:pPr>
      <w:r w:rsidRPr="00F9604D">
        <w:rPr>
          <w:rFonts w:cs="Calibri"/>
        </w:rPr>
        <w:t>The ResponsePackage class contains a list of all devices and the</w:t>
      </w:r>
      <w:r w:rsidR="007F29B0">
        <w:rPr>
          <w:rFonts w:cs="Calibri"/>
        </w:rPr>
        <w:t>ir power usages in percentages.</w:t>
      </w:r>
    </w:p>
    <w:p w14:paraId="298300D5" w14:textId="77777777" w:rsidR="007F29B0" w:rsidRDefault="007F29B0" w:rsidP="009731B5">
      <w:pPr>
        <w:rPr>
          <w:rFonts w:cs="Calibri"/>
        </w:rPr>
      </w:pPr>
    </w:p>
    <w:p w14:paraId="6B108DF1" w14:textId="77777777" w:rsidR="007F29B0" w:rsidRDefault="007F29B0" w:rsidP="009731B5">
      <w:pPr>
        <w:rPr>
          <w:rFonts w:cs="Calibri"/>
        </w:rPr>
      </w:pPr>
      <w:r>
        <w:rPr>
          <w:rFonts w:cs="Calibri"/>
        </w:rPr>
        <w:t>class ResponsePackage</w:t>
      </w:r>
    </w:p>
    <w:p w14:paraId="5EB9A159" w14:textId="77777777" w:rsidR="007F29B0" w:rsidRDefault="006F32D1" w:rsidP="009731B5">
      <w:pPr>
        <w:rPr>
          <w:rFonts w:cs="Calibri"/>
        </w:rPr>
      </w:pPr>
      <w:r w:rsidRPr="00F9604D">
        <w:rPr>
          <w:rFonts w:cs="Calibri"/>
        </w:rPr>
        <w:t>{</w:t>
      </w:r>
    </w:p>
    <w:p w14:paraId="6F6D53A9" w14:textId="77777777" w:rsidR="007F29B0" w:rsidRDefault="006F32D1" w:rsidP="007F29B0">
      <w:pPr>
        <w:ind w:firstLine="720"/>
        <w:rPr>
          <w:rFonts w:cs="Calibri"/>
        </w:rPr>
      </w:pPr>
      <w:r w:rsidRPr="00F9604D">
        <w:rPr>
          <w:rFonts w:cs="Calibri"/>
        </w:rPr>
        <w:t>List&lt;Device&gt; devices</w:t>
      </w:r>
    </w:p>
    <w:p w14:paraId="64723116" w14:textId="77777777" w:rsidR="007F29B0" w:rsidRDefault="006F32D1" w:rsidP="007F29B0">
      <w:pPr>
        <w:ind w:firstLine="720"/>
        <w:rPr>
          <w:rFonts w:cs="Calibri"/>
        </w:rPr>
      </w:pPr>
      <w:r w:rsidRPr="00F9604D">
        <w:rPr>
          <w:rFonts w:cs="Calibri"/>
        </w:rPr>
        <w:t>int[] devicesPercentages</w:t>
      </w:r>
    </w:p>
    <w:p w14:paraId="13A2216C" w14:textId="77777777" w:rsidR="007F29B0" w:rsidRDefault="007F29B0" w:rsidP="007F29B0">
      <w:pPr>
        <w:ind w:firstLine="720"/>
        <w:rPr>
          <w:rFonts w:cs="Calibri"/>
        </w:rPr>
      </w:pPr>
    </w:p>
    <w:p w14:paraId="784B8CC3" w14:textId="77777777" w:rsidR="007F29B0" w:rsidRDefault="006F32D1" w:rsidP="007F29B0">
      <w:pPr>
        <w:ind w:firstLine="720"/>
        <w:rPr>
          <w:rFonts w:cs="Calibri"/>
        </w:rPr>
      </w:pPr>
      <w:r w:rsidRPr="00F9604D">
        <w:rPr>
          <w:rFonts w:cs="Calibri"/>
        </w:rPr>
        <w:t>ResponsePackage(List&lt;Device&gt; dev</w:t>
      </w:r>
      <w:r w:rsidR="007F29B0">
        <w:rPr>
          <w:rFonts w:cs="Calibri"/>
        </w:rPr>
        <w:t>ices, int[] devicesPercentages)</w:t>
      </w:r>
    </w:p>
    <w:p w14:paraId="52F7386F" w14:textId="77777777" w:rsidR="007F29B0" w:rsidRDefault="007F29B0" w:rsidP="007F29B0">
      <w:pPr>
        <w:ind w:firstLine="720"/>
        <w:rPr>
          <w:rFonts w:cs="Calibri"/>
        </w:rPr>
      </w:pPr>
      <w:r>
        <w:rPr>
          <w:rFonts w:cs="Calibri"/>
        </w:rPr>
        <w:t>{</w:t>
      </w:r>
    </w:p>
    <w:p w14:paraId="740FA960" w14:textId="77777777" w:rsidR="007F29B0" w:rsidRDefault="006F32D1" w:rsidP="007F29B0">
      <w:pPr>
        <w:ind w:left="720" w:firstLine="720"/>
        <w:rPr>
          <w:rFonts w:cs="Calibri"/>
        </w:rPr>
      </w:pPr>
      <w:r w:rsidRPr="00F9604D">
        <w:rPr>
          <w:rFonts w:cs="Calibri"/>
        </w:rPr>
        <w:t>this.devices -&gt; devices</w:t>
      </w:r>
    </w:p>
    <w:p w14:paraId="2976F784" w14:textId="17E1C42F" w:rsidR="006F32D1" w:rsidRPr="00F9604D" w:rsidRDefault="006F32D1" w:rsidP="007F29B0">
      <w:pPr>
        <w:ind w:left="720" w:firstLine="720"/>
        <w:rPr>
          <w:rFonts w:cs="Calibri"/>
        </w:rPr>
      </w:pPr>
      <w:r w:rsidRPr="00F9604D">
        <w:rPr>
          <w:rFonts w:cs="Calibri"/>
        </w:rPr>
        <w:t>this.devicesPercentages -&gt; devicesPercentages</w:t>
      </w:r>
    </w:p>
    <w:p w14:paraId="76196332" w14:textId="46FF7870" w:rsidR="007F29B0" w:rsidRDefault="006F32D1" w:rsidP="007F29B0">
      <w:pPr>
        <w:rPr>
          <w:rFonts w:cs="Calibri"/>
        </w:rPr>
      </w:pPr>
      <w:r w:rsidRPr="00F9604D">
        <w:rPr>
          <w:rFonts w:cs="Calibri"/>
        </w:rPr>
        <w:tab/>
        <w:t>}</w:t>
      </w:r>
    </w:p>
    <w:p w14:paraId="51BC4384" w14:textId="77777777" w:rsidR="007F29B0" w:rsidRDefault="007F29B0" w:rsidP="007F29B0">
      <w:pPr>
        <w:rPr>
          <w:rFonts w:cs="Calibri"/>
        </w:rPr>
      </w:pPr>
    </w:p>
    <w:p w14:paraId="7E73850A" w14:textId="1E030D13" w:rsidR="006F32D1" w:rsidRPr="00F9604D" w:rsidRDefault="006F32D1" w:rsidP="007F29B0">
      <w:pPr>
        <w:ind w:firstLine="720"/>
        <w:rPr>
          <w:rFonts w:cs="Calibri"/>
        </w:rPr>
      </w:pPr>
      <w:r w:rsidRPr="00F9604D">
        <w:rPr>
          <w:rFonts w:cs="Calibri"/>
        </w:rPr>
        <w:t>// Communication with Control Interface Function</w:t>
      </w:r>
    </w:p>
    <w:p w14:paraId="788ECEBF" w14:textId="77777777" w:rsidR="007F29B0" w:rsidRDefault="006F32D1" w:rsidP="009731B5">
      <w:pPr>
        <w:ind w:firstLine="720"/>
        <w:rPr>
          <w:rFonts w:cs="Calibri"/>
        </w:rPr>
      </w:pPr>
      <w:r w:rsidRPr="00F9604D">
        <w:rPr>
          <w:rFonts w:cs="Calibri"/>
        </w:rPr>
        <w:t>void sentToCIF(</w:t>
      </w:r>
      <w:r w:rsidR="007F29B0">
        <w:rPr>
          <w:rFonts w:cs="Calibri"/>
        </w:rPr>
        <w:t>)</w:t>
      </w:r>
    </w:p>
    <w:p w14:paraId="449F821D" w14:textId="77777777" w:rsidR="007F29B0" w:rsidRDefault="007F29B0" w:rsidP="007F29B0">
      <w:pPr>
        <w:ind w:firstLine="720"/>
        <w:rPr>
          <w:rFonts w:cs="Calibri"/>
        </w:rPr>
      </w:pPr>
      <w:r>
        <w:rPr>
          <w:rFonts w:cs="Calibri"/>
        </w:rPr>
        <w:t>{</w:t>
      </w:r>
    </w:p>
    <w:p w14:paraId="5FE81940" w14:textId="38355898" w:rsidR="006F32D1" w:rsidRPr="00F9604D" w:rsidRDefault="006F32D1" w:rsidP="007F29B0">
      <w:pPr>
        <w:ind w:left="720" w:firstLine="720"/>
        <w:rPr>
          <w:rFonts w:cs="Calibri"/>
        </w:rPr>
      </w:pPr>
      <w:r w:rsidRPr="00F9604D">
        <w:rPr>
          <w:rFonts w:cs="Calibri"/>
        </w:rPr>
        <w:t>//</w:t>
      </w:r>
      <w:r w:rsidR="00C944A9">
        <w:rPr>
          <w:rFonts w:cs="Calibri"/>
        </w:rPr>
        <w:t xml:space="preserve"> </w:t>
      </w:r>
      <w:r w:rsidRPr="00F9604D">
        <w:rPr>
          <w:rFonts w:cs="Calibri"/>
        </w:rPr>
        <w:t>Send</w:t>
      </w:r>
      <w:r w:rsidR="006704A4">
        <w:rPr>
          <w:rFonts w:cs="Calibri"/>
        </w:rPr>
        <w:t>s</w:t>
      </w:r>
      <w:r w:rsidRPr="00F9604D">
        <w:rPr>
          <w:rFonts w:cs="Calibri"/>
        </w:rPr>
        <w:t xml:space="preserve"> the response package to the Control Interface Function</w:t>
      </w:r>
    </w:p>
    <w:p w14:paraId="3CE0D8AF" w14:textId="77777777" w:rsidR="007F29B0" w:rsidRDefault="007F29B0" w:rsidP="009731B5">
      <w:pPr>
        <w:rPr>
          <w:rFonts w:cs="Calibri"/>
        </w:rPr>
      </w:pPr>
      <w:r>
        <w:rPr>
          <w:rFonts w:cs="Calibri"/>
        </w:rPr>
        <w:tab/>
        <w:t>}</w:t>
      </w:r>
    </w:p>
    <w:p w14:paraId="37AF63DD" w14:textId="77777777" w:rsidR="007F29B0" w:rsidRDefault="007F29B0" w:rsidP="009731B5">
      <w:pPr>
        <w:rPr>
          <w:rFonts w:cs="Calibri"/>
        </w:rPr>
      </w:pPr>
    </w:p>
    <w:p w14:paraId="5E7D5A83" w14:textId="77777777" w:rsidR="007F29B0" w:rsidRDefault="007F29B0" w:rsidP="007F29B0">
      <w:pPr>
        <w:ind w:firstLine="720"/>
        <w:rPr>
          <w:rFonts w:cs="Calibri"/>
        </w:rPr>
      </w:pPr>
      <w:r>
        <w:rPr>
          <w:rFonts w:cs="Calibri"/>
        </w:rPr>
        <w:t>List&lt;Device&gt; getDevices()</w:t>
      </w:r>
    </w:p>
    <w:p w14:paraId="16E43006" w14:textId="77777777" w:rsidR="007F29B0" w:rsidRDefault="006F32D1" w:rsidP="007F29B0">
      <w:pPr>
        <w:ind w:firstLine="720"/>
        <w:rPr>
          <w:rFonts w:cs="Calibri"/>
        </w:rPr>
      </w:pPr>
      <w:r w:rsidRPr="00F9604D">
        <w:rPr>
          <w:rFonts w:cs="Calibri"/>
        </w:rPr>
        <w:t>{</w:t>
      </w:r>
    </w:p>
    <w:p w14:paraId="2CA44DF3" w14:textId="77777777" w:rsidR="007F29B0" w:rsidRDefault="006F32D1" w:rsidP="007F29B0">
      <w:pPr>
        <w:ind w:left="720" w:firstLine="720"/>
        <w:rPr>
          <w:rFonts w:cs="Calibri"/>
        </w:rPr>
      </w:pPr>
      <w:r w:rsidRPr="00F9604D">
        <w:rPr>
          <w:rFonts w:cs="Calibri"/>
        </w:rPr>
        <w:t>return devices</w:t>
      </w:r>
    </w:p>
    <w:p w14:paraId="60C44B44" w14:textId="77777777" w:rsidR="007F29B0" w:rsidRDefault="006F32D1" w:rsidP="007F29B0">
      <w:pPr>
        <w:ind w:firstLine="720"/>
        <w:rPr>
          <w:rFonts w:cs="Calibri"/>
        </w:rPr>
      </w:pPr>
      <w:r w:rsidRPr="00F9604D">
        <w:rPr>
          <w:rFonts w:cs="Calibri"/>
        </w:rPr>
        <w:t>}</w:t>
      </w:r>
    </w:p>
    <w:p w14:paraId="3C9BFB94" w14:textId="77777777" w:rsidR="007F29B0" w:rsidRDefault="007F29B0" w:rsidP="007F29B0">
      <w:pPr>
        <w:ind w:firstLine="720"/>
        <w:rPr>
          <w:rFonts w:cs="Calibri"/>
        </w:rPr>
      </w:pPr>
    </w:p>
    <w:p w14:paraId="2A8F8DEF" w14:textId="77777777" w:rsidR="007F29B0" w:rsidRDefault="007F29B0" w:rsidP="007F29B0">
      <w:pPr>
        <w:ind w:firstLine="720"/>
        <w:rPr>
          <w:rFonts w:cs="Calibri"/>
        </w:rPr>
      </w:pPr>
      <w:r>
        <w:rPr>
          <w:rFonts w:cs="Calibri"/>
        </w:rPr>
        <w:t>int[] getDevicesPercentages()</w:t>
      </w:r>
    </w:p>
    <w:p w14:paraId="2BD8AE83" w14:textId="77777777" w:rsidR="007F29B0" w:rsidRDefault="007F29B0" w:rsidP="007F29B0">
      <w:pPr>
        <w:ind w:firstLine="720"/>
        <w:rPr>
          <w:rFonts w:cs="Calibri"/>
        </w:rPr>
      </w:pPr>
      <w:r>
        <w:rPr>
          <w:rFonts w:cs="Calibri"/>
        </w:rPr>
        <w:t>{</w:t>
      </w:r>
    </w:p>
    <w:p w14:paraId="4830FA45" w14:textId="77777777" w:rsidR="007F29B0" w:rsidRDefault="006F32D1" w:rsidP="007F29B0">
      <w:pPr>
        <w:ind w:left="720" w:firstLine="720"/>
        <w:rPr>
          <w:rFonts w:cs="Calibri"/>
        </w:rPr>
      </w:pPr>
      <w:r w:rsidRPr="00F9604D">
        <w:rPr>
          <w:rFonts w:cs="Calibri"/>
        </w:rPr>
        <w:t>return devicesPercentages</w:t>
      </w:r>
    </w:p>
    <w:p w14:paraId="4FFCED4C" w14:textId="77777777" w:rsidR="007F29B0" w:rsidRDefault="006F32D1" w:rsidP="007F29B0">
      <w:pPr>
        <w:ind w:firstLine="720"/>
        <w:rPr>
          <w:rFonts w:cs="Calibri"/>
        </w:rPr>
      </w:pPr>
      <w:r w:rsidRPr="00F9604D">
        <w:rPr>
          <w:rFonts w:cs="Calibri"/>
        </w:rPr>
        <w:t>}</w:t>
      </w:r>
    </w:p>
    <w:p w14:paraId="622DB8D3" w14:textId="532FA674" w:rsidR="007F29B0" w:rsidRDefault="006F32D1" w:rsidP="009731B5">
      <w:pPr>
        <w:rPr>
          <w:rFonts w:cs="Calibri"/>
        </w:rPr>
      </w:pPr>
      <w:r w:rsidRPr="00F9604D">
        <w:rPr>
          <w:rFonts w:cs="Calibri"/>
        </w:rPr>
        <w:t>}</w:t>
      </w:r>
    </w:p>
    <w:p w14:paraId="66117F43" w14:textId="77777777" w:rsidR="0056555B" w:rsidRPr="00F9604D" w:rsidRDefault="0056555B" w:rsidP="009731B5">
      <w:pPr>
        <w:rPr>
          <w:rFonts w:cs="Calibri"/>
        </w:rPr>
      </w:pPr>
    </w:p>
    <w:p w14:paraId="427FC880" w14:textId="735AFE54" w:rsidR="006F32D1" w:rsidRPr="00F9604D" w:rsidRDefault="006F32D1" w:rsidP="009731B5">
      <w:pPr>
        <w:pStyle w:val="Heading3"/>
        <w:rPr>
          <w:rFonts w:cs="Calibri"/>
        </w:rPr>
      </w:pPr>
      <w:bookmarkStart w:id="40" w:name="_Toc480470751"/>
      <w:r w:rsidRPr="00F9604D">
        <w:rPr>
          <w:rFonts w:cs="Calibri"/>
        </w:rPr>
        <w:t>Test Case 6</w:t>
      </w:r>
      <w:r w:rsidR="009501FF" w:rsidRPr="00F9604D">
        <w:rPr>
          <w:rFonts w:cs="Calibri"/>
        </w:rPr>
        <w:t>.1.2</w:t>
      </w:r>
      <w:r w:rsidRPr="00F9604D">
        <w:rPr>
          <w:rFonts w:cs="Calibri"/>
        </w:rPr>
        <w:t>-6</w:t>
      </w:r>
      <w:bookmarkEnd w:id="40"/>
    </w:p>
    <w:p w14:paraId="714E3C20" w14:textId="1765B8BC" w:rsidR="006F32D1" w:rsidRPr="00F9604D" w:rsidRDefault="00B5688C" w:rsidP="00B125A1">
      <w:pPr>
        <w:pStyle w:val="Subtitle"/>
      </w:pPr>
      <w:r>
        <w:t>Requirements Tested: 3.</w:t>
      </w:r>
      <w:r w:rsidR="001B32FD">
        <w:t>2</w:t>
      </w:r>
      <w:r w:rsidR="005319FB">
        <w:t>-5</w:t>
      </w:r>
      <w:r w:rsidR="003D4303">
        <w:t>.3</w:t>
      </w:r>
      <w:r w:rsidR="0087019F">
        <w:t xml:space="preserve">, </w:t>
      </w:r>
      <w:r w:rsidR="0087019F">
        <w:t>3.2-6</w:t>
      </w:r>
    </w:p>
    <w:p w14:paraId="2E913882" w14:textId="77777777" w:rsidR="0056555B" w:rsidRDefault="0056555B" w:rsidP="009731B5">
      <w:pPr>
        <w:rPr>
          <w:rFonts w:cs="Calibri"/>
        </w:rPr>
      </w:pPr>
    </w:p>
    <w:p w14:paraId="56751BAB" w14:textId="4051623E" w:rsidR="0056555B" w:rsidRDefault="006F32D1" w:rsidP="009731B5">
      <w:pPr>
        <w:rPr>
          <w:rFonts w:cs="Calibri"/>
        </w:rPr>
      </w:pPr>
      <w:r w:rsidRPr="00F9604D">
        <w:rPr>
          <w:rFonts w:cs="Calibri"/>
        </w:rPr>
        <w:t>The responsePackage function create</w:t>
      </w:r>
      <w:r w:rsidR="006B5D3F">
        <w:rPr>
          <w:rFonts w:cs="Calibri"/>
        </w:rPr>
        <w:t>s</w:t>
      </w:r>
      <w:r w:rsidRPr="00F9604D">
        <w:rPr>
          <w:rFonts w:cs="Calibri"/>
        </w:rPr>
        <w:t xml:space="preserve"> a r</w:t>
      </w:r>
      <w:r w:rsidR="0056555B">
        <w:rPr>
          <w:rFonts w:cs="Calibri"/>
        </w:rPr>
        <w:t>esponse package for assessment.</w:t>
      </w:r>
    </w:p>
    <w:p w14:paraId="2CDCF631" w14:textId="77777777" w:rsidR="0056555B" w:rsidRDefault="0056555B" w:rsidP="009731B5">
      <w:pPr>
        <w:rPr>
          <w:rFonts w:cs="Calibri"/>
        </w:rPr>
      </w:pPr>
    </w:p>
    <w:p w14:paraId="07638943" w14:textId="71949E13" w:rsidR="0056555B" w:rsidRDefault="006F32D1" w:rsidP="009731B5">
      <w:pPr>
        <w:rPr>
          <w:rFonts w:cs="Calibri"/>
        </w:rPr>
      </w:pPr>
      <w:r w:rsidRPr="00F9604D">
        <w:rPr>
          <w:rFonts w:cs="Calibri"/>
        </w:rPr>
        <w:t>// Receive</w:t>
      </w:r>
      <w:r w:rsidR="006704A4">
        <w:rPr>
          <w:rFonts w:cs="Calibri"/>
        </w:rPr>
        <w:t>s</w:t>
      </w:r>
      <w:r w:rsidR="0056555B">
        <w:rPr>
          <w:rFonts w:cs="Calibri"/>
        </w:rPr>
        <w:t xml:space="preserve"> response packages from devices</w:t>
      </w:r>
    </w:p>
    <w:p w14:paraId="5FB6A60D" w14:textId="77777777" w:rsidR="0056555B" w:rsidRDefault="006F32D1" w:rsidP="009731B5">
      <w:pPr>
        <w:rPr>
          <w:rFonts w:cs="Calibri"/>
        </w:rPr>
      </w:pPr>
      <w:r w:rsidRPr="00F9604D">
        <w:rPr>
          <w:rFonts w:cs="Calibri"/>
        </w:rPr>
        <w:t>ResponsePackage responsePackage(List&lt;Device&gt; dev</w:t>
      </w:r>
      <w:r w:rsidR="0056555B">
        <w:rPr>
          <w:rFonts w:cs="Calibri"/>
        </w:rPr>
        <w:t>ices, int[] devicesPercentages)</w:t>
      </w:r>
    </w:p>
    <w:p w14:paraId="2F216F91" w14:textId="77777777" w:rsidR="0056555B" w:rsidRDefault="0056555B" w:rsidP="009731B5">
      <w:pPr>
        <w:rPr>
          <w:rFonts w:cs="Calibri"/>
        </w:rPr>
      </w:pPr>
      <w:r>
        <w:rPr>
          <w:rFonts w:cs="Calibri"/>
        </w:rPr>
        <w:t>{</w:t>
      </w:r>
    </w:p>
    <w:p w14:paraId="5FB81299" w14:textId="77777777" w:rsidR="0056555B" w:rsidRDefault="006F32D1" w:rsidP="0056555B">
      <w:pPr>
        <w:ind w:firstLine="720"/>
        <w:rPr>
          <w:rFonts w:cs="Calibri"/>
        </w:rPr>
      </w:pPr>
      <w:r w:rsidRPr="00F9604D">
        <w:rPr>
          <w:rFonts w:cs="Calibri"/>
        </w:rPr>
        <w:t>ResponsePackage rp -&gt; new ResponsePackage(devices, devicesPercentages)</w:t>
      </w:r>
    </w:p>
    <w:p w14:paraId="50032537" w14:textId="77777777" w:rsidR="0056555B" w:rsidRDefault="0056555B" w:rsidP="0056555B">
      <w:pPr>
        <w:ind w:firstLine="720"/>
        <w:rPr>
          <w:rFonts w:cs="Calibri"/>
        </w:rPr>
      </w:pPr>
      <w:r>
        <w:rPr>
          <w:rFonts w:cs="Calibri"/>
        </w:rPr>
        <w:t>return rp</w:t>
      </w:r>
    </w:p>
    <w:p w14:paraId="0D44D926" w14:textId="77777777" w:rsidR="00B81D65" w:rsidRDefault="00B81D65" w:rsidP="009731B5">
      <w:pPr>
        <w:rPr>
          <w:rFonts w:cs="Calibri"/>
        </w:rPr>
      </w:pPr>
      <w:r>
        <w:rPr>
          <w:rFonts w:cs="Calibri"/>
        </w:rPr>
        <w:t>}</w:t>
      </w:r>
    </w:p>
    <w:p w14:paraId="51B45194" w14:textId="77777777" w:rsidR="00B81D65" w:rsidRDefault="00B81D65" w:rsidP="009731B5">
      <w:pPr>
        <w:rPr>
          <w:rFonts w:cs="Calibri"/>
        </w:rPr>
      </w:pPr>
    </w:p>
    <w:p w14:paraId="43F975C7" w14:textId="77777777" w:rsidR="00B81D65" w:rsidRDefault="006F32D1" w:rsidP="009731B5">
      <w:pPr>
        <w:rPr>
          <w:rFonts w:cs="Calibri"/>
        </w:rPr>
      </w:pPr>
      <w:r w:rsidRPr="00F9604D">
        <w:rPr>
          <w:rFonts w:cs="Calibri"/>
        </w:rPr>
        <w:lastRenderedPageBreak/>
        <w:t>The receiveInstruction function constantly rece</w:t>
      </w:r>
      <w:r w:rsidR="00B81D65">
        <w:rPr>
          <w:rFonts w:cs="Calibri"/>
        </w:rPr>
        <w:t>ives instructions from the CIF.</w:t>
      </w:r>
    </w:p>
    <w:p w14:paraId="259474CD" w14:textId="77777777" w:rsidR="00B81D65" w:rsidRDefault="00B81D65" w:rsidP="009731B5">
      <w:pPr>
        <w:rPr>
          <w:rFonts w:cs="Calibri"/>
        </w:rPr>
      </w:pPr>
    </w:p>
    <w:p w14:paraId="22837ACA" w14:textId="6D813D74" w:rsidR="006F32D1" w:rsidRPr="00F9604D" w:rsidRDefault="006F32D1" w:rsidP="009731B5">
      <w:pPr>
        <w:rPr>
          <w:rFonts w:cs="Calibri"/>
        </w:rPr>
      </w:pPr>
      <w:r w:rsidRPr="00F9604D">
        <w:rPr>
          <w:rFonts w:cs="Calibri"/>
        </w:rPr>
        <w:t>// Receive</w:t>
      </w:r>
      <w:r w:rsidR="006704A4">
        <w:rPr>
          <w:rFonts w:cs="Calibri"/>
        </w:rPr>
        <w:t>s</w:t>
      </w:r>
      <w:r w:rsidRPr="00F9604D">
        <w:rPr>
          <w:rFonts w:cs="Calibri"/>
        </w:rPr>
        <w:t xml:space="preserve"> instructions from the Control Interface Function</w:t>
      </w:r>
    </w:p>
    <w:p w14:paraId="14092392" w14:textId="77777777" w:rsidR="00B81D65" w:rsidRDefault="006F32D1" w:rsidP="009731B5">
      <w:pPr>
        <w:rPr>
          <w:rFonts w:cs="Calibri"/>
        </w:rPr>
      </w:pPr>
      <w:r w:rsidRPr="00F9604D">
        <w:rPr>
          <w:rFonts w:cs="Calibri"/>
        </w:rPr>
        <w:t>void receiveInstru</w:t>
      </w:r>
      <w:r w:rsidR="00B81D65">
        <w:rPr>
          <w:rFonts w:cs="Calibri"/>
        </w:rPr>
        <w:t>ction(Instruction instructions)</w:t>
      </w:r>
    </w:p>
    <w:p w14:paraId="6AE5ACBC" w14:textId="77777777" w:rsidR="00B81D65" w:rsidRDefault="00B81D65" w:rsidP="009731B5">
      <w:pPr>
        <w:rPr>
          <w:rFonts w:cs="Calibri"/>
        </w:rPr>
      </w:pPr>
      <w:r>
        <w:rPr>
          <w:rFonts w:cs="Calibri"/>
        </w:rPr>
        <w:t>{</w:t>
      </w:r>
    </w:p>
    <w:p w14:paraId="149C3B12" w14:textId="77777777" w:rsidR="00B81D65" w:rsidRDefault="00B81D65" w:rsidP="00B81D65">
      <w:pPr>
        <w:ind w:firstLine="720"/>
        <w:rPr>
          <w:rFonts w:cs="Calibri"/>
        </w:rPr>
      </w:pPr>
      <w:r>
        <w:rPr>
          <w:rFonts w:cs="Calibri"/>
        </w:rPr>
        <w:t>IF</w:t>
      </w:r>
      <w:r w:rsidR="006F32D1" w:rsidRPr="00F9604D">
        <w:rPr>
          <w:rFonts w:cs="Calibri"/>
        </w:rPr>
        <w:t xml:space="preserve"> an instruction required devices to turn on</w:t>
      </w:r>
      <w:r>
        <w:rPr>
          <w:rFonts w:cs="Calibri"/>
        </w:rPr>
        <w:t xml:space="preserve"> THEN</w:t>
      </w:r>
    </w:p>
    <w:p w14:paraId="6B8AA4B9" w14:textId="121F8367" w:rsidR="00B81D65" w:rsidRDefault="006F32D1" w:rsidP="00B81D65">
      <w:pPr>
        <w:ind w:left="720" w:firstLine="720"/>
        <w:rPr>
          <w:rFonts w:cs="Calibri"/>
        </w:rPr>
      </w:pPr>
      <w:r w:rsidRPr="00F9604D">
        <w:rPr>
          <w:rFonts w:cs="Calibri"/>
        </w:rPr>
        <w:t>Get</w:t>
      </w:r>
      <w:r w:rsidR="006704A4">
        <w:rPr>
          <w:rFonts w:cs="Calibri"/>
        </w:rPr>
        <w:t>s</w:t>
      </w:r>
      <w:r w:rsidRPr="00F9604D">
        <w:rPr>
          <w:rFonts w:cs="Calibri"/>
        </w:rPr>
        <w:t xml:space="preserve"> the list of devices from the Instruction object and all the values each device </w:t>
      </w:r>
      <w:r w:rsidR="00B81D65">
        <w:rPr>
          <w:rFonts w:cs="Calibri"/>
        </w:rPr>
        <w:t>demands</w:t>
      </w:r>
    </w:p>
    <w:p w14:paraId="29585D65" w14:textId="77777777" w:rsidR="00B81D65" w:rsidRDefault="00B81D65" w:rsidP="00B81D65">
      <w:pPr>
        <w:ind w:left="720" w:firstLine="720"/>
        <w:rPr>
          <w:rFonts w:cs="Calibri"/>
        </w:rPr>
      </w:pPr>
    </w:p>
    <w:p w14:paraId="24468F88" w14:textId="5E00CE6C" w:rsidR="00B81D65" w:rsidRDefault="006F32D1" w:rsidP="00B81D65">
      <w:pPr>
        <w:ind w:left="720" w:firstLine="720"/>
        <w:rPr>
          <w:rFonts w:cs="Calibri"/>
        </w:rPr>
      </w:pPr>
      <w:r w:rsidRPr="00F9604D">
        <w:rPr>
          <w:rFonts w:cs="Calibri"/>
        </w:rPr>
        <w:t>Put</w:t>
      </w:r>
      <w:r w:rsidR="006704A4">
        <w:rPr>
          <w:rFonts w:cs="Calibri"/>
        </w:rPr>
        <w:t>s</w:t>
      </w:r>
      <w:r w:rsidRPr="00F9604D">
        <w:rPr>
          <w:rFonts w:cs="Calibri"/>
        </w:rPr>
        <w:t xml:space="preserve"> the values into a</w:t>
      </w:r>
      <w:r w:rsidR="00B81D65">
        <w:rPr>
          <w:rFonts w:cs="Calibri"/>
        </w:rPr>
        <w:t>n</w:t>
      </w:r>
      <w:r w:rsidRPr="00F9604D">
        <w:rPr>
          <w:rFonts w:cs="Calibri"/>
        </w:rPr>
        <w:t xml:space="preserve"> integer array of size = the total d</w:t>
      </w:r>
      <w:r w:rsidR="00B81D65">
        <w:rPr>
          <w:rFonts w:cs="Calibri"/>
        </w:rPr>
        <w:t>evices that needs to be turn on</w:t>
      </w:r>
    </w:p>
    <w:p w14:paraId="27968790" w14:textId="77777777" w:rsidR="00B81D65" w:rsidRDefault="00B81D65" w:rsidP="00B81D65">
      <w:pPr>
        <w:ind w:left="720" w:firstLine="720"/>
        <w:rPr>
          <w:rFonts w:cs="Calibri"/>
        </w:rPr>
      </w:pPr>
    </w:p>
    <w:p w14:paraId="0231B843" w14:textId="77777777" w:rsidR="00B81D65" w:rsidRDefault="00B81D65" w:rsidP="00B81D65">
      <w:pPr>
        <w:ind w:left="720" w:firstLine="720"/>
        <w:rPr>
          <w:rFonts w:cs="Calibri"/>
        </w:rPr>
      </w:pPr>
      <w:r>
        <w:rPr>
          <w:rFonts w:cs="Calibri"/>
        </w:rPr>
        <w:t>turnOn(devices, deviceUsage)</w:t>
      </w:r>
    </w:p>
    <w:p w14:paraId="59B0CB80" w14:textId="77777777" w:rsidR="00B81D65" w:rsidRDefault="00B81D65" w:rsidP="00B81D65">
      <w:pPr>
        <w:ind w:firstLine="720"/>
        <w:rPr>
          <w:rFonts w:cs="Calibri"/>
        </w:rPr>
      </w:pPr>
      <w:r>
        <w:rPr>
          <w:rFonts w:cs="Calibri"/>
        </w:rPr>
        <w:t>ENDIF</w:t>
      </w:r>
    </w:p>
    <w:p w14:paraId="204187C2" w14:textId="77777777" w:rsidR="00B81D65" w:rsidRDefault="00B81D65" w:rsidP="00B81D65">
      <w:pPr>
        <w:ind w:firstLine="720"/>
        <w:rPr>
          <w:rFonts w:cs="Calibri"/>
        </w:rPr>
      </w:pPr>
    </w:p>
    <w:p w14:paraId="707602EE" w14:textId="77777777" w:rsidR="00B81D65" w:rsidRDefault="00B81D65" w:rsidP="00B81D65">
      <w:pPr>
        <w:ind w:firstLine="720"/>
        <w:rPr>
          <w:rFonts w:cs="Calibri"/>
        </w:rPr>
      </w:pPr>
      <w:r>
        <w:rPr>
          <w:rFonts w:cs="Calibri"/>
        </w:rPr>
        <w:t>IF</w:t>
      </w:r>
      <w:r w:rsidR="006F32D1" w:rsidRPr="00F9604D">
        <w:rPr>
          <w:rFonts w:cs="Calibri"/>
        </w:rPr>
        <w:t xml:space="preserve"> an instruction required devices to turn off</w:t>
      </w:r>
      <w:r>
        <w:rPr>
          <w:rFonts w:cs="Calibri"/>
        </w:rPr>
        <w:t xml:space="preserve"> THEN</w:t>
      </w:r>
    </w:p>
    <w:p w14:paraId="68E72F37" w14:textId="5FFBF46D" w:rsidR="00B81D65" w:rsidRDefault="006F32D1" w:rsidP="00B81D65">
      <w:pPr>
        <w:ind w:left="720" w:firstLine="720"/>
        <w:rPr>
          <w:rFonts w:cs="Calibri"/>
        </w:rPr>
      </w:pPr>
      <w:r w:rsidRPr="00F9604D">
        <w:rPr>
          <w:rFonts w:cs="Calibri"/>
        </w:rPr>
        <w:t>Get</w:t>
      </w:r>
      <w:r w:rsidR="006704A4">
        <w:rPr>
          <w:rFonts w:cs="Calibri"/>
        </w:rPr>
        <w:t>s</w:t>
      </w:r>
      <w:r w:rsidRPr="00F9604D">
        <w:rPr>
          <w:rFonts w:cs="Calibri"/>
        </w:rPr>
        <w:t xml:space="preserve"> the list of devices from the Instruction object that needs to be turn off</w:t>
      </w:r>
    </w:p>
    <w:p w14:paraId="32F1A3DF" w14:textId="77777777" w:rsidR="00B81D65" w:rsidRDefault="00B81D65" w:rsidP="00B81D65">
      <w:pPr>
        <w:ind w:left="720" w:firstLine="720"/>
        <w:rPr>
          <w:rFonts w:cs="Calibri"/>
        </w:rPr>
      </w:pPr>
    </w:p>
    <w:p w14:paraId="1BBB9629" w14:textId="77777777" w:rsidR="00B81D65" w:rsidRDefault="00B81D65" w:rsidP="00B81D65">
      <w:pPr>
        <w:ind w:left="720" w:firstLine="720"/>
        <w:rPr>
          <w:rFonts w:cs="Calibri"/>
        </w:rPr>
      </w:pPr>
      <w:r>
        <w:rPr>
          <w:rFonts w:cs="Calibri"/>
        </w:rPr>
        <w:t>turnOff(devices)</w:t>
      </w:r>
    </w:p>
    <w:p w14:paraId="47F3D68F" w14:textId="77777777" w:rsidR="00B81D65" w:rsidRDefault="00B81D65" w:rsidP="00B81D65">
      <w:pPr>
        <w:ind w:firstLine="720"/>
        <w:rPr>
          <w:rFonts w:cs="Calibri"/>
        </w:rPr>
      </w:pPr>
      <w:r>
        <w:rPr>
          <w:rFonts w:cs="Calibri"/>
        </w:rPr>
        <w:t>ENDIF</w:t>
      </w:r>
    </w:p>
    <w:p w14:paraId="00285BB0" w14:textId="707B0E7A" w:rsidR="009E2886" w:rsidRDefault="006F32D1" w:rsidP="00B81D65">
      <w:pPr>
        <w:rPr>
          <w:rFonts w:cs="Calibri"/>
        </w:rPr>
      </w:pPr>
      <w:r w:rsidRPr="00F9604D">
        <w:rPr>
          <w:rFonts w:cs="Calibri"/>
        </w:rPr>
        <w:t>}</w:t>
      </w:r>
    </w:p>
    <w:p w14:paraId="09C255F2" w14:textId="77777777" w:rsidR="004D7F95" w:rsidRPr="00F9604D" w:rsidRDefault="004D7F95" w:rsidP="00B81D65">
      <w:pPr>
        <w:rPr>
          <w:rFonts w:cs="Calibri"/>
        </w:rPr>
      </w:pPr>
    </w:p>
    <w:p w14:paraId="5BFD5255" w14:textId="39574DC0" w:rsidR="009501FF" w:rsidRPr="004D7F95" w:rsidRDefault="006F32D1" w:rsidP="004D7F95">
      <w:pPr>
        <w:pStyle w:val="Heading2"/>
        <w:rPr>
          <w:sz w:val="28"/>
          <w:szCs w:val="28"/>
        </w:rPr>
      </w:pPr>
      <w:bookmarkStart w:id="41" w:name="_Toc480470752"/>
      <w:r w:rsidRPr="004D7F95">
        <w:rPr>
          <w:color w:val="4F81BD" w:themeColor="accent1"/>
          <w:sz w:val="28"/>
          <w:szCs w:val="28"/>
        </w:rPr>
        <w:t>Module 2.3: Data Management Function</w:t>
      </w:r>
      <w:bookmarkEnd w:id="41"/>
    </w:p>
    <w:p w14:paraId="2FE4B5BC" w14:textId="77777777" w:rsidR="004D7F95" w:rsidRDefault="004D7F95" w:rsidP="004D7F95"/>
    <w:p w14:paraId="204C6896" w14:textId="04DBDF0B" w:rsidR="009501FF" w:rsidRPr="00F9604D" w:rsidRDefault="009501FF" w:rsidP="009731B5">
      <w:pPr>
        <w:pStyle w:val="Heading3"/>
        <w:rPr>
          <w:rFonts w:cs="Calibri"/>
        </w:rPr>
      </w:pPr>
      <w:bookmarkStart w:id="42" w:name="_Toc480470753"/>
      <w:r w:rsidRPr="00F9604D">
        <w:rPr>
          <w:rFonts w:cs="Calibri"/>
        </w:rPr>
        <w:t>Test Case 6.1.3-1</w:t>
      </w:r>
      <w:bookmarkEnd w:id="42"/>
    </w:p>
    <w:p w14:paraId="115DC3DE" w14:textId="66B00B3F" w:rsidR="009501FF" w:rsidRPr="00F9604D" w:rsidRDefault="009501FF" w:rsidP="00B125A1">
      <w:pPr>
        <w:pStyle w:val="Subtitle"/>
      </w:pPr>
      <w:r w:rsidRPr="00F9604D">
        <w:t>Requirements: 3.3-2, 3.3-3, 3.3-4, 3.3-6, 3.3-7, 3.3-8</w:t>
      </w:r>
    </w:p>
    <w:p w14:paraId="7839D6DA" w14:textId="77777777" w:rsidR="00372961" w:rsidRDefault="00372961" w:rsidP="009731B5">
      <w:pPr>
        <w:rPr>
          <w:rFonts w:cs="Calibri"/>
        </w:rPr>
      </w:pPr>
    </w:p>
    <w:p w14:paraId="552FC47C" w14:textId="20A76985" w:rsidR="009501FF" w:rsidRPr="00F9604D" w:rsidRDefault="00FB2716" w:rsidP="009731B5">
      <w:pPr>
        <w:rPr>
          <w:rFonts w:cs="Calibri"/>
        </w:rPr>
      </w:pPr>
      <w:r>
        <w:rPr>
          <w:rFonts w:cs="Calibri"/>
        </w:rPr>
        <w:t xml:space="preserve">insertWeatherData( testWeatherData </w:t>
      </w:r>
      <w:r w:rsidR="009501FF" w:rsidRPr="00F9604D">
        <w:rPr>
          <w:rFonts w:cs="Calibri"/>
        </w:rPr>
        <w:t>)</w:t>
      </w:r>
    </w:p>
    <w:p w14:paraId="2491A2AA" w14:textId="3D18B8D1" w:rsidR="009501FF" w:rsidRPr="00F9604D" w:rsidRDefault="00FB2716" w:rsidP="009731B5">
      <w:pPr>
        <w:rPr>
          <w:rFonts w:cs="Calibri"/>
        </w:rPr>
      </w:pPr>
      <w:r>
        <w:rPr>
          <w:rFonts w:cs="Calibri"/>
        </w:rPr>
        <w:t xml:space="preserve">insertGridData( testGridData </w:t>
      </w:r>
      <w:r w:rsidR="009501FF" w:rsidRPr="00F9604D">
        <w:rPr>
          <w:rFonts w:cs="Calibri"/>
        </w:rPr>
        <w:t>)</w:t>
      </w:r>
    </w:p>
    <w:p w14:paraId="6964A6A4" w14:textId="616076A0" w:rsidR="00372961" w:rsidRDefault="00FB2716" w:rsidP="009731B5">
      <w:pPr>
        <w:rPr>
          <w:rFonts w:cs="Calibri"/>
        </w:rPr>
      </w:pPr>
      <w:r>
        <w:rPr>
          <w:rFonts w:cs="Calibri"/>
        </w:rPr>
        <w:t xml:space="preserve">insertDevice( testDevice </w:t>
      </w:r>
      <w:r w:rsidR="009501FF" w:rsidRPr="00F9604D">
        <w:rPr>
          <w:rFonts w:cs="Calibri"/>
        </w:rPr>
        <w:t>)</w:t>
      </w:r>
    </w:p>
    <w:p w14:paraId="71B3A44B" w14:textId="77777777" w:rsidR="00372961" w:rsidRDefault="00372961" w:rsidP="009731B5">
      <w:pPr>
        <w:rPr>
          <w:rFonts w:cs="Calibri"/>
        </w:rPr>
      </w:pPr>
    </w:p>
    <w:p w14:paraId="0718C263" w14:textId="77777777" w:rsidR="00372961" w:rsidRDefault="009501FF" w:rsidP="009731B5">
      <w:pPr>
        <w:rPr>
          <w:rFonts w:cs="Calibri"/>
        </w:rPr>
      </w:pPr>
      <w:r w:rsidRPr="00F9604D">
        <w:rPr>
          <w:rFonts w:cs="Calibri"/>
        </w:rPr>
        <w:t>for each weatherData in getAllWeatherData</w:t>
      </w:r>
    </w:p>
    <w:p w14:paraId="66AB8BFC" w14:textId="34A329AC" w:rsidR="00372961" w:rsidRDefault="00FB2716" w:rsidP="00372961">
      <w:pPr>
        <w:ind w:firstLine="720"/>
        <w:rPr>
          <w:rFonts w:cs="Calibri"/>
        </w:rPr>
      </w:pPr>
      <w:r>
        <w:rPr>
          <w:rFonts w:cs="Calibri"/>
        </w:rPr>
        <w:t xml:space="preserve">print ( weatherData to String </w:t>
      </w:r>
      <w:r w:rsidR="009501FF" w:rsidRPr="00F9604D">
        <w:rPr>
          <w:rFonts w:cs="Calibri"/>
        </w:rPr>
        <w:t>)</w:t>
      </w:r>
    </w:p>
    <w:p w14:paraId="7A718D39" w14:textId="77777777" w:rsidR="00372961" w:rsidRDefault="00372961" w:rsidP="00372961">
      <w:pPr>
        <w:rPr>
          <w:rFonts w:cs="Calibri"/>
        </w:rPr>
      </w:pPr>
    </w:p>
    <w:p w14:paraId="37FD3616" w14:textId="77777777" w:rsidR="00372961" w:rsidRDefault="009501FF" w:rsidP="009731B5">
      <w:pPr>
        <w:rPr>
          <w:rFonts w:cs="Calibri"/>
        </w:rPr>
      </w:pPr>
      <w:r w:rsidRPr="00F9604D">
        <w:rPr>
          <w:rFonts w:cs="Calibri"/>
        </w:rPr>
        <w:t>for each gridData in getAllGridData</w:t>
      </w:r>
    </w:p>
    <w:p w14:paraId="181AAE9F" w14:textId="13F88D4D" w:rsidR="00372961" w:rsidRDefault="00FB2716" w:rsidP="00372961">
      <w:pPr>
        <w:ind w:firstLine="720"/>
        <w:rPr>
          <w:rFonts w:cs="Calibri"/>
        </w:rPr>
      </w:pPr>
      <w:r>
        <w:rPr>
          <w:rFonts w:cs="Calibri"/>
        </w:rPr>
        <w:t xml:space="preserve">print ( </w:t>
      </w:r>
      <w:r w:rsidR="009501FF" w:rsidRPr="00F9604D">
        <w:rPr>
          <w:rFonts w:cs="Calibri"/>
        </w:rPr>
        <w:t xml:space="preserve">gridData </w:t>
      </w:r>
      <w:r>
        <w:rPr>
          <w:rFonts w:cs="Calibri"/>
        </w:rPr>
        <w:t xml:space="preserve">to String </w:t>
      </w:r>
      <w:r w:rsidR="009501FF" w:rsidRPr="00F9604D">
        <w:rPr>
          <w:rFonts w:cs="Calibri"/>
        </w:rPr>
        <w:t>)</w:t>
      </w:r>
    </w:p>
    <w:p w14:paraId="554099A8" w14:textId="77777777" w:rsidR="00372961" w:rsidRDefault="00372961" w:rsidP="00372961">
      <w:pPr>
        <w:rPr>
          <w:rFonts w:cs="Calibri"/>
        </w:rPr>
      </w:pPr>
    </w:p>
    <w:p w14:paraId="50171988" w14:textId="77777777" w:rsidR="00372961" w:rsidRDefault="009501FF" w:rsidP="009731B5">
      <w:pPr>
        <w:rPr>
          <w:rFonts w:cs="Calibri"/>
        </w:rPr>
      </w:pPr>
      <w:r w:rsidRPr="00F9604D">
        <w:rPr>
          <w:rFonts w:cs="Calibri"/>
        </w:rPr>
        <w:t>for each device in getAllDevices</w:t>
      </w:r>
    </w:p>
    <w:p w14:paraId="597CAA5F" w14:textId="0C31C437" w:rsidR="009501FF" w:rsidRDefault="00FB2716" w:rsidP="00372961">
      <w:pPr>
        <w:ind w:firstLine="720"/>
        <w:rPr>
          <w:rFonts w:cs="Calibri"/>
        </w:rPr>
      </w:pPr>
      <w:r>
        <w:rPr>
          <w:rFonts w:cs="Calibri"/>
        </w:rPr>
        <w:t xml:space="preserve">print ( device to String </w:t>
      </w:r>
      <w:r w:rsidR="009501FF" w:rsidRPr="00F9604D">
        <w:rPr>
          <w:rFonts w:cs="Calibri"/>
        </w:rPr>
        <w:t>)</w:t>
      </w:r>
    </w:p>
    <w:p w14:paraId="098C0DE2" w14:textId="77777777" w:rsidR="00372961" w:rsidRPr="00F9604D" w:rsidRDefault="00372961" w:rsidP="00372961">
      <w:pPr>
        <w:rPr>
          <w:rFonts w:cs="Calibri"/>
        </w:rPr>
      </w:pPr>
    </w:p>
    <w:p w14:paraId="1EA0D608" w14:textId="02086CA9" w:rsidR="009501FF" w:rsidRPr="00F9604D" w:rsidRDefault="009501FF" w:rsidP="009731B5">
      <w:pPr>
        <w:pStyle w:val="Heading3"/>
        <w:rPr>
          <w:rFonts w:cs="Calibri"/>
        </w:rPr>
      </w:pPr>
      <w:bookmarkStart w:id="43" w:name="_Toc480470754"/>
      <w:r w:rsidRPr="00F9604D">
        <w:rPr>
          <w:rFonts w:cs="Calibri"/>
        </w:rPr>
        <w:t>Test Case 6.1.3-2</w:t>
      </w:r>
      <w:bookmarkEnd w:id="43"/>
    </w:p>
    <w:p w14:paraId="1B3FAA61" w14:textId="0AAC4B74" w:rsidR="009501FF" w:rsidRPr="00F9604D" w:rsidRDefault="009501FF" w:rsidP="00B125A1">
      <w:pPr>
        <w:pStyle w:val="Subtitle"/>
      </w:pPr>
      <w:r w:rsidRPr="00F9604D">
        <w:t>Requirements: 3.3-5</w:t>
      </w:r>
    </w:p>
    <w:p w14:paraId="5B33EB11" w14:textId="77777777" w:rsidR="00FC6228" w:rsidRDefault="00FC6228" w:rsidP="009731B5">
      <w:pPr>
        <w:rPr>
          <w:rFonts w:cs="Calibri"/>
        </w:rPr>
      </w:pPr>
    </w:p>
    <w:p w14:paraId="1B07108E" w14:textId="71FB214F" w:rsidR="00FC6228" w:rsidRDefault="00FB2716" w:rsidP="009731B5">
      <w:pPr>
        <w:rPr>
          <w:rFonts w:cs="Calibri"/>
        </w:rPr>
      </w:pPr>
      <w:r>
        <w:rPr>
          <w:rFonts w:cs="Calibri"/>
        </w:rPr>
        <w:t xml:space="preserve">insertDevice( testDevice </w:t>
      </w:r>
      <w:r w:rsidR="009501FF" w:rsidRPr="00F9604D">
        <w:rPr>
          <w:rFonts w:cs="Calibri"/>
        </w:rPr>
        <w:t>)</w:t>
      </w:r>
    </w:p>
    <w:p w14:paraId="6485CE22" w14:textId="77777777" w:rsidR="00FC6228" w:rsidRDefault="00FC6228" w:rsidP="009731B5">
      <w:pPr>
        <w:rPr>
          <w:rFonts w:cs="Calibri"/>
        </w:rPr>
      </w:pPr>
    </w:p>
    <w:p w14:paraId="6E0E8F84" w14:textId="77777777" w:rsidR="00FC6228" w:rsidRDefault="009501FF" w:rsidP="009731B5">
      <w:pPr>
        <w:rPr>
          <w:rFonts w:cs="Calibri"/>
        </w:rPr>
      </w:pPr>
      <w:r w:rsidRPr="00F9604D">
        <w:rPr>
          <w:rFonts w:cs="Calibri"/>
        </w:rPr>
        <w:t>for each device in getAllDevices</w:t>
      </w:r>
    </w:p>
    <w:p w14:paraId="54936A72" w14:textId="37FEC45F" w:rsidR="00FC6228" w:rsidRDefault="00FB2716" w:rsidP="00FC6228">
      <w:pPr>
        <w:ind w:firstLine="720"/>
        <w:rPr>
          <w:rFonts w:cs="Calibri"/>
        </w:rPr>
      </w:pPr>
      <w:r>
        <w:rPr>
          <w:rFonts w:cs="Calibri"/>
        </w:rPr>
        <w:t xml:space="preserve">print ( device to String </w:t>
      </w:r>
      <w:r w:rsidR="009501FF" w:rsidRPr="00F9604D">
        <w:rPr>
          <w:rFonts w:cs="Calibri"/>
        </w:rPr>
        <w:t>)</w:t>
      </w:r>
    </w:p>
    <w:p w14:paraId="3D4D6FCC" w14:textId="77777777" w:rsidR="00FC6228" w:rsidRDefault="00FC6228" w:rsidP="00FC6228">
      <w:pPr>
        <w:rPr>
          <w:rFonts w:cs="Calibri"/>
        </w:rPr>
      </w:pPr>
    </w:p>
    <w:p w14:paraId="76E371FE" w14:textId="0A5B8E50" w:rsidR="00FC6228" w:rsidRDefault="00FB2716" w:rsidP="009731B5">
      <w:pPr>
        <w:rPr>
          <w:rFonts w:cs="Calibri"/>
        </w:rPr>
      </w:pPr>
      <w:r>
        <w:rPr>
          <w:rFonts w:cs="Calibri"/>
        </w:rPr>
        <w:t xml:space="preserve">modifyDevice( newTestDevice </w:t>
      </w:r>
      <w:r w:rsidR="009501FF" w:rsidRPr="00F9604D">
        <w:rPr>
          <w:rFonts w:cs="Calibri"/>
        </w:rPr>
        <w:t>)</w:t>
      </w:r>
    </w:p>
    <w:p w14:paraId="22F5A41B" w14:textId="77777777" w:rsidR="00FC6228" w:rsidRDefault="00FC6228" w:rsidP="009731B5">
      <w:pPr>
        <w:rPr>
          <w:rFonts w:cs="Calibri"/>
        </w:rPr>
      </w:pPr>
    </w:p>
    <w:p w14:paraId="78DC4AD4" w14:textId="77777777" w:rsidR="00FC6228" w:rsidRDefault="009501FF" w:rsidP="009731B5">
      <w:pPr>
        <w:rPr>
          <w:rFonts w:cs="Calibri"/>
        </w:rPr>
      </w:pPr>
      <w:r w:rsidRPr="00F9604D">
        <w:rPr>
          <w:rFonts w:cs="Calibri"/>
        </w:rPr>
        <w:t>for each device in getAllDevices</w:t>
      </w:r>
    </w:p>
    <w:p w14:paraId="4F3A06EC" w14:textId="367202BA" w:rsidR="009E2886" w:rsidRDefault="00FB2716" w:rsidP="00FC6228">
      <w:pPr>
        <w:ind w:firstLine="720"/>
        <w:rPr>
          <w:rFonts w:cs="Calibri"/>
        </w:rPr>
      </w:pPr>
      <w:r>
        <w:rPr>
          <w:rFonts w:cs="Calibri"/>
        </w:rPr>
        <w:t xml:space="preserve">print ( device to String </w:t>
      </w:r>
      <w:r w:rsidR="009501FF" w:rsidRPr="00F9604D">
        <w:rPr>
          <w:rFonts w:cs="Calibri"/>
        </w:rPr>
        <w:t>)</w:t>
      </w:r>
    </w:p>
    <w:p w14:paraId="5AC7BCC4" w14:textId="77777777" w:rsidR="00FC6228" w:rsidRPr="00F9604D" w:rsidRDefault="00FC6228" w:rsidP="00FC6228">
      <w:pPr>
        <w:rPr>
          <w:rFonts w:cs="Calibri"/>
        </w:rPr>
      </w:pPr>
    </w:p>
    <w:p w14:paraId="31D12167" w14:textId="183D43B2" w:rsidR="009501FF" w:rsidRPr="00F9604D" w:rsidRDefault="009501FF" w:rsidP="009731B5">
      <w:pPr>
        <w:pStyle w:val="Heading3"/>
        <w:rPr>
          <w:rFonts w:cs="Calibri"/>
        </w:rPr>
      </w:pPr>
      <w:bookmarkStart w:id="44" w:name="_Toc480470755"/>
      <w:r w:rsidRPr="00F9604D">
        <w:rPr>
          <w:rFonts w:cs="Calibri"/>
        </w:rPr>
        <w:lastRenderedPageBreak/>
        <w:t>Test Case 6.1.3-3</w:t>
      </w:r>
      <w:bookmarkEnd w:id="44"/>
    </w:p>
    <w:p w14:paraId="3EFB4D4D" w14:textId="0ED75345" w:rsidR="009501FF" w:rsidRPr="00F9604D" w:rsidRDefault="009501FF" w:rsidP="00B125A1">
      <w:pPr>
        <w:pStyle w:val="Subtitle"/>
      </w:pPr>
      <w:r w:rsidRPr="00F9604D">
        <w:t>Requirements: 3.3-9</w:t>
      </w:r>
    </w:p>
    <w:p w14:paraId="677BCD3D" w14:textId="77777777" w:rsidR="00FC6228" w:rsidRDefault="00FC6228" w:rsidP="009731B5">
      <w:pPr>
        <w:rPr>
          <w:rFonts w:cs="Calibri"/>
        </w:rPr>
      </w:pPr>
    </w:p>
    <w:p w14:paraId="65F376D9" w14:textId="1EF7873A" w:rsidR="00FC6228" w:rsidRDefault="009501FF" w:rsidP="009731B5">
      <w:pPr>
        <w:rPr>
          <w:rFonts w:cs="Calibri"/>
        </w:rPr>
      </w:pPr>
      <w:r w:rsidRPr="00F9604D">
        <w:rPr>
          <w:rFonts w:cs="Calibri"/>
        </w:rPr>
        <w:t>Populate the database with a large amount of dummy data</w:t>
      </w:r>
      <w:r w:rsidR="00694A00" w:rsidRPr="00F9604D">
        <w:rPr>
          <w:rFonts w:cs="Calibri"/>
        </w:rPr>
        <w:t xml:space="preserve"> using the attached SQL script</w:t>
      </w:r>
      <w:r w:rsidR="002952FC">
        <w:rPr>
          <w:rFonts w:cs="Calibri"/>
        </w:rPr>
        <w:t>.</w:t>
      </w:r>
    </w:p>
    <w:p w14:paraId="0B769D2D" w14:textId="77777777" w:rsidR="00FC6228" w:rsidRDefault="00FC6228" w:rsidP="009731B5">
      <w:pPr>
        <w:rPr>
          <w:rFonts w:cs="Calibri"/>
        </w:rPr>
      </w:pPr>
    </w:p>
    <w:p w14:paraId="35038D30" w14:textId="6CED1FB8" w:rsidR="00FC6228" w:rsidRDefault="00FB2716" w:rsidP="009731B5">
      <w:pPr>
        <w:rPr>
          <w:rFonts w:cs="Calibri"/>
        </w:rPr>
      </w:pPr>
      <w:r>
        <w:rPr>
          <w:rFonts w:cs="Calibri"/>
        </w:rPr>
        <w:t xml:space="preserve">purgeOldWeatherData( time </w:t>
      </w:r>
      <w:r w:rsidR="009501FF" w:rsidRPr="00F9604D">
        <w:rPr>
          <w:rFonts w:cs="Calibri"/>
        </w:rPr>
        <w:t>)</w:t>
      </w:r>
    </w:p>
    <w:p w14:paraId="5BDBB55D" w14:textId="77777777" w:rsidR="00FC6228" w:rsidRDefault="00FC6228" w:rsidP="009731B5">
      <w:pPr>
        <w:rPr>
          <w:rFonts w:cs="Calibri"/>
        </w:rPr>
      </w:pPr>
    </w:p>
    <w:p w14:paraId="402D54F8" w14:textId="77777777" w:rsidR="00FC6228" w:rsidRDefault="009501FF" w:rsidP="009731B5">
      <w:pPr>
        <w:rPr>
          <w:rFonts w:cs="Calibri"/>
        </w:rPr>
      </w:pPr>
      <w:r w:rsidRPr="00F9604D">
        <w:rPr>
          <w:rFonts w:cs="Calibri"/>
        </w:rPr>
        <w:t>for each weatherData in getAllWeatherData</w:t>
      </w:r>
    </w:p>
    <w:p w14:paraId="47110D2B" w14:textId="41348E9C" w:rsidR="00FC6228" w:rsidRDefault="00FB2716" w:rsidP="00FC6228">
      <w:pPr>
        <w:ind w:firstLine="720"/>
        <w:rPr>
          <w:rFonts w:cs="Calibri"/>
        </w:rPr>
      </w:pPr>
      <w:r>
        <w:rPr>
          <w:rFonts w:cs="Calibri"/>
        </w:rPr>
        <w:t xml:space="preserve">print ( weatherData to String </w:t>
      </w:r>
      <w:r w:rsidR="009501FF" w:rsidRPr="00F9604D">
        <w:rPr>
          <w:rFonts w:cs="Calibri"/>
        </w:rPr>
        <w:t>)</w:t>
      </w:r>
    </w:p>
    <w:p w14:paraId="621C1529" w14:textId="77777777" w:rsidR="00FC6228" w:rsidRDefault="00FC6228" w:rsidP="00FC6228">
      <w:pPr>
        <w:rPr>
          <w:rFonts w:cs="Calibri"/>
        </w:rPr>
      </w:pPr>
    </w:p>
    <w:p w14:paraId="1D070B58" w14:textId="1E35D5EC" w:rsidR="00FC6228" w:rsidRDefault="00FB2716" w:rsidP="009731B5">
      <w:pPr>
        <w:rPr>
          <w:rFonts w:cs="Calibri"/>
        </w:rPr>
      </w:pPr>
      <w:r>
        <w:rPr>
          <w:rFonts w:cs="Calibri"/>
        </w:rPr>
        <w:t xml:space="preserve">purgeOldGridData( </w:t>
      </w:r>
      <w:r w:rsidR="009501FF" w:rsidRPr="00F9604D">
        <w:rPr>
          <w:rFonts w:cs="Calibri"/>
        </w:rPr>
        <w:t>time</w:t>
      </w:r>
      <w:r>
        <w:rPr>
          <w:rFonts w:cs="Calibri"/>
        </w:rPr>
        <w:t xml:space="preserve"> </w:t>
      </w:r>
      <w:r w:rsidR="009501FF" w:rsidRPr="00F9604D">
        <w:rPr>
          <w:rFonts w:cs="Calibri"/>
        </w:rPr>
        <w:t>)</w:t>
      </w:r>
    </w:p>
    <w:p w14:paraId="0045256A" w14:textId="77777777" w:rsidR="00FC6228" w:rsidRDefault="00FC6228" w:rsidP="009731B5">
      <w:pPr>
        <w:rPr>
          <w:rFonts w:cs="Calibri"/>
        </w:rPr>
      </w:pPr>
    </w:p>
    <w:p w14:paraId="0281D172" w14:textId="77777777" w:rsidR="00FC6228" w:rsidRDefault="009501FF" w:rsidP="009731B5">
      <w:pPr>
        <w:rPr>
          <w:rFonts w:cs="Calibri"/>
        </w:rPr>
      </w:pPr>
      <w:r w:rsidRPr="00F9604D">
        <w:rPr>
          <w:rFonts w:cs="Calibri"/>
        </w:rPr>
        <w:t>for each gridData in getAllGridData</w:t>
      </w:r>
    </w:p>
    <w:p w14:paraId="3025307C" w14:textId="1AE49E96" w:rsidR="00AC4B01" w:rsidRDefault="00FB2716" w:rsidP="00FC6228">
      <w:pPr>
        <w:ind w:firstLine="720"/>
        <w:rPr>
          <w:rFonts w:cs="Calibri"/>
        </w:rPr>
      </w:pPr>
      <w:r>
        <w:rPr>
          <w:rFonts w:cs="Calibri"/>
        </w:rPr>
        <w:t xml:space="preserve">print ( gridData to String </w:t>
      </w:r>
      <w:r w:rsidR="009501FF" w:rsidRPr="00F9604D">
        <w:rPr>
          <w:rFonts w:cs="Calibri"/>
        </w:rPr>
        <w:t>)</w:t>
      </w:r>
    </w:p>
    <w:p w14:paraId="6BF7C91D" w14:textId="77777777" w:rsidR="00FC6228" w:rsidRPr="00F9604D" w:rsidRDefault="00FC6228" w:rsidP="00FC6228">
      <w:pPr>
        <w:rPr>
          <w:rFonts w:cs="Calibri"/>
        </w:rPr>
      </w:pPr>
    </w:p>
    <w:p w14:paraId="14E6BE8A" w14:textId="4B563514" w:rsidR="00AC4B01" w:rsidRDefault="00AC4B01" w:rsidP="009731B5">
      <w:pPr>
        <w:pStyle w:val="Heading2"/>
        <w:rPr>
          <w:color w:val="4F81BD" w:themeColor="accent1"/>
          <w:sz w:val="28"/>
          <w:szCs w:val="28"/>
        </w:rPr>
      </w:pPr>
      <w:bookmarkStart w:id="45" w:name="_Toc480470756"/>
      <w:r w:rsidRPr="00FC6228">
        <w:rPr>
          <w:color w:val="4F81BD" w:themeColor="accent1"/>
          <w:sz w:val="28"/>
          <w:szCs w:val="28"/>
        </w:rPr>
        <w:t xml:space="preserve">Module 2.4: Control </w:t>
      </w:r>
      <w:r w:rsidR="00FC6228">
        <w:rPr>
          <w:color w:val="4F81BD" w:themeColor="accent1"/>
          <w:sz w:val="28"/>
          <w:szCs w:val="28"/>
        </w:rPr>
        <w:t xml:space="preserve">Interface </w:t>
      </w:r>
      <w:r w:rsidRPr="00FC6228">
        <w:rPr>
          <w:color w:val="4F81BD" w:themeColor="accent1"/>
          <w:sz w:val="28"/>
          <w:szCs w:val="28"/>
        </w:rPr>
        <w:t>Function</w:t>
      </w:r>
      <w:bookmarkEnd w:id="45"/>
    </w:p>
    <w:p w14:paraId="369D2580" w14:textId="77777777" w:rsidR="00FC6228" w:rsidRPr="00FC6228" w:rsidRDefault="00FC6228" w:rsidP="00FC6228">
      <w:pPr>
        <w:rPr>
          <w:lang w:bidi="hi-IN"/>
        </w:rPr>
      </w:pPr>
    </w:p>
    <w:p w14:paraId="0D25CC03" w14:textId="33460B30" w:rsidR="00AC4B01" w:rsidRPr="00F9604D" w:rsidRDefault="00AC4B01" w:rsidP="009731B5">
      <w:pPr>
        <w:pStyle w:val="Heading3"/>
        <w:rPr>
          <w:rFonts w:cs="Calibri"/>
        </w:rPr>
      </w:pPr>
      <w:bookmarkStart w:id="46" w:name="_Toc480470757"/>
      <w:r w:rsidRPr="00F9604D">
        <w:rPr>
          <w:rFonts w:cs="Calibri"/>
        </w:rPr>
        <w:t>Test Case 6.1.4-1</w:t>
      </w:r>
      <w:bookmarkEnd w:id="46"/>
    </w:p>
    <w:p w14:paraId="7E10373F" w14:textId="56F05AF1" w:rsidR="00AC4B01" w:rsidRPr="00F9604D" w:rsidRDefault="00677A71" w:rsidP="00FC6228">
      <w:pPr>
        <w:pStyle w:val="Subtitle"/>
      </w:pPr>
      <w:r>
        <w:t>Requirement(s): 3.4-1, 3.4-2, 3.4-</w:t>
      </w:r>
      <w:r w:rsidR="00AC4B01" w:rsidRPr="00F9604D">
        <w:t>3</w:t>
      </w:r>
    </w:p>
    <w:p w14:paraId="55450661" w14:textId="77777777" w:rsidR="002952FC" w:rsidRDefault="002952FC" w:rsidP="002952FC">
      <w:pPr>
        <w:pStyle w:val="Default"/>
        <w:rPr>
          <w:rFonts w:ascii="Calibri" w:hAnsi="Calibri" w:cs="Calibri"/>
          <w:color w:val="000000"/>
          <w:sz w:val="20"/>
          <w:szCs w:val="20"/>
        </w:rPr>
      </w:pPr>
    </w:p>
    <w:p w14:paraId="4037D874" w14:textId="44F797D0" w:rsidR="00AC4B01" w:rsidRDefault="00AC4B01" w:rsidP="009731B5">
      <w:pPr>
        <w:pStyle w:val="Default"/>
        <w:rPr>
          <w:rFonts w:ascii="Calibri" w:hAnsi="Calibri" w:cs="Calibri"/>
          <w:color w:val="000000"/>
          <w:sz w:val="20"/>
          <w:szCs w:val="20"/>
        </w:rPr>
      </w:pPr>
      <w:r w:rsidRPr="00F9604D">
        <w:rPr>
          <w:rFonts w:ascii="Calibri" w:hAnsi="Calibri" w:cs="Calibri"/>
          <w:color w:val="000000"/>
          <w:sz w:val="20"/>
          <w:szCs w:val="20"/>
        </w:rPr>
        <w:t>GUI -&gt; m</w:t>
      </w:r>
      <w:r w:rsidR="002952FC">
        <w:rPr>
          <w:rFonts w:ascii="Calibri" w:hAnsi="Calibri" w:cs="Calibri"/>
          <w:color w:val="000000"/>
          <w:sz w:val="20"/>
          <w:szCs w:val="20"/>
        </w:rPr>
        <w:t>anual testing of GUI</w:t>
      </w:r>
    </w:p>
    <w:p w14:paraId="15D89DA7" w14:textId="77777777" w:rsidR="002952FC" w:rsidRDefault="002952FC" w:rsidP="008C7A3D">
      <w:pPr>
        <w:rPr>
          <w:rFonts w:eastAsia="Microsoft YaHei"/>
          <w:lang w:eastAsia="en-US" w:bidi="ar-SA"/>
        </w:rPr>
      </w:pPr>
    </w:p>
    <w:p w14:paraId="3E212E4C" w14:textId="22B464CD" w:rsidR="00AC4B01" w:rsidRPr="00F9604D" w:rsidRDefault="00AC4B01" w:rsidP="009731B5">
      <w:pPr>
        <w:pStyle w:val="Heading3"/>
        <w:rPr>
          <w:rFonts w:cs="Calibri"/>
        </w:rPr>
      </w:pPr>
      <w:bookmarkStart w:id="47" w:name="_Toc480470758"/>
      <w:r w:rsidRPr="00F9604D">
        <w:rPr>
          <w:rFonts w:cs="Calibri"/>
        </w:rPr>
        <w:t>Test Case 6.1.4-2</w:t>
      </w:r>
      <w:bookmarkEnd w:id="47"/>
    </w:p>
    <w:p w14:paraId="19F9FE9E" w14:textId="75893082" w:rsidR="00AC4B01" w:rsidRPr="00F9604D" w:rsidRDefault="00677A71" w:rsidP="00FC6228">
      <w:pPr>
        <w:pStyle w:val="Subtitle"/>
      </w:pPr>
      <w:r>
        <w:t>Requirement(s): 3.4-4, 3.4-4.1</w:t>
      </w:r>
    </w:p>
    <w:p w14:paraId="6282EE8F" w14:textId="77777777" w:rsidR="002952FC" w:rsidRDefault="002952FC" w:rsidP="002952FC">
      <w:pPr>
        <w:pStyle w:val="Default"/>
        <w:rPr>
          <w:rFonts w:ascii="Calibri" w:hAnsi="Calibri" w:cs="Calibri"/>
          <w:color w:val="000000"/>
          <w:sz w:val="20"/>
          <w:szCs w:val="20"/>
        </w:rPr>
      </w:pPr>
    </w:p>
    <w:p w14:paraId="35308978" w14:textId="179C0F92" w:rsidR="002952FC" w:rsidRDefault="00AC4B01" w:rsidP="002952FC">
      <w:pPr>
        <w:pStyle w:val="Default"/>
        <w:rPr>
          <w:rFonts w:ascii="Calibri" w:hAnsi="Calibri" w:cs="Calibri"/>
          <w:color w:val="000000"/>
          <w:sz w:val="20"/>
          <w:szCs w:val="20"/>
        </w:rPr>
      </w:pPr>
      <w:r w:rsidRPr="00F9604D">
        <w:rPr>
          <w:rFonts w:ascii="Calibri" w:hAnsi="Calibri" w:cs="Calibri"/>
          <w:color w:val="000000"/>
          <w:sz w:val="20"/>
          <w:szCs w:val="20"/>
        </w:rPr>
        <w:t>JComboBox tim</w:t>
      </w:r>
      <w:r w:rsidR="002952FC">
        <w:rPr>
          <w:rFonts w:ascii="Calibri" w:hAnsi="Calibri" w:cs="Calibri"/>
          <w:color w:val="000000"/>
          <w:sz w:val="20"/>
          <w:szCs w:val="20"/>
        </w:rPr>
        <w:t xml:space="preserve">eFrame [input: number of hours </w:t>
      </w:r>
      <w:r w:rsidRPr="00F9604D">
        <w:rPr>
          <w:rFonts w:ascii="Calibri" w:hAnsi="Calibri" w:cs="Calibri"/>
          <w:color w:val="000000"/>
          <w:sz w:val="20"/>
          <w:szCs w:val="20"/>
        </w:rPr>
        <w:t>for instruction to last selected by hour limi</w:t>
      </w:r>
      <w:r w:rsidR="002952FC">
        <w:rPr>
          <w:rFonts w:ascii="Calibri" w:hAnsi="Calibri" w:cs="Calibri"/>
          <w:color w:val="000000"/>
          <w:sz w:val="20"/>
          <w:szCs w:val="20"/>
        </w:rPr>
        <w:t>ted to 24 hours]:[no output] :</w:t>
      </w:r>
    </w:p>
    <w:p w14:paraId="55D980E5" w14:textId="77777777" w:rsidR="002952FC" w:rsidRDefault="002952FC" w:rsidP="002952FC">
      <w:pPr>
        <w:pStyle w:val="Default"/>
        <w:rPr>
          <w:rFonts w:ascii="Calibri" w:hAnsi="Calibri" w:cs="Calibri"/>
          <w:color w:val="000000"/>
          <w:sz w:val="20"/>
          <w:szCs w:val="20"/>
        </w:rPr>
      </w:pPr>
    </w:p>
    <w:p w14:paraId="150C3851" w14:textId="143DA511" w:rsidR="00AC4B01" w:rsidRDefault="00AC4B01" w:rsidP="009731B5">
      <w:pPr>
        <w:pStyle w:val="Default"/>
        <w:rPr>
          <w:rFonts w:ascii="Calibri" w:hAnsi="Calibri" w:cs="Calibri"/>
          <w:color w:val="000000"/>
          <w:sz w:val="20"/>
          <w:szCs w:val="20"/>
        </w:rPr>
      </w:pPr>
      <w:r w:rsidRPr="00F9604D">
        <w:rPr>
          <w:rFonts w:ascii="Calibri" w:hAnsi="Calibri" w:cs="Calibri"/>
          <w:color w:val="000000"/>
          <w:sz w:val="20"/>
          <w:szCs w:val="20"/>
        </w:rPr>
        <w:t>String setDueDate(timeframe /*selected value*/)</w:t>
      </w:r>
      <w:r w:rsidR="00656F6E">
        <w:rPr>
          <w:rFonts w:ascii="Calibri" w:hAnsi="Calibri" w:cs="Calibri"/>
          <w:color w:val="000000"/>
          <w:sz w:val="20"/>
          <w:szCs w:val="20"/>
        </w:rPr>
        <w:t xml:space="preserve"> </w:t>
      </w:r>
      <w:r w:rsidRPr="00F9604D">
        <w:rPr>
          <w:rFonts w:ascii="Calibri" w:hAnsi="Calibri" w:cs="Calibri"/>
          <w:color w:val="000000"/>
          <w:sz w:val="20"/>
          <w:szCs w:val="20"/>
        </w:rPr>
        <w:t>/*Returns a timestamp as a recognizable format for the RF*/-&gt; ControlDevice.setDue(); //</w:t>
      </w:r>
      <w:r w:rsidR="002952FC">
        <w:rPr>
          <w:rFonts w:ascii="Calibri" w:hAnsi="Calibri" w:cs="Calibri"/>
          <w:color w:val="000000"/>
          <w:sz w:val="20"/>
          <w:szCs w:val="20"/>
        </w:rPr>
        <w:t xml:space="preserve"> </w:t>
      </w:r>
      <w:r w:rsidRPr="00F9604D">
        <w:rPr>
          <w:rFonts w:ascii="Calibri" w:hAnsi="Calibri" w:cs="Calibri"/>
          <w:color w:val="000000"/>
          <w:sz w:val="20"/>
          <w:szCs w:val="20"/>
        </w:rPr>
        <w:t>sets it a</w:t>
      </w:r>
      <w:r w:rsidR="001868A0">
        <w:rPr>
          <w:rFonts w:ascii="Calibri" w:hAnsi="Calibri" w:cs="Calibri"/>
          <w:color w:val="000000"/>
          <w:sz w:val="20"/>
          <w:szCs w:val="20"/>
        </w:rPr>
        <w:t>s a part of a new ControlDevice</w:t>
      </w:r>
    </w:p>
    <w:p w14:paraId="2464B26B" w14:textId="77777777" w:rsidR="001868A0" w:rsidRPr="00F9604D" w:rsidRDefault="001868A0" w:rsidP="009731B5">
      <w:pPr>
        <w:pStyle w:val="Default"/>
        <w:rPr>
          <w:rFonts w:ascii="Calibri" w:hAnsi="Calibri" w:cs="Calibri"/>
          <w:color w:val="000000"/>
          <w:sz w:val="20"/>
          <w:szCs w:val="20"/>
        </w:rPr>
      </w:pPr>
    </w:p>
    <w:p w14:paraId="4BD57EAA" w14:textId="7A9CF143" w:rsidR="00AC4B01" w:rsidRPr="00F9604D" w:rsidRDefault="00AC4B01" w:rsidP="009731B5">
      <w:pPr>
        <w:pStyle w:val="Heading3"/>
        <w:rPr>
          <w:rFonts w:cs="Calibri"/>
        </w:rPr>
      </w:pPr>
      <w:bookmarkStart w:id="48" w:name="_Toc480470759"/>
      <w:r w:rsidRPr="00F9604D">
        <w:rPr>
          <w:rFonts w:cs="Calibri"/>
        </w:rPr>
        <w:t>Test Case 6.1.4-3</w:t>
      </w:r>
      <w:bookmarkEnd w:id="48"/>
    </w:p>
    <w:p w14:paraId="58691BEB" w14:textId="5E4563D7" w:rsidR="00AC4B01" w:rsidRPr="00F9604D" w:rsidRDefault="00AC4B01" w:rsidP="00FC6228">
      <w:pPr>
        <w:pStyle w:val="Subtitle"/>
      </w:pPr>
      <w:r w:rsidRPr="00F9604D">
        <w:t>Req</w:t>
      </w:r>
      <w:r w:rsidR="00677A71">
        <w:t>uirement(s): 3.4-</w:t>
      </w:r>
      <w:r w:rsidR="00DE2D8E">
        <w:t>5</w:t>
      </w:r>
      <w:r w:rsidR="00677A71">
        <w:t>, 3.4-</w:t>
      </w:r>
      <w:r w:rsidR="00DE2D8E">
        <w:t>10</w:t>
      </w:r>
    </w:p>
    <w:p w14:paraId="461D7987" w14:textId="77777777" w:rsidR="001868A0" w:rsidRDefault="001868A0" w:rsidP="001868A0">
      <w:pPr>
        <w:pStyle w:val="Default"/>
        <w:rPr>
          <w:rFonts w:ascii="Calibri" w:hAnsi="Calibri" w:cs="Calibri"/>
          <w:color w:val="000000"/>
          <w:sz w:val="20"/>
          <w:szCs w:val="20"/>
        </w:rPr>
      </w:pPr>
    </w:p>
    <w:p w14:paraId="3C88D80C" w14:textId="77777777" w:rsidR="00AC4B01" w:rsidRPr="00F9604D" w:rsidRDefault="00AC4B01" w:rsidP="001868A0">
      <w:pPr>
        <w:pStyle w:val="Default"/>
        <w:rPr>
          <w:rFonts w:ascii="Calibri" w:hAnsi="Calibri" w:cs="Calibri"/>
          <w:color w:val="000000"/>
          <w:sz w:val="20"/>
          <w:szCs w:val="20"/>
        </w:rPr>
      </w:pPr>
      <w:r w:rsidRPr="00F9604D">
        <w:rPr>
          <w:rFonts w:ascii="Calibri" w:hAnsi="Calibri" w:cs="Calibri"/>
          <w:color w:val="000000"/>
          <w:sz w:val="20"/>
          <w:szCs w:val="20"/>
        </w:rPr>
        <w:t>Function [input: List of Devices, type, switch, due chosen in the UI ]:[output: ControlDevice] :</w:t>
      </w:r>
    </w:p>
    <w:p w14:paraId="58B56E12" w14:textId="77777777" w:rsidR="00D47C2E" w:rsidRDefault="00D47C2E" w:rsidP="001868A0">
      <w:pPr>
        <w:pStyle w:val="Default"/>
        <w:rPr>
          <w:rFonts w:ascii="Calibri" w:hAnsi="Calibri" w:cs="Calibri"/>
          <w:color w:val="000000"/>
          <w:sz w:val="20"/>
          <w:szCs w:val="20"/>
        </w:rPr>
      </w:pPr>
    </w:p>
    <w:p w14:paraId="5BC74336" w14:textId="34462240" w:rsidR="001868A0" w:rsidRDefault="00AC4B01" w:rsidP="001868A0">
      <w:pPr>
        <w:pStyle w:val="Default"/>
        <w:rPr>
          <w:rFonts w:ascii="Calibri" w:hAnsi="Calibri" w:cs="Calibri"/>
          <w:color w:val="000000"/>
          <w:sz w:val="20"/>
          <w:szCs w:val="20"/>
        </w:rPr>
      </w:pPr>
      <w:r w:rsidRPr="00F9604D">
        <w:rPr>
          <w:rFonts w:ascii="Calibri" w:hAnsi="Calibri" w:cs="Calibri"/>
          <w:color w:val="000000"/>
          <w:sz w:val="20"/>
          <w:szCs w:val="20"/>
        </w:rPr>
        <w:t>JRadioButton RB_TYPE, R</w:t>
      </w:r>
      <w:r w:rsidR="00387587">
        <w:rPr>
          <w:rFonts w:ascii="Calibri" w:hAnsi="Calibri" w:cs="Calibri"/>
          <w:color w:val="000000"/>
          <w:sz w:val="20"/>
          <w:szCs w:val="20"/>
        </w:rPr>
        <w:t>B_Priority -&gt; String groupBy /*</w:t>
      </w:r>
      <w:r w:rsidRPr="00F9604D">
        <w:rPr>
          <w:rFonts w:ascii="Calibri" w:hAnsi="Calibri" w:cs="Calibri"/>
          <w:color w:val="000000"/>
          <w:sz w:val="20"/>
          <w:szCs w:val="20"/>
        </w:rPr>
        <w:t>Identifies the ControlDevice group as an instruc</w:t>
      </w:r>
      <w:r w:rsidR="001868A0">
        <w:rPr>
          <w:rFonts w:ascii="Calibri" w:hAnsi="Calibri" w:cs="Calibri"/>
          <w:color w:val="000000"/>
          <w:sz w:val="20"/>
          <w:szCs w:val="20"/>
        </w:rPr>
        <w:t>tion by type or by priority*/-&gt;</w:t>
      </w:r>
    </w:p>
    <w:p w14:paraId="363104C3" w14:textId="77777777" w:rsidR="001868A0" w:rsidRDefault="001868A0" w:rsidP="001868A0">
      <w:pPr>
        <w:pStyle w:val="Default"/>
        <w:rPr>
          <w:rFonts w:ascii="Calibri" w:hAnsi="Calibri" w:cs="Calibri"/>
          <w:color w:val="000000"/>
          <w:sz w:val="20"/>
          <w:szCs w:val="20"/>
        </w:rPr>
      </w:pPr>
    </w:p>
    <w:p w14:paraId="5CCFB5D6" w14:textId="6941E9B1" w:rsidR="001868A0" w:rsidRDefault="00AC4B01" w:rsidP="001868A0">
      <w:pPr>
        <w:pStyle w:val="Default"/>
        <w:rPr>
          <w:rFonts w:ascii="Calibri" w:hAnsi="Calibri" w:cs="Calibri"/>
          <w:color w:val="000000"/>
          <w:sz w:val="20"/>
          <w:szCs w:val="20"/>
        </w:rPr>
      </w:pPr>
      <w:r w:rsidRPr="00F9604D">
        <w:rPr>
          <w:rFonts w:ascii="Calibri" w:hAnsi="Calibri" w:cs="Calibri"/>
          <w:color w:val="000000"/>
          <w:sz w:val="20"/>
          <w:szCs w:val="20"/>
        </w:rPr>
        <w:t xml:space="preserve">JComboBox timeframe;-&gt; String setDueDate(String timeframe)-&gt; String timeStamp </w:t>
      </w:r>
      <w:r w:rsidR="00387587">
        <w:rPr>
          <w:rFonts w:ascii="Calibri" w:hAnsi="Calibri" w:cs="Calibri"/>
          <w:color w:val="000000"/>
          <w:sz w:val="20"/>
          <w:szCs w:val="20"/>
        </w:rPr>
        <w:t>/*select the length of the</w:t>
      </w:r>
      <w:r w:rsidR="001868A0">
        <w:rPr>
          <w:rFonts w:ascii="Calibri" w:hAnsi="Calibri" w:cs="Calibri"/>
          <w:color w:val="000000"/>
          <w:sz w:val="20"/>
          <w:szCs w:val="20"/>
        </w:rPr>
        <w:t>*/-&gt;</w:t>
      </w:r>
    </w:p>
    <w:p w14:paraId="6A400873" w14:textId="77777777" w:rsidR="001868A0" w:rsidRDefault="001868A0" w:rsidP="001868A0">
      <w:pPr>
        <w:pStyle w:val="Default"/>
        <w:rPr>
          <w:rFonts w:ascii="Calibri" w:hAnsi="Calibri" w:cs="Calibri"/>
          <w:color w:val="000000"/>
          <w:sz w:val="20"/>
          <w:szCs w:val="20"/>
        </w:rPr>
      </w:pPr>
    </w:p>
    <w:p w14:paraId="26450BAB" w14:textId="019CBD15" w:rsidR="001868A0" w:rsidRDefault="00AC4B01" w:rsidP="001868A0">
      <w:pPr>
        <w:pStyle w:val="Default"/>
        <w:rPr>
          <w:rFonts w:ascii="Calibri" w:hAnsi="Calibri" w:cs="Calibri"/>
          <w:color w:val="000000"/>
          <w:sz w:val="20"/>
          <w:szCs w:val="20"/>
        </w:rPr>
      </w:pPr>
      <w:r w:rsidRPr="00F9604D">
        <w:rPr>
          <w:rFonts w:ascii="Calibri" w:hAnsi="Calibri" w:cs="Calibri"/>
          <w:color w:val="000000"/>
          <w:sz w:val="20"/>
          <w:szCs w:val="20"/>
        </w:rPr>
        <w:t>JTextField SearchT, SearchP;-&gt; setDeviceList(SearchT</w:t>
      </w:r>
      <w:r w:rsidR="00387587">
        <w:rPr>
          <w:rFonts w:ascii="Calibri" w:hAnsi="Calibri" w:cs="Calibri"/>
          <w:color w:val="000000"/>
          <w:sz w:val="20"/>
          <w:szCs w:val="20"/>
        </w:rPr>
        <w:t xml:space="preserve"> </w:t>
      </w:r>
      <w:r w:rsidRPr="00F9604D">
        <w:rPr>
          <w:rFonts w:ascii="Calibri" w:hAnsi="Calibri" w:cs="Calibri"/>
          <w:color w:val="000000"/>
          <w:sz w:val="20"/>
          <w:szCs w:val="20"/>
        </w:rPr>
        <w:t>//</w:t>
      </w:r>
      <w:r w:rsidR="001868A0">
        <w:rPr>
          <w:rFonts w:ascii="Calibri" w:hAnsi="Calibri" w:cs="Calibri"/>
          <w:color w:val="000000"/>
          <w:sz w:val="20"/>
          <w:szCs w:val="20"/>
        </w:rPr>
        <w:t xml:space="preserve"> </w:t>
      </w:r>
      <w:r w:rsidRPr="00F9604D">
        <w:rPr>
          <w:rFonts w:ascii="Calibri" w:hAnsi="Calibri" w:cs="Calibri"/>
          <w:color w:val="000000"/>
          <w:sz w:val="20"/>
          <w:szCs w:val="20"/>
        </w:rPr>
        <w:t>by type or SearchP by int overloaded method) -&gt; List &lt;Device&gt; includedDevices // retur</w:t>
      </w:r>
      <w:r w:rsidR="001868A0">
        <w:rPr>
          <w:rFonts w:ascii="Calibri" w:hAnsi="Calibri" w:cs="Calibri"/>
          <w:color w:val="000000"/>
          <w:sz w:val="20"/>
          <w:szCs w:val="20"/>
        </w:rPr>
        <w:t>ns list of Devices to control-&gt;</w:t>
      </w:r>
    </w:p>
    <w:p w14:paraId="64D01111" w14:textId="77777777" w:rsidR="001868A0" w:rsidRDefault="001868A0" w:rsidP="001868A0">
      <w:pPr>
        <w:pStyle w:val="Default"/>
        <w:rPr>
          <w:rFonts w:ascii="Calibri" w:hAnsi="Calibri" w:cs="Calibri"/>
          <w:color w:val="000000"/>
          <w:sz w:val="20"/>
          <w:szCs w:val="20"/>
        </w:rPr>
      </w:pPr>
    </w:p>
    <w:p w14:paraId="2B31C612" w14:textId="6F46135F" w:rsidR="001868A0" w:rsidRDefault="00AC4B01" w:rsidP="009731B5">
      <w:pPr>
        <w:pStyle w:val="Default"/>
        <w:rPr>
          <w:rFonts w:ascii="Calibri" w:hAnsi="Calibri" w:cs="Calibri"/>
          <w:color w:val="000000"/>
          <w:sz w:val="20"/>
          <w:szCs w:val="20"/>
        </w:rPr>
      </w:pPr>
      <w:r w:rsidRPr="00F9604D">
        <w:rPr>
          <w:rFonts w:ascii="Calibri" w:hAnsi="Calibri" w:cs="Calibri"/>
          <w:color w:val="000000"/>
          <w:sz w:val="20"/>
          <w:szCs w:val="20"/>
        </w:rPr>
        <w:t>ControlDevice newGr</w:t>
      </w:r>
      <w:r w:rsidR="00C67523">
        <w:rPr>
          <w:rFonts w:ascii="Calibri" w:hAnsi="Calibri" w:cs="Calibri"/>
          <w:color w:val="000000"/>
          <w:sz w:val="20"/>
          <w:szCs w:val="20"/>
        </w:rPr>
        <w:t>oup(includedDevices, swit</w:t>
      </w:r>
      <w:r w:rsidRPr="00F9604D">
        <w:rPr>
          <w:rFonts w:ascii="Calibri" w:hAnsi="Calibri" w:cs="Calibri"/>
          <w:color w:val="000000"/>
          <w:sz w:val="20"/>
          <w:szCs w:val="20"/>
        </w:rPr>
        <w:t>ch</w:t>
      </w:r>
      <w:r w:rsidR="00387587">
        <w:rPr>
          <w:rFonts w:ascii="Calibri" w:hAnsi="Calibri" w:cs="Calibri"/>
          <w:color w:val="000000"/>
          <w:sz w:val="20"/>
          <w:szCs w:val="20"/>
        </w:rPr>
        <w:t xml:space="preserve"> </w:t>
      </w:r>
      <w:r w:rsidRPr="00F9604D">
        <w:rPr>
          <w:rFonts w:ascii="Calibri" w:hAnsi="Calibri" w:cs="Calibri"/>
          <w:color w:val="000000"/>
          <w:sz w:val="20"/>
          <w:szCs w:val="20"/>
        </w:rPr>
        <w:t>//</w:t>
      </w:r>
      <w:r w:rsidR="001868A0">
        <w:rPr>
          <w:rFonts w:ascii="Calibri" w:hAnsi="Calibri" w:cs="Calibri"/>
          <w:color w:val="000000"/>
          <w:sz w:val="20"/>
          <w:szCs w:val="20"/>
        </w:rPr>
        <w:t xml:space="preserve"> </w:t>
      </w:r>
      <w:r w:rsidRPr="00F9604D">
        <w:rPr>
          <w:rFonts w:ascii="Calibri" w:hAnsi="Calibri" w:cs="Calibri"/>
          <w:color w:val="000000"/>
          <w:sz w:val="20"/>
          <w:szCs w:val="20"/>
        </w:rPr>
        <w:t>auto set to false to turn off device,</w:t>
      </w:r>
      <w:r w:rsidR="00431D33">
        <w:rPr>
          <w:rFonts w:ascii="Calibri" w:hAnsi="Calibri" w:cs="Calibri"/>
          <w:color w:val="000000"/>
          <w:sz w:val="20"/>
          <w:szCs w:val="20"/>
        </w:rPr>
        <w:t xml:space="preserve"> timeStamp, groupBy</w:t>
      </w:r>
      <w:r w:rsidRPr="00F9604D">
        <w:rPr>
          <w:rFonts w:ascii="Calibri" w:hAnsi="Calibri" w:cs="Calibri"/>
          <w:color w:val="000000"/>
          <w:sz w:val="20"/>
          <w:szCs w:val="20"/>
        </w:rPr>
        <w:t>);</w:t>
      </w:r>
      <w:r w:rsidR="00387587">
        <w:rPr>
          <w:rFonts w:ascii="Calibri" w:hAnsi="Calibri" w:cs="Calibri"/>
          <w:color w:val="000000"/>
          <w:sz w:val="20"/>
          <w:szCs w:val="20"/>
        </w:rPr>
        <w:t xml:space="preserve"> </w:t>
      </w:r>
      <w:r w:rsidRPr="00F9604D">
        <w:rPr>
          <w:rFonts w:ascii="Calibri" w:hAnsi="Calibri" w:cs="Calibri"/>
          <w:color w:val="000000"/>
          <w:sz w:val="20"/>
          <w:szCs w:val="20"/>
        </w:rPr>
        <w:t>/* creates a new object with these properties that can be added to until it’</w:t>
      </w:r>
      <w:r w:rsidR="001868A0">
        <w:rPr>
          <w:rFonts w:ascii="Calibri" w:hAnsi="Calibri" w:cs="Calibri"/>
          <w:color w:val="000000"/>
          <w:sz w:val="20"/>
          <w:szCs w:val="20"/>
        </w:rPr>
        <w:t>s sent to the RF by the user */</w:t>
      </w:r>
    </w:p>
    <w:p w14:paraId="2476F3A2" w14:textId="77777777" w:rsidR="00B635BF" w:rsidRPr="00F9604D" w:rsidRDefault="00B635BF" w:rsidP="009731B5">
      <w:pPr>
        <w:pStyle w:val="Default"/>
        <w:rPr>
          <w:rFonts w:ascii="Calibri" w:hAnsi="Calibri" w:cs="Calibri"/>
          <w:color w:val="000000"/>
          <w:sz w:val="20"/>
          <w:szCs w:val="20"/>
        </w:rPr>
      </w:pPr>
    </w:p>
    <w:p w14:paraId="75CBB6F1" w14:textId="71E09D3C" w:rsidR="00AC4B01" w:rsidRPr="00F9604D" w:rsidRDefault="00AC4B01" w:rsidP="009731B5">
      <w:pPr>
        <w:pStyle w:val="Heading3"/>
        <w:rPr>
          <w:rFonts w:cs="Calibri"/>
        </w:rPr>
      </w:pPr>
      <w:bookmarkStart w:id="49" w:name="_Toc480470760"/>
      <w:r w:rsidRPr="00F9604D">
        <w:rPr>
          <w:rFonts w:cs="Calibri"/>
        </w:rPr>
        <w:t>Test Case 6.1.4-4</w:t>
      </w:r>
      <w:bookmarkEnd w:id="49"/>
    </w:p>
    <w:p w14:paraId="23362FC4" w14:textId="7727E6A8" w:rsidR="00AC4B01" w:rsidRPr="00F9604D" w:rsidRDefault="00677A71" w:rsidP="00FC6228">
      <w:pPr>
        <w:pStyle w:val="Subtitle"/>
      </w:pPr>
      <w:r>
        <w:t>Requirement(s): 3.4-</w:t>
      </w:r>
      <w:r w:rsidR="00675595">
        <w:t>6</w:t>
      </w:r>
      <w:r>
        <w:t>, 3.4-</w:t>
      </w:r>
      <w:r w:rsidR="00675595">
        <w:t>7</w:t>
      </w:r>
    </w:p>
    <w:p w14:paraId="026D4AD9" w14:textId="77777777" w:rsidR="00B635BF" w:rsidRDefault="00B635BF" w:rsidP="00B635BF">
      <w:pPr>
        <w:pStyle w:val="Default"/>
        <w:rPr>
          <w:rFonts w:ascii="Calibri" w:hAnsi="Calibri" w:cs="Calibri"/>
          <w:color w:val="000000"/>
          <w:sz w:val="20"/>
          <w:szCs w:val="20"/>
        </w:rPr>
      </w:pPr>
    </w:p>
    <w:p w14:paraId="7D7263F1" w14:textId="6A4EE39E" w:rsidR="00B635BF" w:rsidRDefault="00AC4B01" w:rsidP="00B635BF">
      <w:pPr>
        <w:pStyle w:val="Default"/>
        <w:rPr>
          <w:rFonts w:ascii="Calibri" w:hAnsi="Calibri" w:cs="Calibri"/>
          <w:color w:val="000000"/>
          <w:sz w:val="20"/>
          <w:szCs w:val="20"/>
        </w:rPr>
      </w:pPr>
      <w:r w:rsidRPr="00F9604D">
        <w:rPr>
          <w:rFonts w:ascii="Calibri" w:hAnsi="Calibri" w:cs="Calibri"/>
          <w:color w:val="000000"/>
          <w:sz w:val="20"/>
          <w:szCs w:val="20"/>
        </w:rPr>
        <w:t>Function [input: Gri</w:t>
      </w:r>
      <w:r w:rsidR="00B635BF">
        <w:rPr>
          <w:rFonts w:ascii="Calibri" w:hAnsi="Calibri" w:cs="Calibri"/>
          <w:color w:val="000000"/>
          <w:sz w:val="20"/>
          <w:szCs w:val="20"/>
        </w:rPr>
        <w:t>d and Weather data from the DMF</w:t>
      </w:r>
      <w:r w:rsidRPr="00F9604D">
        <w:rPr>
          <w:rFonts w:ascii="Calibri" w:hAnsi="Calibri" w:cs="Calibri"/>
          <w:color w:val="000000"/>
          <w:sz w:val="20"/>
          <w:szCs w:val="20"/>
        </w:rPr>
        <w:t>]:[output: Graphical displays of data, real time data for user to</w:t>
      </w:r>
      <w:r w:rsidR="00B635BF">
        <w:rPr>
          <w:rFonts w:ascii="Calibri" w:hAnsi="Calibri" w:cs="Calibri"/>
          <w:color w:val="000000"/>
          <w:sz w:val="20"/>
          <w:szCs w:val="20"/>
        </w:rPr>
        <w:t xml:space="preserve"> create instructions for the RF</w:t>
      </w:r>
      <w:r w:rsidRPr="00F9604D">
        <w:rPr>
          <w:rFonts w:ascii="Calibri" w:hAnsi="Calibri" w:cs="Calibri"/>
          <w:color w:val="000000"/>
          <w:sz w:val="20"/>
          <w:szCs w:val="20"/>
        </w:rPr>
        <w:t>] :</w:t>
      </w:r>
    </w:p>
    <w:p w14:paraId="128CC097" w14:textId="77777777" w:rsidR="00B635BF" w:rsidRDefault="00B635BF" w:rsidP="00B635BF">
      <w:pPr>
        <w:pStyle w:val="Default"/>
        <w:rPr>
          <w:rFonts w:ascii="Calibri" w:hAnsi="Calibri" w:cs="Calibri"/>
          <w:color w:val="000000"/>
          <w:sz w:val="20"/>
          <w:szCs w:val="20"/>
        </w:rPr>
      </w:pPr>
    </w:p>
    <w:p w14:paraId="18512538" w14:textId="77777777" w:rsidR="00B635BF" w:rsidRDefault="00AC4B01" w:rsidP="00B635BF">
      <w:pPr>
        <w:pStyle w:val="Default"/>
        <w:rPr>
          <w:rFonts w:ascii="Calibri" w:hAnsi="Calibri" w:cs="Calibri"/>
          <w:color w:val="000000"/>
          <w:sz w:val="20"/>
          <w:szCs w:val="20"/>
        </w:rPr>
      </w:pPr>
      <w:r w:rsidRPr="00F9604D">
        <w:rPr>
          <w:rFonts w:ascii="Calibri" w:hAnsi="Calibri" w:cs="Calibri"/>
          <w:color w:val="000000"/>
          <w:sz w:val="20"/>
          <w:szCs w:val="20"/>
        </w:rPr>
        <w:t>Grid and Weather data -&gt; DMF -&gt; Temperature, SolarRadiation, Wind and De</w:t>
      </w:r>
      <w:r w:rsidR="00B635BF">
        <w:rPr>
          <w:rFonts w:ascii="Calibri" w:hAnsi="Calibri" w:cs="Calibri"/>
          <w:color w:val="000000"/>
          <w:sz w:val="20"/>
          <w:szCs w:val="20"/>
        </w:rPr>
        <w:t>ficit Panels -&gt; attached to GUI</w:t>
      </w:r>
    </w:p>
    <w:p w14:paraId="3296804D" w14:textId="77777777" w:rsidR="00B635BF" w:rsidRDefault="00B635BF" w:rsidP="00B635BF">
      <w:pPr>
        <w:pStyle w:val="Default"/>
        <w:rPr>
          <w:rFonts w:ascii="Calibri" w:hAnsi="Calibri" w:cs="Calibri"/>
          <w:color w:val="000000"/>
          <w:sz w:val="20"/>
          <w:szCs w:val="20"/>
        </w:rPr>
      </w:pPr>
    </w:p>
    <w:p w14:paraId="24D0D75E" w14:textId="3F4663B0" w:rsidR="00AC4B01" w:rsidRDefault="00AC4B01" w:rsidP="009731B5">
      <w:pPr>
        <w:pStyle w:val="Default"/>
        <w:rPr>
          <w:rFonts w:ascii="Calibri" w:hAnsi="Calibri" w:cs="Calibri"/>
          <w:color w:val="000000"/>
          <w:sz w:val="20"/>
          <w:szCs w:val="20"/>
        </w:rPr>
      </w:pPr>
      <w:r w:rsidRPr="00F9604D">
        <w:rPr>
          <w:rFonts w:ascii="Calibri" w:hAnsi="Calibri" w:cs="Calibri"/>
          <w:color w:val="000000"/>
          <w:sz w:val="20"/>
          <w:szCs w:val="20"/>
        </w:rPr>
        <w:t>Grid and Weather data-&gt; DMF -&gt; Contro</w:t>
      </w:r>
      <w:r w:rsidR="004E3E51">
        <w:rPr>
          <w:rFonts w:ascii="Calibri" w:hAnsi="Calibri" w:cs="Calibri"/>
          <w:color w:val="000000"/>
          <w:sz w:val="20"/>
          <w:szCs w:val="20"/>
        </w:rPr>
        <w:t>l</w:t>
      </w:r>
      <w:r w:rsidR="001B497B">
        <w:rPr>
          <w:rFonts w:ascii="Calibri" w:hAnsi="Calibri" w:cs="Calibri"/>
          <w:color w:val="000000"/>
          <w:sz w:val="20"/>
          <w:szCs w:val="20"/>
        </w:rPr>
        <w:t>Devices /*</w:t>
      </w:r>
      <w:r w:rsidRPr="00F9604D">
        <w:rPr>
          <w:rFonts w:ascii="Calibri" w:hAnsi="Calibri" w:cs="Calibri"/>
          <w:color w:val="000000"/>
          <w:sz w:val="20"/>
          <w:szCs w:val="20"/>
        </w:rPr>
        <w:t>Data is grabbed from the DMF analyzed and processed by the UI of the CF to create a list of ControlDevices that can be sent as an Instruction upon completion to the RF.</w:t>
      </w:r>
      <w:r w:rsidR="00CB099B">
        <w:rPr>
          <w:rFonts w:ascii="Calibri" w:hAnsi="Calibri" w:cs="Calibri"/>
          <w:color w:val="000000"/>
          <w:sz w:val="20"/>
          <w:szCs w:val="20"/>
        </w:rPr>
        <w:t>*/</w:t>
      </w:r>
    </w:p>
    <w:p w14:paraId="1716D3E6" w14:textId="77777777" w:rsidR="00B635BF" w:rsidRPr="00F9604D" w:rsidRDefault="00B635BF" w:rsidP="009731B5">
      <w:pPr>
        <w:pStyle w:val="Default"/>
        <w:rPr>
          <w:rFonts w:ascii="Calibri" w:hAnsi="Calibri" w:cs="Calibri"/>
          <w:color w:val="000000"/>
          <w:sz w:val="20"/>
          <w:szCs w:val="20"/>
        </w:rPr>
      </w:pPr>
    </w:p>
    <w:p w14:paraId="724927AB" w14:textId="0D555927" w:rsidR="00AC4B01" w:rsidRPr="00F9604D" w:rsidRDefault="00AC4B01" w:rsidP="009731B5">
      <w:pPr>
        <w:pStyle w:val="Heading3"/>
        <w:rPr>
          <w:rFonts w:cs="Calibri"/>
        </w:rPr>
      </w:pPr>
      <w:bookmarkStart w:id="50" w:name="_Toc480470761"/>
      <w:r w:rsidRPr="00F9604D">
        <w:rPr>
          <w:rFonts w:cs="Calibri"/>
        </w:rPr>
        <w:t>Test Case 6.1.4-5</w:t>
      </w:r>
      <w:bookmarkEnd w:id="50"/>
    </w:p>
    <w:p w14:paraId="7B83B30B" w14:textId="6EF57017" w:rsidR="00AC4B01" w:rsidRPr="00F9604D" w:rsidRDefault="007C2363" w:rsidP="00FC6228">
      <w:pPr>
        <w:pStyle w:val="Subtitle"/>
      </w:pPr>
      <w:r>
        <w:t>Requirement(s): 3.4-8, 3.4-9, 3.4-11, 3.4-12</w:t>
      </w:r>
    </w:p>
    <w:p w14:paraId="5A36D0FC" w14:textId="77777777" w:rsidR="00227EE1" w:rsidRDefault="00227EE1" w:rsidP="00227EE1">
      <w:pPr>
        <w:pStyle w:val="Default"/>
        <w:rPr>
          <w:rFonts w:ascii="Calibri" w:hAnsi="Calibri" w:cs="Calibri"/>
          <w:color w:val="000000"/>
          <w:sz w:val="20"/>
          <w:szCs w:val="20"/>
        </w:rPr>
      </w:pPr>
    </w:p>
    <w:p w14:paraId="6E5A3255" w14:textId="271B07D2" w:rsidR="00B22895" w:rsidRDefault="00AC4B01" w:rsidP="00B22895">
      <w:pPr>
        <w:pStyle w:val="Default"/>
        <w:spacing w:line="240" w:lineRule="auto"/>
        <w:rPr>
          <w:rFonts w:ascii="Calibri" w:hAnsi="Calibri" w:cs="Calibri"/>
          <w:color w:val="000000"/>
          <w:sz w:val="20"/>
          <w:szCs w:val="20"/>
        </w:rPr>
      </w:pPr>
      <w:r w:rsidRPr="00F9604D">
        <w:rPr>
          <w:rFonts w:ascii="Calibri" w:hAnsi="Calibri" w:cs="Calibri"/>
          <w:color w:val="000000"/>
          <w:sz w:val="20"/>
          <w:szCs w:val="20"/>
        </w:rPr>
        <w:t>Function [input: List of device Control objects that are sent to the RF]:[output: Instruction] :</w:t>
      </w:r>
    </w:p>
    <w:p w14:paraId="0ADD2556" w14:textId="77777777" w:rsidR="00B22895" w:rsidRDefault="00B22895" w:rsidP="00B22895">
      <w:pPr>
        <w:pStyle w:val="Default"/>
        <w:spacing w:line="240" w:lineRule="auto"/>
        <w:rPr>
          <w:rFonts w:ascii="Calibri" w:hAnsi="Calibri" w:cs="Calibri"/>
          <w:color w:val="000000"/>
          <w:sz w:val="20"/>
          <w:szCs w:val="20"/>
        </w:rPr>
      </w:pPr>
    </w:p>
    <w:p w14:paraId="2A133931" w14:textId="44E18229" w:rsidR="00B22895" w:rsidRDefault="00431D33" w:rsidP="00B22895">
      <w:pPr>
        <w:rPr>
          <w:sz w:val="22"/>
          <w:szCs w:val="22"/>
        </w:rPr>
      </w:pPr>
      <w:r>
        <w:t>List controlDevices(</w:t>
      </w:r>
      <w:r w:rsidR="00B22895" w:rsidRPr="00F9604D">
        <w:t>/*List of control device objects by priority and type from user input in GUI interface*/)</w:t>
      </w:r>
    </w:p>
    <w:p w14:paraId="2DC6631A" w14:textId="77777777" w:rsidR="00B22895" w:rsidRDefault="00B22895" w:rsidP="00B22895"/>
    <w:p w14:paraId="2FDAF1C8" w14:textId="77777777" w:rsidR="00B22895" w:rsidRDefault="00B22895" w:rsidP="00B22895">
      <w:pPr>
        <w:rPr>
          <w:sz w:val="22"/>
          <w:szCs w:val="22"/>
        </w:rPr>
      </w:pPr>
      <w:r w:rsidRPr="00F9604D">
        <w:rPr>
          <w:rFonts w:cs="Calibri"/>
        </w:rPr>
        <w:t>Instruction () newInstructionSet; //</w:t>
      </w:r>
      <w:r>
        <w:rPr>
          <w:rFonts w:cs="Calibri"/>
        </w:rPr>
        <w:t xml:space="preserve"> </w:t>
      </w:r>
      <w:r w:rsidRPr="00F9604D">
        <w:rPr>
          <w:rFonts w:cs="Calibri"/>
        </w:rPr>
        <w:t>creates a new instruction</w:t>
      </w:r>
    </w:p>
    <w:p w14:paraId="585E3773" w14:textId="77777777" w:rsidR="00B22895" w:rsidRDefault="00B22895" w:rsidP="00B22895"/>
    <w:p w14:paraId="6670C74F" w14:textId="0FF0B14C" w:rsidR="00B22895" w:rsidRDefault="00431D33" w:rsidP="00B22895">
      <w:pPr>
        <w:rPr>
          <w:sz w:val="22"/>
          <w:szCs w:val="22"/>
        </w:rPr>
      </w:pPr>
      <w:r>
        <w:rPr>
          <w:rFonts w:cs="Calibri"/>
        </w:rPr>
        <w:t>newInstruction.dest</w:t>
      </w:r>
      <w:r w:rsidR="00B22895" w:rsidRPr="00F9604D">
        <w:rPr>
          <w:rFonts w:cs="Calibri"/>
        </w:rPr>
        <w:t>r</w:t>
      </w:r>
      <w:r>
        <w:rPr>
          <w:rFonts w:cs="Calibri"/>
        </w:rPr>
        <w:t>o</w:t>
      </w:r>
      <w:r w:rsidR="00B22895" w:rsidRPr="00F9604D">
        <w:rPr>
          <w:rFonts w:cs="Calibri"/>
        </w:rPr>
        <w:t>y(); //</w:t>
      </w:r>
      <w:r w:rsidR="00B22895">
        <w:rPr>
          <w:rFonts w:cs="Calibri"/>
        </w:rPr>
        <w:t xml:space="preserve"> </w:t>
      </w:r>
      <w:r w:rsidR="00B22895" w:rsidRPr="00F9604D">
        <w:rPr>
          <w:rFonts w:cs="Calibri"/>
        </w:rPr>
        <w:t>destroys all previous instructions</w:t>
      </w:r>
    </w:p>
    <w:p w14:paraId="4ACFCADA" w14:textId="77777777" w:rsidR="00B22895" w:rsidRDefault="00B22895" w:rsidP="00B22895">
      <w:pPr>
        <w:rPr>
          <w:sz w:val="22"/>
          <w:szCs w:val="22"/>
        </w:rPr>
      </w:pPr>
    </w:p>
    <w:p w14:paraId="60EDFB34" w14:textId="4D6C3FF2" w:rsidR="00B22895" w:rsidRDefault="00986031" w:rsidP="00B22895">
      <w:r>
        <w:t>newInstr</w:t>
      </w:r>
      <w:r w:rsidR="00B22895" w:rsidRPr="00F9604D">
        <w:t>u</w:t>
      </w:r>
      <w:r>
        <w:t>c</w:t>
      </w:r>
      <w:r w:rsidR="00B22895" w:rsidRPr="00F9604D">
        <w:t>tion.c</w:t>
      </w:r>
      <w:r w:rsidR="00431D33">
        <w:t>reate(List ControlDevices</w:t>
      </w:r>
      <w:r>
        <w:t>); /*</w:t>
      </w:r>
      <w:r w:rsidR="00B22895" w:rsidRPr="00F9604D">
        <w:t xml:space="preserve">send all new list of controlDevice object instructions to the RF </w:t>
      </w:r>
      <w:r>
        <w:t>function</w:t>
      </w:r>
      <w:r w:rsidR="00B22895">
        <w:t>*/</w:t>
      </w:r>
    </w:p>
    <w:p w14:paraId="20A5EBD5" w14:textId="77777777" w:rsidR="00B22895" w:rsidRPr="00B22895" w:rsidRDefault="00B22895" w:rsidP="00B22895"/>
    <w:p w14:paraId="5365BF0B" w14:textId="77777777" w:rsidR="00C9502F" w:rsidRPr="000E172F" w:rsidRDefault="00C9502F" w:rsidP="00C9502F">
      <w:pPr>
        <w:pStyle w:val="Heading1"/>
      </w:pPr>
      <w:bookmarkStart w:id="51" w:name="_Toc480470762"/>
      <w:r>
        <w:t>6.0</w:t>
      </w:r>
      <w:r>
        <w:tab/>
      </w:r>
      <w:r w:rsidRPr="000E172F">
        <w:rPr>
          <w:iCs/>
        </w:rPr>
        <w:t xml:space="preserve">NRG </w:t>
      </w:r>
      <w:r>
        <w:t>TEST PLAN</w:t>
      </w:r>
      <w:bookmarkEnd w:id="51"/>
    </w:p>
    <w:p w14:paraId="015ED893" w14:textId="77777777" w:rsidR="00C9502F" w:rsidRDefault="00C9502F" w:rsidP="00C9502F">
      <w:pPr>
        <w:pStyle w:val="ListParagraph"/>
        <w:spacing w:after="0" w:line="240" w:lineRule="auto"/>
        <w:ind w:left="0"/>
        <w:rPr>
          <w:rFonts w:cs="Calibri"/>
          <w:sz w:val="20"/>
          <w:szCs w:val="20"/>
        </w:rPr>
      </w:pPr>
    </w:p>
    <w:p w14:paraId="2EA72F22" w14:textId="77777777" w:rsidR="00C9502F" w:rsidRPr="000E172F" w:rsidRDefault="00C9502F" w:rsidP="00C9502F">
      <w:pPr>
        <w:pStyle w:val="Heading1"/>
        <w:rPr>
          <w:sz w:val="24"/>
        </w:rPr>
      </w:pPr>
      <w:bookmarkStart w:id="52" w:name="_Toc480470763"/>
      <w:r>
        <w:t>6.1</w:t>
      </w:r>
      <w:r>
        <w:tab/>
        <w:t>Introduction</w:t>
      </w:r>
      <w:bookmarkEnd w:id="52"/>
    </w:p>
    <w:p w14:paraId="5EC7F9E0" w14:textId="77777777" w:rsidR="00C9502F" w:rsidRDefault="00C9502F" w:rsidP="00C9502F">
      <w:pPr>
        <w:pStyle w:val="ListParagraph"/>
        <w:spacing w:after="0" w:line="240" w:lineRule="auto"/>
        <w:ind w:left="0"/>
        <w:rPr>
          <w:rFonts w:cs="Calibri"/>
          <w:sz w:val="20"/>
          <w:szCs w:val="20"/>
        </w:rPr>
      </w:pPr>
    </w:p>
    <w:p w14:paraId="38C9F981" w14:textId="4554F18B" w:rsidR="00C9502F" w:rsidRPr="00313D85" w:rsidRDefault="00C9502F" w:rsidP="00C9502F">
      <w:pPr>
        <w:pStyle w:val="ListParagraph"/>
        <w:spacing w:after="0" w:line="240" w:lineRule="auto"/>
        <w:ind w:left="0"/>
        <w:rPr>
          <w:rFonts w:cs="Calibri"/>
          <w:sz w:val="20"/>
          <w:szCs w:val="20"/>
        </w:rPr>
      </w:pPr>
      <w:r w:rsidRPr="00313D85">
        <w:rPr>
          <w:rFonts w:cs="Calibri"/>
          <w:sz w:val="20"/>
          <w:szCs w:val="20"/>
        </w:rPr>
        <w:t>In this section, the testing methodology to be used to V&amp;V each</w:t>
      </w:r>
      <w:r w:rsidR="008502EA">
        <w:rPr>
          <w:rFonts w:cs="Calibri"/>
          <w:sz w:val="20"/>
          <w:szCs w:val="20"/>
        </w:rPr>
        <w:t xml:space="preserve"> of the requirements listed in S</w:t>
      </w:r>
      <w:r w:rsidRPr="00313D85">
        <w:rPr>
          <w:rFonts w:cs="Calibri"/>
          <w:sz w:val="20"/>
          <w:szCs w:val="20"/>
        </w:rPr>
        <w:t xml:space="preserve">ection 3.0 has been identified. At points, some additional testing may be required and they shall be documented as </w:t>
      </w:r>
      <w:r>
        <w:rPr>
          <w:rFonts w:cs="Calibri"/>
          <w:sz w:val="20"/>
          <w:szCs w:val="20"/>
        </w:rPr>
        <w:t>an attachment to this document.</w:t>
      </w:r>
    </w:p>
    <w:p w14:paraId="3775940B" w14:textId="77777777" w:rsidR="00C9502F" w:rsidRPr="00313D85" w:rsidRDefault="00C9502F" w:rsidP="00C9502F">
      <w:pPr>
        <w:pStyle w:val="ListParagraph"/>
        <w:spacing w:after="0" w:line="240" w:lineRule="auto"/>
        <w:ind w:left="0"/>
        <w:rPr>
          <w:rFonts w:cs="Calibri"/>
          <w:sz w:val="20"/>
          <w:szCs w:val="20"/>
        </w:rPr>
      </w:pPr>
    </w:p>
    <w:p w14:paraId="34BD3D18" w14:textId="77777777" w:rsidR="00C9502F" w:rsidRDefault="00C9502F" w:rsidP="00C9502F">
      <w:pPr>
        <w:pStyle w:val="ListParagraph"/>
        <w:spacing w:after="0" w:line="240" w:lineRule="auto"/>
        <w:ind w:left="0"/>
        <w:rPr>
          <w:rFonts w:cs="Calibri"/>
          <w:sz w:val="20"/>
          <w:szCs w:val="20"/>
        </w:rPr>
      </w:pPr>
      <w:r w:rsidRPr="00313D85">
        <w:rPr>
          <w:rFonts w:cs="Calibri"/>
          <w:sz w:val="20"/>
          <w:szCs w:val="20"/>
        </w:rPr>
        <w:t xml:space="preserve">The methodologies and testing strategies identified at this point include three major approaches with various variations to adapt to the </w:t>
      </w:r>
      <w:r w:rsidRPr="00313D85">
        <w:rPr>
          <w:rFonts w:cs="Calibri"/>
          <w:b/>
          <w:bCs/>
          <w:iCs/>
          <w:sz w:val="20"/>
          <w:szCs w:val="20"/>
        </w:rPr>
        <w:t xml:space="preserve">NRG </w:t>
      </w:r>
      <w:r w:rsidRPr="00313D85">
        <w:rPr>
          <w:rFonts w:cs="Calibri"/>
          <w:sz w:val="20"/>
          <w:szCs w:val="20"/>
        </w:rPr>
        <w:t>project:</w:t>
      </w:r>
    </w:p>
    <w:p w14:paraId="5ADD860D" w14:textId="77777777" w:rsidR="00C9502F" w:rsidRPr="00313D85" w:rsidRDefault="00C9502F" w:rsidP="00C9502F">
      <w:pPr>
        <w:pStyle w:val="ListParagraph"/>
        <w:spacing w:after="0" w:line="240" w:lineRule="auto"/>
        <w:ind w:left="0"/>
        <w:rPr>
          <w:rFonts w:cs="Calibri"/>
          <w:sz w:val="20"/>
          <w:szCs w:val="20"/>
        </w:rPr>
      </w:pPr>
    </w:p>
    <w:p w14:paraId="7F6C93BC" w14:textId="77777777" w:rsidR="00C9502F" w:rsidRPr="004A334E" w:rsidRDefault="00C9502F" w:rsidP="00C9502F">
      <w:pPr>
        <w:pStyle w:val="ListParagraph"/>
        <w:numPr>
          <w:ilvl w:val="0"/>
          <w:numId w:val="36"/>
        </w:numPr>
        <w:spacing w:after="0" w:line="240" w:lineRule="auto"/>
        <w:rPr>
          <w:rFonts w:cs="Calibri"/>
          <w:sz w:val="20"/>
          <w:szCs w:val="20"/>
        </w:rPr>
      </w:pPr>
      <w:r w:rsidRPr="004A334E">
        <w:rPr>
          <w:rFonts w:cs="Calibri"/>
          <w:sz w:val="20"/>
          <w:szCs w:val="20"/>
        </w:rPr>
        <w:t>Testing using additional ad-hoc created software including a correlation-testing unit.</w:t>
      </w:r>
    </w:p>
    <w:p w14:paraId="4D0C8CCA" w14:textId="77777777" w:rsidR="00C9502F" w:rsidRDefault="00C9502F" w:rsidP="00C9502F">
      <w:pPr>
        <w:pStyle w:val="ListParagraph"/>
        <w:numPr>
          <w:ilvl w:val="0"/>
          <w:numId w:val="36"/>
        </w:numPr>
        <w:spacing w:after="0" w:line="240" w:lineRule="auto"/>
        <w:rPr>
          <w:rFonts w:cs="Calibri"/>
          <w:sz w:val="20"/>
          <w:szCs w:val="20"/>
        </w:rPr>
      </w:pPr>
      <w:r w:rsidRPr="004A334E">
        <w:rPr>
          <w:rFonts w:cs="Calibri"/>
          <w:sz w:val="20"/>
          <w:szCs w:val="20"/>
        </w:rPr>
        <w:t>Demonstration of the specified capability.</w:t>
      </w:r>
    </w:p>
    <w:p w14:paraId="1DC1D96B" w14:textId="75820C9A" w:rsidR="00AC4B01" w:rsidRPr="00C9502F" w:rsidRDefault="00C9502F" w:rsidP="00C9502F">
      <w:pPr>
        <w:pStyle w:val="ListParagraph"/>
        <w:numPr>
          <w:ilvl w:val="0"/>
          <w:numId w:val="36"/>
        </w:numPr>
        <w:spacing w:after="0" w:line="240" w:lineRule="auto"/>
        <w:rPr>
          <w:rFonts w:cs="Calibri"/>
          <w:sz w:val="20"/>
          <w:szCs w:val="20"/>
        </w:rPr>
      </w:pPr>
      <w:r w:rsidRPr="00C9502F">
        <w:rPr>
          <w:rFonts w:cs="Calibri"/>
          <w:sz w:val="20"/>
          <w:szCs w:val="20"/>
        </w:rPr>
        <w:t>Inspection of the software code possibly using additional inspection techniques.</w:t>
      </w:r>
    </w:p>
    <w:p w14:paraId="210EE4A1" w14:textId="77777777" w:rsidR="00C9502F" w:rsidRPr="000261F3" w:rsidRDefault="00C9502F" w:rsidP="009E2886">
      <w:pPr>
        <w:rPr>
          <w:rFonts w:cs="Calibri"/>
        </w:rPr>
      </w:pPr>
    </w:p>
    <w:p w14:paraId="3BFB9DEC" w14:textId="7C6D6C0E" w:rsidR="000261F3" w:rsidRPr="000261F3" w:rsidRDefault="000261F3" w:rsidP="004604FA">
      <w:pPr>
        <w:pStyle w:val="Heading1"/>
      </w:pPr>
      <w:bookmarkStart w:id="53" w:name="_Toc480470764"/>
      <w:r>
        <w:t>6.2</w:t>
      </w:r>
      <w:r>
        <w:tab/>
      </w:r>
      <w:r w:rsidR="004D1BD0" w:rsidRPr="000261F3">
        <w:t>F</w:t>
      </w:r>
      <w:r w:rsidR="00DB062F">
        <w:t>unctional Requirements Validation</w:t>
      </w:r>
      <w:r w:rsidR="004D1BD0" w:rsidRPr="000261F3">
        <w:t xml:space="preserve"> M</w:t>
      </w:r>
      <w:r w:rsidR="00DB062F">
        <w:t>atrix</w:t>
      </w:r>
      <w:bookmarkEnd w:id="53"/>
    </w:p>
    <w:p w14:paraId="2134257E" w14:textId="77777777" w:rsidR="000261F3" w:rsidRPr="000261F3" w:rsidRDefault="000261F3" w:rsidP="004604FA"/>
    <w:p w14:paraId="4A56F1AD" w14:textId="7D5F4BCE" w:rsidR="004D1BD0" w:rsidRDefault="004D1BD0" w:rsidP="004604FA">
      <w:r w:rsidRPr="000261F3">
        <w:t xml:space="preserve">The </w:t>
      </w:r>
      <w:r w:rsidR="00EE3890" w:rsidRPr="000261F3">
        <w:rPr>
          <w:b/>
        </w:rPr>
        <w:t>NRG</w:t>
      </w:r>
      <w:r w:rsidRPr="000261F3">
        <w:rPr>
          <w:b/>
          <w:bCs/>
          <w:iCs/>
          <w:sz w:val="28"/>
          <w:szCs w:val="28"/>
        </w:rPr>
        <w:t xml:space="preserve"> </w:t>
      </w:r>
      <w:r w:rsidRPr="000261F3">
        <w:t xml:space="preserve">Functional and Performance Requirements Validation Matrix </w:t>
      </w:r>
      <w:r w:rsidR="00431D33">
        <w:t>are</w:t>
      </w:r>
      <w:r w:rsidRPr="000261F3">
        <w:t xml:space="preserve"> given below.</w:t>
      </w:r>
    </w:p>
    <w:p w14:paraId="2E11B68D" w14:textId="77777777" w:rsidR="000261F3" w:rsidRPr="000261F3" w:rsidRDefault="000261F3" w:rsidP="004604FA"/>
    <w:tbl>
      <w:tblPr>
        <w:tblStyle w:val="TableGrid"/>
        <w:tblW w:w="0" w:type="auto"/>
        <w:tblInd w:w="108" w:type="dxa"/>
        <w:tblLook w:val="04A0" w:firstRow="1" w:lastRow="0" w:firstColumn="1" w:lastColumn="0" w:noHBand="0" w:noVBand="1"/>
      </w:tblPr>
      <w:tblGrid>
        <w:gridCol w:w="3008"/>
        <w:gridCol w:w="6352"/>
      </w:tblGrid>
      <w:tr w:rsidR="006F32D1" w:rsidRPr="00C703DB" w14:paraId="4E337237" w14:textId="77777777" w:rsidTr="007D49DA">
        <w:tc>
          <w:tcPr>
            <w:tcW w:w="9360" w:type="dxa"/>
            <w:gridSpan w:val="2"/>
            <w:vAlign w:val="center"/>
          </w:tcPr>
          <w:p w14:paraId="5050FE2A" w14:textId="47A719B0" w:rsidR="006F32D1" w:rsidRPr="00327FC4" w:rsidRDefault="006F32D1" w:rsidP="004604FA">
            <w:pPr>
              <w:jc w:val="center"/>
              <w:rPr>
                <w:rFonts w:cs="Calibri"/>
                <w:szCs w:val="20"/>
              </w:rPr>
            </w:pPr>
            <w:r w:rsidRPr="00327FC4">
              <w:rPr>
                <w:rFonts w:cs="Calibri"/>
                <w:szCs w:val="20"/>
              </w:rPr>
              <w:t xml:space="preserve">Requirements Validation Matrix Related to Module </w:t>
            </w:r>
            <w:r w:rsidR="009501FF" w:rsidRPr="00327FC4">
              <w:rPr>
                <w:rFonts w:cs="Calibri"/>
                <w:szCs w:val="20"/>
              </w:rPr>
              <w:t>1</w:t>
            </w:r>
            <w:r w:rsidR="00327FC4">
              <w:rPr>
                <w:rFonts w:cs="Calibri"/>
                <w:szCs w:val="20"/>
              </w:rPr>
              <w:t xml:space="preserve">: Predictive Function </w:t>
            </w:r>
            <w:r w:rsidR="008C7A3D" w:rsidRPr="00327FC4">
              <w:rPr>
                <w:rFonts w:cs="Calibri"/>
                <w:szCs w:val="20"/>
              </w:rPr>
              <w:t>(PF)</w:t>
            </w:r>
          </w:p>
        </w:tc>
      </w:tr>
      <w:tr w:rsidR="006F32D1" w:rsidRPr="00C703DB" w14:paraId="33C69E5A" w14:textId="77777777" w:rsidTr="007D49DA">
        <w:tc>
          <w:tcPr>
            <w:tcW w:w="3008" w:type="dxa"/>
            <w:vAlign w:val="center"/>
          </w:tcPr>
          <w:p w14:paraId="26B18378" w14:textId="77777777" w:rsidR="006F32D1" w:rsidRPr="00C703DB" w:rsidRDefault="006F32D1" w:rsidP="004604FA">
            <w:pPr>
              <w:jc w:val="center"/>
              <w:rPr>
                <w:rFonts w:cs="Calibri"/>
                <w:szCs w:val="20"/>
              </w:rPr>
            </w:pPr>
            <w:r w:rsidRPr="00C703DB">
              <w:rPr>
                <w:rFonts w:cs="Calibri"/>
                <w:szCs w:val="20"/>
              </w:rPr>
              <w:t>Test Case No.</w:t>
            </w:r>
          </w:p>
        </w:tc>
        <w:tc>
          <w:tcPr>
            <w:tcW w:w="6352" w:type="dxa"/>
            <w:vAlign w:val="center"/>
          </w:tcPr>
          <w:p w14:paraId="030D641F" w14:textId="77777777" w:rsidR="006F32D1" w:rsidRPr="00C703DB" w:rsidRDefault="006F32D1" w:rsidP="004604FA">
            <w:pPr>
              <w:jc w:val="center"/>
              <w:rPr>
                <w:rFonts w:cs="Calibri"/>
                <w:szCs w:val="20"/>
              </w:rPr>
            </w:pPr>
            <w:r w:rsidRPr="00C703DB">
              <w:rPr>
                <w:rFonts w:cs="Calibri"/>
                <w:szCs w:val="20"/>
              </w:rPr>
              <w:t>Validated Requirement(s)</w:t>
            </w:r>
          </w:p>
        </w:tc>
      </w:tr>
      <w:tr w:rsidR="006F32D1" w:rsidRPr="00C703DB" w14:paraId="48F6D596" w14:textId="77777777" w:rsidTr="007D49DA">
        <w:tc>
          <w:tcPr>
            <w:tcW w:w="3008" w:type="dxa"/>
          </w:tcPr>
          <w:p w14:paraId="65B5B92A" w14:textId="32AE2B13" w:rsidR="006F32D1" w:rsidRPr="00C703DB" w:rsidRDefault="006F32D1" w:rsidP="004604FA">
            <w:pPr>
              <w:rPr>
                <w:rFonts w:cs="Calibri"/>
                <w:szCs w:val="20"/>
              </w:rPr>
            </w:pPr>
            <w:r w:rsidRPr="00C703DB">
              <w:rPr>
                <w:rFonts w:cs="Calibri"/>
                <w:szCs w:val="20"/>
              </w:rPr>
              <w:t>6.1</w:t>
            </w:r>
            <w:r w:rsidR="009501FF" w:rsidRPr="00C703DB">
              <w:rPr>
                <w:rFonts w:cs="Calibri"/>
                <w:szCs w:val="20"/>
              </w:rPr>
              <w:t>.1</w:t>
            </w:r>
            <w:r w:rsidRPr="00C703DB">
              <w:rPr>
                <w:rFonts w:cs="Calibri"/>
                <w:szCs w:val="20"/>
              </w:rPr>
              <w:t>-1</w:t>
            </w:r>
          </w:p>
        </w:tc>
        <w:tc>
          <w:tcPr>
            <w:tcW w:w="6352" w:type="dxa"/>
          </w:tcPr>
          <w:p w14:paraId="55FF94A8" w14:textId="508AF045" w:rsidR="006F32D1" w:rsidRPr="00C703DB" w:rsidRDefault="004F45BE" w:rsidP="004604FA">
            <w:pPr>
              <w:rPr>
                <w:rFonts w:cs="Calibri"/>
                <w:szCs w:val="20"/>
              </w:rPr>
            </w:pPr>
            <w:r>
              <w:rPr>
                <w:rFonts w:cs="Calibri"/>
                <w:szCs w:val="20"/>
              </w:rPr>
              <w:t>3.1-1.1, 3.1-1.3</w:t>
            </w:r>
          </w:p>
        </w:tc>
      </w:tr>
      <w:tr w:rsidR="006F32D1" w:rsidRPr="00C703DB" w14:paraId="64A7F585" w14:textId="77777777" w:rsidTr="007D49DA">
        <w:tc>
          <w:tcPr>
            <w:tcW w:w="3008" w:type="dxa"/>
          </w:tcPr>
          <w:p w14:paraId="406CAC31" w14:textId="0AA87B95" w:rsidR="006F32D1" w:rsidRPr="00C703DB" w:rsidRDefault="006F32D1" w:rsidP="004604FA">
            <w:pPr>
              <w:rPr>
                <w:rFonts w:cs="Calibri"/>
                <w:szCs w:val="20"/>
              </w:rPr>
            </w:pPr>
            <w:r w:rsidRPr="00C703DB">
              <w:rPr>
                <w:rFonts w:cs="Calibri"/>
                <w:szCs w:val="20"/>
              </w:rPr>
              <w:t>6.1</w:t>
            </w:r>
            <w:r w:rsidR="009501FF" w:rsidRPr="00C703DB">
              <w:rPr>
                <w:rFonts w:cs="Calibri"/>
                <w:szCs w:val="20"/>
              </w:rPr>
              <w:t>.1-2</w:t>
            </w:r>
          </w:p>
        </w:tc>
        <w:tc>
          <w:tcPr>
            <w:tcW w:w="6352" w:type="dxa"/>
          </w:tcPr>
          <w:p w14:paraId="12EB36F4" w14:textId="7D3057D6" w:rsidR="006F32D1" w:rsidRPr="00C703DB" w:rsidRDefault="004F45BE" w:rsidP="004604FA">
            <w:pPr>
              <w:rPr>
                <w:rFonts w:cs="Calibri"/>
                <w:szCs w:val="20"/>
              </w:rPr>
            </w:pPr>
            <w:r>
              <w:rPr>
                <w:rFonts w:cs="Calibri"/>
                <w:szCs w:val="20"/>
              </w:rPr>
              <w:t>3.1-1.2, 3.1-1.3</w:t>
            </w:r>
          </w:p>
        </w:tc>
      </w:tr>
      <w:tr w:rsidR="006F32D1" w:rsidRPr="00C703DB" w14:paraId="30D7DFC3" w14:textId="77777777" w:rsidTr="007D49DA">
        <w:tc>
          <w:tcPr>
            <w:tcW w:w="3008" w:type="dxa"/>
          </w:tcPr>
          <w:p w14:paraId="1A82E914" w14:textId="16857440" w:rsidR="006F32D1" w:rsidRPr="00C703DB" w:rsidRDefault="006F32D1" w:rsidP="004604FA">
            <w:pPr>
              <w:rPr>
                <w:rFonts w:cs="Calibri"/>
                <w:szCs w:val="20"/>
              </w:rPr>
            </w:pPr>
            <w:r w:rsidRPr="00C703DB">
              <w:rPr>
                <w:rFonts w:cs="Calibri"/>
                <w:szCs w:val="20"/>
              </w:rPr>
              <w:t>6.1</w:t>
            </w:r>
            <w:r w:rsidR="009501FF" w:rsidRPr="00C703DB">
              <w:rPr>
                <w:rFonts w:cs="Calibri"/>
                <w:szCs w:val="20"/>
              </w:rPr>
              <w:t>.1-3</w:t>
            </w:r>
          </w:p>
        </w:tc>
        <w:tc>
          <w:tcPr>
            <w:tcW w:w="6352" w:type="dxa"/>
          </w:tcPr>
          <w:p w14:paraId="130B3AB5" w14:textId="42A6A59A" w:rsidR="006F32D1" w:rsidRPr="00C703DB" w:rsidRDefault="004F45BE" w:rsidP="004604FA">
            <w:pPr>
              <w:rPr>
                <w:rFonts w:cs="Calibri"/>
                <w:szCs w:val="20"/>
              </w:rPr>
            </w:pPr>
            <w:r>
              <w:rPr>
                <w:rFonts w:cs="Calibri"/>
                <w:szCs w:val="20"/>
              </w:rPr>
              <w:t>3.1-2.1, 3.1-2.2, 3.1-2.3</w:t>
            </w:r>
          </w:p>
        </w:tc>
      </w:tr>
    </w:tbl>
    <w:p w14:paraId="04824587" w14:textId="77777777" w:rsidR="004D1BD0" w:rsidRPr="00FC6F09" w:rsidRDefault="004D1BD0" w:rsidP="004604FA"/>
    <w:tbl>
      <w:tblPr>
        <w:tblStyle w:val="TableGrid"/>
        <w:tblW w:w="0" w:type="auto"/>
        <w:tblInd w:w="108" w:type="dxa"/>
        <w:tblLook w:val="04A0" w:firstRow="1" w:lastRow="0" w:firstColumn="1" w:lastColumn="0" w:noHBand="0" w:noVBand="1"/>
      </w:tblPr>
      <w:tblGrid>
        <w:gridCol w:w="3008"/>
        <w:gridCol w:w="6352"/>
      </w:tblGrid>
      <w:tr w:rsidR="009501FF" w:rsidRPr="00C703DB" w14:paraId="69D97B2C" w14:textId="77777777" w:rsidTr="007D49DA">
        <w:tc>
          <w:tcPr>
            <w:tcW w:w="9360" w:type="dxa"/>
            <w:gridSpan w:val="2"/>
            <w:tcBorders>
              <w:top w:val="single" w:sz="4" w:space="0" w:color="auto"/>
              <w:left w:val="single" w:sz="4" w:space="0" w:color="auto"/>
              <w:bottom w:val="single" w:sz="4" w:space="0" w:color="auto"/>
              <w:right w:val="single" w:sz="4" w:space="0" w:color="auto"/>
            </w:tcBorders>
            <w:vAlign w:val="center"/>
            <w:hideMark/>
          </w:tcPr>
          <w:p w14:paraId="20C9694D" w14:textId="004F2640" w:rsidR="009501FF" w:rsidRPr="007340B2" w:rsidRDefault="009501FF" w:rsidP="004604FA">
            <w:pPr>
              <w:jc w:val="center"/>
              <w:rPr>
                <w:rFonts w:cs="Calibri"/>
                <w:szCs w:val="20"/>
              </w:rPr>
            </w:pPr>
            <w:r w:rsidRPr="007340B2">
              <w:rPr>
                <w:rFonts w:cs="Calibri"/>
                <w:szCs w:val="20"/>
              </w:rPr>
              <w:t>Requirements Validation Matrix Related</w:t>
            </w:r>
            <w:r w:rsidR="007340B2">
              <w:rPr>
                <w:rFonts w:cs="Calibri"/>
                <w:szCs w:val="20"/>
              </w:rPr>
              <w:t xml:space="preserve"> to Module 2: Response Function </w:t>
            </w:r>
            <w:r w:rsidR="008C7A3D" w:rsidRPr="007340B2">
              <w:rPr>
                <w:rFonts w:cs="Calibri"/>
                <w:szCs w:val="20"/>
              </w:rPr>
              <w:t>(RF)</w:t>
            </w:r>
          </w:p>
        </w:tc>
      </w:tr>
      <w:tr w:rsidR="009501FF" w:rsidRPr="00C703DB" w14:paraId="057E62C3" w14:textId="77777777" w:rsidTr="007D49DA">
        <w:tc>
          <w:tcPr>
            <w:tcW w:w="3008" w:type="dxa"/>
            <w:tcBorders>
              <w:top w:val="single" w:sz="4" w:space="0" w:color="auto"/>
              <w:left w:val="single" w:sz="4" w:space="0" w:color="auto"/>
              <w:bottom w:val="single" w:sz="4" w:space="0" w:color="auto"/>
              <w:right w:val="single" w:sz="4" w:space="0" w:color="auto"/>
            </w:tcBorders>
            <w:vAlign w:val="center"/>
            <w:hideMark/>
          </w:tcPr>
          <w:p w14:paraId="57573CC5" w14:textId="77777777" w:rsidR="009501FF" w:rsidRPr="00C703DB" w:rsidRDefault="009501FF" w:rsidP="004604FA">
            <w:pPr>
              <w:jc w:val="center"/>
              <w:rPr>
                <w:rFonts w:cs="Calibri"/>
                <w:szCs w:val="20"/>
              </w:rPr>
            </w:pPr>
            <w:r w:rsidRPr="00C703DB">
              <w:rPr>
                <w:rFonts w:cs="Calibri"/>
                <w:szCs w:val="20"/>
              </w:rPr>
              <w:t>Test Case No.</w:t>
            </w:r>
          </w:p>
        </w:tc>
        <w:tc>
          <w:tcPr>
            <w:tcW w:w="6352" w:type="dxa"/>
            <w:tcBorders>
              <w:top w:val="single" w:sz="4" w:space="0" w:color="auto"/>
              <w:left w:val="single" w:sz="4" w:space="0" w:color="auto"/>
              <w:bottom w:val="single" w:sz="4" w:space="0" w:color="auto"/>
              <w:right w:val="single" w:sz="4" w:space="0" w:color="auto"/>
            </w:tcBorders>
            <w:vAlign w:val="center"/>
            <w:hideMark/>
          </w:tcPr>
          <w:p w14:paraId="48C34016" w14:textId="77777777" w:rsidR="009501FF" w:rsidRPr="00C703DB" w:rsidRDefault="009501FF" w:rsidP="004604FA">
            <w:pPr>
              <w:jc w:val="center"/>
              <w:rPr>
                <w:rFonts w:cs="Calibri"/>
                <w:szCs w:val="20"/>
              </w:rPr>
            </w:pPr>
            <w:r w:rsidRPr="00C703DB">
              <w:rPr>
                <w:rFonts w:cs="Calibri"/>
                <w:szCs w:val="20"/>
              </w:rPr>
              <w:t>Validated Requirement(s)</w:t>
            </w:r>
          </w:p>
        </w:tc>
      </w:tr>
      <w:tr w:rsidR="009501FF" w:rsidRPr="00C703DB" w14:paraId="04DBA68B" w14:textId="77777777" w:rsidTr="007D49DA">
        <w:tc>
          <w:tcPr>
            <w:tcW w:w="3008" w:type="dxa"/>
            <w:tcBorders>
              <w:top w:val="single" w:sz="4" w:space="0" w:color="auto"/>
              <w:left w:val="single" w:sz="4" w:space="0" w:color="auto"/>
              <w:bottom w:val="single" w:sz="4" w:space="0" w:color="auto"/>
              <w:right w:val="single" w:sz="4" w:space="0" w:color="auto"/>
            </w:tcBorders>
            <w:hideMark/>
          </w:tcPr>
          <w:p w14:paraId="5C9F935A" w14:textId="1EF0A063" w:rsidR="009501FF" w:rsidRPr="00C703DB" w:rsidRDefault="009501FF" w:rsidP="004604FA">
            <w:pPr>
              <w:rPr>
                <w:rFonts w:cs="Calibri"/>
                <w:szCs w:val="20"/>
              </w:rPr>
            </w:pPr>
            <w:r w:rsidRPr="00C703DB">
              <w:rPr>
                <w:rFonts w:cs="Calibri"/>
                <w:szCs w:val="20"/>
              </w:rPr>
              <w:t>6.1.2-1</w:t>
            </w:r>
          </w:p>
        </w:tc>
        <w:tc>
          <w:tcPr>
            <w:tcW w:w="6352" w:type="dxa"/>
            <w:tcBorders>
              <w:top w:val="single" w:sz="4" w:space="0" w:color="auto"/>
              <w:left w:val="single" w:sz="4" w:space="0" w:color="auto"/>
              <w:bottom w:val="single" w:sz="4" w:space="0" w:color="auto"/>
              <w:right w:val="single" w:sz="4" w:space="0" w:color="auto"/>
            </w:tcBorders>
            <w:hideMark/>
          </w:tcPr>
          <w:p w14:paraId="1489C873" w14:textId="7C899B0C" w:rsidR="009501FF" w:rsidRPr="00C703DB" w:rsidRDefault="009E38CB" w:rsidP="004604FA">
            <w:pPr>
              <w:rPr>
                <w:rFonts w:cs="Calibri"/>
                <w:szCs w:val="20"/>
              </w:rPr>
            </w:pPr>
            <w:r w:rsidRPr="00C703DB">
              <w:rPr>
                <w:rFonts w:cs="Calibri"/>
                <w:szCs w:val="20"/>
              </w:rPr>
              <w:t>3.2</w:t>
            </w:r>
            <w:r w:rsidR="00FC0928">
              <w:rPr>
                <w:rFonts w:cs="Calibri"/>
                <w:szCs w:val="20"/>
              </w:rPr>
              <w:t>-2.1</w:t>
            </w:r>
          </w:p>
        </w:tc>
      </w:tr>
      <w:tr w:rsidR="009501FF" w:rsidRPr="00C703DB" w14:paraId="5A4470E9" w14:textId="77777777" w:rsidTr="007D49DA">
        <w:tc>
          <w:tcPr>
            <w:tcW w:w="3008" w:type="dxa"/>
            <w:tcBorders>
              <w:top w:val="single" w:sz="4" w:space="0" w:color="auto"/>
              <w:left w:val="single" w:sz="4" w:space="0" w:color="auto"/>
              <w:bottom w:val="single" w:sz="4" w:space="0" w:color="auto"/>
              <w:right w:val="single" w:sz="4" w:space="0" w:color="auto"/>
            </w:tcBorders>
            <w:hideMark/>
          </w:tcPr>
          <w:p w14:paraId="7990CFE6" w14:textId="01290D51" w:rsidR="009501FF" w:rsidRPr="00C703DB" w:rsidRDefault="009501FF" w:rsidP="004604FA">
            <w:pPr>
              <w:rPr>
                <w:rFonts w:cs="Calibri"/>
                <w:szCs w:val="20"/>
              </w:rPr>
            </w:pPr>
            <w:r w:rsidRPr="00C703DB">
              <w:rPr>
                <w:rFonts w:cs="Calibri"/>
                <w:szCs w:val="20"/>
              </w:rPr>
              <w:t>6.1.2-2</w:t>
            </w:r>
          </w:p>
        </w:tc>
        <w:tc>
          <w:tcPr>
            <w:tcW w:w="6352" w:type="dxa"/>
            <w:tcBorders>
              <w:top w:val="single" w:sz="4" w:space="0" w:color="auto"/>
              <w:left w:val="single" w:sz="4" w:space="0" w:color="auto"/>
              <w:bottom w:val="single" w:sz="4" w:space="0" w:color="auto"/>
              <w:right w:val="single" w:sz="4" w:space="0" w:color="auto"/>
            </w:tcBorders>
            <w:hideMark/>
          </w:tcPr>
          <w:p w14:paraId="5404E14F" w14:textId="4BEC6F03" w:rsidR="009501FF" w:rsidRPr="00C703DB" w:rsidRDefault="009E38CB" w:rsidP="004604FA">
            <w:pPr>
              <w:rPr>
                <w:rFonts w:cs="Calibri"/>
                <w:szCs w:val="20"/>
              </w:rPr>
            </w:pPr>
            <w:r w:rsidRPr="00C703DB">
              <w:rPr>
                <w:rFonts w:cs="Calibri"/>
                <w:szCs w:val="20"/>
              </w:rPr>
              <w:t>3.2</w:t>
            </w:r>
            <w:r w:rsidR="004F45BE">
              <w:rPr>
                <w:rFonts w:cs="Calibri"/>
                <w:szCs w:val="20"/>
              </w:rPr>
              <w:t>-1</w:t>
            </w:r>
            <w:r w:rsidR="003B78EA">
              <w:rPr>
                <w:rFonts w:cs="Calibri"/>
                <w:szCs w:val="20"/>
              </w:rPr>
              <w:t>, 3.2-1.1</w:t>
            </w:r>
            <w:r w:rsidR="004F45BE">
              <w:rPr>
                <w:rFonts w:cs="Calibri"/>
                <w:szCs w:val="20"/>
              </w:rPr>
              <w:t xml:space="preserve">, </w:t>
            </w:r>
            <w:r w:rsidRPr="00C703DB">
              <w:rPr>
                <w:rFonts w:cs="Calibri"/>
                <w:szCs w:val="20"/>
              </w:rPr>
              <w:t>3.2</w:t>
            </w:r>
            <w:r w:rsidR="004F45BE">
              <w:rPr>
                <w:rFonts w:cs="Calibri"/>
                <w:szCs w:val="20"/>
              </w:rPr>
              <w:t xml:space="preserve">-2, </w:t>
            </w:r>
            <w:r w:rsidRPr="00C703DB">
              <w:rPr>
                <w:rFonts w:cs="Calibri"/>
                <w:szCs w:val="20"/>
              </w:rPr>
              <w:t>3.2</w:t>
            </w:r>
            <w:r w:rsidR="003B78EA">
              <w:rPr>
                <w:rFonts w:cs="Calibri"/>
                <w:szCs w:val="20"/>
              </w:rPr>
              <w:t>-3</w:t>
            </w:r>
          </w:p>
        </w:tc>
      </w:tr>
      <w:tr w:rsidR="009501FF" w:rsidRPr="00C703DB" w14:paraId="6ACA1DF7" w14:textId="77777777" w:rsidTr="007D49DA">
        <w:tc>
          <w:tcPr>
            <w:tcW w:w="3008" w:type="dxa"/>
            <w:tcBorders>
              <w:top w:val="single" w:sz="4" w:space="0" w:color="auto"/>
              <w:left w:val="single" w:sz="4" w:space="0" w:color="auto"/>
              <w:bottom w:val="single" w:sz="4" w:space="0" w:color="auto"/>
              <w:right w:val="single" w:sz="4" w:space="0" w:color="auto"/>
            </w:tcBorders>
            <w:hideMark/>
          </w:tcPr>
          <w:p w14:paraId="0EAC72FD" w14:textId="3AAC5AED" w:rsidR="009501FF" w:rsidRPr="00C703DB" w:rsidRDefault="009501FF" w:rsidP="004604FA">
            <w:pPr>
              <w:rPr>
                <w:rFonts w:cs="Calibri"/>
                <w:szCs w:val="20"/>
              </w:rPr>
            </w:pPr>
            <w:r w:rsidRPr="00C703DB">
              <w:rPr>
                <w:rFonts w:cs="Calibri"/>
                <w:szCs w:val="20"/>
              </w:rPr>
              <w:t>6.1.2-3</w:t>
            </w:r>
          </w:p>
        </w:tc>
        <w:tc>
          <w:tcPr>
            <w:tcW w:w="6352" w:type="dxa"/>
            <w:tcBorders>
              <w:top w:val="single" w:sz="4" w:space="0" w:color="auto"/>
              <w:left w:val="single" w:sz="4" w:space="0" w:color="auto"/>
              <w:bottom w:val="single" w:sz="4" w:space="0" w:color="auto"/>
              <w:right w:val="single" w:sz="4" w:space="0" w:color="auto"/>
            </w:tcBorders>
            <w:hideMark/>
          </w:tcPr>
          <w:p w14:paraId="643F486B" w14:textId="6FA0E1E3" w:rsidR="009501FF" w:rsidRPr="00C703DB" w:rsidRDefault="009E38CB" w:rsidP="004604FA">
            <w:pPr>
              <w:rPr>
                <w:rFonts w:cs="Calibri"/>
                <w:szCs w:val="20"/>
              </w:rPr>
            </w:pPr>
            <w:r w:rsidRPr="00C703DB">
              <w:rPr>
                <w:rFonts w:cs="Calibri"/>
                <w:szCs w:val="20"/>
              </w:rPr>
              <w:t>3.2</w:t>
            </w:r>
            <w:r w:rsidR="00D67FA3">
              <w:rPr>
                <w:rFonts w:cs="Calibri"/>
                <w:szCs w:val="20"/>
              </w:rPr>
              <w:t>-2.2</w:t>
            </w:r>
          </w:p>
        </w:tc>
      </w:tr>
      <w:tr w:rsidR="009501FF" w:rsidRPr="00C703DB" w14:paraId="7114E701" w14:textId="77777777" w:rsidTr="007D49DA">
        <w:tc>
          <w:tcPr>
            <w:tcW w:w="3008" w:type="dxa"/>
            <w:tcBorders>
              <w:top w:val="single" w:sz="4" w:space="0" w:color="auto"/>
              <w:left w:val="single" w:sz="4" w:space="0" w:color="auto"/>
              <w:bottom w:val="single" w:sz="4" w:space="0" w:color="auto"/>
              <w:right w:val="single" w:sz="4" w:space="0" w:color="auto"/>
            </w:tcBorders>
          </w:tcPr>
          <w:p w14:paraId="66EC788D" w14:textId="592C48C6" w:rsidR="009501FF" w:rsidRPr="00C703DB" w:rsidRDefault="009501FF" w:rsidP="004604FA">
            <w:pPr>
              <w:rPr>
                <w:rFonts w:cs="Calibri"/>
                <w:szCs w:val="20"/>
              </w:rPr>
            </w:pPr>
            <w:r w:rsidRPr="00C703DB">
              <w:rPr>
                <w:rFonts w:cs="Calibri"/>
                <w:szCs w:val="20"/>
              </w:rPr>
              <w:t>6.1.2-4</w:t>
            </w:r>
          </w:p>
        </w:tc>
        <w:tc>
          <w:tcPr>
            <w:tcW w:w="6352" w:type="dxa"/>
            <w:tcBorders>
              <w:top w:val="single" w:sz="4" w:space="0" w:color="auto"/>
              <w:left w:val="single" w:sz="4" w:space="0" w:color="auto"/>
              <w:bottom w:val="single" w:sz="4" w:space="0" w:color="auto"/>
              <w:right w:val="single" w:sz="4" w:space="0" w:color="auto"/>
            </w:tcBorders>
          </w:tcPr>
          <w:p w14:paraId="701F0522" w14:textId="4ED13B15" w:rsidR="009501FF" w:rsidRPr="00C703DB" w:rsidRDefault="009501FF" w:rsidP="004604FA">
            <w:pPr>
              <w:rPr>
                <w:rFonts w:cs="Calibri"/>
                <w:szCs w:val="20"/>
              </w:rPr>
            </w:pPr>
            <w:r w:rsidRPr="00C703DB">
              <w:rPr>
                <w:rFonts w:cs="Calibri"/>
                <w:szCs w:val="20"/>
              </w:rPr>
              <w:t>3.</w:t>
            </w:r>
            <w:r w:rsidR="009E38CB" w:rsidRPr="00C703DB">
              <w:rPr>
                <w:rFonts w:cs="Calibri"/>
                <w:szCs w:val="20"/>
              </w:rPr>
              <w:t>2</w:t>
            </w:r>
            <w:r w:rsidR="00A86594">
              <w:rPr>
                <w:rFonts w:cs="Calibri"/>
                <w:szCs w:val="20"/>
              </w:rPr>
              <w:t>-6.1</w:t>
            </w:r>
            <w:r w:rsidR="004F45BE">
              <w:rPr>
                <w:rFonts w:cs="Calibri"/>
                <w:szCs w:val="20"/>
              </w:rPr>
              <w:t xml:space="preserve">, </w:t>
            </w:r>
            <w:r w:rsidR="009E38CB" w:rsidRPr="00C703DB">
              <w:rPr>
                <w:rFonts w:cs="Calibri"/>
                <w:szCs w:val="20"/>
              </w:rPr>
              <w:t>3.2</w:t>
            </w:r>
            <w:r w:rsidR="00A86594">
              <w:rPr>
                <w:rFonts w:cs="Calibri"/>
                <w:szCs w:val="20"/>
              </w:rPr>
              <w:t>-6.2</w:t>
            </w:r>
          </w:p>
        </w:tc>
      </w:tr>
      <w:tr w:rsidR="009501FF" w:rsidRPr="00C703DB" w14:paraId="35553D2D" w14:textId="77777777" w:rsidTr="007D49DA">
        <w:tc>
          <w:tcPr>
            <w:tcW w:w="3008" w:type="dxa"/>
            <w:tcBorders>
              <w:top w:val="single" w:sz="4" w:space="0" w:color="auto"/>
              <w:left w:val="single" w:sz="4" w:space="0" w:color="auto"/>
              <w:bottom w:val="single" w:sz="4" w:space="0" w:color="auto"/>
              <w:right w:val="single" w:sz="4" w:space="0" w:color="auto"/>
            </w:tcBorders>
          </w:tcPr>
          <w:p w14:paraId="49EF02BB" w14:textId="1DB277B9" w:rsidR="009501FF" w:rsidRPr="00C703DB" w:rsidRDefault="009501FF" w:rsidP="004604FA">
            <w:pPr>
              <w:rPr>
                <w:rFonts w:cs="Calibri"/>
                <w:szCs w:val="20"/>
              </w:rPr>
            </w:pPr>
            <w:r w:rsidRPr="00C703DB">
              <w:rPr>
                <w:rFonts w:cs="Calibri"/>
                <w:szCs w:val="20"/>
              </w:rPr>
              <w:t>6.1.2-5</w:t>
            </w:r>
          </w:p>
        </w:tc>
        <w:tc>
          <w:tcPr>
            <w:tcW w:w="6352" w:type="dxa"/>
            <w:tcBorders>
              <w:top w:val="single" w:sz="4" w:space="0" w:color="auto"/>
              <w:left w:val="single" w:sz="4" w:space="0" w:color="auto"/>
              <w:bottom w:val="single" w:sz="4" w:space="0" w:color="auto"/>
              <w:right w:val="single" w:sz="4" w:space="0" w:color="auto"/>
            </w:tcBorders>
          </w:tcPr>
          <w:p w14:paraId="083D5E3F" w14:textId="6B8EE64C" w:rsidR="009501FF" w:rsidRPr="00C703DB" w:rsidRDefault="009E38CB" w:rsidP="004113C4">
            <w:pPr>
              <w:rPr>
                <w:rFonts w:cs="Calibri"/>
                <w:szCs w:val="20"/>
              </w:rPr>
            </w:pPr>
            <w:r w:rsidRPr="00C703DB">
              <w:rPr>
                <w:rFonts w:cs="Calibri"/>
                <w:szCs w:val="20"/>
              </w:rPr>
              <w:t>3.2</w:t>
            </w:r>
            <w:r w:rsidR="00053097">
              <w:rPr>
                <w:rFonts w:cs="Calibri"/>
                <w:szCs w:val="20"/>
              </w:rPr>
              <w:t>-5.1</w:t>
            </w:r>
            <w:r w:rsidR="004F45BE">
              <w:rPr>
                <w:rFonts w:cs="Calibri"/>
                <w:szCs w:val="20"/>
              </w:rPr>
              <w:t xml:space="preserve">, </w:t>
            </w:r>
            <w:r w:rsidRPr="00C703DB">
              <w:rPr>
                <w:rFonts w:cs="Calibri"/>
                <w:szCs w:val="20"/>
              </w:rPr>
              <w:t>3.2</w:t>
            </w:r>
            <w:r w:rsidR="00053097">
              <w:rPr>
                <w:rFonts w:cs="Calibri"/>
                <w:szCs w:val="20"/>
              </w:rPr>
              <w:t>-5.2</w:t>
            </w:r>
          </w:p>
        </w:tc>
      </w:tr>
      <w:tr w:rsidR="009501FF" w:rsidRPr="00C703DB" w14:paraId="1F6D5EAF" w14:textId="77777777" w:rsidTr="007D49DA">
        <w:tc>
          <w:tcPr>
            <w:tcW w:w="3008" w:type="dxa"/>
            <w:tcBorders>
              <w:top w:val="single" w:sz="4" w:space="0" w:color="auto"/>
              <w:left w:val="single" w:sz="4" w:space="0" w:color="auto"/>
              <w:bottom w:val="single" w:sz="4" w:space="0" w:color="auto"/>
              <w:right w:val="single" w:sz="4" w:space="0" w:color="auto"/>
            </w:tcBorders>
          </w:tcPr>
          <w:p w14:paraId="2218BA38" w14:textId="577D36B4" w:rsidR="009501FF" w:rsidRPr="00C703DB" w:rsidRDefault="009501FF" w:rsidP="004604FA">
            <w:pPr>
              <w:rPr>
                <w:rFonts w:cs="Calibri"/>
                <w:szCs w:val="20"/>
              </w:rPr>
            </w:pPr>
            <w:r w:rsidRPr="00C703DB">
              <w:rPr>
                <w:rFonts w:cs="Calibri"/>
                <w:szCs w:val="20"/>
              </w:rPr>
              <w:lastRenderedPageBreak/>
              <w:t>6.1.2-6</w:t>
            </w:r>
          </w:p>
        </w:tc>
        <w:tc>
          <w:tcPr>
            <w:tcW w:w="6352" w:type="dxa"/>
            <w:tcBorders>
              <w:top w:val="single" w:sz="4" w:space="0" w:color="auto"/>
              <w:left w:val="single" w:sz="4" w:space="0" w:color="auto"/>
              <w:bottom w:val="single" w:sz="4" w:space="0" w:color="auto"/>
              <w:right w:val="single" w:sz="4" w:space="0" w:color="auto"/>
            </w:tcBorders>
          </w:tcPr>
          <w:p w14:paraId="652033BA" w14:textId="54654291" w:rsidR="009501FF" w:rsidRPr="00C703DB" w:rsidRDefault="009E38CB" w:rsidP="004113C4">
            <w:pPr>
              <w:rPr>
                <w:rFonts w:cs="Calibri"/>
                <w:szCs w:val="20"/>
              </w:rPr>
            </w:pPr>
            <w:r w:rsidRPr="00C703DB">
              <w:rPr>
                <w:rFonts w:cs="Calibri"/>
                <w:szCs w:val="20"/>
              </w:rPr>
              <w:t>3.2</w:t>
            </w:r>
            <w:r w:rsidR="004F45BE">
              <w:rPr>
                <w:rFonts w:cs="Calibri"/>
                <w:szCs w:val="20"/>
              </w:rPr>
              <w:t>-</w:t>
            </w:r>
            <w:r w:rsidR="006C59D0">
              <w:rPr>
                <w:rFonts w:cs="Calibri"/>
                <w:szCs w:val="20"/>
              </w:rPr>
              <w:t>5</w:t>
            </w:r>
            <w:r w:rsidR="004113C4">
              <w:rPr>
                <w:rFonts w:cs="Calibri"/>
                <w:szCs w:val="20"/>
              </w:rPr>
              <w:t>.3</w:t>
            </w:r>
            <w:r w:rsidR="004F45BE">
              <w:rPr>
                <w:rFonts w:cs="Calibri"/>
                <w:szCs w:val="20"/>
              </w:rPr>
              <w:t xml:space="preserve">, </w:t>
            </w:r>
            <w:r w:rsidR="009501FF" w:rsidRPr="00C703DB">
              <w:rPr>
                <w:rFonts w:cs="Calibri"/>
                <w:szCs w:val="20"/>
              </w:rPr>
              <w:t>3.</w:t>
            </w:r>
            <w:r w:rsidRPr="00C703DB">
              <w:rPr>
                <w:rFonts w:cs="Calibri"/>
                <w:szCs w:val="20"/>
              </w:rPr>
              <w:t>2</w:t>
            </w:r>
            <w:r w:rsidR="006C59D0">
              <w:rPr>
                <w:rFonts w:cs="Calibri"/>
                <w:szCs w:val="20"/>
              </w:rPr>
              <w:t>-6</w:t>
            </w:r>
          </w:p>
        </w:tc>
      </w:tr>
    </w:tbl>
    <w:p w14:paraId="73E484D9" w14:textId="77777777" w:rsidR="009501FF" w:rsidRPr="00FC6F09" w:rsidRDefault="009501FF" w:rsidP="004604FA"/>
    <w:tbl>
      <w:tblPr>
        <w:tblW w:w="488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1"/>
        <w:gridCol w:w="6389"/>
      </w:tblGrid>
      <w:tr w:rsidR="009501FF" w:rsidRPr="00C703DB" w14:paraId="6673F055" w14:textId="77777777" w:rsidTr="001E1D05">
        <w:tc>
          <w:tcPr>
            <w:tcW w:w="5000" w:type="pct"/>
            <w:gridSpan w:val="2"/>
            <w:shd w:val="clear" w:color="auto" w:fill="auto"/>
            <w:vAlign w:val="center"/>
          </w:tcPr>
          <w:p w14:paraId="074468C5" w14:textId="7C59A351" w:rsidR="009501FF" w:rsidRPr="00C703DB" w:rsidRDefault="009501FF" w:rsidP="004604FA">
            <w:pPr>
              <w:jc w:val="center"/>
              <w:rPr>
                <w:rFonts w:cs="Calibri"/>
              </w:rPr>
            </w:pPr>
            <w:r w:rsidRPr="00C703DB">
              <w:rPr>
                <w:rFonts w:cs="Calibri"/>
              </w:rPr>
              <w:t>Requirements Validation Matrix Related to Module 3: Data Management Function</w:t>
            </w:r>
            <w:r w:rsidR="008C7A3D">
              <w:rPr>
                <w:rFonts w:cs="Calibri"/>
              </w:rPr>
              <w:t xml:space="preserve"> (DMF)</w:t>
            </w:r>
          </w:p>
        </w:tc>
      </w:tr>
      <w:tr w:rsidR="009501FF" w:rsidRPr="00C703DB" w14:paraId="77D8FB98" w14:textId="77777777" w:rsidTr="001E1D05">
        <w:tc>
          <w:tcPr>
            <w:tcW w:w="1587" w:type="pct"/>
            <w:shd w:val="clear" w:color="auto" w:fill="auto"/>
            <w:vAlign w:val="center"/>
          </w:tcPr>
          <w:p w14:paraId="08D7D183" w14:textId="77777777" w:rsidR="009501FF" w:rsidRPr="00C703DB" w:rsidRDefault="009501FF" w:rsidP="004604FA">
            <w:pPr>
              <w:jc w:val="center"/>
              <w:rPr>
                <w:rFonts w:cs="Calibri"/>
                <w:szCs w:val="20"/>
              </w:rPr>
            </w:pPr>
            <w:r w:rsidRPr="00C703DB">
              <w:rPr>
                <w:rFonts w:cs="Calibri"/>
                <w:szCs w:val="20"/>
              </w:rPr>
              <w:t>Test Case No.</w:t>
            </w:r>
          </w:p>
        </w:tc>
        <w:tc>
          <w:tcPr>
            <w:tcW w:w="3413" w:type="pct"/>
            <w:shd w:val="clear" w:color="auto" w:fill="auto"/>
            <w:vAlign w:val="center"/>
          </w:tcPr>
          <w:p w14:paraId="5A8D3FE4" w14:textId="77777777" w:rsidR="009501FF" w:rsidRPr="00C703DB" w:rsidRDefault="009501FF" w:rsidP="004604FA">
            <w:pPr>
              <w:jc w:val="center"/>
              <w:rPr>
                <w:rFonts w:cs="Calibri"/>
                <w:szCs w:val="20"/>
              </w:rPr>
            </w:pPr>
            <w:r w:rsidRPr="00C703DB">
              <w:rPr>
                <w:rFonts w:cs="Calibri"/>
                <w:szCs w:val="20"/>
              </w:rPr>
              <w:t>Validated Requirement(s)</w:t>
            </w:r>
          </w:p>
        </w:tc>
      </w:tr>
      <w:tr w:rsidR="009501FF" w:rsidRPr="00C703DB" w14:paraId="739F0674" w14:textId="77777777" w:rsidTr="001E1D05">
        <w:tc>
          <w:tcPr>
            <w:tcW w:w="1587" w:type="pct"/>
            <w:shd w:val="clear" w:color="auto" w:fill="auto"/>
          </w:tcPr>
          <w:p w14:paraId="5A38FA64" w14:textId="6D88A404" w:rsidR="009501FF" w:rsidRPr="00C703DB" w:rsidRDefault="009501FF" w:rsidP="004604FA">
            <w:pPr>
              <w:rPr>
                <w:rFonts w:cs="Calibri"/>
                <w:szCs w:val="20"/>
              </w:rPr>
            </w:pPr>
            <w:r w:rsidRPr="00C703DB">
              <w:rPr>
                <w:rFonts w:cs="Calibri"/>
                <w:szCs w:val="20"/>
              </w:rPr>
              <w:t>6.1.3-1</w:t>
            </w:r>
          </w:p>
        </w:tc>
        <w:tc>
          <w:tcPr>
            <w:tcW w:w="3413" w:type="pct"/>
            <w:shd w:val="clear" w:color="auto" w:fill="auto"/>
          </w:tcPr>
          <w:p w14:paraId="05A3AFE1" w14:textId="4DE33B7B" w:rsidR="009501FF" w:rsidRPr="00C703DB" w:rsidRDefault="009501FF" w:rsidP="004604FA">
            <w:pPr>
              <w:ind w:left="360" w:hanging="360"/>
              <w:contextualSpacing/>
              <w:rPr>
                <w:rFonts w:cs="Calibri"/>
                <w:szCs w:val="20"/>
              </w:rPr>
            </w:pPr>
            <w:r w:rsidRPr="00C703DB">
              <w:rPr>
                <w:rFonts w:cs="Calibri"/>
                <w:szCs w:val="20"/>
              </w:rPr>
              <w:t>3.3-2, 3.</w:t>
            </w:r>
            <w:r w:rsidR="00EB1A91">
              <w:rPr>
                <w:rFonts w:cs="Calibri"/>
                <w:szCs w:val="20"/>
              </w:rPr>
              <w:t>3-3, 3.3-4, 3.3-6, 3.3-7, 3.3-8</w:t>
            </w:r>
          </w:p>
        </w:tc>
      </w:tr>
      <w:tr w:rsidR="009501FF" w:rsidRPr="00C703DB" w14:paraId="60E68530" w14:textId="77777777" w:rsidTr="001E1D05">
        <w:tc>
          <w:tcPr>
            <w:tcW w:w="1587" w:type="pct"/>
            <w:shd w:val="clear" w:color="auto" w:fill="auto"/>
          </w:tcPr>
          <w:p w14:paraId="36C7876D" w14:textId="2E0929B0" w:rsidR="009501FF" w:rsidRPr="00C703DB" w:rsidRDefault="009501FF" w:rsidP="004604FA">
            <w:pPr>
              <w:snapToGrid w:val="0"/>
              <w:rPr>
                <w:rFonts w:cs="Calibri"/>
                <w:szCs w:val="20"/>
              </w:rPr>
            </w:pPr>
            <w:r w:rsidRPr="00C703DB">
              <w:rPr>
                <w:rFonts w:cs="Calibri"/>
                <w:szCs w:val="20"/>
              </w:rPr>
              <w:t>6.1.3-2</w:t>
            </w:r>
          </w:p>
        </w:tc>
        <w:tc>
          <w:tcPr>
            <w:tcW w:w="3413" w:type="pct"/>
            <w:shd w:val="clear" w:color="auto" w:fill="auto"/>
          </w:tcPr>
          <w:p w14:paraId="5502A0FA" w14:textId="216DCB75" w:rsidR="009501FF" w:rsidRPr="00C703DB" w:rsidRDefault="00EB1A91" w:rsidP="004604FA">
            <w:pPr>
              <w:widowControl/>
              <w:autoSpaceDE/>
              <w:snapToGrid w:val="0"/>
              <w:ind w:left="360" w:hanging="360"/>
              <w:rPr>
                <w:rFonts w:cs="Calibri"/>
                <w:szCs w:val="20"/>
              </w:rPr>
            </w:pPr>
            <w:r>
              <w:rPr>
                <w:rFonts w:cs="Calibri"/>
                <w:szCs w:val="20"/>
              </w:rPr>
              <w:t>3.3-5</w:t>
            </w:r>
          </w:p>
        </w:tc>
      </w:tr>
      <w:tr w:rsidR="009501FF" w:rsidRPr="00C703DB" w14:paraId="4D90CAED" w14:textId="77777777" w:rsidTr="001E1D05">
        <w:tc>
          <w:tcPr>
            <w:tcW w:w="1587" w:type="pct"/>
            <w:shd w:val="clear" w:color="auto" w:fill="auto"/>
          </w:tcPr>
          <w:p w14:paraId="069071A3" w14:textId="3090FEB5" w:rsidR="009501FF" w:rsidRPr="00C703DB" w:rsidRDefault="009501FF" w:rsidP="004604FA">
            <w:pPr>
              <w:snapToGrid w:val="0"/>
              <w:rPr>
                <w:rFonts w:cs="Calibri"/>
                <w:szCs w:val="20"/>
              </w:rPr>
            </w:pPr>
            <w:r w:rsidRPr="00C703DB">
              <w:rPr>
                <w:rFonts w:cs="Calibri"/>
                <w:szCs w:val="20"/>
              </w:rPr>
              <w:t>6.1.3-3</w:t>
            </w:r>
          </w:p>
        </w:tc>
        <w:tc>
          <w:tcPr>
            <w:tcW w:w="3413" w:type="pct"/>
            <w:shd w:val="clear" w:color="auto" w:fill="auto"/>
          </w:tcPr>
          <w:p w14:paraId="11AA4E76" w14:textId="0C22FEF4" w:rsidR="009501FF" w:rsidRPr="00C703DB" w:rsidRDefault="00EB1A91" w:rsidP="004604FA">
            <w:pPr>
              <w:widowControl/>
              <w:autoSpaceDE/>
              <w:snapToGrid w:val="0"/>
              <w:ind w:left="360" w:hanging="360"/>
              <w:rPr>
                <w:rFonts w:cs="Calibri"/>
                <w:szCs w:val="20"/>
              </w:rPr>
            </w:pPr>
            <w:r>
              <w:rPr>
                <w:rFonts w:cs="Calibri"/>
                <w:szCs w:val="20"/>
              </w:rPr>
              <w:t>3.3-9</w:t>
            </w:r>
          </w:p>
        </w:tc>
      </w:tr>
    </w:tbl>
    <w:p w14:paraId="39D6F58A" w14:textId="77777777" w:rsidR="00FC6F09" w:rsidRPr="00FC6F09" w:rsidRDefault="00FC6F09" w:rsidP="004604FA"/>
    <w:tbl>
      <w:tblPr>
        <w:tblStyle w:val="TableGrid"/>
        <w:tblW w:w="4887" w:type="pct"/>
        <w:tblInd w:w="108" w:type="dxa"/>
        <w:tblLook w:val="04A0" w:firstRow="1" w:lastRow="0" w:firstColumn="1" w:lastColumn="0" w:noHBand="0" w:noVBand="1"/>
      </w:tblPr>
      <w:tblGrid>
        <w:gridCol w:w="2971"/>
        <w:gridCol w:w="6389"/>
      </w:tblGrid>
      <w:tr w:rsidR="009D2F36" w:rsidRPr="00C703DB" w14:paraId="1EDA4609" w14:textId="77777777" w:rsidTr="00D81CF7">
        <w:trPr>
          <w:trHeight w:val="277"/>
        </w:trPr>
        <w:tc>
          <w:tcPr>
            <w:tcW w:w="5000" w:type="pct"/>
            <w:gridSpan w:val="2"/>
            <w:tcBorders>
              <w:top w:val="single" w:sz="4" w:space="0" w:color="auto"/>
              <w:left w:val="single" w:sz="4" w:space="0" w:color="auto"/>
              <w:bottom w:val="single" w:sz="4" w:space="0" w:color="auto"/>
              <w:right w:val="single" w:sz="4" w:space="0" w:color="auto"/>
            </w:tcBorders>
            <w:vAlign w:val="center"/>
          </w:tcPr>
          <w:p w14:paraId="66F34CE8" w14:textId="7CE6AEA7" w:rsidR="009D2F36" w:rsidRPr="00831EBA" w:rsidRDefault="009D2F36" w:rsidP="004604FA">
            <w:pPr>
              <w:jc w:val="center"/>
              <w:rPr>
                <w:rFonts w:cs="Calibri"/>
                <w:szCs w:val="20"/>
              </w:rPr>
            </w:pPr>
            <w:r w:rsidRPr="00831EBA">
              <w:rPr>
                <w:rFonts w:cs="Calibri"/>
                <w:szCs w:val="20"/>
              </w:rPr>
              <w:t xml:space="preserve">Requirements Validation Matrix Related to Module </w:t>
            </w:r>
            <w:r w:rsidR="002331BB" w:rsidRPr="00831EBA">
              <w:rPr>
                <w:rFonts w:cs="Calibri"/>
                <w:szCs w:val="20"/>
              </w:rPr>
              <w:t>4</w:t>
            </w:r>
            <w:r w:rsidRPr="00831EBA">
              <w:rPr>
                <w:rFonts w:cs="Calibri"/>
                <w:szCs w:val="20"/>
              </w:rPr>
              <w:t xml:space="preserve">: </w:t>
            </w:r>
            <w:r w:rsidR="002331BB" w:rsidRPr="00831EBA">
              <w:rPr>
                <w:rFonts w:cs="Calibri"/>
                <w:szCs w:val="20"/>
              </w:rPr>
              <w:t>Control Interface</w:t>
            </w:r>
            <w:r w:rsidR="008C7A3D" w:rsidRPr="00831EBA">
              <w:rPr>
                <w:rFonts w:cs="Calibri"/>
                <w:szCs w:val="20"/>
              </w:rPr>
              <w:t xml:space="preserve"> Function (CIF)</w:t>
            </w:r>
          </w:p>
        </w:tc>
      </w:tr>
      <w:tr w:rsidR="009D2F36" w:rsidRPr="00C703DB" w14:paraId="55CB6672" w14:textId="77777777" w:rsidTr="00D51E47">
        <w:trPr>
          <w:trHeight w:val="277"/>
        </w:trPr>
        <w:tc>
          <w:tcPr>
            <w:tcW w:w="1587" w:type="pct"/>
            <w:tcBorders>
              <w:top w:val="single" w:sz="4" w:space="0" w:color="auto"/>
              <w:left w:val="single" w:sz="4" w:space="0" w:color="auto"/>
              <w:bottom w:val="single" w:sz="4" w:space="0" w:color="auto"/>
              <w:right w:val="single" w:sz="4" w:space="0" w:color="auto"/>
            </w:tcBorders>
            <w:vAlign w:val="center"/>
            <w:hideMark/>
          </w:tcPr>
          <w:p w14:paraId="36BD945F" w14:textId="77777777" w:rsidR="009D2F36" w:rsidRPr="00C703DB" w:rsidRDefault="009D2F36" w:rsidP="004604FA">
            <w:pPr>
              <w:jc w:val="center"/>
              <w:rPr>
                <w:rFonts w:cs="Calibri"/>
                <w:szCs w:val="20"/>
              </w:rPr>
            </w:pPr>
            <w:r w:rsidRPr="00C703DB">
              <w:rPr>
                <w:rFonts w:cs="Calibri"/>
                <w:szCs w:val="20"/>
              </w:rPr>
              <w:t>Test Case No.</w:t>
            </w:r>
          </w:p>
        </w:tc>
        <w:tc>
          <w:tcPr>
            <w:tcW w:w="3413" w:type="pct"/>
            <w:tcBorders>
              <w:top w:val="single" w:sz="4" w:space="0" w:color="auto"/>
              <w:left w:val="single" w:sz="4" w:space="0" w:color="auto"/>
              <w:bottom w:val="single" w:sz="4" w:space="0" w:color="auto"/>
              <w:right w:val="single" w:sz="4" w:space="0" w:color="auto"/>
            </w:tcBorders>
            <w:vAlign w:val="center"/>
            <w:hideMark/>
          </w:tcPr>
          <w:p w14:paraId="21F1D6D5" w14:textId="502A1A50" w:rsidR="009D2F36" w:rsidRPr="00C703DB" w:rsidRDefault="00CE7239" w:rsidP="004604FA">
            <w:pPr>
              <w:jc w:val="center"/>
              <w:rPr>
                <w:rFonts w:cs="Calibri"/>
                <w:szCs w:val="20"/>
              </w:rPr>
            </w:pPr>
            <w:r>
              <w:rPr>
                <w:rFonts w:cs="Calibri"/>
                <w:szCs w:val="20"/>
              </w:rPr>
              <w:t>Validated Requirement(s)</w:t>
            </w:r>
          </w:p>
        </w:tc>
      </w:tr>
      <w:tr w:rsidR="009D2F36" w:rsidRPr="00C703DB" w14:paraId="565A3DE8" w14:textId="77777777" w:rsidTr="00D51E47">
        <w:trPr>
          <w:trHeight w:val="277"/>
        </w:trPr>
        <w:tc>
          <w:tcPr>
            <w:tcW w:w="1587" w:type="pct"/>
            <w:tcBorders>
              <w:top w:val="single" w:sz="4" w:space="0" w:color="auto"/>
              <w:left w:val="single" w:sz="4" w:space="0" w:color="auto"/>
              <w:bottom w:val="single" w:sz="4" w:space="0" w:color="auto"/>
              <w:right w:val="single" w:sz="4" w:space="0" w:color="auto"/>
            </w:tcBorders>
            <w:hideMark/>
          </w:tcPr>
          <w:p w14:paraId="7725FEAC" w14:textId="77777777" w:rsidR="009D2F36" w:rsidRPr="00C703DB" w:rsidRDefault="009D2F36" w:rsidP="004604FA">
            <w:pPr>
              <w:rPr>
                <w:rFonts w:cs="Calibri"/>
                <w:szCs w:val="20"/>
              </w:rPr>
            </w:pPr>
            <w:r w:rsidRPr="00C703DB">
              <w:rPr>
                <w:rFonts w:cs="Calibri"/>
                <w:szCs w:val="20"/>
              </w:rPr>
              <w:t>6.1.4-1</w:t>
            </w:r>
          </w:p>
        </w:tc>
        <w:tc>
          <w:tcPr>
            <w:tcW w:w="3413" w:type="pct"/>
            <w:tcBorders>
              <w:top w:val="single" w:sz="4" w:space="0" w:color="auto"/>
              <w:left w:val="single" w:sz="4" w:space="0" w:color="auto"/>
              <w:bottom w:val="single" w:sz="4" w:space="0" w:color="auto"/>
              <w:right w:val="single" w:sz="4" w:space="0" w:color="auto"/>
            </w:tcBorders>
            <w:hideMark/>
          </w:tcPr>
          <w:p w14:paraId="07A815D5" w14:textId="5B2E9F9A" w:rsidR="009D2F36" w:rsidRPr="00C703DB" w:rsidRDefault="002C4DAC" w:rsidP="004604FA">
            <w:pPr>
              <w:rPr>
                <w:rFonts w:cs="Calibri"/>
                <w:szCs w:val="20"/>
              </w:rPr>
            </w:pPr>
            <w:r>
              <w:rPr>
                <w:rFonts w:cs="Calibri"/>
                <w:szCs w:val="20"/>
              </w:rPr>
              <w:t>3.4-1, 3.4-2, 3.4-</w:t>
            </w:r>
            <w:r w:rsidR="00831EBA">
              <w:rPr>
                <w:rFonts w:cs="Calibri"/>
                <w:szCs w:val="20"/>
              </w:rPr>
              <w:t>3</w:t>
            </w:r>
          </w:p>
        </w:tc>
      </w:tr>
      <w:tr w:rsidR="009D2F36" w:rsidRPr="00C703DB" w14:paraId="17946D9C" w14:textId="77777777" w:rsidTr="00D51E47">
        <w:trPr>
          <w:trHeight w:val="277"/>
        </w:trPr>
        <w:tc>
          <w:tcPr>
            <w:tcW w:w="1587" w:type="pct"/>
            <w:tcBorders>
              <w:top w:val="single" w:sz="4" w:space="0" w:color="auto"/>
              <w:left w:val="single" w:sz="4" w:space="0" w:color="auto"/>
              <w:bottom w:val="single" w:sz="4" w:space="0" w:color="auto"/>
              <w:right w:val="single" w:sz="4" w:space="0" w:color="auto"/>
            </w:tcBorders>
            <w:hideMark/>
          </w:tcPr>
          <w:p w14:paraId="5F05C997" w14:textId="77777777" w:rsidR="009D2F36" w:rsidRPr="00C703DB" w:rsidRDefault="009D2F36" w:rsidP="004604FA">
            <w:pPr>
              <w:rPr>
                <w:rFonts w:cs="Calibri"/>
                <w:szCs w:val="20"/>
              </w:rPr>
            </w:pPr>
            <w:r w:rsidRPr="00C703DB">
              <w:rPr>
                <w:rFonts w:cs="Calibri"/>
                <w:szCs w:val="20"/>
              </w:rPr>
              <w:t>6.1.4-2</w:t>
            </w:r>
          </w:p>
        </w:tc>
        <w:tc>
          <w:tcPr>
            <w:tcW w:w="3413" w:type="pct"/>
            <w:tcBorders>
              <w:top w:val="single" w:sz="4" w:space="0" w:color="auto"/>
              <w:left w:val="single" w:sz="4" w:space="0" w:color="auto"/>
              <w:bottom w:val="single" w:sz="4" w:space="0" w:color="auto"/>
              <w:right w:val="single" w:sz="4" w:space="0" w:color="auto"/>
            </w:tcBorders>
            <w:hideMark/>
          </w:tcPr>
          <w:p w14:paraId="7C139DAA" w14:textId="680008A3" w:rsidR="009D2F36" w:rsidRPr="00C703DB" w:rsidRDefault="002C4DAC" w:rsidP="004604FA">
            <w:pPr>
              <w:rPr>
                <w:rFonts w:cs="Calibri"/>
                <w:szCs w:val="20"/>
              </w:rPr>
            </w:pPr>
            <w:r>
              <w:rPr>
                <w:rFonts w:cs="Calibri"/>
                <w:szCs w:val="20"/>
              </w:rPr>
              <w:t>3.4-</w:t>
            </w:r>
            <w:r w:rsidR="009D2F36" w:rsidRPr="00C703DB">
              <w:rPr>
                <w:rFonts w:cs="Calibri"/>
                <w:szCs w:val="20"/>
              </w:rPr>
              <w:t>4,</w:t>
            </w:r>
            <w:r w:rsidR="00831EBA">
              <w:rPr>
                <w:rFonts w:cs="Calibri"/>
                <w:szCs w:val="20"/>
              </w:rPr>
              <w:t xml:space="preserve"> </w:t>
            </w:r>
            <w:r>
              <w:rPr>
                <w:rFonts w:cs="Calibri"/>
                <w:szCs w:val="20"/>
              </w:rPr>
              <w:t>3.4-</w:t>
            </w:r>
            <w:r w:rsidR="00677A71">
              <w:rPr>
                <w:rFonts w:cs="Calibri"/>
                <w:szCs w:val="20"/>
              </w:rPr>
              <w:t>4.1</w:t>
            </w:r>
          </w:p>
        </w:tc>
      </w:tr>
      <w:tr w:rsidR="009D2F36" w:rsidRPr="00C703DB" w14:paraId="7BBD8465" w14:textId="77777777" w:rsidTr="00D51E47">
        <w:trPr>
          <w:trHeight w:val="277"/>
        </w:trPr>
        <w:tc>
          <w:tcPr>
            <w:tcW w:w="1587" w:type="pct"/>
            <w:tcBorders>
              <w:top w:val="single" w:sz="4" w:space="0" w:color="auto"/>
              <w:left w:val="single" w:sz="4" w:space="0" w:color="auto"/>
              <w:bottom w:val="single" w:sz="4" w:space="0" w:color="auto"/>
              <w:right w:val="single" w:sz="4" w:space="0" w:color="auto"/>
            </w:tcBorders>
            <w:hideMark/>
          </w:tcPr>
          <w:p w14:paraId="343DAE0C" w14:textId="77777777" w:rsidR="009D2F36" w:rsidRPr="00C703DB" w:rsidRDefault="009D2F36" w:rsidP="004604FA">
            <w:pPr>
              <w:rPr>
                <w:rFonts w:cs="Calibri"/>
                <w:szCs w:val="20"/>
              </w:rPr>
            </w:pPr>
            <w:r w:rsidRPr="00C703DB">
              <w:rPr>
                <w:rFonts w:cs="Calibri"/>
                <w:szCs w:val="20"/>
              </w:rPr>
              <w:t>6.1.4-3</w:t>
            </w:r>
          </w:p>
        </w:tc>
        <w:tc>
          <w:tcPr>
            <w:tcW w:w="3413" w:type="pct"/>
            <w:tcBorders>
              <w:top w:val="single" w:sz="4" w:space="0" w:color="auto"/>
              <w:left w:val="single" w:sz="4" w:space="0" w:color="auto"/>
              <w:bottom w:val="single" w:sz="4" w:space="0" w:color="auto"/>
              <w:right w:val="single" w:sz="4" w:space="0" w:color="auto"/>
            </w:tcBorders>
            <w:hideMark/>
          </w:tcPr>
          <w:p w14:paraId="3D4ADAED" w14:textId="20E96EAF" w:rsidR="009D2F36" w:rsidRPr="00C703DB" w:rsidRDefault="002C4DAC" w:rsidP="00DD59EF">
            <w:pPr>
              <w:rPr>
                <w:rFonts w:cs="Calibri"/>
                <w:szCs w:val="20"/>
              </w:rPr>
            </w:pPr>
            <w:r>
              <w:rPr>
                <w:rFonts w:cs="Calibri"/>
                <w:szCs w:val="20"/>
              </w:rPr>
              <w:t>3.4-</w:t>
            </w:r>
            <w:r w:rsidR="00DD59EF">
              <w:rPr>
                <w:rFonts w:cs="Calibri"/>
                <w:szCs w:val="20"/>
              </w:rPr>
              <w:t>5</w:t>
            </w:r>
            <w:r w:rsidR="00831EBA">
              <w:rPr>
                <w:rFonts w:cs="Calibri"/>
                <w:szCs w:val="20"/>
              </w:rPr>
              <w:t>,</w:t>
            </w:r>
            <w:r w:rsidR="004604FA">
              <w:rPr>
                <w:rFonts w:cs="Calibri"/>
                <w:szCs w:val="20"/>
              </w:rPr>
              <w:t xml:space="preserve"> </w:t>
            </w:r>
            <w:r>
              <w:rPr>
                <w:rFonts w:cs="Calibri"/>
                <w:szCs w:val="20"/>
              </w:rPr>
              <w:t>3.4-</w:t>
            </w:r>
            <w:r w:rsidR="00831EBA">
              <w:rPr>
                <w:rFonts w:cs="Calibri"/>
                <w:szCs w:val="20"/>
              </w:rPr>
              <w:t>1</w:t>
            </w:r>
            <w:r w:rsidR="00DD59EF">
              <w:rPr>
                <w:rFonts w:cs="Calibri"/>
                <w:szCs w:val="20"/>
              </w:rPr>
              <w:t>0</w:t>
            </w:r>
          </w:p>
        </w:tc>
      </w:tr>
      <w:tr w:rsidR="009D2F36" w:rsidRPr="00C703DB" w14:paraId="403C4C10" w14:textId="77777777" w:rsidTr="00D51E47">
        <w:trPr>
          <w:trHeight w:val="277"/>
        </w:trPr>
        <w:tc>
          <w:tcPr>
            <w:tcW w:w="1587" w:type="pct"/>
            <w:tcBorders>
              <w:top w:val="single" w:sz="4" w:space="0" w:color="auto"/>
              <w:left w:val="single" w:sz="4" w:space="0" w:color="auto"/>
              <w:bottom w:val="single" w:sz="4" w:space="0" w:color="auto"/>
              <w:right w:val="single" w:sz="4" w:space="0" w:color="auto"/>
            </w:tcBorders>
            <w:hideMark/>
          </w:tcPr>
          <w:p w14:paraId="308D0FC7" w14:textId="77777777" w:rsidR="009D2F36" w:rsidRPr="00C703DB" w:rsidRDefault="009D2F36" w:rsidP="004604FA">
            <w:pPr>
              <w:rPr>
                <w:rFonts w:cs="Calibri"/>
                <w:szCs w:val="20"/>
              </w:rPr>
            </w:pPr>
            <w:r w:rsidRPr="00C703DB">
              <w:rPr>
                <w:rFonts w:cs="Calibri"/>
                <w:szCs w:val="20"/>
              </w:rPr>
              <w:t>6.1.4-4</w:t>
            </w:r>
          </w:p>
        </w:tc>
        <w:tc>
          <w:tcPr>
            <w:tcW w:w="3413" w:type="pct"/>
            <w:tcBorders>
              <w:top w:val="single" w:sz="4" w:space="0" w:color="auto"/>
              <w:left w:val="single" w:sz="4" w:space="0" w:color="auto"/>
              <w:bottom w:val="single" w:sz="4" w:space="0" w:color="auto"/>
              <w:right w:val="single" w:sz="4" w:space="0" w:color="auto"/>
            </w:tcBorders>
            <w:hideMark/>
          </w:tcPr>
          <w:p w14:paraId="2EA30D27" w14:textId="31EBEFF4" w:rsidR="009D2F36" w:rsidRPr="00C703DB" w:rsidRDefault="002C4DAC" w:rsidP="00D3724C">
            <w:pPr>
              <w:rPr>
                <w:rFonts w:cs="Calibri"/>
                <w:szCs w:val="20"/>
              </w:rPr>
            </w:pPr>
            <w:r>
              <w:rPr>
                <w:rFonts w:cs="Calibri"/>
                <w:szCs w:val="20"/>
              </w:rPr>
              <w:t>3.4-</w:t>
            </w:r>
            <w:r w:rsidR="00D3724C">
              <w:rPr>
                <w:rFonts w:cs="Calibri"/>
                <w:szCs w:val="20"/>
              </w:rPr>
              <w:t>6</w:t>
            </w:r>
            <w:r w:rsidR="00831EBA">
              <w:rPr>
                <w:rFonts w:cs="Calibri"/>
                <w:szCs w:val="20"/>
              </w:rPr>
              <w:t>,</w:t>
            </w:r>
            <w:r w:rsidR="004604FA">
              <w:rPr>
                <w:rFonts w:cs="Calibri"/>
                <w:szCs w:val="20"/>
              </w:rPr>
              <w:t xml:space="preserve"> </w:t>
            </w:r>
            <w:r>
              <w:rPr>
                <w:rFonts w:cs="Calibri"/>
                <w:szCs w:val="20"/>
              </w:rPr>
              <w:t>3.4-</w:t>
            </w:r>
            <w:r w:rsidR="00D3724C">
              <w:rPr>
                <w:rFonts w:cs="Calibri"/>
                <w:szCs w:val="20"/>
              </w:rPr>
              <w:t>7</w:t>
            </w:r>
          </w:p>
        </w:tc>
      </w:tr>
      <w:tr w:rsidR="009D2F36" w:rsidRPr="00C703DB" w14:paraId="437D7EE6" w14:textId="77777777" w:rsidTr="00D51E47">
        <w:trPr>
          <w:trHeight w:val="277"/>
        </w:trPr>
        <w:tc>
          <w:tcPr>
            <w:tcW w:w="1587" w:type="pct"/>
            <w:tcBorders>
              <w:top w:val="single" w:sz="4" w:space="0" w:color="auto"/>
              <w:left w:val="single" w:sz="4" w:space="0" w:color="auto"/>
              <w:bottom w:val="single" w:sz="4" w:space="0" w:color="auto"/>
              <w:right w:val="single" w:sz="4" w:space="0" w:color="auto"/>
            </w:tcBorders>
            <w:hideMark/>
          </w:tcPr>
          <w:p w14:paraId="643ED2CF" w14:textId="77777777" w:rsidR="009D2F36" w:rsidRPr="00C703DB" w:rsidRDefault="009D2F36" w:rsidP="004604FA">
            <w:pPr>
              <w:rPr>
                <w:rFonts w:cs="Calibri"/>
                <w:szCs w:val="20"/>
              </w:rPr>
            </w:pPr>
            <w:r w:rsidRPr="00C703DB">
              <w:rPr>
                <w:rFonts w:cs="Calibri"/>
                <w:szCs w:val="20"/>
              </w:rPr>
              <w:t>6.1.4-5</w:t>
            </w:r>
          </w:p>
        </w:tc>
        <w:tc>
          <w:tcPr>
            <w:tcW w:w="3413" w:type="pct"/>
            <w:tcBorders>
              <w:top w:val="single" w:sz="4" w:space="0" w:color="auto"/>
              <w:left w:val="single" w:sz="4" w:space="0" w:color="auto"/>
              <w:bottom w:val="single" w:sz="4" w:space="0" w:color="auto"/>
              <w:right w:val="single" w:sz="4" w:space="0" w:color="auto"/>
            </w:tcBorders>
            <w:hideMark/>
          </w:tcPr>
          <w:p w14:paraId="592A3699" w14:textId="6366EC71" w:rsidR="009D2F36" w:rsidRPr="00C703DB" w:rsidRDefault="002C4DAC" w:rsidP="004604FA">
            <w:pPr>
              <w:rPr>
                <w:rFonts w:cs="Calibri"/>
                <w:szCs w:val="20"/>
              </w:rPr>
            </w:pPr>
            <w:r>
              <w:rPr>
                <w:rFonts w:cs="Calibri"/>
                <w:szCs w:val="20"/>
              </w:rPr>
              <w:t>3.4-</w:t>
            </w:r>
            <w:r w:rsidR="007C2363">
              <w:rPr>
                <w:rFonts w:cs="Calibri"/>
                <w:szCs w:val="20"/>
              </w:rPr>
              <w:t>8</w:t>
            </w:r>
            <w:r w:rsidR="00831EBA">
              <w:rPr>
                <w:rFonts w:cs="Calibri"/>
                <w:szCs w:val="20"/>
              </w:rPr>
              <w:t>,</w:t>
            </w:r>
            <w:r w:rsidR="00F359CD">
              <w:rPr>
                <w:rFonts w:cs="Calibri"/>
                <w:szCs w:val="20"/>
              </w:rPr>
              <w:t xml:space="preserve"> </w:t>
            </w:r>
            <w:r>
              <w:rPr>
                <w:rFonts w:cs="Calibri"/>
                <w:szCs w:val="20"/>
              </w:rPr>
              <w:t>3.4-</w:t>
            </w:r>
            <w:r w:rsidR="007C2363">
              <w:rPr>
                <w:rFonts w:cs="Calibri"/>
                <w:szCs w:val="20"/>
              </w:rPr>
              <w:t>9</w:t>
            </w:r>
            <w:r w:rsidR="00F359CD">
              <w:rPr>
                <w:rFonts w:cs="Calibri"/>
                <w:szCs w:val="20"/>
              </w:rPr>
              <w:t xml:space="preserve">, </w:t>
            </w:r>
            <w:r>
              <w:rPr>
                <w:rFonts w:cs="Calibri"/>
                <w:szCs w:val="20"/>
              </w:rPr>
              <w:t>3.4-</w:t>
            </w:r>
            <w:r w:rsidR="007C2363">
              <w:rPr>
                <w:rFonts w:cs="Calibri"/>
                <w:szCs w:val="20"/>
              </w:rPr>
              <w:t>11</w:t>
            </w:r>
            <w:r>
              <w:rPr>
                <w:rFonts w:cs="Calibri"/>
                <w:szCs w:val="20"/>
              </w:rPr>
              <w:t>, 3.4-</w:t>
            </w:r>
            <w:r w:rsidR="007C2363">
              <w:rPr>
                <w:rFonts w:cs="Calibri"/>
                <w:szCs w:val="20"/>
              </w:rPr>
              <w:t>12</w:t>
            </w:r>
          </w:p>
        </w:tc>
      </w:tr>
    </w:tbl>
    <w:p w14:paraId="6CCB51D8" w14:textId="77777777" w:rsidR="00927B10" w:rsidRPr="00FC6F09" w:rsidRDefault="00927B10" w:rsidP="00F018A2"/>
    <w:p w14:paraId="14B2110E" w14:textId="7110EFCA" w:rsidR="00F92D44" w:rsidRPr="00F018A2" w:rsidRDefault="00F018A2" w:rsidP="00F018A2">
      <w:pPr>
        <w:pStyle w:val="Heading1"/>
      </w:pPr>
      <w:bookmarkStart w:id="54" w:name="_Toc480470765"/>
      <w:r>
        <w:t>A.</w:t>
      </w:r>
      <w:r>
        <w:tab/>
      </w:r>
      <w:r w:rsidR="004D1BD0" w:rsidRPr="00F018A2">
        <w:t>DATA DICTIONARY</w:t>
      </w:r>
      <w:bookmarkEnd w:id="54"/>
    </w:p>
    <w:p w14:paraId="4831542F" w14:textId="77777777" w:rsidR="007F2BB7" w:rsidRDefault="007F2BB7" w:rsidP="00734E03">
      <w:pPr>
        <w:rPr>
          <w:lang w:bidi="ar-SA"/>
        </w:rPr>
      </w:pPr>
    </w:p>
    <w:p w14:paraId="08D327B8" w14:textId="77777777" w:rsidR="0082439D" w:rsidRPr="007F2BB7" w:rsidRDefault="0082439D" w:rsidP="00734E03">
      <w:pPr>
        <w:rPr>
          <w:rFonts w:cs="Calibri"/>
          <w:lang w:bidi="ar-SA"/>
        </w:rPr>
      </w:pPr>
      <w:r w:rsidRPr="007F2BB7">
        <w:rPr>
          <w:rFonts w:cs="Calibri"/>
          <w:b/>
          <w:lang w:bidi="ar-SA"/>
        </w:rPr>
        <w:t>Device Data</w:t>
      </w:r>
      <w:r w:rsidRPr="007F2BB7">
        <w:rPr>
          <w:rFonts w:cs="Calibri"/>
          <w:lang w:bidi="ar-SA"/>
        </w:rPr>
        <w:t xml:space="preserve"> – Data received from devices embedded with NRG Wi-Fi remote chip.</w:t>
      </w:r>
    </w:p>
    <w:p w14:paraId="43078DC9" w14:textId="77777777" w:rsidR="007F2BB7" w:rsidRDefault="007F2BB7" w:rsidP="007F2BB7">
      <w:pPr>
        <w:rPr>
          <w:lang w:bidi="ar-SA"/>
        </w:rPr>
      </w:pPr>
    </w:p>
    <w:p w14:paraId="5D9949A0" w14:textId="77777777" w:rsidR="00F92D44" w:rsidRPr="007F2BB7" w:rsidRDefault="00F92D44" w:rsidP="00734E03">
      <w:pPr>
        <w:rPr>
          <w:rFonts w:cs="Calibri"/>
          <w:lang w:bidi="ar-SA"/>
        </w:rPr>
      </w:pPr>
      <w:r w:rsidRPr="007F2BB7">
        <w:rPr>
          <w:rFonts w:cs="Calibri"/>
          <w:b/>
          <w:lang w:bidi="ar-SA"/>
        </w:rPr>
        <w:t>Historical Data</w:t>
      </w:r>
      <w:r w:rsidRPr="007F2BB7">
        <w:rPr>
          <w:rFonts w:cs="Calibri"/>
          <w:lang w:bidi="ar-SA"/>
        </w:rPr>
        <w:t xml:space="preserve"> – An accumulative collection of past grid usage data that include weather pattern and daily consumption used to predict future energy deficit.</w:t>
      </w:r>
    </w:p>
    <w:p w14:paraId="13D71EAE" w14:textId="77777777" w:rsidR="007F2BB7" w:rsidRDefault="007F2BB7" w:rsidP="007F2BB7">
      <w:pPr>
        <w:rPr>
          <w:lang w:bidi="ar-SA"/>
        </w:rPr>
      </w:pPr>
    </w:p>
    <w:p w14:paraId="0DE1B061" w14:textId="77777777" w:rsidR="0082439D" w:rsidRPr="007F2BB7" w:rsidRDefault="0082439D" w:rsidP="00734E03">
      <w:pPr>
        <w:rPr>
          <w:rFonts w:cs="Calibri"/>
          <w:lang w:bidi="ar-SA"/>
        </w:rPr>
      </w:pPr>
      <w:r w:rsidRPr="007F2BB7">
        <w:rPr>
          <w:rFonts w:cs="Calibri"/>
          <w:b/>
          <w:lang w:bidi="ar-SA"/>
        </w:rPr>
        <w:t>Peripheral Device</w:t>
      </w:r>
      <w:r w:rsidRPr="007F2BB7">
        <w:rPr>
          <w:rFonts w:cs="Calibri"/>
          <w:lang w:bidi="ar-SA"/>
        </w:rPr>
        <w:t xml:space="preserve"> – Any devices embedded with NRG Wi-Fi remote chip.</w:t>
      </w:r>
    </w:p>
    <w:p w14:paraId="3EC0B7B4" w14:textId="77777777" w:rsidR="007F2BB7" w:rsidRDefault="007F2BB7" w:rsidP="007F2BB7">
      <w:pPr>
        <w:rPr>
          <w:lang w:bidi="ar-SA"/>
        </w:rPr>
      </w:pPr>
    </w:p>
    <w:p w14:paraId="56BBBBC2" w14:textId="77777777" w:rsidR="004552C9" w:rsidRPr="007F2BB7" w:rsidRDefault="004552C9" w:rsidP="00734E03">
      <w:pPr>
        <w:rPr>
          <w:rFonts w:cs="Calibri"/>
          <w:lang w:bidi="ar-SA"/>
        </w:rPr>
      </w:pPr>
      <w:r w:rsidRPr="007F2BB7">
        <w:rPr>
          <w:rFonts w:cs="Calibri"/>
          <w:b/>
          <w:lang w:bidi="ar-SA"/>
        </w:rPr>
        <w:t>Power Data</w:t>
      </w:r>
      <w:r w:rsidRPr="007F2BB7">
        <w:rPr>
          <w:rFonts w:cs="Calibri"/>
          <w:lang w:bidi="ar-SA"/>
        </w:rPr>
        <w:t xml:space="preserve"> – Information about power usage demand from power plant.</w:t>
      </w:r>
    </w:p>
    <w:p w14:paraId="02543A9A" w14:textId="77777777" w:rsidR="007F2BB7" w:rsidRDefault="007F2BB7" w:rsidP="007F2BB7">
      <w:pPr>
        <w:rPr>
          <w:lang w:bidi="ar-SA"/>
        </w:rPr>
      </w:pPr>
    </w:p>
    <w:p w14:paraId="050CC42E" w14:textId="2A6291CB" w:rsidR="004552C9" w:rsidRDefault="0082439D" w:rsidP="00734E03">
      <w:pPr>
        <w:rPr>
          <w:rFonts w:asciiTheme="majorHAnsi" w:hAnsiTheme="majorHAnsi" w:cstheme="majorHAnsi"/>
          <w:lang w:bidi="ar-SA"/>
        </w:rPr>
      </w:pPr>
      <w:r w:rsidRPr="007F2BB7">
        <w:rPr>
          <w:rFonts w:cs="Calibri"/>
          <w:b/>
          <w:lang w:bidi="ar-SA"/>
        </w:rPr>
        <w:t xml:space="preserve">Weather Data </w:t>
      </w:r>
      <w:r w:rsidRPr="007F2BB7">
        <w:rPr>
          <w:rFonts w:cs="Calibri"/>
          <w:lang w:bidi="ar-SA"/>
        </w:rPr>
        <w:t>– Current real-time data on weather forecast that af</w:t>
      </w:r>
      <w:r w:rsidR="007F2BB7" w:rsidRPr="007F2BB7">
        <w:rPr>
          <w:rFonts w:cs="Calibri"/>
          <w:lang w:bidi="ar-SA"/>
        </w:rPr>
        <w:t>fect the demand on power usage.</w:t>
      </w:r>
    </w:p>
    <w:p w14:paraId="227FEE9E" w14:textId="77777777" w:rsidR="007F2BB7" w:rsidRPr="00FC6F09" w:rsidRDefault="007F2BB7" w:rsidP="007F2BB7">
      <w:pPr>
        <w:rPr>
          <w:lang w:bidi="ar-SA"/>
        </w:rPr>
      </w:pPr>
    </w:p>
    <w:p w14:paraId="78EC6593" w14:textId="008A0AF0" w:rsidR="004D1BD0" w:rsidRPr="00BE18BA" w:rsidRDefault="00F018A2" w:rsidP="00BE18BA">
      <w:pPr>
        <w:pStyle w:val="Heading1"/>
      </w:pPr>
      <w:bookmarkStart w:id="55" w:name="_Toc480470766"/>
      <w:r>
        <w:t>B.</w:t>
      </w:r>
      <w:r>
        <w:tab/>
      </w:r>
      <w:r w:rsidR="004D1BD0" w:rsidRPr="00FC6F09">
        <w:t>ACRONYMS</w:t>
      </w:r>
      <w:bookmarkEnd w:id="55"/>
    </w:p>
    <w:p w14:paraId="44EB9C23" w14:textId="77777777" w:rsidR="00BE18BA" w:rsidRDefault="00BE18BA" w:rsidP="00BE18BA"/>
    <w:p w14:paraId="2001A008" w14:textId="77777777" w:rsidR="00947EA6" w:rsidRPr="00BE18BA" w:rsidRDefault="00947EA6" w:rsidP="00BE18BA">
      <w:pPr>
        <w:rPr>
          <w:rFonts w:cs="Calibri"/>
          <w:szCs w:val="20"/>
        </w:rPr>
      </w:pPr>
      <w:r w:rsidRPr="00BE18BA">
        <w:rPr>
          <w:rFonts w:cs="Calibri"/>
          <w:b/>
          <w:szCs w:val="20"/>
        </w:rPr>
        <w:t xml:space="preserve">NRG - </w:t>
      </w:r>
      <w:r w:rsidRPr="00BE18BA">
        <w:rPr>
          <w:rFonts w:cs="Calibri"/>
          <w:szCs w:val="20"/>
        </w:rPr>
        <w:t>Networked Redistribution Grid</w:t>
      </w:r>
    </w:p>
    <w:p w14:paraId="1DD1BDE3" w14:textId="77777777" w:rsidR="00BE18BA" w:rsidRDefault="00BE18BA" w:rsidP="00BE18BA"/>
    <w:p w14:paraId="34E9214F" w14:textId="77777777" w:rsidR="00947EA6" w:rsidRPr="00BE18BA" w:rsidRDefault="00947EA6" w:rsidP="00BE18BA">
      <w:pPr>
        <w:rPr>
          <w:rFonts w:cs="Calibri"/>
          <w:szCs w:val="20"/>
        </w:rPr>
      </w:pPr>
      <w:r w:rsidRPr="00BE18BA">
        <w:rPr>
          <w:rFonts w:cs="Calibri"/>
          <w:b/>
          <w:szCs w:val="20"/>
        </w:rPr>
        <w:t xml:space="preserve">SRD - </w:t>
      </w:r>
      <w:r w:rsidRPr="00BE18BA">
        <w:rPr>
          <w:rFonts w:cs="Calibri"/>
          <w:szCs w:val="20"/>
        </w:rPr>
        <w:t>Software Requirement Document</w:t>
      </w:r>
    </w:p>
    <w:p w14:paraId="126E78C5" w14:textId="77777777" w:rsidR="00BE18BA" w:rsidRDefault="00BE18BA" w:rsidP="00BE18BA"/>
    <w:p w14:paraId="61208127" w14:textId="77777777" w:rsidR="00947EA6" w:rsidRPr="00BE18BA" w:rsidRDefault="00947EA6" w:rsidP="00BE18BA">
      <w:pPr>
        <w:rPr>
          <w:rFonts w:cs="Calibri"/>
          <w:szCs w:val="20"/>
        </w:rPr>
      </w:pPr>
      <w:r w:rsidRPr="00BE18BA">
        <w:rPr>
          <w:rFonts w:cs="Calibri"/>
          <w:b/>
          <w:szCs w:val="20"/>
        </w:rPr>
        <w:t xml:space="preserve">SDD - </w:t>
      </w:r>
      <w:r w:rsidRPr="00BE18BA">
        <w:rPr>
          <w:rFonts w:cs="Calibri"/>
          <w:szCs w:val="20"/>
        </w:rPr>
        <w:t>Software Design Document</w:t>
      </w:r>
    </w:p>
    <w:p w14:paraId="331BE619" w14:textId="77777777" w:rsidR="00BE18BA" w:rsidRDefault="00BE18BA" w:rsidP="00BE18BA"/>
    <w:p w14:paraId="3AF16FC6" w14:textId="77777777" w:rsidR="00947EA6" w:rsidRPr="00BE18BA" w:rsidRDefault="00947EA6" w:rsidP="00BE18BA">
      <w:pPr>
        <w:rPr>
          <w:rFonts w:cs="Calibri"/>
          <w:szCs w:val="20"/>
        </w:rPr>
      </w:pPr>
      <w:r w:rsidRPr="00BE18BA">
        <w:rPr>
          <w:rFonts w:cs="Calibri"/>
          <w:b/>
          <w:szCs w:val="20"/>
        </w:rPr>
        <w:t xml:space="preserve">SID - </w:t>
      </w:r>
      <w:r w:rsidRPr="00BE18BA">
        <w:rPr>
          <w:rFonts w:cs="Calibri"/>
          <w:szCs w:val="20"/>
        </w:rPr>
        <w:t>Software Implementation Document</w:t>
      </w:r>
    </w:p>
    <w:p w14:paraId="50572054" w14:textId="77777777" w:rsidR="00BE18BA" w:rsidRDefault="00BE18BA" w:rsidP="00BE18BA"/>
    <w:p w14:paraId="21340B5C" w14:textId="77777777" w:rsidR="00947EA6" w:rsidRPr="00BE18BA" w:rsidRDefault="00947EA6" w:rsidP="00BE18BA">
      <w:pPr>
        <w:rPr>
          <w:rFonts w:cs="Calibri"/>
          <w:szCs w:val="20"/>
        </w:rPr>
      </w:pPr>
      <w:r w:rsidRPr="00BE18BA">
        <w:rPr>
          <w:rFonts w:cs="Calibri"/>
          <w:b/>
          <w:szCs w:val="20"/>
        </w:rPr>
        <w:t xml:space="preserve">STP - </w:t>
      </w:r>
      <w:r w:rsidRPr="00BE18BA">
        <w:rPr>
          <w:rFonts w:cs="Calibri"/>
          <w:szCs w:val="20"/>
        </w:rPr>
        <w:t>Software Test Plan</w:t>
      </w:r>
    </w:p>
    <w:p w14:paraId="398008CA" w14:textId="77777777" w:rsidR="00BE18BA" w:rsidRDefault="00BE18BA" w:rsidP="00BE18BA"/>
    <w:p w14:paraId="1998C589" w14:textId="77777777" w:rsidR="00947EA6" w:rsidRPr="00BE18BA" w:rsidRDefault="00947EA6" w:rsidP="00BE18BA">
      <w:pPr>
        <w:rPr>
          <w:rFonts w:cs="Calibri"/>
          <w:szCs w:val="20"/>
        </w:rPr>
      </w:pPr>
      <w:r w:rsidRPr="00BE18BA">
        <w:rPr>
          <w:rFonts w:cs="Calibri"/>
          <w:b/>
          <w:szCs w:val="20"/>
        </w:rPr>
        <w:t xml:space="preserve">PF - </w:t>
      </w:r>
      <w:r w:rsidRPr="00BE18BA">
        <w:rPr>
          <w:rFonts w:cs="Calibri"/>
          <w:szCs w:val="20"/>
        </w:rPr>
        <w:t>Predictive Function</w:t>
      </w:r>
    </w:p>
    <w:p w14:paraId="7FDDF1CA" w14:textId="77777777" w:rsidR="00BE18BA" w:rsidRDefault="00BE18BA" w:rsidP="00BE18BA"/>
    <w:p w14:paraId="419C2694" w14:textId="77777777" w:rsidR="00947EA6" w:rsidRPr="00BE18BA" w:rsidRDefault="00947EA6" w:rsidP="00BE18BA">
      <w:pPr>
        <w:rPr>
          <w:rFonts w:cs="Calibri"/>
          <w:szCs w:val="20"/>
        </w:rPr>
      </w:pPr>
      <w:r w:rsidRPr="00BE18BA">
        <w:rPr>
          <w:rFonts w:cs="Calibri"/>
          <w:b/>
          <w:szCs w:val="20"/>
        </w:rPr>
        <w:t xml:space="preserve">DMF - </w:t>
      </w:r>
      <w:r w:rsidRPr="00BE18BA">
        <w:rPr>
          <w:rFonts w:cs="Calibri"/>
          <w:szCs w:val="20"/>
        </w:rPr>
        <w:t>Data Management Function</w:t>
      </w:r>
    </w:p>
    <w:p w14:paraId="0091CC5F" w14:textId="77777777" w:rsidR="00BE18BA" w:rsidRDefault="00BE18BA" w:rsidP="00BE18BA"/>
    <w:p w14:paraId="4D8A0442" w14:textId="77777777" w:rsidR="00947EA6" w:rsidRPr="00BE18BA" w:rsidRDefault="00947EA6" w:rsidP="00BE18BA">
      <w:pPr>
        <w:rPr>
          <w:rFonts w:cs="Calibri"/>
          <w:szCs w:val="20"/>
        </w:rPr>
      </w:pPr>
      <w:r w:rsidRPr="00BE18BA">
        <w:rPr>
          <w:rFonts w:cs="Calibri"/>
          <w:b/>
          <w:szCs w:val="20"/>
        </w:rPr>
        <w:t xml:space="preserve">CIF - </w:t>
      </w:r>
      <w:r w:rsidRPr="00BE18BA">
        <w:rPr>
          <w:rFonts w:cs="Calibri"/>
          <w:szCs w:val="20"/>
        </w:rPr>
        <w:t>Control Interface Function</w:t>
      </w:r>
    </w:p>
    <w:p w14:paraId="3BE14DB9" w14:textId="77777777" w:rsidR="00BE18BA" w:rsidRDefault="00BE18BA" w:rsidP="00BE18BA"/>
    <w:p w14:paraId="59F27E57" w14:textId="77777777" w:rsidR="00947EA6" w:rsidRPr="00BE18BA" w:rsidRDefault="00947EA6" w:rsidP="00BE18BA">
      <w:pPr>
        <w:rPr>
          <w:rFonts w:cs="Calibri"/>
          <w:szCs w:val="20"/>
        </w:rPr>
      </w:pPr>
      <w:r w:rsidRPr="00BE18BA">
        <w:rPr>
          <w:rFonts w:cs="Calibri"/>
          <w:b/>
          <w:szCs w:val="20"/>
        </w:rPr>
        <w:t xml:space="preserve">RF - </w:t>
      </w:r>
      <w:r w:rsidRPr="00BE18BA">
        <w:rPr>
          <w:rFonts w:cs="Calibri"/>
          <w:szCs w:val="20"/>
        </w:rPr>
        <w:t>Response Function</w:t>
      </w:r>
    </w:p>
    <w:p w14:paraId="4D6F933D" w14:textId="77777777" w:rsidR="00BE18BA" w:rsidRDefault="00BE18BA" w:rsidP="00BE18BA"/>
    <w:p w14:paraId="75E6F1F6" w14:textId="77777777" w:rsidR="00947EA6" w:rsidRPr="00BE18BA" w:rsidRDefault="00947EA6" w:rsidP="00BE18BA">
      <w:pPr>
        <w:rPr>
          <w:rFonts w:cs="Calibri"/>
          <w:szCs w:val="20"/>
        </w:rPr>
      </w:pPr>
      <w:r w:rsidRPr="00BE18BA">
        <w:rPr>
          <w:rFonts w:cs="Calibri"/>
          <w:b/>
          <w:szCs w:val="20"/>
        </w:rPr>
        <w:t xml:space="preserve">DFD - </w:t>
      </w:r>
      <w:r w:rsidRPr="00BE18BA">
        <w:rPr>
          <w:rFonts w:cs="Calibri"/>
          <w:szCs w:val="20"/>
        </w:rPr>
        <w:t>Data Flow Diagram</w:t>
      </w:r>
    </w:p>
    <w:p w14:paraId="4C706D9E" w14:textId="77777777" w:rsidR="00BE18BA" w:rsidRDefault="00BE18BA" w:rsidP="00BE18BA"/>
    <w:p w14:paraId="4037E3DC" w14:textId="77777777" w:rsidR="00947EA6" w:rsidRPr="00BE18BA" w:rsidRDefault="00947EA6" w:rsidP="00BE18BA">
      <w:pPr>
        <w:rPr>
          <w:rFonts w:cs="Calibri"/>
          <w:szCs w:val="20"/>
        </w:rPr>
      </w:pPr>
      <w:r w:rsidRPr="00BE18BA">
        <w:rPr>
          <w:rFonts w:cs="Calibri"/>
          <w:b/>
          <w:szCs w:val="20"/>
        </w:rPr>
        <w:lastRenderedPageBreak/>
        <w:t xml:space="preserve">TP - </w:t>
      </w:r>
      <w:r w:rsidRPr="00BE18BA">
        <w:rPr>
          <w:rFonts w:cs="Calibri"/>
          <w:szCs w:val="20"/>
        </w:rPr>
        <w:t>Test Plan</w:t>
      </w:r>
    </w:p>
    <w:p w14:paraId="102A13CD" w14:textId="77777777" w:rsidR="00BE18BA" w:rsidRDefault="00BE18BA" w:rsidP="00BE18BA"/>
    <w:p w14:paraId="54DCC089" w14:textId="77777777" w:rsidR="00981952" w:rsidRPr="00BE18BA" w:rsidRDefault="00947EA6" w:rsidP="00BE18BA">
      <w:pPr>
        <w:pStyle w:val="NormalWeb"/>
        <w:spacing w:before="0" w:beforeAutospacing="0" w:after="0" w:afterAutospacing="0"/>
        <w:rPr>
          <w:rFonts w:ascii="Calibri" w:hAnsi="Calibri" w:cs="Calibri"/>
          <w:szCs w:val="20"/>
        </w:rPr>
      </w:pPr>
      <w:r w:rsidRPr="00BE18BA">
        <w:rPr>
          <w:rFonts w:ascii="Calibri" w:hAnsi="Calibri" w:cs="Calibri"/>
          <w:b/>
          <w:szCs w:val="20"/>
        </w:rPr>
        <w:t xml:space="preserve">V&amp;V - </w:t>
      </w:r>
      <w:r w:rsidRPr="00BE18BA">
        <w:rPr>
          <w:rFonts w:ascii="Calibri" w:hAnsi="Calibri" w:cs="Calibri"/>
          <w:szCs w:val="20"/>
        </w:rPr>
        <w:t>Verification &amp; Validation</w:t>
      </w:r>
    </w:p>
    <w:p w14:paraId="39466B4D" w14:textId="77777777" w:rsidR="00BE18BA" w:rsidRDefault="00BE18BA" w:rsidP="00BE18BA"/>
    <w:p w14:paraId="0C1E36B7" w14:textId="4AD24AA4" w:rsidR="004D1BD0" w:rsidRPr="00FC6F09" w:rsidRDefault="00981952" w:rsidP="00BE18BA">
      <w:pPr>
        <w:pStyle w:val="NormalWeb"/>
        <w:spacing w:before="0" w:beforeAutospacing="0" w:after="0" w:afterAutospacing="0"/>
        <w:rPr>
          <w:rFonts w:asciiTheme="majorHAnsi" w:hAnsiTheme="majorHAnsi" w:cstheme="majorHAnsi"/>
        </w:rPr>
      </w:pPr>
      <w:r w:rsidRPr="00BE18BA">
        <w:rPr>
          <w:rFonts w:ascii="Calibri" w:hAnsi="Calibri" w:cs="Calibri"/>
          <w:b/>
          <w:bCs/>
          <w:color w:val="000000"/>
          <w:szCs w:val="20"/>
        </w:rPr>
        <w:t xml:space="preserve">TBD - </w:t>
      </w:r>
      <w:r w:rsidRPr="00BE18BA">
        <w:rPr>
          <w:rFonts w:ascii="Calibri" w:hAnsi="Calibri" w:cs="Calibri"/>
          <w:bCs/>
          <w:color w:val="000000"/>
          <w:szCs w:val="20"/>
        </w:rPr>
        <w:t>To Be Determined</w:t>
      </w:r>
    </w:p>
    <w:sectPr w:rsidR="004D1BD0" w:rsidRPr="00FC6F09" w:rsidSect="00D30A40">
      <w:footerReference w:type="default" r:id="rId1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5621AA" w14:textId="77777777" w:rsidR="00E05AFA" w:rsidRDefault="00E05AFA">
      <w:r>
        <w:separator/>
      </w:r>
    </w:p>
  </w:endnote>
  <w:endnote w:type="continuationSeparator" w:id="0">
    <w:p w14:paraId="288EFF04" w14:textId="77777777" w:rsidR="00E05AFA" w:rsidRDefault="00E05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1"/>
    <w:family w:val="roman"/>
    <w:notTrueType/>
    <w:pitch w:val="variable"/>
    <w:sig w:usb0="00002000" w:usb1="00000000" w:usb2="00000000" w:usb3="00000000" w:csb0="00000000" w:csb1="00000000"/>
  </w:font>
  <w:font w:name="MS Pゴシック">
    <w:altName w:val="MS Gothic"/>
    <w:charset w:val="80"/>
    <w:family w:val="roman"/>
    <w:pitch w:val="default"/>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F62C0" w14:textId="77777777" w:rsidR="0062104F" w:rsidRDefault="0062104F">
    <w:pPr>
      <w:pStyle w:val="Footer"/>
      <w:jc w:val="center"/>
    </w:pPr>
    <w:r>
      <w:rPr>
        <w:rFonts w:ascii="Helvetica" w:hAnsi="Helvetica" w:cs="Helvetica"/>
        <w:szCs w:val="20"/>
      </w:rPr>
      <w:t>i-</w:t>
    </w:r>
    <w:r>
      <w:rPr>
        <w:rFonts w:cs="Helvetica"/>
        <w:szCs w:val="20"/>
      </w:rPr>
      <w:fldChar w:fldCharType="begin"/>
    </w:r>
    <w:r>
      <w:rPr>
        <w:rFonts w:cs="Helvetica"/>
        <w:szCs w:val="20"/>
      </w:rPr>
      <w:instrText xml:space="preserve"> PAGE \*Arabic </w:instrText>
    </w:r>
    <w:r>
      <w:rPr>
        <w:rFonts w:cs="Helvetica"/>
        <w:szCs w:val="20"/>
      </w:rPr>
      <w:fldChar w:fldCharType="separate"/>
    </w:r>
    <w:r w:rsidR="00D366F7">
      <w:rPr>
        <w:rFonts w:cs="Helvetica"/>
        <w:noProof/>
        <w:szCs w:val="20"/>
      </w:rPr>
      <w:t>20</w:t>
    </w:r>
    <w:r>
      <w:rPr>
        <w:rFonts w:cs="Helvetica"/>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2B04E0" w14:textId="77777777" w:rsidR="00E05AFA" w:rsidRDefault="00E05AFA">
      <w:r>
        <w:separator/>
      </w:r>
    </w:p>
  </w:footnote>
  <w:footnote w:type="continuationSeparator" w:id="0">
    <w:p w14:paraId="6C175E67" w14:textId="77777777" w:rsidR="00E05AFA" w:rsidRDefault="00E05A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8F4F832"/>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rPr>
    </w:lvl>
  </w:abstractNum>
  <w:abstractNum w:abstractNumId="2" w15:restartNumberingAfterBreak="0">
    <w:nsid w:val="00000003"/>
    <w:multiLevelType w:val="singleLevel"/>
    <w:tmpl w:val="68AC300C"/>
    <w:lvl w:ilvl="0">
      <w:start w:val="1"/>
      <w:numFmt w:val="upperLetter"/>
      <w:lvlText w:val="%1."/>
      <w:lvlJc w:val="left"/>
      <w:pPr>
        <w:tabs>
          <w:tab w:val="num" w:pos="0"/>
        </w:tabs>
        <w:ind w:left="720" w:hanging="360"/>
      </w:pPr>
      <w:rPr>
        <w:rFonts w:ascii="Helvetica" w:eastAsia="Times New Roman" w:hAnsi="Helvetica" w:cs="Helvetica"/>
      </w:r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cs="Symbol"/>
      </w:r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sz w:val="20"/>
        <w:szCs w:val="20"/>
      </w:rPr>
    </w:lvl>
    <w:lvl w:ilvl="2">
      <w:start w:val="1"/>
      <w:numFmt w:val="bullet"/>
      <w:lvlText w:val="▪"/>
      <w:lvlJc w:val="left"/>
      <w:pPr>
        <w:tabs>
          <w:tab w:val="num" w:pos="1440"/>
        </w:tabs>
        <w:ind w:left="1440" w:hanging="360"/>
      </w:pPr>
      <w:rPr>
        <w:rFonts w:ascii="OpenSymbol" w:hAnsi="OpenSymbol" w:cs="OpenSymbol"/>
        <w:sz w:val="20"/>
        <w:szCs w:val="20"/>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sz w:val="20"/>
        <w:szCs w:val="20"/>
      </w:rPr>
    </w:lvl>
    <w:lvl w:ilvl="5">
      <w:start w:val="1"/>
      <w:numFmt w:val="bullet"/>
      <w:lvlText w:val="▪"/>
      <w:lvlJc w:val="left"/>
      <w:pPr>
        <w:tabs>
          <w:tab w:val="num" w:pos="2520"/>
        </w:tabs>
        <w:ind w:left="2520" w:hanging="360"/>
      </w:pPr>
      <w:rPr>
        <w:rFonts w:ascii="OpenSymbol" w:hAnsi="OpenSymbol" w:cs="OpenSymbol"/>
        <w:sz w:val="20"/>
        <w:szCs w:val="20"/>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sz w:val="20"/>
        <w:szCs w:val="20"/>
      </w:rPr>
    </w:lvl>
    <w:lvl w:ilvl="8">
      <w:start w:val="1"/>
      <w:numFmt w:val="bullet"/>
      <w:lvlText w:val="▪"/>
      <w:lvlJc w:val="left"/>
      <w:pPr>
        <w:tabs>
          <w:tab w:val="num" w:pos="3600"/>
        </w:tabs>
        <w:ind w:left="3600" w:hanging="360"/>
      </w:pPr>
      <w:rPr>
        <w:rFonts w:ascii="OpenSymbol" w:hAnsi="OpenSymbol" w:cs="OpenSymbol"/>
        <w:sz w:val="20"/>
        <w:szCs w:val="20"/>
      </w:rPr>
    </w:lvl>
  </w:abstractNum>
  <w:abstractNum w:abstractNumId="5" w15:restartNumberingAfterBreak="0">
    <w:nsid w:val="00000011"/>
    <w:multiLevelType w:val="multilevel"/>
    <w:tmpl w:val="00000011"/>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sz w:val="20"/>
        <w:szCs w:val="20"/>
      </w:rPr>
    </w:lvl>
    <w:lvl w:ilvl="2">
      <w:start w:val="1"/>
      <w:numFmt w:val="bullet"/>
      <w:lvlText w:val="▪"/>
      <w:lvlJc w:val="left"/>
      <w:pPr>
        <w:tabs>
          <w:tab w:val="num" w:pos="1440"/>
        </w:tabs>
        <w:ind w:left="1440" w:hanging="360"/>
      </w:pPr>
      <w:rPr>
        <w:rFonts w:ascii="OpenSymbol" w:hAnsi="OpenSymbol" w:cs="OpenSymbol"/>
        <w:sz w:val="20"/>
        <w:szCs w:val="20"/>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sz w:val="20"/>
        <w:szCs w:val="20"/>
      </w:rPr>
    </w:lvl>
    <w:lvl w:ilvl="5">
      <w:start w:val="1"/>
      <w:numFmt w:val="bullet"/>
      <w:lvlText w:val="▪"/>
      <w:lvlJc w:val="left"/>
      <w:pPr>
        <w:tabs>
          <w:tab w:val="num" w:pos="2520"/>
        </w:tabs>
        <w:ind w:left="2520" w:hanging="360"/>
      </w:pPr>
      <w:rPr>
        <w:rFonts w:ascii="OpenSymbol" w:hAnsi="OpenSymbol" w:cs="OpenSymbol"/>
        <w:sz w:val="20"/>
        <w:szCs w:val="20"/>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sz w:val="20"/>
        <w:szCs w:val="20"/>
      </w:rPr>
    </w:lvl>
    <w:lvl w:ilvl="8">
      <w:start w:val="1"/>
      <w:numFmt w:val="bullet"/>
      <w:lvlText w:val="▪"/>
      <w:lvlJc w:val="left"/>
      <w:pPr>
        <w:tabs>
          <w:tab w:val="num" w:pos="3600"/>
        </w:tabs>
        <w:ind w:left="3600" w:hanging="360"/>
      </w:pPr>
      <w:rPr>
        <w:rFonts w:ascii="OpenSymbol" w:hAnsi="OpenSymbol" w:cs="OpenSymbol"/>
        <w:sz w:val="20"/>
        <w:szCs w:val="20"/>
      </w:rPr>
    </w:lvl>
  </w:abstractNum>
  <w:abstractNum w:abstractNumId="6" w15:restartNumberingAfterBreak="0">
    <w:nsid w:val="00000012"/>
    <w:multiLevelType w:val="multilevel"/>
    <w:tmpl w:val="00000012"/>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sz w:val="20"/>
        <w:szCs w:val="20"/>
      </w:rPr>
    </w:lvl>
    <w:lvl w:ilvl="2">
      <w:start w:val="1"/>
      <w:numFmt w:val="bullet"/>
      <w:lvlText w:val="▪"/>
      <w:lvlJc w:val="left"/>
      <w:pPr>
        <w:tabs>
          <w:tab w:val="num" w:pos="1440"/>
        </w:tabs>
        <w:ind w:left="1440" w:hanging="360"/>
      </w:pPr>
      <w:rPr>
        <w:rFonts w:ascii="OpenSymbol" w:hAnsi="OpenSymbol" w:cs="OpenSymbol"/>
        <w:sz w:val="20"/>
        <w:szCs w:val="20"/>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sz w:val="20"/>
        <w:szCs w:val="20"/>
      </w:rPr>
    </w:lvl>
    <w:lvl w:ilvl="5">
      <w:start w:val="1"/>
      <w:numFmt w:val="bullet"/>
      <w:lvlText w:val="▪"/>
      <w:lvlJc w:val="left"/>
      <w:pPr>
        <w:tabs>
          <w:tab w:val="num" w:pos="2520"/>
        </w:tabs>
        <w:ind w:left="2520" w:hanging="360"/>
      </w:pPr>
      <w:rPr>
        <w:rFonts w:ascii="OpenSymbol" w:hAnsi="OpenSymbol" w:cs="OpenSymbol"/>
        <w:sz w:val="20"/>
        <w:szCs w:val="20"/>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sz w:val="20"/>
        <w:szCs w:val="20"/>
      </w:rPr>
    </w:lvl>
    <w:lvl w:ilvl="8">
      <w:start w:val="1"/>
      <w:numFmt w:val="bullet"/>
      <w:lvlText w:val="▪"/>
      <w:lvlJc w:val="left"/>
      <w:pPr>
        <w:tabs>
          <w:tab w:val="num" w:pos="3600"/>
        </w:tabs>
        <w:ind w:left="3600" w:hanging="360"/>
      </w:pPr>
      <w:rPr>
        <w:rFonts w:ascii="OpenSymbol" w:hAnsi="OpenSymbol" w:cs="OpenSymbol"/>
        <w:sz w:val="20"/>
        <w:szCs w:val="20"/>
      </w:rPr>
    </w:lvl>
  </w:abstractNum>
  <w:abstractNum w:abstractNumId="7" w15:restartNumberingAfterBreak="0">
    <w:nsid w:val="00000013"/>
    <w:multiLevelType w:val="multilevel"/>
    <w:tmpl w:val="00000013"/>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sz w:val="20"/>
        <w:szCs w:val="20"/>
      </w:rPr>
    </w:lvl>
    <w:lvl w:ilvl="2">
      <w:start w:val="1"/>
      <w:numFmt w:val="bullet"/>
      <w:lvlText w:val="▪"/>
      <w:lvlJc w:val="left"/>
      <w:pPr>
        <w:tabs>
          <w:tab w:val="num" w:pos="1440"/>
        </w:tabs>
        <w:ind w:left="1440" w:hanging="360"/>
      </w:pPr>
      <w:rPr>
        <w:rFonts w:ascii="OpenSymbol" w:hAnsi="OpenSymbol" w:cs="OpenSymbol"/>
        <w:sz w:val="20"/>
        <w:szCs w:val="20"/>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sz w:val="20"/>
        <w:szCs w:val="20"/>
      </w:rPr>
    </w:lvl>
    <w:lvl w:ilvl="5">
      <w:start w:val="1"/>
      <w:numFmt w:val="bullet"/>
      <w:lvlText w:val="▪"/>
      <w:lvlJc w:val="left"/>
      <w:pPr>
        <w:tabs>
          <w:tab w:val="num" w:pos="2520"/>
        </w:tabs>
        <w:ind w:left="2520" w:hanging="360"/>
      </w:pPr>
      <w:rPr>
        <w:rFonts w:ascii="OpenSymbol" w:hAnsi="OpenSymbol" w:cs="OpenSymbol"/>
        <w:sz w:val="20"/>
        <w:szCs w:val="20"/>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sz w:val="20"/>
        <w:szCs w:val="20"/>
      </w:rPr>
    </w:lvl>
    <w:lvl w:ilvl="8">
      <w:start w:val="1"/>
      <w:numFmt w:val="bullet"/>
      <w:lvlText w:val="▪"/>
      <w:lvlJc w:val="left"/>
      <w:pPr>
        <w:tabs>
          <w:tab w:val="num" w:pos="3600"/>
        </w:tabs>
        <w:ind w:left="3600" w:hanging="360"/>
      </w:pPr>
      <w:rPr>
        <w:rFonts w:ascii="OpenSymbol" w:hAnsi="OpenSymbol" w:cs="OpenSymbol"/>
        <w:sz w:val="20"/>
        <w:szCs w:val="20"/>
      </w:rPr>
    </w:lvl>
  </w:abstractNum>
  <w:abstractNum w:abstractNumId="8" w15:restartNumberingAfterBreak="0">
    <w:nsid w:val="00000014"/>
    <w:multiLevelType w:val="multilevel"/>
    <w:tmpl w:val="00000014"/>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sz w:val="20"/>
        <w:szCs w:val="20"/>
      </w:rPr>
    </w:lvl>
    <w:lvl w:ilvl="2">
      <w:start w:val="1"/>
      <w:numFmt w:val="bullet"/>
      <w:lvlText w:val="▪"/>
      <w:lvlJc w:val="left"/>
      <w:pPr>
        <w:tabs>
          <w:tab w:val="num" w:pos="1440"/>
        </w:tabs>
        <w:ind w:left="1440" w:hanging="360"/>
      </w:pPr>
      <w:rPr>
        <w:rFonts w:ascii="OpenSymbol" w:hAnsi="OpenSymbol" w:cs="OpenSymbol"/>
        <w:sz w:val="20"/>
        <w:szCs w:val="20"/>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sz w:val="20"/>
        <w:szCs w:val="20"/>
      </w:rPr>
    </w:lvl>
    <w:lvl w:ilvl="5">
      <w:start w:val="1"/>
      <w:numFmt w:val="bullet"/>
      <w:lvlText w:val="▪"/>
      <w:lvlJc w:val="left"/>
      <w:pPr>
        <w:tabs>
          <w:tab w:val="num" w:pos="2520"/>
        </w:tabs>
        <w:ind w:left="2520" w:hanging="360"/>
      </w:pPr>
      <w:rPr>
        <w:rFonts w:ascii="OpenSymbol" w:hAnsi="OpenSymbol" w:cs="OpenSymbol"/>
        <w:sz w:val="20"/>
        <w:szCs w:val="20"/>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sz w:val="20"/>
        <w:szCs w:val="20"/>
      </w:rPr>
    </w:lvl>
    <w:lvl w:ilvl="8">
      <w:start w:val="1"/>
      <w:numFmt w:val="bullet"/>
      <w:lvlText w:val="▪"/>
      <w:lvlJc w:val="left"/>
      <w:pPr>
        <w:tabs>
          <w:tab w:val="num" w:pos="3600"/>
        </w:tabs>
        <w:ind w:left="3600" w:hanging="360"/>
      </w:pPr>
      <w:rPr>
        <w:rFonts w:ascii="OpenSymbol" w:hAnsi="OpenSymbol" w:cs="OpenSymbol"/>
        <w:sz w:val="20"/>
        <w:szCs w:val="20"/>
      </w:rPr>
    </w:lvl>
  </w:abstractNum>
  <w:abstractNum w:abstractNumId="9" w15:restartNumberingAfterBreak="0">
    <w:nsid w:val="00000015"/>
    <w:multiLevelType w:val="multilevel"/>
    <w:tmpl w:val="00000015"/>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sz w:val="20"/>
        <w:szCs w:val="20"/>
      </w:rPr>
    </w:lvl>
    <w:lvl w:ilvl="2">
      <w:start w:val="1"/>
      <w:numFmt w:val="bullet"/>
      <w:lvlText w:val="▪"/>
      <w:lvlJc w:val="left"/>
      <w:pPr>
        <w:tabs>
          <w:tab w:val="num" w:pos="1440"/>
        </w:tabs>
        <w:ind w:left="1440" w:hanging="360"/>
      </w:pPr>
      <w:rPr>
        <w:rFonts w:ascii="OpenSymbol" w:hAnsi="OpenSymbol" w:cs="OpenSymbol"/>
        <w:sz w:val="20"/>
        <w:szCs w:val="20"/>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sz w:val="20"/>
        <w:szCs w:val="20"/>
      </w:rPr>
    </w:lvl>
    <w:lvl w:ilvl="5">
      <w:start w:val="1"/>
      <w:numFmt w:val="bullet"/>
      <w:lvlText w:val="▪"/>
      <w:lvlJc w:val="left"/>
      <w:pPr>
        <w:tabs>
          <w:tab w:val="num" w:pos="2520"/>
        </w:tabs>
        <w:ind w:left="2520" w:hanging="360"/>
      </w:pPr>
      <w:rPr>
        <w:rFonts w:ascii="OpenSymbol" w:hAnsi="OpenSymbol" w:cs="OpenSymbol"/>
        <w:sz w:val="20"/>
        <w:szCs w:val="20"/>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sz w:val="20"/>
        <w:szCs w:val="20"/>
      </w:rPr>
    </w:lvl>
    <w:lvl w:ilvl="8">
      <w:start w:val="1"/>
      <w:numFmt w:val="bullet"/>
      <w:lvlText w:val="▪"/>
      <w:lvlJc w:val="left"/>
      <w:pPr>
        <w:tabs>
          <w:tab w:val="num" w:pos="3600"/>
        </w:tabs>
        <w:ind w:left="3600" w:hanging="360"/>
      </w:pPr>
      <w:rPr>
        <w:rFonts w:ascii="OpenSymbol" w:hAnsi="OpenSymbol" w:cs="OpenSymbol"/>
        <w:sz w:val="20"/>
        <w:szCs w:val="20"/>
      </w:rPr>
    </w:lvl>
  </w:abstractNum>
  <w:abstractNum w:abstractNumId="10" w15:restartNumberingAfterBreak="0">
    <w:nsid w:val="0036555B"/>
    <w:multiLevelType w:val="hybridMultilevel"/>
    <w:tmpl w:val="B7A6E166"/>
    <w:lvl w:ilvl="0" w:tplc="A3AA5F2C">
      <w:start w:val="1"/>
      <w:numFmt w:val="bullet"/>
      <w:lvlText w:val="•"/>
      <w:lvlJc w:val="left"/>
      <w:pPr>
        <w:tabs>
          <w:tab w:val="num" w:pos="720"/>
        </w:tabs>
        <w:ind w:left="720" w:hanging="360"/>
      </w:pPr>
      <w:rPr>
        <w:rFonts w:ascii="Arial" w:hAnsi="Arial" w:hint="default"/>
      </w:rPr>
    </w:lvl>
    <w:lvl w:ilvl="1" w:tplc="7CC4DEDA" w:tentative="1">
      <w:start w:val="1"/>
      <w:numFmt w:val="bullet"/>
      <w:lvlText w:val="•"/>
      <w:lvlJc w:val="left"/>
      <w:pPr>
        <w:tabs>
          <w:tab w:val="num" w:pos="1440"/>
        </w:tabs>
        <w:ind w:left="1440" w:hanging="360"/>
      </w:pPr>
      <w:rPr>
        <w:rFonts w:ascii="Arial" w:hAnsi="Arial" w:hint="default"/>
      </w:rPr>
    </w:lvl>
    <w:lvl w:ilvl="2" w:tplc="EC0E67A2" w:tentative="1">
      <w:start w:val="1"/>
      <w:numFmt w:val="bullet"/>
      <w:lvlText w:val="•"/>
      <w:lvlJc w:val="left"/>
      <w:pPr>
        <w:tabs>
          <w:tab w:val="num" w:pos="2160"/>
        </w:tabs>
        <w:ind w:left="2160" w:hanging="360"/>
      </w:pPr>
      <w:rPr>
        <w:rFonts w:ascii="Arial" w:hAnsi="Arial" w:hint="default"/>
      </w:rPr>
    </w:lvl>
    <w:lvl w:ilvl="3" w:tplc="4796B5D6" w:tentative="1">
      <w:start w:val="1"/>
      <w:numFmt w:val="bullet"/>
      <w:lvlText w:val="•"/>
      <w:lvlJc w:val="left"/>
      <w:pPr>
        <w:tabs>
          <w:tab w:val="num" w:pos="2880"/>
        </w:tabs>
        <w:ind w:left="2880" w:hanging="360"/>
      </w:pPr>
      <w:rPr>
        <w:rFonts w:ascii="Arial" w:hAnsi="Arial" w:hint="default"/>
      </w:rPr>
    </w:lvl>
    <w:lvl w:ilvl="4" w:tplc="4D6CA360" w:tentative="1">
      <w:start w:val="1"/>
      <w:numFmt w:val="bullet"/>
      <w:lvlText w:val="•"/>
      <w:lvlJc w:val="left"/>
      <w:pPr>
        <w:tabs>
          <w:tab w:val="num" w:pos="3600"/>
        </w:tabs>
        <w:ind w:left="3600" w:hanging="360"/>
      </w:pPr>
      <w:rPr>
        <w:rFonts w:ascii="Arial" w:hAnsi="Arial" w:hint="default"/>
      </w:rPr>
    </w:lvl>
    <w:lvl w:ilvl="5" w:tplc="44CCDB46" w:tentative="1">
      <w:start w:val="1"/>
      <w:numFmt w:val="bullet"/>
      <w:lvlText w:val="•"/>
      <w:lvlJc w:val="left"/>
      <w:pPr>
        <w:tabs>
          <w:tab w:val="num" w:pos="4320"/>
        </w:tabs>
        <w:ind w:left="4320" w:hanging="360"/>
      </w:pPr>
      <w:rPr>
        <w:rFonts w:ascii="Arial" w:hAnsi="Arial" w:hint="default"/>
      </w:rPr>
    </w:lvl>
    <w:lvl w:ilvl="6" w:tplc="C25CE8DA" w:tentative="1">
      <w:start w:val="1"/>
      <w:numFmt w:val="bullet"/>
      <w:lvlText w:val="•"/>
      <w:lvlJc w:val="left"/>
      <w:pPr>
        <w:tabs>
          <w:tab w:val="num" w:pos="5040"/>
        </w:tabs>
        <w:ind w:left="5040" w:hanging="360"/>
      </w:pPr>
      <w:rPr>
        <w:rFonts w:ascii="Arial" w:hAnsi="Arial" w:hint="default"/>
      </w:rPr>
    </w:lvl>
    <w:lvl w:ilvl="7" w:tplc="7F78C714" w:tentative="1">
      <w:start w:val="1"/>
      <w:numFmt w:val="bullet"/>
      <w:lvlText w:val="•"/>
      <w:lvlJc w:val="left"/>
      <w:pPr>
        <w:tabs>
          <w:tab w:val="num" w:pos="5760"/>
        </w:tabs>
        <w:ind w:left="5760" w:hanging="360"/>
      </w:pPr>
      <w:rPr>
        <w:rFonts w:ascii="Arial" w:hAnsi="Arial" w:hint="default"/>
      </w:rPr>
    </w:lvl>
    <w:lvl w:ilvl="8" w:tplc="DB60894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09827911"/>
    <w:multiLevelType w:val="hybridMultilevel"/>
    <w:tmpl w:val="FCBEB188"/>
    <w:lvl w:ilvl="0" w:tplc="B080CF3E">
      <w:numFmt w:val="bullet"/>
      <w:lvlText w:val="•"/>
      <w:lvlJc w:val="left"/>
      <w:pPr>
        <w:ind w:left="720" w:hanging="360"/>
      </w:pPr>
      <w:rPr>
        <w:rFonts w:ascii="Calibri" w:eastAsia="Microsoft YaHe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E52916"/>
    <w:multiLevelType w:val="hybridMultilevel"/>
    <w:tmpl w:val="C9F200F4"/>
    <w:lvl w:ilvl="0" w:tplc="EE12BC88">
      <w:start w:val="1"/>
      <w:numFmt w:val="bullet"/>
      <w:lvlText w:val="•"/>
      <w:lvlJc w:val="left"/>
      <w:pPr>
        <w:tabs>
          <w:tab w:val="num" w:pos="720"/>
        </w:tabs>
        <w:ind w:left="720" w:hanging="360"/>
      </w:pPr>
      <w:rPr>
        <w:rFonts w:ascii="Arial" w:hAnsi="Arial" w:hint="default"/>
      </w:rPr>
    </w:lvl>
    <w:lvl w:ilvl="1" w:tplc="67186E7A" w:tentative="1">
      <w:start w:val="1"/>
      <w:numFmt w:val="bullet"/>
      <w:lvlText w:val="•"/>
      <w:lvlJc w:val="left"/>
      <w:pPr>
        <w:tabs>
          <w:tab w:val="num" w:pos="1440"/>
        </w:tabs>
        <w:ind w:left="1440" w:hanging="360"/>
      </w:pPr>
      <w:rPr>
        <w:rFonts w:ascii="Arial" w:hAnsi="Arial" w:hint="default"/>
      </w:rPr>
    </w:lvl>
    <w:lvl w:ilvl="2" w:tplc="AD2027BC" w:tentative="1">
      <w:start w:val="1"/>
      <w:numFmt w:val="bullet"/>
      <w:lvlText w:val="•"/>
      <w:lvlJc w:val="left"/>
      <w:pPr>
        <w:tabs>
          <w:tab w:val="num" w:pos="2160"/>
        </w:tabs>
        <w:ind w:left="2160" w:hanging="360"/>
      </w:pPr>
      <w:rPr>
        <w:rFonts w:ascii="Arial" w:hAnsi="Arial" w:hint="default"/>
      </w:rPr>
    </w:lvl>
    <w:lvl w:ilvl="3" w:tplc="BBECD3CC" w:tentative="1">
      <w:start w:val="1"/>
      <w:numFmt w:val="bullet"/>
      <w:lvlText w:val="•"/>
      <w:lvlJc w:val="left"/>
      <w:pPr>
        <w:tabs>
          <w:tab w:val="num" w:pos="2880"/>
        </w:tabs>
        <w:ind w:left="2880" w:hanging="360"/>
      </w:pPr>
      <w:rPr>
        <w:rFonts w:ascii="Arial" w:hAnsi="Arial" w:hint="default"/>
      </w:rPr>
    </w:lvl>
    <w:lvl w:ilvl="4" w:tplc="CE4A8B46" w:tentative="1">
      <w:start w:val="1"/>
      <w:numFmt w:val="bullet"/>
      <w:lvlText w:val="•"/>
      <w:lvlJc w:val="left"/>
      <w:pPr>
        <w:tabs>
          <w:tab w:val="num" w:pos="3600"/>
        </w:tabs>
        <w:ind w:left="3600" w:hanging="360"/>
      </w:pPr>
      <w:rPr>
        <w:rFonts w:ascii="Arial" w:hAnsi="Arial" w:hint="default"/>
      </w:rPr>
    </w:lvl>
    <w:lvl w:ilvl="5" w:tplc="9E384D74" w:tentative="1">
      <w:start w:val="1"/>
      <w:numFmt w:val="bullet"/>
      <w:lvlText w:val="•"/>
      <w:lvlJc w:val="left"/>
      <w:pPr>
        <w:tabs>
          <w:tab w:val="num" w:pos="4320"/>
        </w:tabs>
        <w:ind w:left="4320" w:hanging="360"/>
      </w:pPr>
      <w:rPr>
        <w:rFonts w:ascii="Arial" w:hAnsi="Arial" w:hint="default"/>
      </w:rPr>
    </w:lvl>
    <w:lvl w:ilvl="6" w:tplc="DECCE982" w:tentative="1">
      <w:start w:val="1"/>
      <w:numFmt w:val="bullet"/>
      <w:lvlText w:val="•"/>
      <w:lvlJc w:val="left"/>
      <w:pPr>
        <w:tabs>
          <w:tab w:val="num" w:pos="5040"/>
        </w:tabs>
        <w:ind w:left="5040" w:hanging="360"/>
      </w:pPr>
      <w:rPr>
        <w:rFonts w:ascii="Arial" w:hAnsi="Arial" w:hint="default"/>
      </w:rPr>
    </w:lvl>
    <w:lvl w:ilvl="7" w:tplc="E6D4EF1E" w:tentative="1">
      <w:start w:val="1"/>
      <w:numFmt w:val="bullet"/>
      <w:lvlText w:val="•"/>
      <w:lvlJc w:val="left"/>
      <w:pPr>
        <w:tabs>
          <w:tab w:val="num" w:pos="5760"/>
        </w:tabs>
        <w:ind w:left="5760" w:hanging="360"/>
      </w:pPr>
      <w:rPr>
        <w:rFonts w:ascii="Arial" w:hAnsi="Arial" w:hint="default"/>
      </w:rPr>
    </w:lvl>
    <w:lvl w:ilvl="8" w:tplc="12CA4A3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5F35004"/>
    <w:multiLevelType w:val="hybridMultilevel"/>
    <w:tmpl w:val="DB2A6244"/>
    <w:lvl w:ilvl="0" w:tplc="239A1D72">
      <w:start w:val="1"/>
      <w:numFmt w:val="bullet"/>
      <w:lvlText w:val="•"/>
      <w:lvlJc w:val="left"/>
      <w:pPr>
        <w:tabs>
          <w:tab w:val="num" w:pos="720"/>
        </w:tabs>
        <w:ind w:left="720" w:hanging="360"/>
      </w:pPr>
      <w:rPr>
        <w:rFonts w:ascii="Arial" w:hAnsi="Arial" w:hint="default"/>
      </w:rPr>
    </w:lvl>
    <w:lvl w:ilvl="1" w:tplc="F27E7A5A" w:tentative="1">
      <w:start w:val="1"/>
      <w:numFmt w:val="bullet"/>
      <w:lvlText w:val="•"/>
      <w:lvlJc w:val="left"/>
      <w:pPr>
        <w:tabs>
          <w:tab w:val="num" w:pos="1440"/>
        </w:tabs>
        <w:ind w:left="1440" w:hanging="360"/>
      </w:pPr>
      <w:rPr>
        <w:rFonts w:ascii="Arial" w:hAnsi="Arial" w:hint="default"/>
      </w:rPr>
    </w:lvl>
    <w:lvl w:ilvl="2" w:tplc="522CCBBE" w:tentative="1">
      <w:start w:val="1"/>
      <w:numFmt w:val="bullet"/>
      <w:lvlText w:val="•"/>
      <w:lvlJc w:val="left"/>
      <w:pPr>
        <w:tabs>
          <w:tab w:val="num" w:pos="2160"/>
        </w:tabs>
        <w:ind w:left="2160" w:hanging="360"/>
      </w:pPr>
      <w:rPr>
        <w:rFonts w:ascii="Arial" w:hAnsi="Arial" w:hint="default"/>
      </w:rPr>
    </w:lvl>
    <w:lvl w:ilvl="3" w:tplc="F0022896" w:tentative="1">
      <w:start w:val="1"/>
      <w:numFmt w:val="bullet"/>
      <w:lvlText w:val="•"/>
      <w:lvlJc w:val="left"/>
      <w:pPr>
        <w:tabs>
          <w:tab w:val="num" w:pos="2880"/>
        </w:tabs>
        <w:ind w:left="2880" w:hanging="360"/>
      </w:pPr>
      <w:rPr>
        <w:rFonts w:ascii="Arial" w:hAnsi="Arial" w:hint="default"/>
      </w:rPr>
    </w:lvl>
    <w:lvl w:ilvl="4" w:tplc="6226B1E6" w:tentative="1">
      <w:start w:val="1"/>
      <w:numFmt w:val="bullet"/>
      <w:lvlText w:val="•"/>
      <w:lvlJc w:val="left"/>
      <w:pPr>
        <w:tabs>
          <w:tab w:val="num" w:pos="3600"/>
        </w:tabs>
        <w:ind w:left="3600" w:hanging="360"/>
      </w:pPr>
      <w:rPr>
        <w:rFonts w:ascii="Arial" w:hAnsi="Arial" w:hint="default"/>
      </w:rPr>
    </w:lvl>
    <w:lvl w:ilvl="5" w:tplc="449ED3B4" w:tentative="1">
      <w:start w:val="1"/>
      <w:numFmt w:val="bullet"/>
      <w:lvlText w:val="•"/>
      <w:lvlJc w:val="left"/>
      <w:pPr>
        <w:tabs>
          <w:tab w:val="num" w:pos="4320"/>
        </w:tabs>
        <w:ind w:left="4320" w:hanging="360"/>
      </w:pPr>
      <w:rPr>
        <w:rFonts w:ascii="Arial" w:hAnsi="Arial" w:hint="default"/>
      </w:rPr>
    </w:lvl>
    <w:lvl w:ilvl="6" w:tplc="240A013C" w:tentative="1">
      <w:start w:val="1"/>
      <w:numFmt w:val="bullet"/>
      <w:lvlText w:val="•"/>
      <w:lvlJc w:val="left"/>
      <w:pPr>
        <w:tabs>
          <w:tab w:val="num" w:pos="5040"/>
        </w:tabs>
        <w:ind w:left="5040" w:hanging="360"/>
      </w:pPr>
      <w:rPr>
        <w:rFonts w:ascii="Arial" w:hAnsi="Arial" w:hint="default"/>
      </w:rPr>
    </w:lvl>
    <w:lvl w:ilvl="7" w:tplc="C1987434" w:tentative="1">
      <w:start w:val="1"/>
      <w:numFmt w:val="bullet"/>
      <w:lvlText w:val="•"/>
      <w:lvlJc w:val="left"/>
      <w:pPr>
        <w:tabs>
          <w:tab w:val="num" w:pos="5760"/>
        </w:tabs>
        <w:ind w:left="5760" w:hanging="360"/>
      </w:pPr>
      <w:rPr>
        <w:rFonts w:ascii="Arial" w:hAnsi="Arial" w:hint="default"/>
      </w:rPr>
    </w:lvl>
    <w:lvl w:ilvl="8" w:tplc="5B9E2A5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A1A0615"/>
    <w:multiLevelType w:val="hybridMultilevel"/>
    <w:tmpl w:val="1E0030AC"/>
    <w:lvl w:ilvl="0" w:tplc="C406A4AE">
      <w:start w:val="1"/>
      <w:numFmt w:val="bullet"/>
      <w:lvlText w:val="•"/>
      <w:lvlJc w:val="left"/>
      <w:pPr>
        <w:tabs>
          <w:tab w:val="num" w:pos="720"/>
        </w:tabs>
        <w:ind w:left="720" w:hanging="360"/>
      </w:pPr>
      <w:rPr>
        <w:rFonts w:ascii="Arial" w:hAnsi="Arial" w:hint="default"/>
      </w:rPr>
    </w:lvl>
    <w:lvl w:ilvl="1" w:tplc="2A00AE96" w:tentative="1">
      <w:start w:val="1"/>
      <w:numFmt w:val="bullet"/>
      <w:lvlText w:val="•"/>
      <w:lvlJc w:val="left"/>
      <w:pPr>
        <w:tabs>
          <w:tab w:val="num" w:pos="1440"/>
        </w:tabs>
        <w:ind w:left="1440" w:hanging="360"/>
      </w:pPr>
      <w:rPr>
        <w:rFonts w:ascii="Arial" w:hAnsi="Arial" w:hint="default"/>
      </w:rPr>
    </w:lvl>
    <w:lvl w:ilvl="2" w:tplc="5164CEEA" w:tentative="1">
      <w:start w:val="1"/>
      <w:numFmt w:val="bullet"/>
      <w:lvlText w:val="•"/>
      <w:lvlJc w:val="left"/>
      <w:pPr>
        <w:tabs>
          <w:tab w:val="num" w:pos="2160"/>
        </w:tabs>
        <w:ind w:left="2160" w:hanging="360"/>
      </w:pPr>
      <w:rPr>
        <w:rFonts w:ascii="Arial" w:hAnsi="Arial" w:hint="default"/>
      </w:rPr>
    </w:lvl>
    <w:lvl w:ilvl="3" w:tplc="81E23DA2" w:tentative="1">
      <w:start w:val="1"/>
      <w:numFmt w:val="bullet"/>
      <w:lvlText w:val="•"/>
      <w:lvlJc w:val="left"/>
      <w:pPr>
        <w:tabs>
          <w:tab w:val="num" w:pos="2880"/>
        </w:tabs>
        <w:ind w:left="2880" w:hanging="360"/>
      </w:pPr>
      <w:rPr>
        <w:rFonts w:ascii="Arial" w:hAnsi="Arial" w:hint="default"/>
      </w:rPr>
    </w:lvl>
    <w:lvl w:ilvl="4" w:tplc="FE8CD39A" w:tentative="1">
      <w:start w:val="1"/>
      <w:numFmt w:val="bullet"/>
      <w:lvlText w:val="•"/>
      <w:lvlJc w:val="left"/>
      <w:pPr>
        <w:tabs>
          <w:tab w:val="num" w:pos="3600"/>
        </w:tabs>
        <w:ind w:left="3600" w:hanging="360"/>
      </w:pPr>
      <w:rPr>
        <w:rFonts w:ascii="Arial" w:hAnsi="Arial" w:hint="default"/>
      </w:rPr>
    </w:lvl>
    <w:lvl w:ilvl="5" w:tplc="59E8A7BC" w:tentative="1">
      <w:start w:val="1"/>
      <w:numFmt w:val="bullet"/>
      <w:lvlText w:val="•"/>
      <w:lvlJc w:val="left"/>
      <w:pPr>
        <w:tabs>
          <w:tab w:val="num" w:pos="4320"/>
        </w:tabs>
        <w:ind w:left="4320" w:hanging="360"/>
      </w:pPr>
      <w:rPr>
        <w:rFonts w:ascii="Arial" w:hAnsi="Arial" w:hint="default"/>
      </w:rPr>
    </w:lvl>
    <w:lvl w:ilvl="6" w:tplc="858AA8A0" w:tentative="1">
      <w:start w:val="1"/>
      <w:numFmt w:val="bullet"/>
      <w:lvlText w:val="•"/>
      <w:lvlJc w:val="left"/>
      <w:pPr>
        <w:tabs>
          <w:tab w:val="num" w:pos="5040"/>
        </w:tabs>
        <w:ind w:left="5040" w:hanging="360"/>
      </w:pPr>
      <w:rPr>
        <w:rFonts w:ascii="Arial" w:hAnsi="Arial" w:hint="default"/>
      </w:rPr>
    </w:lvl>
    <w:lvl w:ilvl="7" w:tplc="6AF00738" w:tentative="1">
      <w:start w:val="1"/>
      <w:numFmt w:val="bullet"/>
      <w:lvlText w:val="•"/>
      <w:lvlJc w:val="left"/>
      <w:pPr>
        <w:tabs>
          <w:tab w:val="num" w:pos="5760"/>
        </w:tabs>
        <w:ind w:left="5760" w:hanging="360"/>
      </w:pPr>
      <w:rPr>
        <w:rFonts w:ascii="Arial" w:hAnsi="Arial" w:hint="default"/>
      </w:rPr>
    </w:lvl>
    <w:lvl w:ilvl="8" w:tplc="6E4271B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197445A"/>
    <w:multiLevelType w:val="hybridMultilevel"/>
    <w:tmpl w:val="E32CD478"/>
    <w:lvl w:ilvl="0" w:tplc="B080CF3E">
      <w:numFmt w:val="bullet"/>
      <w:lvlText w:val="•"/>
      <w:lvlJc w:val="left"/>
      <w:pPr>
        <w:ind w:left="720" w:hanging="360"/>
      </w:pPr>
      <w:rPr>
        <w:rFonts w:ascii="Calibri" w:eastAsia="Microsoft YaHe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666909"/>
    <w:multiLevelType w:val="hybridMultilevel"/>
    <w:tmpl w:val="751AC9C6"/>
    <w:lvl w:ilvl="0" w:tplc="67C6A78A">
      <w:start w:val="1"/>
      <w:numFmt w:val="bullet"/>
      <w:lvlText w:val="•"/>
      <w:lvlJc w:val="left"/>
      <w:pPr>
        <w:tabs>
          <w:tab w:val="num" w:pos="720"/>
        </w:tabs>
        <w:ind w:left="720" w:hanging="360"/>
      </w:pPr>
      <w:rPr>
        <w:rFonts w:ascii="Arial" w:hAnsi="Arial" w:hint="default"/>
      </w:rPr>
    </w:lvl>
    <w:lvl w:ilvl="1" w:tplc="CAAE2794" w:tentative="1">
      <w:start w:val="1"/>
      <w:numFmt w:val="bullet"/>
      <w:lvlText w:val="•"/>
      <w:lvlJc w:val="left"/>
      <w:pPr>
        <w:tabs>
          <w:tab w:val="num" w:pos="1440"/>
        </w:tabs>
        <w:ind w:left="1440" w:hanging="360"/>
      </w:pPr>
      <w:rPr>
        <w:rFonts w:ascii="Arial" w:hAnsi="Arial" w:hint="default"/>
      </w:rPr>
    </w:lvl>
    <w:lvl w:ilvl="2" w:tplc="A942D282" w:tentative="1">
      <w:start w:val="1"/>
      <w:numFmt w:val="bullet"/>
      <w:lvlText w:val="•"/>
      <w:lvlJc w:val="left"/>
      <w:pPr>
        <w:tabs>
          <w:tab w:val="num" w:pos="2160"/>
        </w:tabs>
        <w:ind w:left="2160" w:hanging="360"/>
      </w:pPr>
      <w:rPr>
        <w:rFonts w:ascii="Arial" w:hAnsi="Arial" w:hint="default"/>
      </w:rPr>
    </w:lvl>
    <w:lvl w:ilvl="3" w:tplc="7DA6E162" w:tentative="1">
      <w:start w:val="1"/>
      <w:numFmt w:val="bullet"/>
      <w:lvlText w:val="•"/>
      <w:lvlJc w:val="left"/>
      <w:pPr>
        <w:tabs>
          <w:tab w:val="num" w:pos="2880"/>
        </w:tabs>
        <w:ind w:left="2880" w:hanging="360"/>
      </w:pPr>
      <w:rPr>
        <w:rFonts w:ascii="Arial" w:hAnsi="Arial" w:hint="default"/>
      </w:rPr>
    </w:lvl>
    <w:lvl w:ilvl="4" w:tplc="FF364326" w:tentative="1">
      <w:start w:val="1"/>
      <w:numFmt w:val="bullet"/>
      <w:lvlText w:val="•"/>
      <w:lvlJc w:val="left"/>
      <w:pPr>
        <w:tabs>
          <w:tab w:val="num" w:pos="3600"/>
        </w:tabs>
        <w:ind w:left="3600" w:hanging="360"/>
      </w:pPr>
      <w:rPr>
        <w:rFonts w:ascii="Arial" w:hAnsi="Arial" w:hint="default"/>
      </w:rPr>
    </w:lvl>
    <w:lvl w:ilvl="5" w:tplc="950EA5C6" w:tentative="1">
      <w:start w:val="1"/>
      <w:numFmt w:val="bullet"/>
      <w:lvlText w:val="•"/>
      <w:lvlJc w:val="left"/>
      <w:pPr>
        <w:tabs>
          <w:tab w:val="num" w:pos="4320"/>
        </w:tabs>
        <w:ind w:left="4320" w:hanging="360"/>
      </w:pPr>
      <w:rPr>
        <w:rFonts w:ascii="Arial" w:hAnsi="Arial" w:hint="default"/>
      </w:rPr>
    </w:lvl>
    <w:lvl w:ilvl="6" w:tplc="3B22FA5E" w:tentative="1">
      <w:start w:val="1"/>
      <w:numFmt w:val="bullet"/>
      <w:lvlText w:val="•"/>
      <w:lvlJc w:val="left"/>
      <w:pPr>
        <w:tabs>
          <w:tab w:val="num" w:pos="5040"/>
        </w:tabs>
        <w:ind w:left="5040" w:hanging="360"/>
      </w:pPr>
      <w:rPr>
        <w:rFonts w:ascii="Arial" w:hAnsi="Arial" w:hint="default"/>
      </w:rPr>
    </w:lvl>
    <w:lvl w:ilvl="7" w:tplc="995E3826" w:tentative="1">
      <w:start w:val="1"/>
      <w:numFmt w:val="bullet"/>
      <w:lvlText w:val="•"/>
      <w:lvlJc w:val="left"/>
      <w:pPr>
        <w:tabs>
          <w:tab w:val="num" w:pos="5760"/>
        </w:tabs>
        <w:ind w:left="5760" w:hanging="360"/>
      </w:pPr>
      <w:rPr>
        <w:rFonts w:ascii="Arial" w:hAnsi="Arial" w:hint="default"/>
      </w:rPr>
    </w:lvl>
    <w:lvl w:ilvl="8" w:tplc="757698C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5F90044"/>
    <w:multiLevelType w:val="hybridMultilevel"/>
    <w:tmpl w:val="4C98B2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15:restartNumberingAfterBreak="0">
    <w:nsid w:val="26F83CD1"/>
    <w:multiLevelType w:val="hybridMultilevel"/>
    <w:tmpl w:val="DF602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833029"/>
    <w:multiLevelType w:val="hybridMultilevel"/>
    <w:tmpl w:val="A35CAE6A"/>
    <w:lvl w:ilvl="0" w:tplc="A2A084DE">
      <w:start w:val="1"/>
      <w:numFmt w:val="bullet"/>
      <w:lvlText w:val="•"/>
      <w:lvlJc w:val="left"/>
      <w:pPr>
        <w:tabs>
          <w:tab w:val="num" w:pos="720"/>
        </w:tabs>
        <w:ind w:left="720" w:hanging="360"/>
      </w:pPr>
      <w:rPr>
        <w:rFonts w:ascii="Arial" w:hAnsi="Arial" w:hint="default"/>
      </w:rPr>
    </w:lvl>
    <w:lvl w:ilvl="1" w:tplc="C512FF9E" w:tentative="1">
      <w:start w:val="1"/>
      <w:numFmt w:val="bullet"/>
      <w:lvlText w:val="•"/>
      <w:lvlJc w:val="left"/>
      <w:pPr>
        <w:tabs>
          <w:tab w:val="num" w:pos="1440"/>
        </w:tabs>
        <w:ind w:left="1440" w:hanging="360"/>
      </w:pPr>
      <w:rPr>
        <w:rFonts w:ascii="Arial" w:hAnsi="Arial" w:hint="default"/>
      </w:rPr>
    </w:lvl>
    <w:lvl w:ilvl="2" w:tplc="F5DCA32C" w:tentative="1">
      <w:start w:val="1"/>
      <w:numFmt w:val="bullet"/>
      <w:lvlText w:val="•"/>
      <w:lvlJc w:val="left"/>
      <w:pPr>
        <w:tabs>
          <w:tab w:val="num" w:pos="2160"/>
        </w:tabs>
        <w:ind w:left="2160" w:hanging="360"/>
      </w:pPr>
      <w:rPr>
        <w:rFonts w:ascii="Arial" w:hAnsi="Arial" w:hint="default"/>
      </w:rPr>
    </w:lvl>
    <w:lvl w:ilvl="3" w:tplc="4190AAF0" w:tentative="1">
      <w:start w:val="1"/>
      <w:numFmt w:val="bullet"/>
      <w:lvlText w:val="•"/>
      <w:lvlJc w:val="left"/>
      <w:pPr>
        <w:tabs>
          <w:tab w:val="num" w:pos="2880"/>
        </w:tabs>
        <w:ind w:left="2880" w:hanging="360"/>
      </w:pPr>
      <w:rPr>
        <w:rFonts w:ascii="Arial" w:hAnsi="Arial" w:hint="default"/>
      </w:rPr>
    </w:lvl>
    <w:lvl w:ilvl="4" w:tplc="6EF2C386" w:tentative="1">
      <w:start w:val="1"/>
      <w:numFmt w:val="bullet"/>
      <w:lvlText w:val="•"/>
      <w:lvlJc w:val="left"/>
      <w:pPr>
        <w:tabs>
          <w:tab w:val="num" w:pos="3600"/>
        </w:tabs>
        <w:ind w:left="3600" w:hanging="360"/>
      </w:pPr>
      <w:rPr>
        <w:rFonts w:ascii="Arial" w:hAnsi="Arial" w:hint="default"/>
      </w:rPr>
    </w:lvl>
    <w:lvl w:ilvl="5" w:tplc="7F6E3270" w:tentative="1">
      <w:start w:val="1"/>
      <w:numFmt w:val="bullet"/>
      <w:lvlText w:val="•"/>
      <w:lvlJc w:val="left"/>
      <w:pPr>
        <w:tabs>
          <w:tab w:val="num" w:pos="4320"/>
        </w:tabs>
        <w:ind w:left="4320" w:hanging="360"/>
      </w:pPr>
      <w:rPr>
        <w:rFonts w:ascii="Arial" w:hAnsi="Arial" w:hint="default"/>
      </w:rPr>
    </w:lvl>
    <w:lvl w:ilvl="6" w:tplc="75FE332A" w:tentative="1">
      <w:start w:val="1"/>
      <w:numFmt w:val="bullet"/>
      <w:lvlText w:val="•"/>
      <w:lvlJc w:val="left"/>
      <w:pPr>
        <w:tabs>
          <w:tab w:val="num" w:pos="5040"/>
        </w:tabs>
        <w:ind w:left="5040" w:hanging="360"/>
      </w:pPr>
      <w:rPr>
        <w:rFonts w:ascii="Arial" w:hAnsi="Arial" w:hint="default"/>
      </w:rPr>
    </w:lvl>
    <w:lvl w:ilvl="7" w:tplc="3A68F53E" w:tentative="1">
      <w:start w:val="1"/>
      <w:numFmt w:val="bullet"/>
      <w:lvlText w:val="•"/>
      <w:lvlJc w:val="left"/>
      <w:pPr>
        <w:tabs>
          <w:tab w:val="num" w:pos="5760"/>
        </w:tabs>
        <w:ind w:left="5760" w:hanging="360"/>
      </w:pPr>
      <w:rPr>
        <w:rFonts w:ascii="Arial" w:hAnsi="Arial" w:hint="default"/>
      </w:rPr>
    </w:lvl>
    <w:lvl w:ilvl="8" w:tplc="106A25F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E245B52"/>
    <w:multiLevelType w:val="hybridMultilevel"/>
    <w:tmpl w:val="63B22F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ED60EB5"/>
    <w:multiLevelType w:val="hybridMultilevel"/>
    <w:tmpl w:val="AF946C90"/>
    <w:lvl w:ilvl="0" w:tplc="4A5AC210">
      <w:start w:val="1"/>
      <w:numFmt w:val="bullet"/>
      <w:lvlText w:val="•"/>
      <w:lvlJc w:val="left"/>
      <w:pPr>
        <w:tabs>
          <w:tab w:val="num" w:pos="720"/>
        </w:tabs>
        <w:ind w:left="720" w:hanging="360"/>
      </w:pPr>
      <w:rPr>
        <w:rFonts w:ascii="Arial" w:hAnsi="Arial" w:hint="default"/>
      </w:rPr>
    </w:lvl>
    <w:lvl w:ilvl="1" w:tplc="697AD870" w:tentative="1">
      <w:start w:val="1"/>
      <w:numFmt w:val="bullet"/>
      <w:lvlText w:val="•"/>
      <w:lvlJc w:val="left"/>
      <w:pPr>
        <w:tabs>
          <w:tab w:val="num" w:pos="1440"/>
        </w:tabs>
        <w:ind w:left="1440" w:hanging="360"/>
      </w:pPr>
      <w:rPr>
        <w:rFonts w:ascii="Arial" w:hAnsi="Arial" w:hint="default"/>
      </w:rPr>
    </w:lvl>
    <w:lvl w:ilvl="2" w:tplc="F73A01A2" w:tentative="1">
      <w:start w:val="1"/>
      <w:numFmt w:val="bullet"/>
      <w:lvlText w:val="•"/>
      <w:lvlJc w:val="left"/>
      <w:pPr>
        <w:tabs>
          <w:tab w:val="num" w:pos="2160"/>
        </w:tabs>
        <w:ind w:left="2160" w:hanging="360"/>
      </w:pPr>
      <w:rPr>
        <w:rFonts w:ascii="Arial" w:hAnsi="Arial" w:hint="default"/>
      </w:rPr>
    </w:lvl>
    <w:lvl w:ilvl="3" w:tplc="F500C28E" w:tentative="1">
      <w:start w:val="1"/>
      <w:numFmt w:val="bullet"/>
      <w:lvlText w:val="•"/>
      <w:lvlJc w:val="left"/>
      <w:pPr>
        <w:tabs>
          <w:tab w:val="num" w:pos="2880"/>
        </w:tabs>
        <w:ind w:left="2880" w:hanging="360"/>
      </w:pPr>
      <w:rPr>
        <w:rFonts w:ascii="Arial" w:hAnsi="Arial" w:hint="default"/>
      </w:rPr>
    </w:lvl>
    <w:lvl w:ilvl="4" w:tplc="5DB6A2EA" w:tentative="1">
      <w:start w:val="1"/>
      <w:numFmt w:val="bullet"/>
      <w:lvlText w:val="•"/>
      <w:lvlJc w:val="left"/>
      <w:pPr>
        <w:tabs>
          <w:tab w:val="num" w:pos="3600"/>
        </w:tabs>
        <w:ind w:left="3600" w:hanging="360"/>
      </w:pPr>
      <w:rPr>
        <w:rFonts w:ascii="Arial" w:hAnsi="Arial" w:hint="default"/>
      </w:rPr>
    </w:lvl>
    <w:lvl w:ilvl="5" w:tplc="92D0E3F6" w:tentative="1">
      <w:start w:val="1"/>
      <w:numFmt w:val="bullet"/>
      <w:lvlText w:val="•"/>
      <w:lvlJc w:val="left"/>
      <w:pPr>
        <w:tabs>
          <w:tab w:val="num" w:pos="4320"/>
        </w:tabs>
        <w:ind w:left="4320" w:hanging="360"/>
      </w:pPr>
      <w:rPr>
        <w:rFonts w:ascii="Arial" w:hAnsi="Arial" w:hint="default"/>
      </w:rPr>
    </w:lvl>
    <w:lvl w:ilvl="6" w:tplc="EBF4A5C6" w:tentative="1">
      <w:start w:val="1"/>
      <w:numFmt w:val="bullet"/>
      <w:lvlText w:val="•"/>
      <w:lvlJc w:val="left"/>
      <w:pPr>
        <w:tabs>
          <w:tab w:val="num" w:pos="5040"/>
        </w:tabs>
        <w:ind w:left="5040" w:hanging="360"/>
      </w:pPr>
      <w:rPr>
        <w:rFonts w:ascii="Arial" w:hAnsi="Arial" w:hint="default"/>
      </w:rPr>
    </w:lvl>
    <w:lvl w:ilvl="7" w:tplc="20C6CEF8" w:tentative="1">
      <w:start w:val="1"/>
      <w:numFmt w:val="bullet"/>
      <w:lvlText w:val="•"/>
      <w:lvlJc w:val="left"/>
      <w:pPr>
        <w:tabs>
          <w:tab w:val="num" w:pos="5760"/>
        </w:tabs>
        <w:ind w:left="5760" w:hanging="360"/>
      </w:pPr>
      <w:rPr>
        <w:rFonts w:ascii="Arial" w:hAnsi="Arial" w:hint="default"/>
      </w:rPr>
    </w:lvl>
    <w:lvl w:ilvl="8" w:tplc="BCA6A47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A686D85"/>
    <w:multiLevelType w:val="hybridMultilevel"/>
    <w:tmpl w:val="997A88C4"/>
    <w:lvl w:ilvl="0" w:tplc="5B7890DA">
      <w:start w:val="1"/>
      <w:numFmt w:val="bullet"/>
      <w:lvlText w:val="•"/>
      <w:lvlJc w:val="left"/>
      <w:pPr>
        <w:tabs>
          <w:tab w:val="num" w:pos="720"/>
        </w:tabs>
        <w:ind w:left="720" w:hanging="360"/>
      </w:pPr>
      <w:rPr>
        <w:rFonts w:ascii="Arial" w:hAnsi="Arial" w:hint="default"/>
      </w:rPr>
    </w:lvl>
    <w:lvl w:ilvl="1" w:tplc="7F0437CC" w:tentative="1">
      <w:start w:val="1"/>
      <w:numFmt w:val="bullet"/>
      <w:lvlText w:val="•"/>
      <w:lvlJc w:val="left"/>
      <w:pPr>
        <w:tabs>
          <w:tab w:val="num" w:pos="1440"/>
        </w:tabs>
        <w:ind w:left="1440" w:hanging="360"/>
      </w:pPr>
      <w:rPr>
        <w:rFonts w:ascii="Arial" w:hAnsi="Arial" w:hint="default"/>
      </w:rPr>
    </w:lvl>
    <w:lvl w:ilvl="2" w:tplc="D4C2AA4A" w:tentative="1">
      <w:start w:val="1"/>
      <w:numFmt w:val="bullet"/>
      <w:lvlText w:val="•"/>
      <w:lvlJc w:val="left"/>
      <w:pPr>
        <w:tabs>
          <w:tab w:val="num" w:pos="2160"/>
        </w:tabs>
        <w:ind w:left="2160" w:hanging="360"/>
      </w:pPr>
      <w:rPr>
        <w:rFonts w:ascii="Arial" w:hAnsi="Arial" w:hint="default"/>
      </w:rPr>
    </w:lvl>
    <w:lvl w:ilvl="3" w:tplc="5F188B1E" w:tentative="1">
      <w:start w:val="1"/>
      <w:numFmt w:val="bullet"/>
      <w:lvlText w:val="•"/>
      <w:lvlJc w:val="left"/>
      <w:pPr>
        <w:tabs>
          <w:tab w:val="num" w:pos="2880"/>
        </w:tabs>
        <w:ind w:left="2880" w:hanging="360"/>
      </w:pPr>
      <w:rPr>
        <w:rFonts w:ascii="Arial" w:hAnsi="Arial" w:hint="default"/>
      </w:rPr>
    </w:lvl>
    <w:lvl w:ilvl="4" w:tplc="74AA0A36" w:tentative="1">
      <w:start w:val="1"/>
      <w:numFmt w:val="bullet"/>
      <w:lvlText w:val="•"/>
      <w:lvlJc w:val="left"/>
      <w:pPr>
        <w:tabs>
          <w:tab w:val="num" w:pos="3600"/>
        </w:tabs>
        <w:ind w:left="3600" w:hanging="360"/>
      </w:pPr>
      <w:rPr>
        <w:rFonts w:ascii="Arial" w:hAnsi="Arial" w:hint="default"/>
      </w:rPr>
    </w:lvl>
    <w:lvl w:ilvl="5" w:tplc="38BE5198" w:tentative="1">
      <w:start w:val="1"/>
      <w:numFmt w:val="bullet"/>
      <w:lvlText w:val="•"/>
      <w:lvlJc w:val="left"/>
      <w:pPr>
        <w:tabs>
          <w:tab w:val="num" w:pos="4320"/>
        </w:tabs>
        <w:ind w:left="4320" w:hanging="360"/>
      </w:pPr>
      <w:rPr>
        <w:rFonts w:ascii="Arial" w:hAnsi="Arial" w:hint="default"/>
      </w:rPr>
    </w:lvl>
    <w:lvl w:ilvl="6" w:tplc="8BA4A2E2" w:tentative="1">
      <w:start w:val="1"/>
      <w:numFmt w:val="bullet"/>
      <w:lvlText w:val="•"/>
      <w:lvlJc w:val="left"/>
      <w:pPr>
        <w:tabs>
          <w:tab w:val="num" w:pos="5040"/>
        </w:tabs>
        <w:ind w:left="5040" w:hanging="360"/>
      </w:pPr>
      <w:rPr>
        <w:rFonts w:ascii="Arial" w:hAnsi="Arial" w:hint="default"/>
      </w:rPr>
    </w:lvl>
    <w:lvl w:ilvl="7" w:tplc="54E441D2" w:tentative="1">
      <w:start w:val="1"/>
      <w:numFmt w:val="bullet"/>
      <w:lvlText w:val="•"/>
      <w:lvlJc w:val="left"/>
      <w:pPr>
        <w:tabs>
          <w:tab w:val="num" w:pos="5760"/>
        </w:tabs>
        <w:ind w:left="5760" w:hanging="360"/>
      </w:pPr>
      <w:rPr>
        <w:rFonts w:ascii="Arial" w:hAnsi="Arial" w:hint="default"/>
      </w:rPr>
    </w:lvl>
    <w:lvl w:ilvl="8" w:tplc="91A4BF6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EC37390"/>
    <w:multiLevelType w:val="hybridMultilevel"/>
    <w:tmpl w:val="485AF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B7762A"/>
    <w:multiLevelType w:val="hybridMultilevel"/>
    <w:tmpl w:val="D7E2B950"/>
    <w:lvl w:ilvl="0" w:tplc="E946D078">
      <w:start w:val="1"/>
      <w:numFmt w:val="bullet"/>
      <w:lvlText w:val="•"/>
      <w:lvlJc w:val="left"/>
      <w:pPr>
        <w:tabs>
          <w:tab w:val="num" w:pos="720"/>
        </w:tabs>
        <w:ind w:left="720" w:hanging="360"/>
      </w:pPr>
      <w:rPr>
        <w:rFonts w:ascii="Arial" w:hAnsi="Arial" w:hint="default"/>
      </w:rPr>
    </w:lvl>
    <w:lvl w:ilvl="1" w:tplc="3DAE964E" w:tentative="1">
      <w:start w:val="1"/>
      <w:numFmt w:val="bullet"/>
      <w:lvlText w:val="•"/>
      <w:lvlJc w:val="left"/>
      <w:pPr>
        <w:tabs>
          <w:tab w:val="num" w:pos="1440"/>
        </w:tabs>
        <w:ind w:left="1440" w:hanging="360"/>
      </w:pPr>
      <w:rPr>
        <w:rFonts w:ascii="Arial" w:hAnsi="Arial" w:hint="default"/>
      </w:rPr>
    </w:lvl>
    <w:lvl w:ilvl="2" w:tplc="C4E64DA0" w:tentative="1">
      <w:start w:val="1"/>
      <w:numFmt w:val="bullet"/>
      <w:lvlText w:val="•"/>
      <w:lvlJc w:val="left"/>
      <w:pPr>
        <w:tabs>
          <w:tab w:val="num" w:pos="2160"/>
        </w:tabs>
        <w:ind w:left="2160" w:hanging="360"/>
      </w:pPr>
      <w:rPr>
        <w:rFonts w:ascii="Arial" w:hAnsi="Arial" w:hint="default"/>
      </w:rPr>
    </w:lvl>
    <w:lvl w:ilvl="3" w:tplc="7B4C8CB4" w:tentative="1">
      <w:start w:val="1"/>
      <w:numFmt w:val="bullet"/>
      <w:lvlText w:val="•"/>
      <w:lvlJc w:val="left"/>
      <w:pPr>
        <w:tabs>
          <w:tab w:val="num" w:pos="2880"/>
        </w:tabs>
        <w:ind w:left="2880" w:hanging="360"/>
      </w:pPr>
      <w:rPr>
        <w:rFonts w:ascii="Arial" w:hAnsi="Arial" w:hint="default"/>
      </w:rPr>
    </w:lvl>
    <w:lvl w:ilvl="4" w:tplc="5866AA98" w:tentative="1">
      <w:start w:val="1"/>
      <w:numFmt w:val="bullet"/>
      <w:lvlText w:val="•"/>
      <w:lvlJc w:val="left"/>
      <w:pPr>
        <w:tabs>
          <w:tab w:val="num" w:pos="3600"/>
        </w:tabs>
        <w:ind w:left="3600" w:hanging="360"/>
      </w:pPr>
      <w:rPr>
        <w:rFonts w:ascii="Arial" w:hAnsi="Arial" w:hint="default"/>
      </w:rPr>
    </w:lvl>
    <w:lvl w:ilvl="5" w:tplc="0CA215FA" w:tentative="1">
      <w:start w:val="1"/>
      <w:numFmt w:val="bullet"/>
      <w:lvlText w:val="•"/>
      <w:lvlJc w:val="left"/>
      <w:pPr>
        <w:tabs>
          <w:tab w:val="num" w:pos="4320"/>
        </w:tabs>
        <w:ind w:left="4320" w:hanging="360"/>
      </w:pPr>
      <w:rPr>
        <w:rFonts w:ascii="Arial" w:hAnsi="Arial" w:hint="default"/>
      </w:rPr>
    </w:lvl>
    <w:lvl w:ilvl="6" w:tplc="8A8EF5F2" w:tentative="1">
      <w:start w:val="1"/>
      <w:numFmt w:val="bullet"/>
      <w:lvlText w:val="•"/>
      <w:lvlJc w:val="left"/>
      <w:pPr>
        <w:tabs>
          <w:tab w:val="num" w:pos="5040"/>
        </w:tabs>
        <w:ind w:left="5040" w:hanging="360"/>
      </w:pPr>
      <w:rPr>
        <w:rFonts w:ascii="Arial" w:hAnsi="Arial" w:hint="default"/>
      </w:rPr>
    </w:lvl>
    <w:lvl w:ilvl="7" w:tplc="C5A2884E" w:tentative="1">
      <w:start w:val="1"/>
      <w:numFmt w:val="bullet"/>
      <w:lvlText w:val="•"/>
      <w:lvlJc w:val="left"/>
      <w:pPr>
        <w:tabs>
          <w:tab w:val="num" w:pos="5760"/>
        </w:tabs>
        <w:ind w:left="5760" w:hanging="360"/>
      </w:pPr>
      <w:rPr>
        <w:rFonts w:ascii="Arial" w:hAnsi="Arial" w:hint="default"/>
      </w:rPr>
    </w:lvl>
    <w:lvl w:ilvl="8" w:tplc="B8425EF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91D1F17"/>
    <w:multiLevelType w:val="hybridMultilevel"/>
    <w:tmpl w:val="F78C7A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49487F"/>
    <w:multiLevelType w:val="hybridMultilevel"/>
    <w:tmpl w:val="D2BE6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EF2E7D"/>
    <w:multiLevelType w:val="hybridMultilevel"/>
    <w:tmpl w:val="086444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090EA9"/>
    <w:multiLevelType w:val="hybridMultilevel"/>
    <w:tmpl w:val="2D0EFA06"/>
    <w:lvl w:ilvl="0" w:tplc="62780142">
      <w:start w:val="1"/>
      <w:numFmt w:val="bullet"/>
      <w:lvlText w:val="•"/>
      <w:lvlJc w:val="left"/>
      <w:pPr>
        <w:tabs>
          <w:tab w:val="num" w:pos="720"/>
        </w:tabs>
        <w:ind w:left="720" w:hanging="360"/>
      </w:pPr>
      <w:rPr>
        <w:rFonts w:ascii="Arial" w:hAnsi="Arial" w:hint="default"/>
      </w:rPr>
    </w:lvl>
    <w:lvl w:ilvl="1" w:tplc="9FD2D300" w:tentative="1">
      <w:start w:val="1"/>
      <w:numFmt w:val="bullet"/>
      <w:lvlText w:val="•"/>
      <w:lvlJc w:val="left"/>
      <w:pPr>
        <w:tabs>
          <w:tab w:val="num" w:pos="1440"/>
        </w:tabs>
        <w:ind w:left="1440" w:hanging="360"/>
      </w:pPr>
      <w:rPr>
        <w:rFonts w:ascii="Arial" w:hAnsi="Arial" w:hint="default"/>
      </w:rPr>
    </w:lvl>
    <w:lvl w:ilvl="2" w:tplc="2802620E" w:tentative="1">
      <w:start w:val="1"/>
      <w:numFmt w:val="bullet"/>
      <w:lvlText w:val="•"/>
      <w:lvlJc w:val="left"/>
      <w:pPr>
        <w:tabs>
          <w:tab w:val="num" w:pos="2160"/>
        </w:tabs>
        <w:ind w:left="2160" w:hanging="360"/>
      </w:pPr>
      <w:rPr>
        <w:rFonts w:ascii="Arial" w:hAnsi="Arial" w:hint="default"/>
      </w:rPr>
    </w:lvl>
    <w:lvl w:ilvl="3" w:tplc="3A508C22" w:tentative="1">
      <w:start w:val="1"/>
      <w:numFmt w:val="bullet"/>
      <w:lvlText w:val="•"/>
      <w:lvlJc w:val="left"/>
      <w:pPr>
        <w:tabs>
          <w:tab w:val="num" w:pos="2880"/>
        </w:tabs>
        <w:ind w:left="2880" w:hanging="360"/>
      </w:pPr>
      <w:rPr>
        <w:rFonts w:ascii="Arial" w:hAnsi="Arial" w:hint="default"/>
      </w:rPr>
    </w:lvl>
    <w:lvl w:ilvl="4" w:tplc="8CB8F83C" w:tentative="1">
      <w:start w:val="1"/>
      <w:numFmt w:val="bullet"/>
      <w:lvlText w:val="•"/>
      <w:lvlJc w:val="left"/>
      <w:pPr>
        <w:tabs>
          <w:tab w:val="num" w:pos="3600"/>
        </w:tabs>
        <w:ind w:left="3600" w:hanging="360"/>
      </w:pPr>
      <w:rPr>
        <w:rFonts w:ascii="Arial" w:hAnsi="Arial" w:hint="default"/>
      </w:rPr>
    </w:lvl>
    <w:lvl w:ilvl="5" w:tplc="DF30F790" w:tentative="1">
      <w:start w:val="1"/>
      <w:numFmt w:val="bullet"/>
      <w:lvlText w:val="•"/>
      <w:lvlJc w:val="left"/>
      <w:pPr>
        <w:tabs>
          <w:tab w:val="num" w:pos="4320"/>
        </w:tabs>
        <w:ind w:left="4320" w:hanging="360"/>
      </w:pPr>
      <w:rPr>
        <w:rFonts w:ascii="Arial" w:hAnsi="Arial" w:hint="default"/>
      </w:rPr>
    </w:lvl>
    <w:lvl w:ilvl="6" w:tplc="0BBEDFFA" w:tentative="1">
      <w:start w:val="1"/>
      <w:numFmt w:val="bullet"/>
      <w:lvlText w:val="•"/>
      <w:lvlJc w:val="left"/>
      <w:pPr>
        <w:tabs>
          <w:tab w:val="num" w:pos="5040"/>
        </w:tabs>
        <w:ind w:left="5040" w:hanging="360"/>
      </w:pPr>
      <w:rPr>
        <w:rFonts w:ascii="Arial" w:hAnsi="Arial" w:hint="default"/>
      </w:rPr>
    </w:lvl>
    <w:lvl w:ilvl="7" w:tplc="0E24F78A" w:tentative="1">
      <w:start w:val="1"/>
      <w:numFmt w:val="bullet"/>
      <w:lvlText w:val="•"/>
      <w:lvlJc w:val="left"/>
      <w:pPr>
        <w:tabs>
          <w:tab w:val="num" w:pos="5760"/>
        </w:tabs>
        <w:ind w:left="5760" w:hanging="360"/>
      </w:pPr>
      <w:rPr>
        <w:rFonts w:ascii="Arial" w:hAnsi="Arial" w:hint="default"/>
      </w:rPr>
    </w:lvl>
    <w:lvl w:ilvl="8" w:tplc="F79CDCB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52E6770"/>
    <w:multiLevelType w:val="hybridMultilevel"/>
    <w:tmpl w:val="27FA10C0"/>
    <w:lvl w:ilvl="0" w:tplc="B080CF3E">
      <w:numFmt w:val="bullet"/>
      <w:lvlText w:val="•"/>
      <w:lvlJc w:val="left"/>
      <w:pPr>
        <w:ind w:left="720" w:hanging="360"/>
      </w:pPr>
      <w:rPr>
        <w:rFonts w:ascii="Calibri" w:eastAsia="Microsoft YaHe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4537ED"/>
    <w:multiLevelType w:val="hybridMultilevel"/>
    <w:tmpl w:val="6DEC97F6"/>
    <w:lvl w:ilvl="0" w:tplc="28E4151A">
      <w:start w:val="1"/>
      <w:numFmt w:val="bullet"/>
      <w:lvlText w:val="•"/>
      <w:lvlJc w:val="left"/>
      <w:pPr>
        <w:tabs>
          <w:tab w:val="num" w:pos="720"/>
        </w:tabs>
        <w:ind w:left="720" w:hanging="360"/>
      </w:pPr>
      <w:rPr>
        <w:rFonts w:ascii="Arial" w:hAnsi="Arial" w:hint="default"/>
      </w:rPr>
    </w:lvl>
    <w:lvl w:ilvl="1" w:tplc="FFC24782" w:tentative="1">
      <w:start w:val="1"/>
      <w:numFmt w:val="bullet"/>
      <w:lvlText w:val="•"/>
      <w:lvlJc w:val="left"/>
      <w:pPr>
        <w:tabs>
          <w:tab w:val="num" w:pos="1440"/>
        </w:tabs>
        <w:ind w:left="1440" w:hanging="360"/>
      </w:pPr>
      <w:rPr>
        <w:rFonts w:ascii="Arial" w:hAnsi="Arial" w:hint="default"/>
      </w:rPr>
    </w:lvl>
    <w:lvl w:ilvl="2" w:tplc="BA3E63D8" w:tentative="1">
      <w:start w:val="1"/>
      <w:numFmt w:val="bullet"/>
      <w:lvlText w:val="•"/>
      <w:lvlJc w:val="left"/>
      <w:pPr>
        <w:tabs>
          <w:tab w:val="num" w:pos="2160"/>
        </w:tabs>
        <w:ind w:left="2160" w:hanging="360"/>
      </w:pPr>
      <w:rPr>
        <w:rFonts w:ascii="Arial" w:hAnsi="Arial" w:hint="default"/>
      </w:rPr>
    </w:lvl>
    <w:lvl w:ilvl="3" w:tplc="C6DC656C" w:tentative="1">
      <w:start w:val="1"/>
      <w:numFmt w:val="bullet"/>
      <w:lvlText w:val="•"/>
      <w:lvlJc w:val="left"/>
      <w:pPr>
        <w:tabs>
          <w:tab w:val="num" w:pos="2880"/>
        </w:tabs>
        <w:ind w:left="2880" w:hanging="360"/>
      </w:pPr>
      <w:rPr>
        <w:rFonts w:ascii="Arial" w:hAnsi="Arial" w:hint="default"/>
      </w:rPr>
    </w:lvl>
    <w:lvl w:ilvl="4" w:tplc="46EAE86E" w:tentative="1">
      <w:start w:val="1"/>
      <w:numFmt w:val="bullet"/>
      <w:lvlText w:val="•"/>
      <w:lvlJc w:val="left"/>
      <w:pPr>
        <w:tabs>
          <w:tab w:val="num" w:pos="3600"/>
        </w:tabs>
        <w:ind w:left="3600" w:hanging="360"/>
      </w:pPr>
      <w:rPr>
        <w:rFonts w:ascii="Arial" w:hAnsi="Arial" w:hint="default"/>
      </w:rPr>
    </w:lvl>
    <w:lvl w:ilvl="5" w:tplc="579C83DE" w:tentative="1">
      <w:start w:val="1"/>
      <w:numFmt w:val="bullet"/>
      <w:lvlText w:val="•"/>
      <w:lvlJc w:val="left"/>
      <w:pPr>
        <w:tabs>
          <w:tab w:val="num" w:pos="4320"/>
        </w:tabs>
        <w:ind w:left="4320" w:hanging="360"/>
      </w:pPr>
      <w:rPr>
        <w:rFonts w:ascii="Arial" w:hAnsi="Arial" w:hint="default"/>
      </w:rPr>
    </w:lvl>
    <w:lvl w:ilvl="6" w:tplc="80DE291E" w:tentative="1">
      <w:start w:val="1"/>
      <w:numFmt w:val="bullet"/>
      <w:lvlText w:val="•"/>
      <w:lvlJc w:val="left"/>
      <w:pPr>
        <w:tabs>
          <w:tab w:val="num" w:pos="5040"/>
        </w:tabs>
        <w:ind w:left="5040" w:hanging="360"/>
      </w:pPr>
      <w:rPr>
        <w:rFonts w:ascii="Arial" w:hAnsi="Arial" w:hint="default"/>
      </w:rPr>
    </w:lvl>
    <w:lvl w:ilvl="7" w:tplc="C90C8F6A" w:tentative="1">
      <w:start w:val="1"/>
      <w:numFmt w:val="bullet"/>
      <w:lvlText w:val="•"/>
      <w:lvlJc w:val="left"/>
      <w:pPr>
        <w:tabs>
          <w:tab w:val="num" w:pos="5760"/>
        </w:tabs>
        <w:ind w:left="5760" w:hanging="360"/>
      </w:pPr>
      <w:rPr>
        <w:rFonts w:ascii="Arial" w:hAnsi="Arial" w:hint="default"/>
      </w:rPr>
    </w:lvl>
    <w:lvl w:ilvl="8" w:tplc="6A68712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5255D6B"/>
    <w:multiLevelType w:val="hybridMultilevel"/>
    <w:tmpl w:val="41D4D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1D5A9B"/>
    <w:multiLevelType w:val="hybridMultilevel"/>
    <w:tmpl w:val="5CA6A844"/>
    <w:lvl w:ilvl="0" w:tplc="B848448C">
      <w:start w:val="1"/>
      <w:numFmt w:val="bullet"/>
      <w:lvlText w:val="•"/>
      <w:lvlJc w:val="left"/>
      <w:pPr>
        <w:tabs>
          <w:tab w:val="num" w:pos="720"/>
        </w:tabs>
        <w:ind w:left="720" w:hanging="360"/>
      </w:pPr>
      <w:rPr>
        <w:rFonts w:ascii="Arial" w:hAnsi="Arial" w:hint="default"/>
      </w:rPr>
    </w:lvl>
    <w:lvl w:ilvl="1" w:tplc="2D240E7E" w:tentative="1">
      <w:start w:val="1"/>
      <w:numFmt w:val="bullet"/>
      <w:lvlText w:val="•"/>
      <w:lvlJc w:val="left"/>
      <w:pPr>
        <w:tabs>
          <w:tab w:val="num" w:pos="1440"/>
        </w:tabs>
        <w:ind w:left="1440" w:hanging="360"/>
      </w:pPr>
      <w:rPr>
        <w:rFonts w:ascii="Arial" w:hAnsi="Arial" w:hint="default"/>
      </w:rPr>
    </w:lvl>
    <w:lvl w:ilvl="2" w:tplc="7E70001E" w:tentative="1">
      <w:start w:val="1"/>
      <w:numFmt w:val="bullet"/>
      <w:lvlText w:val="•"/>
      <w:lvlJc w:val="left"/>
      <w:pPr>
        <w:tabs>
          <w:tab w:val="num" w:pos="2160"/>
        </w:tabs>
        <w:ind w:left="2160" w:hanging="360"/>
      </w:pPr>
      <w:rPr>
        <w:rFonts w:ascii="Arial" w:hAnsi="Arial" w:hint="default"/>
      </w:rPr>
    </w:lvl>
    <w:lvl w:ilvl="3" w:tplc="B9F208A2" w:tentative="1">
      <w:start w:val="1"/>
      <w:numFmt w:val="bullet"/>
      <w:lvlText w:val="•"/>
      <w:lvlJc w:val="left"/>
      <w:pPr>
        <w:tabs>
          <w:tab w:val="num" w:pos="2880"/>
        </w:tabs>
        <w:ind w:left="2880" w:hanging="360"/>
      </w:pPr>
      <w:rPr>
        <w:rFonts w:ascii="Arial" w:hAnsi="Arial" w:hint="default"/>
      </w:rPr>
    </w:lvl>
    <w:lvl w:ilvl="4" w:tplc="6828626A" w:tentative="1">
      <w:start w:val="1"/>
      <w:numFmt w:val="bullet"/>
      <w:lvlText w:val="•"/>
      <w:lvlJc w:val="left"/>
      <w:pPr>
        <w:tabs>
          <w:tab w:val="num" w:pos="3600"/>
        </w:tabs>
        <w:ind w:left="3600" w:hanging="360"/>
      </w:pPr>
      <w:rPr>
        <w:rFonts w:ascii="Arial" w:hAnsi="Arial" w:hint="default"/>
      </w:rPr>
    </w:lvl>
    <w:lvl w:ilvl="5" w:tplc="E5A0ED16" w:tentative="1">
      <w:start w:val="1"/>
      <w:numFmt w:val="bullet"/>
      <w:lvlText w:val="•"/>
      <w:lvlJc w:val="left"/>
      <w:pPr>
        <w:tabs>
          <w:tab w:val="num" w:pos="4320"/>
        </w:tabs>
        <w:ind w:left="4320" w:hanging="360"/>
      </w:pPr>
      <w:rPr>
        <w:rFonts w:ascii="Arial" w:hAnsi="Arial" w:hint="default"/>
      </w:rPr>
    </w:lvl>
    <w:lvl w:ilvl="6" w:tplc="0BA64A2A" w:tentative="1">
      <w:start w:val="1"/>
      <w:numFmt w:val="bullet"/>
      <w:lvlText w:val="•"/>
      <w:lvlJc w:val="left"/>
      <w:pPr>
        <w:tabs>
          <w:tab w:val="num" w:pos="5040"/>
        </w:tabs>
        <w:ind w:left="5040" w:hanging="360"/>
      </w:pPr>
      <w:rPr>
        <w:rFonts w:ascii="Arial" w:hAnsi="Arial" w:hint="default"/>
      </w:rPr>
    </w:lvl>
    <w:lvl w:ilvl="7" w:tplc="8A9E589A" w:tentative="1">
      <w:start w:val="1"/>
      <w:numFmt w:val="bullet"/>
      <w:lvlText w:val="•"/>
      <w:lvlJc w:val="left"/>
      <w:pPr>
        <w:tabs>
          <w:tab w:val="num" w:pos="5760"/>
        </w:tabs>
        <w:ind w:left="5760" w:hanging="360"/>
      </w:pPr>
      <w:rPr>
        <w:rFonts w:ascii="Arial" w:hAnsi="Arial" w:hint="default"/>
      </w:rPr>
    </w:lvl>
    <w:lvl w:ilvl="8" w:tplc="A1523AD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FFE0046"/>
    <w:multiLevelType w:val="hybridMultilevel"/>
    <w:tmpl w:val="5C30F71E"/>
    <w:lvl w:ilvl="0" w:tplc="00400FD2">
      <w:start w:val="1"/>
      <w:numFmt w:val="bullet"/>
      <w:lvlText w:val="•"/>
      <w:lvlJc w:val="left"/>
      <w:pPr>
        <w:tabs>
          <w:tab w:val="num" w:pos="720"/>
        </w:tabs>
        <w:ind w:left="720" w:hanging="360"/>
      </w:pPr>
      <w:rPr>
        <w:rFonts w:ascii="Arial" w:hAnsi="Arial" w:hint="default"/>
      </w:rPr>
    </w:lvl>
    <w:lvl w:ilvl="1" w:tplc="28524FE8" w:tentative="1">
      <w:start w:val="1"/>
      <w:numFmt w:val="bullet"/>
      <w:lvlText w:val="•"/>
      <w:lvlJc w:val="left"/>
      <w:pPr>
        <w:tabs>
          <w:tab w:val="num" w:pos="1440"/>
        </w:tabs>
        <w:ind w:left="1440" w:hanging="360"/>
      </w:pPr>
      <w:rPr>
        <w:rFonts w:ascii="Arial" w:hAnsi="Arial" w:hint="default"/>
      </w:rPr>
    </w:lvl>
    <w:lvl w:ilvl="2" w:tplc="F77E3B52" w:tentative="1">
      <w:start w:val="1"/>
      <w:numFmt w:val="bullet"/>
      <w:lvlText w:val="•"/>
      <w:lvlJc w:val="left"/>
      <w:pPr>
        <w:tabs>
          <w:tab w:val="num" w:pos="2160"/>
        </w:tabs>
        <w:ind w:left="2160" w:hanging="360"/>
      </w:pPr>
      <w:rPr>
        <w:rFonts w:ascii="Arial" w:hAnsi="Arial" w:hint="default"/>
      </w:rPr>
    </w:lvl>
    <w:lvl w:ilvl="3" w:tplc="3E3AB4DA" w:tentative="1">
      <w:start w:val="1"/>
      <w:numFmt w:val="bullet"/>
      <w:lvlText w:val="•"/>
      <w:lvlJc w:val="left"/>
      <w:pPr>
        <w:tabs>
          <w:tab w:val="num" w:pos="2880"/>
        </w:tabs>
        <w:ind w:left="2880" w:hanging="360"/>
      </w:pPr>
      <w:rPr>
        <w:rFonts w:ascii="Arial" w:hAnsi="Arial" w:hint="default"/>
      </w:rPr>
    </w:lvl>
    <w:lvl w:ilvl="4" w:tplc="8034D9A4" w:tentative="1">
      <w:start w:val="1"/>
      <w:numFmt w:val="bullet"/>
      <w:lvlText w:val="•"/>
      <w:lvlJc w:val="left"/>
      <w:pPr>
        <w:tabs>
          <w:tab w:val="num" w:pos="3600"/>
        </w:tabs>
        <w:ind w:left="3600" w:hanging="360"/>
      </w:pPr>
      <w:rPr>
        <w:rFonts w:ascii="Arial" w:hAnsi="Arial" w:hint="default"/>
      </w:rPr>
    </w:lvl>
    <w:lvl w:ilvl="5" w:tplc="1A7EB6A8" w:tentative="1">
      <w:start w:val="1"/>
      <w:numFmt w:val="bullet"/>
      <w:lvlText w:val="•"/>
      <w:lvlJc w:val="left"/>
      <w:pPr>
        <w:tabs>
          <w:tab w:val="num" w:pos="4320"/>
        </w:tabs>
        <w:ind w:left="4320" w:hanging="360"/>
      </w:pPr>
      <w:rPr>
        <w:rFonts w:ascii="Arial" w:hAnsi="Arial" w:hint="default"/>
      </w:rPr>
    </w:lvl>
    <w:lvl w:ilvl="6" w:tplc="BD1EB304" w:tentative="1">
      <w:start w:val="1"/>
      <w:numFmt w:val="bullet"/>
      <w:lvlText w:val="•"/>
      <w:lvlJc w:val="left"/>
      <w:pPr>
        <w:tabs>
          <w:tab w:val="num" w:pos="5040"/>
        </w:tabs>
        <w:ind w:left="5040" w:hanging="360"/>
      </w:pPr>
      <w:rPr>
        <w:rFonts w:ascii="Arial" w:hAnsi="Arial" w:hint="default"/>
      </w:rPr>
    </w:lvl>
    <w:lvl w:ilvl="7" w:tplc="40AC850C" w:tentative="1">
      <w:start w:val="1"/>
      <w:numFmt w:val="bullet"/>
      <w:lvlText w:val="•"/>
      <w:lvlJc w:val="left"/>
      <w:pPr>
        <w:tabs>
          <w:tab w:val="num" w:pos="5760"/>
        </w:tabs>
        <w:ind w:left="5760" w:hanging="360"/>
      </w:pPr>
      <w:rPr>
        <w:rFonts w:ascii="Arial" w:hAnsi="Arial" w:hint="default"/>
      </w:rPr>
    </w:lvl>
    <w:lvl w:ilvl="8" w:tplc="BFE2DC4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3"/>
  </w:num>
  <w:num w:numId="3">
    <w:abstractNumId w:val="5"/>
  </w:num>
  <w:num w:numId="4">
    <w:abstractNumId w:val="6"/>
  </w:num>
  <w:num w:numId="5">
    <w:abstractNumId w:val="7"/>
  </w:num>
  <w:num w:numId="6">
    <w:abstractNumId w:val="8"/>
  </w:num>
  <w:num w:numId="7">
    <w:abstractNumId w:val="9"/>
  </w:num>
  <w:num w:numId="8">
    <w:abstractNumId w:val="4"/>
  </w:num>
  <w:num w:numId="9">
    <w:abstractNumId w:val="1"/>
  </w:num>
  <w:num w:numId="10">
    <w:abstractNumId w:val="2"/>
  </w:num>
  <w:num w:numId="11">
    <w:abstractNumId w:val="4"/>
  </w:num>
  <w:num w:numId="12">
    <w:abstractNumId w:val="18"/>
  </w:num>
  <w:num w:numId="13">
    <w:abstractNumId w:val="23"/>
  </w:num>
  <w:num w:numId="14">
    <w:abstractNumId w:val="25"/>
  </w:num>
  <w:num w:numId="15">
    <w:abstractNumId w:val="26"/>
  </w:num>
  <w:num w:numId="16">
    <w:abstractNumId w:val="17"/>
  </w:num>
  <w:num w:numId="17">
    <w:abstractNumId w:val="17"/>
  </w:num>
  <w:num w:numId="18">
    <w:abstractNumId w:val="11"/>
  </w:num>
  <w:num w:numId="19">
    <w:abstractNumId w:val="15"/>
  </w:num>
  <w:num w:numId="20">
    <w:abstractNumId w:val="29"/>
  </w:num>
  <w:num w:numId="21">
    <w:abstractNumId w:val="13"/>
  </w:num>
  <w:num w:numId="22">
    <w:abstractNumId w:val="28"/>
  </w:num>
  <w:num w:numId="23">
    <w:abstractNumId w:val="30"/>
  </w:num>
  <w:num w:numId="24">
    <w:abstractNumId w:val="14"/>
  </w:num>
  <w:num w:numId="25">
    <w:abstractNumId w:val="22"/>
  </w:num>
  <w:num w:numId="26">
    <w:abstractNumId w:val="21"/>
  </w:num>
  <w:num w:numId="27">
    <w:abstractNumId w:val="19"/>
  </w:num>
  <w:num w:numId="28">
    <w:abstractNumId w:val="24"/>
  </w:num>
  <w:num w:numId="29">
    <w:abstractNumId w:val="12"/>
  </w:num>
  <w:num w:numId="30">
    <w:abstractNumId w:val="32"/>
  </w:num>
  <w:num w:numId="31">
    <w:abstractNumId w:val="33"/>
  </w:num>
  <w:num w:numId="32">
    <w:abstractNumId w:val="10"/>
  </w:num>
  <w:num w:numId="33">
    <w:abstractNumId w:val="16"/>
  </w:num>
  <w:num w:numId="34">
    <w:abstractNumId w:val="31"/>
  </w:num>
  <w:num w:numId="35">
    <w:abstractNumId w:val="27"/>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BD0"/>
    <w:rsid w:val="000046A8"/>
    <w:rsid w:val="000163C9"/>
    <w:rsid w:val="00016B0C"/>
    <w:rsid w:val="0002191B"/>
    <w:rsid w:val="00023C29"/>
    <w:rsid w:val="000261F3"/>
    <w:rsid w:val="00033577"/>
    <w:rsid w:val="00040BDF"/>
    <w:rsid w:val="0004482B"/>
    <w:rsid w:val="00051FA9"/>
    <w:rsid w:val="00052003"/>
    <w:rsid w:val="00052DD3"/>
    <w:rsid w:val="00053097"/>
    <w:rsid w:val="00070324"/>
    <w:rsid w:val="000723D4"/>
    <w:rsid w:val="0009172A"/>
    <w:rsid w:val="00092B9F"/>
    <w:rsid w:val="00094AB4"/>
    <w:rsid w:val="000B2884"/>
    <w:rsid w:val="000B3837"/>
    <w:rsid w:val="000B5973"/>
    <w:rsid w:val="000B6BA1"/>
    <w:rsid w:val="000C0167"/>
    <w:rsid w:val="000D37D5"/>
    <w:rsid w:val="000E0DED"/>
    <w:rsid w:val="000E1610"/>
    <w:rsid w:val="000E172F"/>
    <w:rsid w:val="000E4FD7"/>
    <w:rsid w:val="000E7C6E"/>
    <w:rsid w:val="000F5D00"/>
    <w:rsid w:val="00104B7A"/>
    <w:rsid w:val="001052B6"/>
    <w:rsid w:val="00114452"/>
    <w:rsid w:val="001218DA"/>
    <w:rsid w:val="00147F53"/>
    <w:rsid w:val="00162AAD"/>
    <w:rsid w:val="00163D2E"/>
    <w:rsid w:val="0017007C"/>
    <w:rsid w:val="00173341"/>
    <w:rsid w:val="00176163"/>
    <w:rsid w:val="00176F3E"/>
    <w:rsid w:val="001836A7"/>
    <w:rsid w:val="00183A20"/>
    <w:rsid w:val="001868A0"/>
    <w:rsid w:val="00195D7C"/>
    <w:rsid w:val="001A0AE3"/>
    <w:rsid w:val="001B32FD"/>
    <w:rsid w:val="001B497B"/>
    <w:rsid w:val="001C1A6D"/>
    <w:rsid w:val="001D358B"/>
    <w:rsid w:val="001D6451"/>
    <w:rsid w:val="001E1D05"/>
    <w:rsid w:val="001E3EAC"/>
    <w:rsid w:val="00217AB6"/>
    <w:rsid w:val="00225ED0"/>
    <w:rsid w:val="00227EE1"/>
    <w:rsid w:val="002331BB"/>
    <w:rsid w:val="0024075C"/>
    <w:rsid w:val="002528FA"/>
    <w:rsid w:val="00254639"/>
    <w:rsid w:val="002610AF"/>
    <w:rsid w:val="00262A96"/>
    <w:rsid w:val="00274AC0"/>
    <w:rsid w:val="00283FD4"/>
    <w:rsid w:val="00293BB4"/>
    <w:rsid w:val="002952FC"/>
    <w:rsid w:val="002A05E2"/>
    <w:rsid w:val="002B0649"/>
    <w:rsid w:val="002B5070"/>
    <w:rsid w:val="002C4DAC"/>
    <w:rsid w:val="002C5D3F"/>
    <w:rsid w:val="002D5AB2"/>
    <w:rsid w:val="002E22A4"/>
    <w:rsid w:val="002F2594"/>
    <w:rsid w:val="00304A0D"/>
    <w:rsid w:val="00313D85"/>
    <w:rsid w:val="00317C32"/>
    <w:rsid w:val="00320DD4"/>
    <w:rsid w:val="00320E1F"/>
    <w:rsid w:val="00325B3A"/>
    <w:rsid w:val="00326564"/>
    <w:rsid w:val="00327FC4"/>
    <w:rsid w:val="00346734"/>
    <w:rsid w:val="003622EB"/>
    <w:rsid w:val="00371334"/>
    <w:rsid w:val="00372961"/>
    <w:rsid w:val="00375B7C"/>
    <w:rsid w:val="00383F48"/>
    <w:rsid w:val="00385F16"/>
    <w:rsid w:val="00387587"/>
    <w:rsid w:val="003A4E89"/>
    <w:rsid w:val="003A72AE"/>
    <w:rsid w:val="003A7AA7"/>
    <w:rsid w:val="003B78EA"/>
    <w:rsid w:val="003C7662"/>
    <w:rsid w:val="003D0E79"/>
    <w:rsid w:val="003D2474"/>
    <w:rsid w:val="003D4303"/>
    <w:rsid w:val="003D585C"/>
    <w:rsid w:val="003D5C09"/>
    <w:rsid w:val="003D6EA4"/>
    <w:rsid w:val="003E0C42"/>
    <w:rsid w:val="003E13A6"/>
    <w:rsid w:val="003E30DF"/>
    <w:rsid w:val="003E79F4"/>
    <w:rsid w:val="004113C4"/>
    <w:rsid w:val="00411AC9"/>
    <w:rsid w:val="00411B46"/>
    <w:rsid w:val="004133F3"/>
    <w:rsid w:val="00416541"/>
    <w:rsid w:val="00430118"/>
    <w:rsid w:val="00431D33"/>
    <w:rsid w:val="00433479"/>
    <w:rsid w:val="004377C3"/>
    <w:rsid w:val="00446F38"/>
    <w:rsid w:val="004552C9"/>
    <w:rsid w:val="004604FA"/>
    <w:rsid w:val="0046349D"/>
    <w:rsid w:val="0046703A"/>
    <w:rsid w:val="00486560"/>
    <w:rsid w:val="00486E53"/>
    <w:rsid w:val="00487778"/>
    <w:rsid w:val="00493A53"/>
    <w:rsid w:val="00493B13"/>
    <w:rsid w:val="004954BB"/>
    <w:rsid w:val="004A334E"/>
    <w:rsid w:val="004A3D6B"/>
    <w:rsid w:val="004A6BD8"/>
    <w:rsid w:val="004B22EC"/>
    <w:rsid w:val="004C4D53"/>
    <w:rsid w:val="004D1BD0"/>
    <w:rsid w:val="004D49B1"/>
    <w:rsid w:val="004D7F95"/>
    <w:rsid w:val="004E0609"/>
    <w:rsid w:val="004E3E51"/>
    <w:rsid w:val="004E455E"/>
    <w:rsid w:val="004E7F99"/>
    <w:rsid w:val="004F0BBC"/>
    <w:rsid w:val="004F45BE"/>
    <w:rsid w:val="00502337"/>
    <w:rsid w:val="00520B2E"/>
    <w:rsid w:val="00520C1D"/>
    <w:rsid w:val="00526255"/>
    <w:rsid w:val="00530046"/>
    <w:rsid w:val="005319FB"/>
    <w:rsid w:val="00531E36"/>
    <w:rsid w:val="00536235"/>
    <w:rsid w:val="00541D2C"/>
    <w:rsid w:val="005453C9"/>
    <w:rsid w:val="00551BEA"/>
    <w:rsid w:val="00553479"/>
    <w:rsid w:val="00565396"/>
    <w:rsid w:val="0056555B"/>
    <w:rsid w:val="00565ABF"/>
    <w:rsid w:val="00566F17"/>
    <w:rsid w:val="0056714D"/>
    <w:rsid w:val="005759F3"/>
    <w:rsid w:val="0058307D"/>
    <w:rsid w:val="0058318B"/>
    <w:rsid w:val="00591631"/>
    <w:rsid w:val="005C38A6"/>
    <w:rsid w:val="005C6CE9"/>
    <w:rsid w:val="005D6B94"/>
    <w:rsid w:val="005E2761"/>
    <w:rsid w:val="005E55BC"/>
    <w:rsid w:val="005F26D4"/>
    <w:rsid w:val="005F30A6"/>
    <w:rsid w:val="0061027E"/>
    <w:rsid w:val="0062104F"/>
    <w:rsid w:val="00622D80"/>
    <w:rsid w:val="00627B7D"/>
    <w:rsid w:val="00632864"/>
    <w:rsid w:val="00632BEB"/>
    <w:rsid w:val="006336A0"/>
    <w:rsid w:val="0063480B"/>
    <w:rsid w:val="006552EF"/>
    <w:rsid w:val="00655802"/>
    <w:rsid w:val="00656F6E"/>
    <w:rsid w:val="0066099A"/>
    <w:rsid w:val="00660F7B"/>
    <w:rsid w:val="00663C59"/>
    <w:rsid w:val="0066603C"/>
    <w:rsid w:val="00670355"/>
    <w:rsid w:val="006704A4"/>
    <w:rsid w:val="00672A99"/>
    <w:rsid w:val="00675595"/>
    <w:rsid w:val="00677A71"/>
    <w:rsid w:val="006802AC"/>
    <w:rsid w:val="00694A00"/>
    <w:rsid w:val="00694F64"/>
    <w:rsid w:val="006A1C50"/>
    <w:rsid w:val="006A2E18"/>
    <w:rsid w:val="006B5D3F"/>
    <w:rsid w:val="006B7812"/>
    <w:rsid w:val="006C36C5"/>
    <w:rsid w:val="006C59D0"/>
    <w:rsid w:val="006C6038"/>
    <w:rsid w:val="006D339D"/>
    <w:rsid w:val="006D364D"/>
    <w:rsid w:val="006D3776"/>
    <w:rsid w:val="006D7392"/>
    <w:rsid w:val="006E450A"/>
    <w:rsid w:val="006F1C1C"/>
    <w:rsid w:val="006F32D1"/>
    <w:rsid w:val="006F7588"/>
    <w:rsid w:val="00700843"/>
    <w:rsid w:val="00731984"/>
    <w:rsid w:val="007340B2"/>
    <w:rsid w:val="00734E03"/>
    <w:rsid w:val="00735F1B"/>
    <w:rsid w:val="00742FF6"/>
    <w:rsid w:val="00746D55"/>
    <w:rsid w:val="00757E48"/>
    <w:rsid w:val="00764CA8"/>
    <w:rsid w:val="00770282"/>
    <w:rsid w:val="00772B7F"/>
    <w:rsid w:val="00787D52"/>
    <w:rsid w:val="007C09B6"/>
    <w:rsid w:val="007C09E4"/>
    <w:rsid w:val="007C2363"/>
    <w:rsid w:val="007D49DA"/>
    <w:rsid w:val="007F29B0"/>
    <w:rsid w:val="007F2BB7"/>
    <w:rsid w:val="007F731F"/>
    <w:rsid w:val="0080420D"/>
    <w:rsid w:val="008076D2"/>
    <w:rsid w:val="00814063"/>
    <w:rsid w:val="0081678E"/>
    <w:rsid w:val="00823405"/>
    <w:rsid w:val="0082439D"/>
    <w:rsid w:val="00827503"/>
    <w:rsid w:val="0083061A"/>
    <w:rsid w:val="00831EBA"/>
    <w:rsid w:val="00840ECC"/>
    <w:rsid w:val="008414F7"/>
    <w:rsid w:val="008502EA"/>
    <w:rsid w:val="0085625D"/>
    <w:rsid w:val="008578A7"/>
    <w:rsid w:val="00864C98"/>
    <w:rsid w:val="0087019F"/>
    <w:rsid w:val="0087178D"/>
    <w:rsid w:val="008719BD"/>
    <w:rsid w:val="00872508"/>
    <w:rsid w:val="0088207E"/>
    <w:rsid w:val="0088401D"/>
    <w:rsid w:val="008841E5"/>
    <w:rsid w:val="008917BB"/>
    <w:rsid w:val="008A24B7"/>
    <w:rsid w:val="008A73C5"/>
    <w:rsid w:val="008B1E48"/>
    <w:rsid w:val="008C61DA"/>
    <w:rsid w:val="008C7A3D"/>
    <w:rsid w:val="008D25E6"/>
    <w:rsid w:val="008F1481"/>
    <w:rsid w:val="008F35A4"/>
    <w:rsid w:val="0090103E"/>
    <w:rsid w:val="00901552"/>
    <w:rsid w:val="00901F3D"/>
    <w:rsid w:val="00903C57"/>
    <w:rsid w:val="00910F01"/>
    <w:rsid w:val="00922EB9"/>
    <w:rsid w:val="00927B10"/>
    <w:rsid w:val="00933763"/>
    <w:rsid w:val="00933F86"/>
    <w:rsid w:val="009342FF"/>
    <w:rsid w:val="00937D8C"/>
    <w:rsid w:val="00942A3C"/>
    <w:rsid w:val="00947EA6"/>
    <w:rsid w:val="009501FF"/>
    <w:rsid w:val="00965F4E"/>
    <w:rsid w:val="009731B5"/>
    <w:rsid w:val="00980872"/>
    <w:rsid w:val="00981952"/>
    <w:rsid w:val="00984FF2"/>
    <w:rsid w:val="00986031"/>
    <w:rsid w:val="0098661A"/>
    <w:rsid w:val="009A0C87"/>
    <w:rsid w:val="009A1838"/>
    <w:rsid w:val="009A2634"/>
    <w:rsid w:val="009B0B71"/>
    <w:rsid w:val="009C2D5E"/>
    <w:rsid w:val="009D2F36"/>
    <w:rsid w:val="009D362B"/>
    <w:rsid w:val="009D60C6"/>
    <w:rsid w:val="009E153B"/>
    <w:rsid w:val="009E2886"/>
    <w:rsid w:val="009E38CB"/>
    <w:rsid w:val="00A14447"/>
    <w:rsid w:val="00A2014F"/>
    <w:rsid w:val="00A23319"/>
    <w:rsid w:val="00A36A94"/>
    <w:rsid w:val="00A43E71"/>
    <w:rsid w:val="00A463F4"/>
    <w:rsid w:val="00A50481"/>
    <w:rsid w:val="00A53D97"/>
    <w:rsid w:val="00A77E3D"/>
    <w:rsid w:val="00A85DF5"/>
    <w:rsid w:val="00A86594"/>
    <w:rsid w:val="00A86967"/>
    <w:rsid w:val="00A878B1"/>
    <w:rsid w:val="00AA021A"/>
    <w:rsid w:val="00AA0C8F"/>
    <w:rsid w:val="00AA0FCF"/>
    <w:rsid w:val="00AA3EEB"/>
    <w:rsid w:val="00AA52ED"/>
    <w:rsid w:val="00AC339B"/>
    <w:rsid w:val="00AC4B01"/>
    <w:rsid w:val="00AC53E9"/>
    <w:rsid w:val="00AD626E"/>
    <w:rsid w:val="00AD76CB"/>
    <w:rsid w:val="00AE13CC"/>
    <w:rsid w:val="00AE3148"/>
    <w:rsid w:val="00AF0A42"/>
    <w:rsid w:val="00AF69BC"/>
    <w:rsid w:val="00B125A1"/>
    <w:rsid w:val="00B22895"/>
    <w:rsid w:val="00B30C96"/>
    <w:rsid w:val="00B33F24"/>
    <w:rsid w:val="00B425A5"/>
    <w:rsid w:val="00B4279C"/>
    <w:rsid w:val="00B47932"/>
    <w:rsid w:val="00B50D04"/>
    <w:rsid w:val="00B5688C"/>
    <w:rsid w:val="00B635BF"/>
    <w:rsid w:val="00B65478"/>
    <w:rsid w:val="00B81D65"/>
    <w:rsid w:val="00B85DCA"/>
    <w:rsid w:val="00B9250F"/>
    <w:rsid w:val="00B95D54"/>
    <w:rsid w:val="00BA3D5E"/>
    <w:rsid w:val="00BA5287"/>
    <w:rsid w:val="00BB2E5A"/>
    <w:rsid w:val="00BC2B66"/>
    <w:rsid w:val="00BC71B5"/>
    <w:rsid w:val="00BC7514"/>
    <w:rsid w:val="00BE18BA"/>
    <w:rsid w:val="00BE3772"/>
    <w:rsid w:val="00BE4CBA"/>
    <w:rsid w:val="00BF11EF"/>
    <w:rsid w:val="00BF35B3"/>
    <w:rsid w:val="00BF3853"/>
    <w:rsid w:val="00BF3A66"/>
    <w:rsid w:val="00C03D48"/>
    <w:rsid w:val="00C17126"/>
    <w:rsid w:val="00C474A2"/>
    <w:rsid w:val="00C50A55"/>
    <w:rsid w:val="00C55032"/>
    <w:rsid w:val="00C67523"/>
    <w:rsid w:val="00C703DB"/>
    <w:rsid w:val="00C7087D"/>
    <w:rsid w:val="00C77F59"/>
    <w:rsid w:val="00C81B55"/>
    <w:rsid w:val="00C867B0"/>
    <w:rsid w:val="00C944A9"/>
    <w:rsid w:val="00C9502F"/>
    <w:rsid w:val="00C97620"/>
    <w:rsid w:val="00CA0562"/>
    <w:rsid w:val="00CA11E2"/>
    <w:rsid w:val="00CB099B"/>
    <w:rsid w:val="00CC56E7"/>
    <w:rsid w:val="00CD1C77"/>
    <w:rsid w:val="00CE682F"/>
    <w:rsid w:val="00CE7239"/>
    <w:rsid w:val="00CF20C7"/>
    <w:rsid w:val="00CF2B2A"/>
    <w:rsid w:val="00CF6FE5"/>
    <w:rsid w:val="00D0129B"/>
    <w:rsid w:val="00D30A40"/>
    <w:rsid w:val="00D366F7"/>
    <w:rsid w:val="00D3724C"/>
    <w:rsid w:val="00D44836"/>
    <w:rsid w:val="00D47C2E"/>
    <w:rsid w:val="00D51E47"/>
    <w:rsid w:val="00D6517B"/>
    <w:rsid w:val="00D65D6A"/>
    <w:rsid w:val="00D66402"/>
    <w:rsid w:val="00D67FA3"/>
    <w:rsid w:val="00D70D51"/>
    <w:rsid w:val="00D77311"/>
    <w:rsid w:val="00D81CF7"/>
    <w:rsid w:val="00D82E82"/>
    <w:rsid w:val="00D90420"/>
    <w:rsid w:val="00D92B26"/>
    <w:rsid w:val="00DA57A3"/>
    <w:rsid w:val="00DA625E"/>
    <w:rsid w:val="00DB062F"/>
    <w:rsid w:val="00DB365D"/>
    <w:rsid w:val="00DD0408"/>
    <w:rsid w:val="00DD04C7"/>
    <w:rsid w:val="00DD59EF"/>
    <w:rsid w:val="00DE2D8E"/>
    <w:rsid w:val="00DF4C8B"/>
    <w:rsid w:val="00E00878"/>
    <w:rsid w:val="00E05AFA"/>
    <w:rsid w:val="00E10342"/>
    <w:rsid w:val="00E167E8"/>
    <w:rsid w:val="00E23630"/>
    <w:rsid w:val="00E255B3"/>
    <w:rsid w:val="00E26D8F"/>
    <w:rsid w:val="00E37C0C"/>
    <w:rsid w:val="00E555C7"/>
    <w:rsid w:val="00E5589D"/>
    <w:rsid w:val="00E6706E"/>
    <w:rsid w:val="00E832F3"/>
    <w:rsid w:val="00E85829"/>
    <w:rsid w:val="00EA3FF1"/>
    <w:rsid w:val="00EA44EF"/>
    <w:rsid w:val="00EB1A91"/>
    <w:rsid w:val="00EB3FAF"/>
    <w:rsid w:val="00EB4A8C"/>
    <w:rsid w:val="00EC65C7"/>
    <w:rsid w:val="00EC7645"/>
    <w:rsid w:val="00ED1121"/>
    <w:rsid w:val="00EE3890"/>
    <w:rsid w:val="00EE5949"/>
    <w:rsid w:val="00EE5D8A"/>
    <w:rsid w:val="00EF3537"/>
    <w:rsid w:val="00F018A2"/>
    <w:rsid w:val="00F030BF"/>
    <w:rsid w:val="00F05CCF"/>
    <w:rsid w:val="00F315DF"/>
    <w:rsid w:val="00F32AF4"/>
    <w:rsid w:val="00F33B93"/>
    <w:rsid w:val="00F359CD"/>
    <w:rsid w:val="00F42FD4"/>
    <w:rsid w:val="00F52DFC"/>
    <w:rsid w:val="00F62209"/>
    <w:rsid w:val="00F6677A"/>
    <w:rsid w:val="00F823BB"/>
    <w:rsid w:val="00F912D3"/>
    <w:rsid w:val="00F91C10"/>
    <w:rsid w:val="00F92D44"/>
    <w:rsid w:val="00F9604D"/>
    <w:rsid w:val="00FA13FF"/>
    <w:rsid w:val="00FA65A6"/>
    <w:rsid w:val="00FB1EB0"/>
    <w:rsid w:val="00FB2716"/>
    <w:rsid w:val="00FB6076"/>
    <w:rsid w:val="00FC083A"/>
    <w:rsid w:val="00FC0928"/>
    <w:rsid w:val="00FC6228"/>
    <w:rsid w:val="00FC6F09"/>
    <w:rsid w:val="00FD41BF"/>
    <w:rsid w:val="00FE19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48BCF0"/>
  <w15:docId w15:val="{B83895CA-15C4-4BB6-BB5C-0B2666D2B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A20"/>
    <w:pPr>
      <w:widowControl w:val="0"/>
      <w:suppressAutoHyphens/>
      <w:autoSpaceDE w:val="0"/>
    </w:pPr>
    <w:rPr>
      <w:rFonts w:ascii="Calibri" w:eastAsia="Times New Roman" w:hAnsi="Calibri" w:cs="New York"/>
      <w:sz w:val="20"/>
      <w:lang w:eastAsia="zh-CN" w:bidi="en-US"/>
    </w:rPr>
  </w:style>
  <w:style w:type="paragraph" w:styleId="Heading1">
    <w:name w:val="heading 1"/>
    <w:basedOn w:val="Normal"/>
    <w:next w:val="Normal"/>
    <w:link w:val="Heading1Char"/>
    <w:autoRedefine/>
    <w:qFormat/>
    <w:rsid w:val="0063480B"/>
    <w:pPr>
      <w:keepNext/>
      <w:widowControl/>
      <w:numPr>
        <w:numId w:val="1"/>
      </w:numPr>
      <w:tabs>
        <w:tab w:val="clear" w:pos="0"/>
      </w:tabs>
      <w:autoSpaceDE/>
      <w:ind w:left="0" w:firstLine="0"/>
      <w:outlineLvl w:val="0"/>
    </w:pPr>
    <w:rPr>
      <w:rFonts w:eastAsia="Tahoma" w:cs="Helvetica"/>
      <w:b/>
      <w:kern w:val="1"/>
      <w:lang w:bidi="hi-IN"/>
    </w:rPr>
  </w:style>
  <w:style w:type="paragraph" w:styleId="Heading2">
    <w:name w:val="heading 2"/>
    <w:basedOn w:val="Normal"/>
    <w:next w:val="Normal"/>
    <w:link w:val="Heading2Char"/>
    <w:qFormat/>
    <w:rsid w:val="006C36C5"/>
    <w:pPr>
      <w:keepNext/>
      <w:widowControl/>
      <w:numPr>
        <w:ilvl w:val="1"/>
        <w:numId w:val="1"/>
      </w:numPr>
      <w:tabs>
        <w:tab w:val="clear" w:pos="0"/>
      </w:tabs>
      <w:autoSpaceDE/>
      <w:ind w:left="0" w:firstLine="0"/>
      <w:outlineLvl w:val="1"/>
    </w:pPr>
    <w:rPr>
      <w:rFonts w:eastAsia="Tahoma" w:cs="Helvetica"/>
      <w:b/>
      <w:kern w:val="1"/>
      <w:lang w:bidi="hi-IN"/>
    </w:rPr>
  </w:style>
  <w:style w:type="paragraph" w:styleId="Heading3">
    <w:name w:val="heading 3"/>
    <w:basedOn w:val="Normal"/>
    <w:next w:val="Normal"/>
    <w:link w:val="Heading3Char"/>
    <w:autoRedefine/>
    <w:uiPriority w:val="9"/>
    <w:unhideWhenUsed/>
    <w:qFormat/>
    <w:rsid w:val="00B125A1"/>
    <w:pPr>
      <w:keepNext/>
      <w:keepLines/>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566F1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480B"/>
    <w:rPr>
      <w:rFonts w:ascii="Calibri" w:eastAsia="Tahoma" w:hAnsi="Calibri" w:cs="Helvetica"/>
      <w:b/>
      <w:kern w:val="1"/>
      <w:sz w:val="20"/>
      <w:lang w:eastAsia="zh-CN" w:bidi="hi-IN"/>
    </w:rPr>
  </w:style>
  <w:style w:type="character" w:customStyle="1" w:styleId="Heading2Char">
    <w:name w:val="Heading 2 Char"/>
    <w:basedOn w:val="DefaultParagraphFont"/>
    <w:link w:val="Heading2"/>
    <w:rsid w:val="006C36C5"/>
    <w:rPr>
      <w:rFonts w:ascii="Calibri" w:eastAsia="Tahoma" w:hAnsi="Calibri" w:cs="Helvetica"/>
      <w:b/>
      <w:kern w:val="1"/>
      <w:sz w:val="20"/>
      <w:lang w:eastAsia="zh-CN" w:bidi="hi-IN"/>
    </w:rPr>
  </w:style>
  <w:style w:type="character" w:styleId="Hyperlink">
    <w:name w:val="Hyperlink"/>
    <w:uiPriority w:val="99"/>
    <w:rsid w:val="004D1BD0"/>
    <w:rPr>
      <w:color w:val="000080"/>
      <w:u w:val="single"/>
    </w:rPr>
  </w:style>
  <w:style w:type="paragraph" w:styleId="BodyText">
    <w:name w:val="Body Text"/>
    <w:basedOn w:val="Normal"/>
    <w:link w:val="BodyTextChar"/>
    <w:rsid w:val="004D1BD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pPr>
    <w:rPr>
      <w:rFonts w:ascii="Mangal" w:eastAsia="Tahoma" w:hAnsi="Mangal" w:cs="MS Pゴシック"/>
      <w:kern w:val="1"/>
      <w:sz w:val="36"/>
      <w:lang w:bidi="hi-IN"/>
    </w:rPr>
  </w:style>
  <w:style w:type="character" w:customStyle="1" w:styleId="BodyTextChar">
    <w:name w:val="Body Text Char"/>
    <w:basedOn w:val="DefaultParagraphFont"/>
    <w:link w:val="BodyText"/>
    <w:rsid w:val="004D1BD0"/>
    <w:rPr>
      <w:rFonts w:ascii="Mangal" w:eastAsia="Tahoma" w:hAnsi="Mangal" w:cs="MS Pゴシック"/>
      <w:kern w:val="1"/>
      <w:sz w:val="36"/>
      <w:lang w:eastAsia="zh-CN" w:bidi="hi-IN"/>
    </w:rPr>
  </w:style>
  <w:style w:type="paragraph" w:styleId="Footer">
    <w:name w:val="footer"/>
    <w:basedOn w:val="Normal"/>
    <w:link w:val="FooterChar"/>
    <w:rsid w:val="004D1BD0"/>
    <w:pPr>
      <w:tabs>
        <w:tab w:val="center" w:pos="4320"/>
        <w:tab w:val="right" w:pos="8640"/>
      </w:tabs>
    </w:pPr>
  </w:style>
  <w:style w:type="character" w:customStyle="1" w:styleId="FooterChar">
    <w:name w:val="Footer Char"/>
    <w:basedOn w:val="DefaultParagraphFont"/>
    <w:link w:val="Footer"/>
    <w:rsid w:val="004D1BD0"/>
    <w:rPr>
      <w:rFonts w:ascii="New York" w:eastAsia="Times New Roman" w:hAnsi="New York" w:cs="New York"/>
      <w:lang w:eastAsia="zh-CN" w:bidi="en-US"/>
    </w:rPr>
  </w:style>
  <w:style w:type="paragraph" w:styleId="BalloonText">
    <w:name w:val="Balloon Text"/>
    <w:basedOn w:val="Normal"/>
    <w:link w:val="BalloonTextChar"/>
    <w:uiPriority w:val="99"/>
    <w:semiHidden/>
    <w:unhideWhenUsed/>
    <w:rsid w:val="004D1B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1BD0"/>
    <w:rPr>
      <w:rFonts w:ascii="Lucida Grande" w:eastAsia="Times New Roman" w:hAnsi="Lucida Grande" w:cs="Lucida Grande"/>
      <w:sz w:val="18"/>
      <w:szCs w:val="18"/>
      <w:lang w:eastAsia="zh-CN" w:bidi="en-US"/>
    </w:rPr>
  </w:style>
  <w:style w:type="paragraph" w:styleId="ListParagraph">
    <w:name w:val="List Paragraph"/>
    <w:basedOn w:val="Normal"/>
    <w:uiPriority w:val="34"/>
    <w:qFormat/>
    <w:rsid w:val="004D1BD0"/>
    <w:pPr>
      <w:autoSpaceDE/>
      <w:spacing w:after="200" w:line="276" w:lineRule="auto"/>
      <w:ind w:left="720"/>
    </w:pPr>
    <w:rPr>
      <w:rFonts w:eastAsia="SimSun" w:cs="Times New Roman"/>
      <w:sz w:val="22"/>
      <w:szCs w:val="22"/>
      <w:lang w:bidi="ar-SA"/>
    </w:rPr>
  </w:style>
  <w:style w:type="paragraph" w:styleId="NormalWeb">
    <w:name w:val="Normal (Web)"/>
    <w:basedOn w:val="Normal"/>
    <w:uiPriority w:val="99"/>
    <w:unhideWhenUsed/>
    <w:rsid w:val="00981952"/>
    <w:pPr>
      <w:widowControl/>
      <w:suppressAutoHyphens w:val="0"/>
      <w:autoSpaceDE/>
      <w:spacing w:before="100" w:beforeAutospacing="1" w:after="100" w:afterAutospacing="1"/>
    </w:pPr>
    <w:rPr>
      <w:rFonts w:ascii="Times New Roman" w:hAnsi="Times New Roman" w:cs="Times New Roman"/>
      <w:lang w:eastAsia="en-US" w:bidi="ar-SA"/>
    </w:rPr>
  </w:style>
  <w:style w:type="paragraph" w:styleId="HTMLPreformatted">
    <w:name w:val="HTML Preformatted"/>
    <w:basedOn w:val="Normal"/>
    <w:link w:val="HTMLPreformattedChar"/>
    <w:uiPriority w:val="99"/>
    <w:semiHidden/>
    <w:unhideWhenUsed/>
    <w:rsid w:val="004D49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pPr>
    <w:rPr>
      <w:rFonts w:ascii="Consolas" w:hAnsi="Consolas" w:cs="Consolas"/>
      <w:sz w:val="18"/>
      <w:szCs w:val="18"/>
      <w:lang w:eastAsia="en-US" w:bidi="ar-SA"/>
    </w:rPr>
  </w:style>
  <w:style w:type="character" w:customStyle="1" w:styleId="HTMLPreformattedChar">
    <w:name w:val="HTML Preformatted Char"/>
    <w:basedOn w:val="DefaultParagraphFont"/>
    <w:link w:val="HTMLPreformatted"/>
    <w:uiPriority w:val="99"/>
    <w:semiHidden/>
    <w:rsid w:val="004D49B1"/>
    <w:rPr>
      <w:rFonts w:ascii="Consolas" w:eastAsia="Times New Roman" w:hAnsi="Consolas" w:cs="Consolas"/>
      <w:sz w:val="18"/>
      <w:szCs w:val="18"/>
    </w:rPr>
  </w:style>
  <w:style w:type="table" w:styleId="TableGrid">
    <w:name w:val="Table Grid"/>
    <w:basedOn w:val="TableNormal"/>
    <w:uiPriority w:val="39"/>
    <w:rsid w:val="00566F17"/>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autoRedefine/>
    <w:uiPriority w:val="11"/>
    <w:qFormat/>
    <w:rsid w:val="001D358B"/>
    <w:pPr>
      <w:widowControl/>
      <w:numPr>
        <w:ilvl w:val="1"/>
      </w:numPr>
      <w:suppressAutoHyphens w:val="0"/>
      <w:autoSpaceDE/>
    </w:pPr>
    <w:rPr>
      <w:rFonts w:eastAsiaTheme="majorEastAsia" w:cstheme="majorBidi"/>
      <w:i/>
      <w:iCs/>
      <w:color w:val="4F81BD" w:themeColor="accent1"/>
      <w:spacing w:val="15"/>
      <w:lang w:eastAsia="en-US" w:bidi="ar-SA"/>
    </w:rPr>
  </w:style>
  <w:style w:type="character" w:customStyle="1" w:styleId="SubtitleChar">
    <w:name w:val="Subtitle Char"/>
    <w:basedOn w:val="DefaultParagraphFont"/>
    <w:link w:val="Subtitle"/>
    <w:uiPriority w:val="11"/>
    <w:rsid w:val="001D358B"/>
    <w:rPr>
      <w:rFonts w:ascii="Calibri" w:eastAsiaTheme="majorEastAsia" w:hAnsi="Calibri" w:cstheme="majorBidi"/>
      <w:i/>
      <w:iCs/>
      <w:color w:val="4F81BD" w:themeColor="accent1"/>
      <w:spacing w:val="15"/>
      <w:sz w:val="20"/>
    </w:rPr>
  </w:style>
  <w:style w:type="character" w:customStyle="1" w:styleId="Heading3Char">
    <w:name w:val="Heading 3 Char"/>
    <w:basedOn w:val="DefaultParagraphFont"/>
    <w:link w:val="Heading3"/>
    <w:uiPriority w:val="9"/>
    <w:rsid w:val="00B125A1"/>
    <w:rPr>
      <w:rFonts w:ascii="Calibri" w:eastAsiaTheme="majorEastAsia" w:hAnsi="Calibri" w:cstheme="majorBidi"/>
      <w:b/>
      <w:bCs/>
      <w:color w:val="4F81BD" w:themeColor="accent1"/>
      <w:lang w:eastAsia="zh-CN" w:bidi="en-US"/>
    </w:rPr>
  </w:style>
  <w:style w:type="character" w:customStyle="1" w:styleId="Heading4Char">
    <w:name w:val="Heading 4 Char"/>
    <w:basedOn w:val="DefaultParagraphFont"/>
    <w:link w:val="Heading4"/>
    <w:uiPriority w:val="9"/>
    <w:rsid w:val="00566F17"/>
    <w:rPr>
      <w:rFonts w:asciiTheme="majorHAnsi" w:eastAsiaTheme="majorEastAsia" w:hAnsiTheme="majorHAnsi" w:cstheme="majorBidi"/>
      <w:b/>
      <w:bCs/>
      <w:i/>
      <w:iCs/>
      <w:color w:val="4F81BD" w:themeColor="accent1"/>
      <w:lang w:eastAsia="zh-CN" w:bidi="en-US"/>
    </w:rPr>
  </w:style>
  <w:style w:type="paragraph" w:customStyle="1" w:styleId="Default">
    <w:name w:val="Default"/>
    <w:rsid w:val="00AC4B01"/>
    <w:pPr>
      <w:autoSpaceDE w:val="0"/>
      <w:autoSpaceDN w:val="0"/>
      <w:adjustRightInd w:val="0"/>
      <w:spacing w:line="200" w:lineRule="atLeast"/>
    </w:pPr>
    <w:rPr>
      <w:rFonts w:ascii="Mangal" w:eastAsia="Microsoft YaHei" w:hAnsi="Mangal" w:cs="Mangal"/>
      <w:color w:val="FFFFFF"/>
      <w:kern w:val="2"/>
      <w:sz w:val="36"/>
      <w:szCs w:val="36"/>
    </w:rPr>
  </w:style>
  <w:style w:type="paragraph" w:styleId="TOCHeading">
    <w:name w:val="TOC Heading"/>
    <w:basedOn w:val="Heading1"/>
    <w:next w:val="Normal"/>
    <w:uiPriority w:val="39"/>
    <w:unhideWhenUsed/>
    <w:qFormat/>
    <w:rsid w:val="000B5973"/>
    <w:pPr>
      <w:keepLines/>
      <w:numPr>
        <w:numId w:val="0"/>
      </w:numPr>
      <w:suppressAutoHyphens w:val="0"/>
      <w:spacing w:before="240" w:line="259" w:lineRule="auto"/>
      <w:outlineLvl w:val="9"/>
    </w:pPr>
    <w:rPr>
      <w:rFonts w:asciiTheme="majorHAnsi" w:eastAsiaTheme="majorEastAsia" w:hAnsiTheme="majorHAnsi" w:cstheme="majorBidi"/>
      <w:color w:val="365F91" w:themeColor="accent1" w:themeShade="BF"/>
      <w:kern w:val="0"/>
      <w:sz w:val="32"/>
      <w:szCs w:val="32"/>
      <w:lang w:eastAsia="en-US" w:bidi="ar-SA"/>
    </w:rPr>
  </w:style>
  <w:style w:type="paragraph" w:styleId="TOC3">
    <w:name w:val="toc 3"/>
    <w:basedOn w:val="Normal"/>
    <w:next w:val="Normal"/>
    <w:autoRedefine/>
    <w:uiPriority w:val="39"/>
    <w:unhideWhenUsed/>
    <w:rsid w:val="000B5973"/>
    <w:pPr>
      <w:spacing w:after="100"/>
      <w:ind w:left="480"/>
    </w:pPr>
  </w:style>
  <w:style w:type="paragraph" w:styleId="TOC2">
    <w:name w:val="toc 2"/>
    <w:basedOn w:val="Normal"/>
    <w:next w:val="Normal"/>
    <w:autoRedefine/>
    <w:uiPriority w:val="39"/>
    <w:unhideWhenUsed/>
    <w:rsid w:val="00DD04C7"/>
    <w:pPr>
      <w:widowControl/>
      <w:suppressAutoHyphens w:val="0"/>
      <w:autoSpaceDE/>
      <w:spacing w:after="100" w:line="259" w:lineRule="auto"/>
      <w:ind w:left="220"/>
    </w:pPr>
    <w:rPr>
      <w:rFonts w:asciiTheme="minorHAnsi" w:eastAsiaTheme="minorEastAsia" w:hAnsiTheme="minorHAnsi" w:cs="Times New Roman"/>
      <w:sz w:val="22"/>
      <w:szCs w:val="22"/>
      <w:lang w:eastAsia="en-US" w:bidi="ar-SA"/>
    </w:rPr>
  </w:style>
  <w:style w:type="paragraph" w:styleId="TOC1">
    <w:name w:val="toc 1"/>
    <w:basedOn w:val="Normal"/>
    <w:next w:val="Normal"/>
    <w:autoRedefine/>
    <w:uiPriority w:val="39"/>
    <w:unhideWhenUsed/>
    <w:rsid w:val="00DD04C7"/>
    <w:pPr>
      <w:widowControl/>
      <w:suppressAutoHyphens w:val="0"/>
      <w:autoSpaceDE/>
      <w:spacing w:after="100" w:line="259" w:lineRule="auto"/>
    </w:pPr>
    <w:rPr>
      <w:rFonts w:asciiTheme="minorHAnsi" w:eastAsiaTheme="minorEastAsia" w:hAnsiTheme="minorHAnsi" w:cs="Times New Roman"/>
      <w:sz w:val="22"/>
      <w:szCs w:val="22"/>
      <w:lang w:eastAsia="en-US" w:bidi="ar-SA"/>
    </w:rPr>
  </w:style>
  <w:style w:type="paragraph" w:styleId="NoSpacing">
    <w:name w:val="No Spacing"/>
    <w:uiPriority w:val="1"/>
    <w:qFormat/>
    <w:rsid w:val="00B22895"/>
    <w:pPr>
      <w:widowControl w:val="0"/>
      <w:suppressAutoHyphens/>
      <w:autoSpaceDE w:val="0"/>
    </w:pPr>
    <w:rPr>
      <w:rFonts w:ascii="Calibri" w:eastAsia="Times New Roman" w:hAnsi="Calibri" w:cs="New York"/>
      <w:sz w:val="20"/>
      <w:lang w:eastAsia="zh-CN"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7410">
      <w:bodyDiv w:val="1"/>
      <w:marLeft w:val="0"/>
      <w:marRight w:val="0"/>
      <w:marTop w:val="0"/>
      <w:marBottom w:val="0"/>
      <w:divBdr>
        <w:top w:val="none" w:sz="0" w:space="0" w:color="auto"/>
        <w:left w:val="none" w:sz="0" w:space="0" w:color="auto"/>
        <w:bottom w:val="none" w:sz="0" w:space="0" w:color="auto"/>
        <w:right w:val="none" w:sz="0" w:space="0" w:color="auto"/>
      </w:divBdr>
      <w:divsChild>
        <w:div w:id="377167450">
          <w:marLeft w:val="274"/>
          <w:marRight w:val="0"/>
          <w:marTop w:val="0"/>
          <w:marBottom w:val="0"/>
          <w:divBdr>
            <w:top w:val="none" w:sz="0" w:space="0" w:color="auto"/>
            <w:left w:val="none" w:sz="0" w:space="0" w:color="auto"/>
            <w:bottom w:val="none" w:sz="0" w:space="0" w:color="auto"/>
            <w:right w:val="none" w:sz="0" w:space="0" w:color="auto"/>
          </w:divBdr>
        </w:div>
        <w:div w:id="1363481942">
          <w:marLeft w:val="274"/>
          <w:marRight w:val="0"/>
          <w:marTop w:val="0"/>
          <w:marBottom w:val="0"/>
          <w:divBdr>
            <w:top w:val="none" w:sz="0" w:space="0" w:color="auto"/>
            <w:left w:val="none" w:sz="0" w:space="0" w:color="auto"/>
            <w:bottom w:val="none" w:sz="0" w:space="0" w:color="auto"/>
            <w:right w:val="none" w:sz="0" w:space="0" w:color="auto"/>
          </w:divBdr>
        </w:div>
        <w:div w:id="2085031735">
          <w:marLeft w:val="274"/>
          <w:marRight w:val="0"/>
          <w:marTop w:val="0"/>
          <w:marBottom w:val="0"/>
          <w:divBdr>
            <w:top w:val="none" w:sz="0" w:space="0" w:color="auto"/>
            <w:left w:val="none" w:sz="0" w:space="0" w:color="auto"/>
            <w:bottom w:val="none" w:sz="0" w:space="0" w:color="auto"/>
            <w:right w:val="none" w:sz="0" w:space="0" w:color="auto"/>
          </w:divBdr>
        </w:div>
        <w:div w:id="2118527435">
          <w:marLeft w:val="274"/>
          <w:marRight w:val="0"/>
          <w:marTop w:val="0"/>
          <w:marBottom w:val="0"/>
          <w:divBdr>
            <w:top w:val="none" w:sz="0" w:space="0" w:color="auto"/>
            <w:left w:val="none" w:sz="0" w:space="0" w:color="auto"/>
            <w:bottom w:val="none" w:sz="0" w:space="0" w:color="auto"/>
            <w:right w:val="none" w:sz="0" w:space="0" w:color="auto"/>
          </w:divBdr>
        </w:div>
        <w:div w:id="161049149">
          <w:marLeft w:val="274"/>
          <w:marRight w:val="0"/>
          <w:marTop w:val="0"/>
          <w:marBottom w:val="0"/>
          <w:divBdr>
            <w:top w:val="none" w:sz="0" w:space="0" w:color="auto"/>
            <w:left w:val="none" w:sz="0" w:space="0" w:color="auto"/>
            <w:bottom w:val="none" w:sz="0" w:space="0" w:color="auto"/>
            <w:right w:val="none" w:sz="0" w:space="0" w:color="auto"/>
          </w:divBdr>
        </w:div>
        <w:div w:id="2087148513">
          <w:marLeft w:val="274"/>
          <w:marRight w:val="0"/>
          <w:marTop w:val="0"/>
          <w:marBottom w:val="0"/>
          <w:divBdr>
            <w:top w:val="none" w:sz="0" w:space="0" w:color="auto"/>
            <w:left w:val="none" w:sz="0" w:space="0" w:color="auto"/>
            <w:bottom w:val="none" w:sz="0" w:space="0" w:color="auto"/>
            <w:right w:val="none" w:sz="0" w:space="0" w:color="auto"/>
          </w:divBdr>
        </w:div>
        <w:div w:id="1835604978">
          <w:marLeft w:val="274"/>
          <w:marRight w:val="0"/>
          <w:marTop w:val="0"/>
          <w:marBottom w:val="0"/>
          <w:divBdr>
            <w:top w:val="none" w:sz="0" w:space="0" w:color="auto"/>
            <w:left w:val="none" w:sz="0" w:space="0" w:color="auto"/>
            <w:bottom w:val="none" w:sz="0" w:space="0" w:color="auto"/>
            <w:right w:val="none" w:sz="0" w:space="0" w:color="auto"/>
          </w:divBdr>
        </w:div>
        <w:div w:id="1724524429">
          <w:marLeft w:val="274"/>
          <w:marRight w:val="0"/>
          <w:marTop w:val="0"/>
          <w:marBottom w:val="200"/>
          <w:divBdr>
            <w:top w:val="none" w:sz="0" w:space="0" w:color="auto"/>
            <w:left w:val="none" w:sz="0" w:space="0" w:color="auto"/>
            <w:bottom w:val="none" w:sz="0" w:space="0" w:color="auto"/>
            <w:right w:val="none" w:sz="0" w:space="0" w:color="auto"/>
          </w:divBdr>
        </w:div>
        <w:div w:id="1818064992">
          <w:marLeft w:val="274"/>
          <w:marRight w:val="0"/>
          <w:marTop w:val="0"/>
          <w:marBottom w:val="0"/>
          <w:divBdr>
            <w:top w:val="none" w:sz="0" w:space="0" w:color="auto"/>
            <w:left w:val="none" w:sz="0" w:space="0" w:color="auto"/>
            <w:bottom w:val="none" w:sz="0" w:space="0" w:color="auto"/>
            <w:right w:val="none" w:sz="0" w:space="0" w:color="auto"/>
          </w:divBdr>
        </w:div>
        <w:div w:id="1792165640">
          <w:marLeft w:val="274"/>
          <w:marRight w:val="0"/>
          <w:marTop w:val="0"/>
          <w:marBottom w:val="0"/>
          <w:divBdr>
            <w:top w:val="none" w:sz="0" w:space="0" w:color="auto"/>
            <w:left w:val="none" w:sz="0" w:space="0" w:color="auto"/>
            <w:bottom w:val="none" w:sz="0" w:space="0" w:color="auto"/>
            <w:right w:val="none" w:sz="0" w:space="0" w:color="auto"/>
          </w:divBdr>
        </w:div>
        <w:div w:id="1964723722">
          <w:marLeft w:val="274"/>
          <w:marRight w:val="0"/>
          <w:marTop w:val="0"/>
          <w:marBottom w:val="0"/>
          <w:divBdr>
            <w:top w:val="none" w:sz="0" w:space="0" w:color="auto"/>
            <w:left w:val="none" w:sz="0" w:space="0" w:color="auto"/>
            <w:bottom w:val="none" w:sz="0" w:space="0" w:color="auto"/>
            <w:right w:val="none" w:sz="0" w:space="0" w:color="auto"/>
          </w:divBdr>
        </w:div>
        <w:div w:id="1508472594">
          <w:marLeft w:val="274"/>
          <w:marRight w:val="0"/>
          <w:marTop w:val="0"/>
          <w:marBottom w:val="0"/>
          <w:divBdr>
            <w:top w:val="none" w:sz="0" w:space="0" w:color="auto"/>
            <w:left w:val="none" w:sz="0" w:space="0" w:color="auto"/>
            <w:bottom w:val="none" w:sz="0" w:space="0" w:color="auto"/>
            <w:right w:val="none" w:sz="0" w:space="0" w:color="auto"/>
          </w:divBdr>
        </w:div>
        <w:div w:id="621419186">
          <w:marLeft w:val="274"/>
          <w:marRight w:val="0"/>
          <w:marTop w:val="0"/>
          <w:marBottom w:val="0"/>
          <w:divBdr>
            <w:top w:val="none" w:sz="0" w:space="0" w:color="auto"/>
            <w:left w:val="none" w:sz="0" w:space="0" w:color="auto"/>
            <w:bottom w:val="none" w:sz="0" w:space="0" w:color="auto"/>
            <w:right w:val="none" w:sz="0" w:space="0" w:color="auto"/>
          </w:divBdr>
        </w:div>
      </w:divsChild>
    </w:div>
    <w:div w:id="680350462">
      <w:bodyDiv w:val="1"/>
      <w:marLeft w:val="0"/>
      <w:marRight w:val="0"/>
      <w:marTop w:val="0"/>
      <w:marBottom w:val="0"/>
      <w:divBdr>
        <w:top w:val="none" w:sz="0" w:space="0" w:color="auto"/>
        <w:left w:val="none" w:sz="0" w:space="0" w:color="auto"/>
        <w:bottom w:val="none" w:sz="0" w:space="0" w:color="auto"/>
        <w:right w:val="none" w:sz="0" w:space="0" w:color="auto"/>
      </w:divBdr>
    </w:div>
    <w:div w:id="798380556">
      <w:bodyDiv w:val="1"/>
      <w:marLeft w:val="0"/>
      <w:marRight w:val="0"/>
      <w:marTop w:val="0"/>
      <w:marBottom w:val="0"/>
      <w:divBdr>
        <w:top w:val="none" w:sz="0" w:space="0" w:color="auto"/>
        <w:left w:val="none" w:sz="0" w:space="0" w:color="auto"/>
        <w:bottom w:val="none" w:sz="0" w:space="0" w:color="auto"/>
        <w:right w:val="none" w:sz="0" w:space="0" w:color="auto"/>
      </w:divBdr>
    </w:div>
    <w:div w:id="1078139792">
      <w:bodyDiv w:val="1"/>
      <w:marLeft w:val="0"/>
      <w:marRight w:val="0"/>
      <w:marTop w:val="0"/>
      <w:marBottom w:val="0"/>
      <w:divBdr>
        <w:top w:val="none" w:sz="0" w:space="0" w:color="auto"/>
        <w:left w:val="none" w:sz="0" w:space="0" w:color="auto"/>
        <w:bottom w:val="none" w:sz="0" w:space="0" w:color="auto"/>
        <w:right w:val="none" w:sz="0" w:space="0" w:color="auto"/>
      </w:divBdr>
    </w:div>
    <w:div w:id="1363096104">
      <w:bodyDiv w:val="1"/>
      <w:marLeft w:val="0"/>
      <w:marRight w:val="0"/>
      <w:marTop w:val="0"/>
      <w:marBottom w:val="0"/>
      <w:divBdr>
        <w:top w:val="none" w:sz="0" w:space="0" w:color="auto"/>
        <w:left w:val="none" w:sz="0" w:space="0" w:color="auto"/>
        <w:bottom w:val="none" w:sz="0" w:space="0" w:color="auto"/>
        <w:right w:val="none" w:sz="0" w:space="0" w:color="auto"/>
      </w:divBdr>
    </w:div>
    <w:div w:id="1610623707">
      <w:bodyDiv w:val="1"/>
      <w:marLeft w:val="0"/>
      <w:marRight w:val="0"/>
      <w:marTop w:val="0"/>
      <w:marBottom w:val="0"/>
      <w:divBdr>
        <w:top w:val="none" w:sz="0" w:space="0" w:color="auto"/>
        <w:left w:val="none" w:sz="0" w:space="0" w:color="auto"/>
        <w:bottom w:val="none" w:sz="0" w:space="0" w:color="auto"/>
        <w:right w:val="none" w:sz="0" w:space="0" w:color="auto"/>
      </w:divBdr>
      <w:divsChild>
        <w:div w:id="1381395166">
          <w:marLeft w:val="274"/>
          <w:marRight w:val="0"/>
          <w:marTop w:val="0"/>
          <w:marBottom w:val="0"/>
          <w:divBdr>
            <w:top w:val="none" w:sz="0" w:space="0" w:color="auto"/>
            <w:left w:val="none" w:sz="0" w:space="0" w:color="auto"/>
            <w:bottom w:val="none" w:sz="0" w:space="0" w:color="auto"/>
            <w:right w:val="none" w:sz="0" w:space="0" w:color="auto"/>
          </w:divBdr>
        </w:div>
        <w:div w:id="1959020114">
          <w:marLeft w:val="274"/>
          <w:marRight w:val="0"/>
          <w:marTop w:val="0"/>
          <w:marBottom w:val="0"/>
          <w:divBdr>
            <w:top w:val="none" w:sz="0" w:space="0" w:color="auto"/>
            <w:left w:val="none" w:sz="0" w:space="0" w:color="auto"/>
            <w:bottom w:val="none" w:sz="0" w:space="0" w:color="auto"/>
            <w:right w:val="none" w:sz="0" w:space="0" w:color="auto"/>
          </w:divBdr>
        </w:div>
        <w:div w:id="500854389">
          <w:marLeft w:val="274"/>
          <w:marRight w:val="0"/>
          <w:marTop w:val="0"/>
          <w:marBottom w:val="0"/>
          <w:divBdr>
            <w:top w:val="none" w:sz="0" w:space="0" w:color="auto"/>
            <w:left w:val="none" w:sz="0" w:space="0" w:color="auto"/>
            <w:bottom w:val="none" w:sz="0" w:space="0" w:color="auto"/>
            <w:right w:val="none" w:sz="0" w:space="0" w:color="auto"/>
          </w:divBdr>
        </w:div>
        <w:div w:id="773598112">
          <w:marLeft w:val="274"/>
          <w:marRight w:val="0"/>
          <w:marTop w:val="0"/>
          <w:marBottom w:val="0"/>
          <w:divBdr>
            <w:top w:val="none" w:sz="0" w:space="0" w:color="auto"/>
            <w:left w:val="none" w:sz="0" w:space="0" w:color="auto"/>
            <w:bottom w:val="none" w:sz="0" w:space="0" w:color="auto"/>
            <w:right w:val="none" w:sz="0" w:space="0" w:color="auto"/>
          </w:divBdr>
        </w:div>
        <w:div w:id="888689471">
          <w:marLeft w:val="274"/>
          <w:marRight w:val="0"/>
          <w:marTop w:val="0"/>
          <w:marBottom w:val="0"/>
          <w:divBdr>
            <w:top w:val="none" w:sz="0" w:space="0" w:color="auto"/>
            <w:left w:val="none" w:sz="0" w:space="0" w:color="auto"/>
            <w:bottom w:val="none" w:sz="0" w:space="0" w:color="auto"/>
            <w:right w:val="none" w:sz="0" w:space="0" w:color="auto"/>
          </w:divBdr>
        </w:div>
        <w:div w:id="485778433">
          <w:marLeft w:val="274"/>
          <w:marRight w:val="0"/>
          <w:marTop w:val="0"/>
          <w:marBottom w:val="0"/>
          <w:divBdr>
            <w:top w:val="none" w:sz="0" w:space="0" w:color="auto"/>
            <w:left w:val="none" w:sz="0" w:space="0" w:color="auto"/>
            <w:bottom w:val="none" w:sz="0" w:space="0" w:color="auto"/>
            <w:right w:val="none" w:sz="0" w:space="0" w:color="auto"/>
          </w:divBdr>
        </w:div>
        <w:div w:id="881554092">
          <w:marLeft w:val="274"/>
          <w:marRight w:val="0"/>
          <w:marTop w:val="0"/>
          <w:marBottom w:val="0"/>
          <w:divBdr>
            <w:top w:val="none" w:sz="0" w:space="0" w:color="auto"/>
            <w:left w:val="none" w:sz="0" w:space="0" w:color="auto"/>
            <w:bottom w:val="none" w:sz="0" w:space="0" w:color="auto"/>
            <w:right w:val="none" w:sz="0" w:space="0" w:color="auto"/>
          </w:divBdr>
        </w:div>
        <w:div w:id="152766275">
          <w:marLeft w:val="274"/>
          <w:marRight w:val="0"/>
          <w:marTop w:val="0"/>
          <w:marBottom w:val="200"/>
          <w:divBdr>
            <w:top w:val="none" w:sz="0" w:space="0" w:color="auto"/>
            <w:left w:val="none" w:sz="0" w:space="0" w:color="auto"/>
            <w:bottom w:val="none" w:sz="0" w:space="0" w:color="auto"/>
            <w:right w:val="none" w:sz="0" w:space="0" w:color="auto"/>
          </w:divBdr>
        </w:div>
        <w:div w:id="120851974">
          <w:marLeft w:val="274"/>
          <w:marRight w:val="0"/>
          <w:marTop w:val="0"/>
          <w:marBottom w:val="0"/>
          <w:divBdr>
            <w:top w:val="none" w:sz="0" w:space="0" w:color="auto"/>
            <w:left w:val="none" w:sz="0" w:space="0" w:color="auto"/>
            <w:bottom w:val="none" w:sz="0" w:space="0" w:color="auto"/>
            <w:right w:val="none" w:sz="0" w:space="0" w:color="auto"/>
          </w:divBdr>
        </w:div>
        <w:div w:id="2133668988">
          <w:marLeft w:val="274"/>
          <w:marRight w:val="0"/>
          <w:marTop w:val="0"/>
          <w:marBottom w:val="0"/>
          <w:divBdr>
            <w:top w:val="none" w:sz="0" w:space="0" w:color="auto"/>
            <w:left w:val="none" w:sz="0" w:space="0" w:color="auto"/>
            <w:bottom w:val="none" w:sz="0" w:space="0" w:color="auto"/>
            <w:right w:val="none" w:sz="0" w:space="0" w:color="auto"/>
          </w:divBdr>
        </w:div>
        <w:div w:id="1009021733">
          <w:marLeft w:val="274"/>
          <w:marRight w:val="0"/>
          <w:marTop w:val="0"/>
          <w:marBottom w:val="0"/>
          <w:divBdr>
            <w:top w:val="none" w:sz="0" w:space="0" w:color="auto"/>
            <w:left w:val="none" w:sz="0" w:space="0" w:color="auto"/>
            <w:bottom w:val="none" w:sz="0" w:space="0" w:color="auto"/>
            <w:right w:val="none" w:sz="0" w:space="0" w:color="auto"/>
          </w:divBdr>
        </w:div>
        <w:div w:id="82118324">
          <w:marLeft w:val="274"/>
          <w:marRight w:val="0"/>
          <w:marTop w:val="0"/>
          <w:marBottom w:val="0"/>
          <w:divBdr>
            <w:top w:val="none" w:sz="0" w:space="0" w:color="auto"/>
            <w:left w:val="none" w:sz="0" w:space="0" w:color="auto"/>
            <w:bottom w:val="none" w:sz="0" w:space="0" w:color="auto"/>
            <w:right w:val="none" w:sz="0" w:space="0" w:color="auto"/>
          </w:divBdr>
        </w:div>
        <w:div w:id="705984112">
          <w:marLeft w:val="274"/>
          <w:marRight w:val="0"/>
          <w:marTop w:val="0"/>
          <w:marBottom w:val="0"/>
          <w:divBdr>
            <w:top w:val="none" w:sz="0" w:space="0" w:color="auto"/>
            <w:left w:val="none" w:sz="0" w:space="0" w:color="auto"/>
            <w:bottom w:val="none" w:sz="0" w:space="0" w:color="auto"/>
            <w:right w:val="none" w:sz="0" w:space="0" w:color="auto"/>
          </w:divBdr>
        </w:div>
      </w:divsChild>
    </w:div>
    <w:div w:id="2066639741">
      <w:bodyDiv w:val="1"/>
      <w:marLeft w:val="0"/>
      <w:marRight w:val="0"/>
      <w:marTop w:val="0"/>
      <w:marBottom w:val="0"/>
      <w:divBdr>
        <w:top w:val="none" w:sz="0" w:space="0" w:color="auto"/>
        <w:left w:val="none" w:sz="0" w:space="0" w:color="auto"/>
        <w:bottom w:val="none" w:sz="0" w:space="0" w:color="auto"/>
        <w:right w:val="none" w:sz="0" w:space="0" w:color="auto"/>
      </w:divBdr>
      <w:divsChild>
        <w:div w:id="71979025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outube.com/watch?v=QqfMwEQ2pbc"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ccst.us/publications/2011/2011smart-final.pd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martgridcc.org/wp-content/uploads/2012/08/000000000001021126.pdf"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C0138-21CF-4E50-B620-772564E9C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1873</TotalTime>
  <Pages>25</Pages>
  <Words>5458</Words>
  <Characters>31115</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William Klein;Michael Holloway;Tony Liang;Laura Mann</dc:creator>
  <cp:lastModifiedBy>Tony Liang</cp:lastModifiedBy>
  <cp:revision>344</cp:revision>
  <dcterms:created xsi:type="dcterms:W3CDTF">2014-03-16T01:35:00Z</dcterms:created>
  <dcterms:modified xsi:type="dcterms:W3CDTF">2017-04-20T23:56:00Z</dcterms:modified>
</cp:coreProperties>
</file>